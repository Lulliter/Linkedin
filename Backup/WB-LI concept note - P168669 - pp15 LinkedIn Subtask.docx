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7 -->
  <w:body>
    <w:sdt>
      <w:sdtPr>
        <w:tag w:val="OPS_CORE_DATA_BLOCK"/>
        <w:id w:val="1430492452"/>
        <w:lock w:val="sdtLocked"/>
        <w:placeholder>
          <w:docPart w:val="DefaultPlaceholder_22675703"/>
        </w:placeholder>
        <w:group/>
      </w:sdtPr>
      <w:sdtContent>
        <w:p w:rsidR="00BA0FB4" w:rsidP="0089047D">
          <w:pPr>
            <w:pStyle w:val="Heading1"/>
          </w:pPr>
        </w:p>
        <w:p w:rsidR="00BA0FB4" w:rsidP="007F5BAD"/>
        <w:p w:rsidR="00BA0FB4" w:rsidP="007F5BAD"/>
        <w:p w:rsidR="00BA0FB4" w:rsidP="007F5BAD"/>
        <w:p w:rsidR="00BA0FB4" w:rsidP="007F5BAD"/>
        <w:p w:rsidR="00FB5E4C" w:rsidP="007F5BAD"/>
        <w:p w:rsidR="0065413F" w:rsidP="007F5BAD"/>
        <w:p w:rsidR="0065413F" w:rsidP="007F5BAD"/>
        <w:p w:rsidR="0065413F" w:rsidP="007F5BAD"/>
        <w:p w:rsidR="0065413F" w:rsidP="007F5BAD"/>
        <w:p w:rsidR="0065413F" w:rsidP="007F5BAD"/>
        <w:p w:rsidR="0065413F" w:rsidP="007F5BAD">
          <w:pPr>
            <w:pStyle w:val="NormalWeb"/>
            <w:spacing w:before="0" w:beforeAutospacing="0" w:after="0" w:afterAutospacing="0"/>
            <w:jc w:val="center"/>
            <w:rPr>
              <w:rFonts w:asciiTheme="minorHAnsi" w:hAnsiTheme="minorHAnsi" w:cstheme="minorBidi"/>
              <w:bCs/>
              <w:color w:val="262626" w:themeColor="text1" w:themeTint="D9"/>
              <w:kern w:val="24"/>
              <w:sz w:val="48"/>
              <w:szCs w:val="48"/>
            </w:rPr>
          </w:pPr>
          <w:r w:rsidRPr="00DB1FCF">
            <w:rPr>
              <w:rFonts w:asciiTheme="minorHAnsi" w:hAnsiTheme="minorHAnsi" w:cstheme="minorBidi"/>
              <w:bCs/>
              <w:color w:val="262626" w:themeColor="text1" w:themeTint="D9"/>
              <w:kern w:val="24"/>
              <w:sz w:val="48"/>
              <w:szCs w:val="48"/>
            </w:rPr>
            <w:t>CONCEPT NOTE</w:t>
          </w:r>
        </w:p>
        <w:p w:rsidR="0065413F" w:rsidP="007F5BAD">
          <w:pPr>
            <w:pStyle w:val="NormalWeb"/>
            <w:spacing w:before="0" w:beforeAutospacing="0" w:after="0" w:afterAutospacing="0"/>
            <w:jc w:val="center"/>
            <w:rPr>
              <w:rFonts w:asciiTheme="minorHAnsi" w:hAnsiTheme="minorHAnsi" w:cstheme="minorBidi"/>
              <w:bCs/>
              <w:color w:val="1F4E79" w:themeColor="accent1" w:themeShade="80"/>
              <w:kern w:val="24"/>
              <w:sz w:val="40"/>
              <w:szCs w:val="40"/>
            </w:rPr>
          </w:pPr>
          <w:r>
            <w:rPr>
              <w:rFonts w:asciiTheme="minorHAnsi" w:hAnsiTheme="minorHAnsi" w:cstheme="minorBidi"/>
              <w:bCs/>
              <w:noProof/>
              <w:color w:val="1F4E79" w:themeColor="accent1" w:themeShade="80"/>
              <w:kern w:val="24"/>
              <w:sz w:val="40"/>
              <w:szCs w:val="40"/>
            </w:rPr>
            <w:t>Creating Markets in</w:t>
          </w:r>
          <w:r>
            <w:rPr>
              <w:rFonts w:asciiTheme="minorHAnsi" w:hAnsiTheme="minorHAnsi" w:cstheme="minorBidi"/>
              <w:bCs/>
              <w:noProof/>
              <w:color w:val="1F4E79" w:themeColor="accent1" w:themeShade="80"/>
              <w:kern w:val="24"/>
              <w:sz w:val="40"/>
              <w:szCs w:val="40"/>
            </w:rPr>
            <w:t xml:space="preserve"> the Digital Economy: Knowledge Generation &amp; Capacity Building</w:t>
          </w:r>
          <w:r w:rsidR="000844E2">
            <w:rPr>
              <w:rFonts w:asciiTheme="minorHAnsi" w:hAnsiTheme="minorHAnsi" w:cstheme="minorBidi"/>
              <w:bCs/>
              <w:color w:val="1F4E79" w:themeColor="accent1" w:themeShade="80"/>
              <w:kern w:val="24"/>
              <w:sz w:val="40"/>
              <w:szCs w:val="40"/>
            </w:rPr>
            <w:t xml:space="preserve"> </w:t>
          </w:r>
          <w:r w:rsidRPr="00DB1FCF">
            <w:rPr>
              <w:rFonts w:asciiTheme="minorHAnsi" w:hAnsiTheme="minorHAnsi" w:cstheme="minorBidi"/>
              <w:bCs/>
              <w:color w:val="1F4E79" w:themeColor="accent1" w:themeShade="80"/>
              <w:kern w:val="24"/>
              <w:sz w:val="40"/>
              <w:szCs w:val="40"/>
            </w:rPr>
            <w:t>(</w:t>
          </w:r>
          <w:r w:rsidRPr="003B1950" w:rsidR="000844E2">
            <w:rPr>
              <w:rFonts w:asciiTheme="minorHAnsi" w:hAnsiTheme="minorHAnsi" w:cstheme="minorBidi"/>
              <w:bCs/>
              <w:color w:val="1F4E79" w:themeColor="accent1" w:themeShade="80"/>
              <w:kern w:val="24"/>
              <w:sz w:val="40"/>
              <w:szCs w:val="40"/>
            </w:rPr>
            <w:t xml:space="preserve">ID: </w:t>
          </w:r>
          <w:r>
            <w:rPr>
              <w:rFonts w:asciiTheme="minorHAnsi" w:hAnsiTheme="minorHAnsi" w:cstheme="minorBidi"/>
              <w:bCs/>
              <w:noProof/>
              <w:color w:val="1F4E79" w:themeColor="accent1" w:themeShade="80"/>
              <w:kern w:val="24"/>
              <w:sz w:val="40"/>
              <w:szCs w:val="40"/>
            </w:rPr>
            <w:t>P168669</w:t>
          </w:r>
          <w:r w:rsidRPr="00DB1FCF">
            <w:rPr>
              <w:rFonts w:asciiTheme="minorHAnsi" w:hAnsiTheme="minorHAnsi" w:cstheme="minorBidi"/>
              <w:bCs/>
              <w:color w:val="1F4E79" w:themeColor="accent1" w:themeShade="80"/>
              <w:kern w:val="24"/>
              <w:sz w:val="40"/>
              <w:szCs w:val="40"/>
            </w:rPr>
            <w:t>)</w:t>
          </w:r>
        </w:p>
        <w:p w:rsidR="0065413F" w:rsidRPr="00DB1FCF" w:rsidP="007F5BAD">
          <w:pPr>
            <w:pStyle w:val="NormalWeb"/>
            <w:spacing w:before="0" w:beforeAutospacing="0" w:after="0" w:afterAutospacing="0"/>
            <w:ind w:left="-720" w:firstLine="720"/>
            <w:jc w:val="center"/>
            <w:rPr>
              <w:rFonts w:asciiTheme="minorHAnsi" w:hAnsiTheme="minorHAnsi" w:cstheme="minorBidi"/>
              <w:bCs/>
              <w:color w:val="1F4E79" w:themeColor="accent1" w:themeShade="80"/>
              <w:kern w:val="24"/>
              <w:sz w:val="40"/>
              <w:szCs w:val="40"/>
            </w:rPr>
          </w:pPr>
          <w:r>
            <w:rPr>
              <w:rFonts w:asciiTheme="minorHAnsi" w:hAnsiTheme="minorHAnsi" w:cstheme="minorBidi"/>
              <w:bCs/>
              <w:noProof/>
              <w:color w:val="1F4E79" w:themeColor="accent1" w:themeShade="80"/>
              <w:kern w:val="24"/>
              <w:sz w:val="32"/>
              <w:szCs w:val="32"/>
            </w:rPr>
            <w:t>World</w:t>
          </w:r>
          <w:r w:rsidRPr="00DB1FCF">
            <w:rPr>
              <w:rFonts w:asciiTheme="minorHAnsi" w:hAnsiTheme="minorHAnsi" w:cstheme="minorBidi"/>
              <w:bCs/>
              <w:color w:val="1F4E79" w:themeColor="accent1" w:themeShade="80"/>
              <w:kern w:val="24"/>
              <w:sz w:val="32"/>
              <w:szCs w:val="32"/>
            </w:rPr>
            <w:t>(</w:t>
          </w:r>
          <w:r w:rsidR="00B1493A">
            <w:rPr>
              <w:rFonts w:asciiTheme="minorHAnsi" w:hAnsiTheme="minorHAnsi" w:cstheme="minorBidi"/>
              <w:bCs/>
              <w:noProof/>
              <w:color w:val="1F4E79" w:themeColor="accent1" w:themeShade="80"/>
              <w:kern w:val="24"/>
              <w:sz w:val="32"/>
              <w:szCs w:val="32"/>
            </w:rPr>
            <w:t>OTHER</w:t>
          </w:r>
          <w:r w:rsidRPr="00DB1FCF">
            <w:rPr>
              <w:rFonts w:asciiTheme="minorHAnsi" w:hAnsiTheme="minorHAnsi" w:cstheme="minorBidi"/>
              <w:bCs/>
              <w:color w:val="1F4E79" w:themeColor="accent1" w:themeShade="80"/>
              <w:kern w:val="24"/>
              <w:sz w:val="32"/>
              <w:szCs w:val="32"/>
            </w:rPr>
            <w:t>)</w:t>
          </w:r>
        </w:p>
        <w:p w:rsidR="00FB5E4C" w:rsidP="007F5BAD"/>
        <w:p w:rsidR="003B2F80" w:rsidP="007F5BAD"/>
        <w:p w:rsidR="003B2F80" w:rsidP="007F5BAD"/>
        <w:p w:rsidR="003B2F80" w:rsidP="007F5BAD"/>
        <w:p w:rsidR="003B2F80" w:rsidP="007F5BAD"/>
        <w:p w:rsidR="003B2F80" w:rsidP="007F5BAD"/>
        <w:p w:rsidR="003B2F80" w:rsidP="007F5BAD"/>
        <w:p w:rsidR="00CB08F9" w:rsidP="007F5BAD">
          <w:pPr>
            <w:sectPr w:rsidSect="00687842">
              <w:headerReference w:type="default" r:id="rId5"/>
              <w:footerReference w:type="default" r:id="rId6"/>
              <w:type w:val="continuous"/>
              <w:pgSz w:w="12240" w:h="15840"/>
              <w:pgMar w:top="1440" w:right="720" w:bottom="1440" w:left="720" w:header="720" w:footer="720" w:gutter="0"/>
              <w:pgNumType w:fmt="lowerRoman"/>
              <w:cols w:space="720"/>
            </w:sectPr>
          </w:pPr>
        </w:p>
      </w:sdtContent>
    </w:sdt>
    <w:sdt>
      <w:sdtPr>
        <w:tag w:val="OPS_CORE_DATA_BLOCK"/>
        <w:id w:val="1906336788"/>
        <w:lock w:val="sdtLocked"/>
        <w:placeholder>
          <w:docPart w:val="DefaultPlaceholder_22675703"/>
        </w:placeholder>
        <w:group/>
      </w:sdtPr>
      <w:sdtContent>
        <w:tbl>
          <w:tblPr>
            <w:tblStyle w:val="TableGrid"/>
            <w:tblW w:w="1089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CellMar>
              <w:left w:w="115" w:type="dxa"/>
              <w:right w:w="115" w:type="dxa"/>
            </w:tblCellMar>
            <w:tblLook w:val="04A0"/>
          </w:tblPr>
          <w:tblGrid>
            <w:gridCol w:w="10895"/>
          </w:tblGrid>
          <w:tr w:rsidTr="004A48E1">
            <w:tblPrEx>
              <w:tblW w:w="1089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CellMar>
                <w:left w:w="115" w:type="dxa"/>
                <w:right w:w="115" w:type="dxa"/>
              </w:tblCellMar>
              <w:tblLook w:val="04A0"/>
            </w:tblPrEx>
            <w:trPr>
              <w:trHeight w:val="468"/>
            </w:trPr>
            <w:tc>
              <w:tcPr>
                <w:tcW w:w="10895" w:type="dxa"/>
                <w:shd w:val="clear" w:color="auto" w:fill="F2F2F2"/>
                <w:vAlign w:val="center"/>
                <w:hideMark/>
              </w:tcPr>
              <w:p w:rsidR="00BA0FB4" w:rsidRPr="004A48E1" w:rsidP="007F5BAD">
                <w:pPr>
                  <w:spacing w:line="240" w:lineRule="auto"/>
                </w:pPr>
                <w:r w:rsidRPr="004A48E1">
                  <w:rPr>
                    <w:b/>
                    <w:bCs/>
                  </w:rPr>
                  <w:t>BASIC INFORMATION</w:t>
                </w:r>
              </w:p>
            </w:tc>
          </w:tr>
        </w:tbl>
        <w:p w:rsidR="00E82D81" w:rsidRPr="00051111" w:rsidP="007F5BAD">
          <w:pPr>
            <w:spacing w:after="0" w:line="240" w:lineRule="auto"/>
            <w:rPr>
              <w:b/>
              <w:color w:val="002060"/>
              <w:sz w:val="23"/>
              <w:szCs w:val="21"/>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3402"/>
            <w:gridCol w:w="7488"/>
          </w:tblGrid>
          <w:tr w:rsidTr="00117542">
            <w:tblPrEx>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rPr>
              <w:trHeight w:val="432"/>
            </w:trPr>
            <w:tc>
              <w:tcPr>
                <w:tcW w:w="10890" w:type="dxa"/>
                <w:gridSpan w:val="2"/>
              </w:tcPr>
              <w:p w:rsidR="00794DCF" w:rsidRPr="004A48E1" w:rsidP="007F5BAD">
                <w:pPr>
                  <w:ind w:hanging="18"/>
                  <w:rPr>
                    <w:b/>
                    <w:color w:val="002060"/>
                  </w:rPr>
                </w:pPr>
                <w:r w:rsidRPr="004A48E1">
                  <w:rPr>
                    <w:b/>
                    <w:color w:val="002060"/>
                  </w:rPr>
                  <w:t xml:space="preserve"> </w:t>
                </w:r>
                <w:r w:rsidRPr="004A48E1" w:rsidR="00107323">
                  <w:rPr>
                    <w:b/>
                    <w:color w:val="002060"/>
                  </w:rPr>
                  <w:t>Activity Information</w:t>
                </w:r>
                <w:r w:rsidRPr="004A48E1">
                  <w:rPr>
                    <w:b/>
                    <w:color w:val="002060"/>
                  </w:rPr>
                  <w:t xml:space="preserve"> </w:t>
                </w:r>
              </w:p>
            </w:tc>
          </w:tr>
          <w:tr w:rsidTr="00117542">
            <w:tblPrEx>
              <w:tblW w:w="10890" w:type="dxa"/>
              <w:tblLayout w:type="fixed"/>
              <w:tblCellMar>
                <w:left w:w="115" w:type="dxa"/>
                <w:right w:w="115" w:type="dxa"/>
              </w:tblCellMar>
              <w:tblLook w:val="04A0"/>
            </w:tblPrEx>
            <w:trPr>
              <w:trHeight w:val="374"/>
            </w:trPr>
            <w:tc>
              <w:tcPr>
                <w:tcW w:w="3402" w:type="dxa"/>
                <w:tcBorders>
                  <w:right w:val="single" w:sz="2" w:space="0" w:color="DFDFDF"/>
                </w:tcBorders>
                <w:vAlign w:val="center"/>
              </w:tcPr>
              <w:p w:rsidR="00794DCF" w:rsidRPr="00051111" w:rsidP="007F5BAD">
                <w:pPr>
                  <w:ind w:left="14" w:hanging="14"/>
                  <w:rPr>
                    <w:b/>
                    <w:color w:val="002060"/>
                  </w:rPr>
                </w:pPr>
                <w:r w:rsidRPr="00051111">
                  <w:rPr>
                    <w:color w:val="767171" w:themeColor="background2" w:themeShade="80"/>
                  </w:rPr>
                  <w:t>Project ID</w:t>
                </w:r>
              </w:p>
            </w:tc>
            <w:tc>
              <w:tcPr>
                <w:tcW w:w="7488" w:type="dxa"/>
                <w:tcBorders>
                  <w:left w:val="single" w:sz="2" w:space="0" w:color="DFDFDF"/>
                </w:tcBorders>
                <w:vAlign w:val="center"/>
              </w:tcPr>
              <w:p w:rsidR="00794DCF" w:rsidRPr="00051111" w:rsidP="007F5BAD">
                <w:pPr>
                  <w:ind w:left="90"/>
                  <w:rPr>
                    <w:b/>
                    <w:color w:val="002060"/>
                  </w:rPr>
                </w:pPr>
                <w:r w:rsidRPr="00051111">
                  <w:rPr>
                    <w:color w:val="767171" w:themeColor="background2" w:themeShade="80"/>
                  </w:rPr>
                  <w:t>Product Line</w:t>
                </w:r>
              </w:p>
            </w:tc>
          </w:tr>
          <w:tr w:rsidTr="00117542">
            <w:tblPrEx>
              <w:tblW w:w="10890" w:type="dxa"/>
              <w:tblLayout w:type="fixed"/>
              <w:tblCellMar>
                <w:left w:w="115" w:type="dxa"/>
                <w:right w:w="115" w:type="dxa"/>
              </w:tblCellMar>
              <w:tblLook w:val="04A0"/>
            </w:tblPrEx>
            <w:trPr>
              <w:trHeight w:val="432"/>
            </w:trPr>
            <w:tc>
              <w:tcPr>
                <w:tcW w:w="3402" w:type="dxa"/>
                <w:tcBorders>
                  <w:bottom w:val="single" w:sz="2" w:space="0" w:color="DFDFDF"/>
                  <w:right w:val="single" w:sz="2" w:space="0" w:color="DFDFDF"/>
                </w:tcBorders>
                <w:vAlign w:val="center"/>
              </w:tcPr>
              <w:p w:rsidR="00794DCF" w:rsidRPr="00051111" w:rsidP="007F5BAD">
                <w:pPr>
                  <w:ind w:left="14" w:hanging="14"/>
                  <w:rPr>
                    <w:b/>
                    <w:color w:val="002060"/>
                  </w:rPr>
                </w:pPr>
                <w:r w:rsidRPr="00051111" w:rsidR="00F37ACE">
                  <w:rPr>
                    <w:noProof/>
                  </w:rPr>
                  <w:t>P168669</w:t>
                </w:r>
              </w:p>
            </w:tc>
            <w:tc>
              <w:tcPr>
                <w:tcW w:w="7488" w:type="dxa"/>
                <w:tcBorders>
                  <w:left w:val="single" w:sz="2" w:space="0" w:color="DFDFDF"/>
                  <w:bottom w:val="single" w:sz="2" w:space="0" w:color="DFDFDF"/>
                </w:tcBorders>
                <w:vAlign w:val="center"/>
              </w:tcPr>
              <w:p w:rsidR="00794DCF" w:rsidRPr="00051111" w:rsidP="007F5BAD">
                <w:pPr>
                  <w:ind w:left="90"/>
                  <w:rPr>
                    <w:b/>
                    <w:color w:val="002060"/>
                  </w:rPr>
                </w:pPr>
                <w:r w:rsidRPr="00051111" w:rsidR="00F37ACE">
                  <w:rPr>
                    <w:noProof/>
                  </w:rPr>
                  <w:t>Advisory Services</w:t>
                </w:r>
                <w:r>
                  <w:rPr>
                    <w:noProof/>
                  </w:rPr>
                  <w:t xml:space="preserve"> &amp; Analytics</w:t>
                </w:r>
              </w:p>
            </w:tc>
          </w:tr>
          <w:tr w:rsidTr="00117542">
            <w:tblPrEx>
              <w:tblW w:w="10890" w:type="dxa"/>
              <w:tblLayout w:type="fixed"/>
              <w:tblCellMar>
                <w:left w:w="115" w:type="dxa"/>
                <w:right w:w="115" w:type="dxa"/>
              </w:tblCellMar>
              <w:tblLook w:val="04A0"/>
            </w:tblPrEx>
            <w:trPr>
              <w:trHeight w:val="432"/>
            </w:trPr>
            <w:tc>
              <w:tcPr>
                <w:tcW w:w="3402" w:type="dxa"/>
                <w:tcBorders>
                  <w:top w:val="single" w:sz="2" w:space="0" w:color="DFDFDF"/>
                  <w:right w:val="single" w:sz="2" w:space="0" w:color="DFDFDF"/>
                </w:tcBorders>
                <w:vAlign w:val="center"/>
              </w:tcPr>
              <w:p w:rsidR="00794DCF" w:rsidRPr="00051111" w:rsidP="007F5BAD">
                <w:pPr>
                  <w:rPr>
                    <w:b/>
                    <w:color w:val="002060"/>
                  </w:rPr>
                </w:pPr>
                <w:r w:rsidRPr="00051111">
                  <w:rPr>
                    <w:color w:val="767171" w:themeColor="background2" w:themeShade="80"/>
                  </w:rPr>
                  <w:t>Short Name</w:t>
                </w:r>
              </w:p>
            </w:tc>
            <w:tc>
              <w:tcPr>
                <w:tcW w:w="7488" w:type="dxa"/>
                <w:tcBorders>
                  <w:top w:val="single" w:sz="2" w:space="0" w:color="DFDFDF"/>
                  <w:left w:val="single" w:sz="2" w:space="0" w:color="DFDFDF"/>
                </w:tcBorders>
                <w:vAlign w:val="center"/>
              </w:tcPr>
              <w:p w:rsidR="00794DCF" w:rsidRPr="00051111" w:rsidP="007F5BAD">
                <w:pPr>
                  <w:ind w:left="90"/>
                  <w:rPr>
                    <w:b/>
                    <w:color w:val="002060"/>
                  </w:rPr>
                </w:pPr>
                <w:r w:rsidRPr="00051111">
                  <w:rPr>
                    <w:color w:val="7F7F7F" w:themeColor="text1" w:themeTint="80"/>
                  </w:rPr>
                  <w:t>Full Name</w:t>
                </w:r>
              </w:p>
            </w:tc>
          </w:tr>
          <w:tr w:rsidTr="00117542">
            <w:tblPrEx>
              <w:tblW w:w="10890" w:type="dxa"/>
              <w:tblLayout w:type="fixed"/>
              <w:tblCellMar>
                <w:left w:w="115" w:type="dxa"/>
                <w:right w:w="115" w:type="dxa"/>
              </w:tblCellMar>
              <w:tblLook w:val="04A0"/>
            </w:tblPrEx>
            <w:trPr>
              <w:trHeight w:val="432"/>
            </w:trPr>
            <w:tc>
              <w:tcPr>
                <w:tcW w:w="3402" w:type="dxa"/>
                <w:tcBorders>
                  <w:bottom w:val="single" w:sz="2" w:space="0" w:color="DFDFDF"/>
                  <w:right w:val="single" w:sz="2" w:space="0" w:color="DFDFDF"/>
                </w:tcBorders>
                <w:vAlign w:val="center"/>
              </w:tcPr>
              <w:p w:rsidR="00794DCF" w:rsidRPr="00051111" w:rsidP="007F5BAD">
                <w:r w:rsidRPr="00051111" w:rsidR="00F37ACE">
                  <w:rPr>
                    <w:noProof/>
                  </w:rPr>
                  <w:t>Creating Markets in the</w:t>
                </w:r>
                <w:r>
                  <w:rPr>
                    <w:noProof/>
                  </w:rPr>
                  <w:t xml:space="preserve"> Digital Economy</w:t>
                </w:r>
              </w:p>
            </w:tc>
            <w:tc>
              <w:tcPr>
                <w:tcW w:w="7488" w:type="dxa"/>
                <w:tcBorders>
                  <w:left w:val="single" w:sz="2" w:space="0" w:color="DFDFDF"/>
                  <w:bottom w:val="single" w:sz="2" w:space="0" w:color="DFDFDF"/>
                </w:tcBorders>
                <w:vAlign w:val="center"/>
              </w:tcPr>
              <w:p w:rsidR="00794DCF" w:rsidRPr="00051111" w:rsidP="007F5BAD">
                <w:pPr>
                  <w:ind w:left="90"/>
                </w:pPr>
                <w:r w:rsidRPr="00051111" w:rsidR="00F37ACE">
                  <w:rPr>
                    <w:noProof/>
                  </w:rPr>
                  <w:t>Creating Markets</w:t>
                </w:r>
                <w:r>
                  <w:rPr>
                    <w:noProof/>
                  </w:rPr>
                  <w:t xml:space="preserve"> in the Digital Economy: Knowledge Generation &amp; Capacity Building</w:t>
                </w:r>
              </w:p>
            </w:tc>
          </w:tr>
          <w:tr w:rsidTr="00117542">
            <w:tblPrEx>
              <w:tblW w:w="10890" w:type="dxa"/>
              <w:tblLayout w:type="fixed"/>
              <w:tblCellMar>
                <w:left w:w="115" w:type="dxa"/>
                <w:right w:w="115" w:type="dxa"/>
              </w:tblCellMar>
              <w:tblLook w:val="04A0"/>
            </w:tblPrEx>
            <w:trPr>
              <w:trHeight w:val="432"/>
            </w:trPr>
            <w:tc>
              <w:tcPr>
                <w:tcW w:w="3402" w:type="dxa"/>
                <w:tcBorders>
                  <w:right w:val="single" w:sz="2" w:space="0" w:color="DFDFDF"/>
                </w:tcBorders>
                <w:vAlign w:val="center"/>
              </w:tcPr>
              <w:p w:rsidR="00794DCF" w:rsidRPr="00051111" w:rsidP="007F5BAD">
                <w:pPr>
                  <w:rPr>
                    <w:b/>
                    <w:color w:val="002060"/>
                  </w:rPr>
                </w:pPr>
                <w:r>
                  <w:rPr>
                    <w:color w:val="7F7F7F" w:themeColor="text1" w:themeTint="80"/>
                  </w:rPr>
                  <w:t xml:space="preserve">Project </w:t>
                </w:r>
                <w:r w:rsidRPr="00051111" w:rsidR="00107323">
                  <w:rPr>
                    <w:color w:val="7F7F7F" w:themeColor="text1" w:themeTint="80"/>
                  </w:rPr>
                  <w:t>Status</w:t>
                </w:r>
              </w:p>
            </w:tc>
            <w:tc>
              <w:tcPr>
                <w:tcW w:w="7488" w:type="dxa"/>
                <w:tcBorders>
                  <w:left w:val="single" w:sz="2" w:space="0" w:color="DFDFDF"/>
                </w:tcBorders>
                <w:vAlign w:val="center"/>
              </w:tcPr>
              <w:p w:rsidR="00794DCF" w:rsidRPr="00051111" w:rsidP="007F5BAD">
                <w:pPr>
                  <w:ind w:left="90"/>
                  <w:rPr>
                    <w:b/>
                    <w:color w:val="002060"/>
                  </w:rPr>
                </w:pPr>
                <w:r w:rsidRPr="00051111">
                  <w:rPr>
                    <w:color w:val="767171" w:themeColor="background2" w:themeShade="80"/>
                  </w:rPr>
                  <w:t>Completion Fiscal Year</w:t>
                </w:r>
              </w:p>
            </w:tc>
          </w:tr>
          <w:tr w:rsidTr="00117542">
            <w:tblPrEx>
              <w:tblW w:w="10890" w:type="dxa"/>
              <w:tblLayout w:type="fixed"/>
              <w:tblCellMar>
                <w:left w:w="115" w:type="dxa"/>
                <w:right w:w="115" w:type="dxa"/>
              </w:tblCellMar>
              <w:tblLook w:val="04A0"/>
            </w:tblPrEx>
            <w:trPr>
              <w:trHeight w:val="432"/>
            </w:trPr>
            <w:tc>
              <w:tcPr>
                <w:tcW w:w="3402" w:type="dxa"/>
                <w:tcBorders>
                  <w:bottom w:val="single" w:sz="2" w:space="0" w:color="DFDFDF"/>
                  <w:right w:val="single" w:sz="2" w:space="0" w:color="DFDFDF"/>
                </w:tcBorders>
                <w:vAlign w:val="center"/>
              </w:tcPr>
              <w:p w:rsidR="00726796" w:rsidRPr="00051111" w:rsidP="007F5BAD">
                <w:pPr>
                  <w:rPr>
                    <w:color w:val="7F7F7F" w:themeColor="text1" w:themeTint="80"/>
                  </w:rPr>
                </w:pPr>
                <w:r w:rsidRPr="00051111">
                  <w:rPr>
                    <w:noProof/>
                  </w:rPr>
                  <w:t>Active</w:t>
                </w:r>
              </w:p>
            </w:tc>
            <w:tc>
              <w:tcPr>
                <w:tcW w:w="7488" w:type="dxa"/>
                <w:tcBorders>
                  <w:left w:val="single" w:sz="2" w:space="0" w:color="DFDFDF"/>
                  <w:bottom w:val="single" w:sz="2" w:space="0" w:color="DFDFDF"/>
                </w:tcBorders>
                <w:vAlign w:val="center"/>
              </w:tcPr>
              <w:p w:rsidR="00726796" w:rsidRPr="00051111" w:rsidP="007F5BAD">
                <w:pPr>
                  <w:ind w:left="90"/>
                  <w:rPr>
                    <w:color w:val="767171" w:themeColor="background2" w:themeShade="80"/>
                  </w:rPr>
                </w:pPr>
                <w:r w:rsidRPr="00051111">
                  <w:rPr>
                    <w:noProof/>
                  </w:rPr>
                  <w:t>2020</w:t>
                </w:r>
              </w:p>
            </w:tc>
          </w:tr>
        </w:tbl>
        <w:p w:rsidR="009C4D22" w:rsidP="007F5BAD">
          <w:pPr>
            <w:divId w:val="1972469280"/>
            <w:spacing w:after="0" w:line="240" w:lineRule="auto"/>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3402"/>
            <w:gridCol w:w="7488"/>
          </w:tblGrid>
          <w:tr w:rsidTr="00B8659A">
            <w:tblPrEx>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rPr>
              <w:trHeight w:val="558"/>
            </w:trPr>
            <w:tc>
              <w:tcPr>
                <w:tcW w:w="10890" w:type="dxa"/>
                <w:gridSpan w:val="2"/>
                <w:vAlign w:val="center"/>
              </w:tcPr>
              <w:p w:rsidR="002F6AC8" w:rsidRPr="004A48E1" w:rsidP="00117542">
                <w:pPr>
                  <w:ind w:hanging="18"/>
                  <w:rPr>
                    <w:b/>
                    <w:color w:val="002060"/>
                  </w:rPr>
                </w:pPr>
                <w:r w:rsidRPr="004A48E1">
                  <w:rPr>
                    <w:b/>
                    <w:color w:val="002060"/>
                  </w:rPr>
                  <w:t xml:space="preserve">Processing </w:t>
                </w:r>
              </w:p>
            </w:tc>
          </w:tr>
          <w:tr w:rsidTr="00012E21">
            <w:tblPrEx>
              <w:tblW w:w="10890" w:type="dxa"/>
              <w:tblLayout w:type="fixed"/>
              <w:tblCellMar>
                <w:left w:w="115" w:type="dxa"/>
                <w:right w:w="115" w:type="dxa"/>
              </w:tblCellMar>
              <w:tblLook w:val="04A0"/>
            </w:tblPrEx>
            <w:trPr>
              <w:trHeight w:val="558"/>
            </w:trPr>
            <w:tc>
              <w:tcPr>
                <w:tcW w:w="10890" w:type="dxa"/>
                <w:gridSpan w:val="2"/>
                <w:vAlign w:val="center"/>
              </w:tcPr>
              <w:p w:rsidR="00B27A3F" w:rsidRPr="004A48E1" w:rsidP="00117542">
                <w:pPr>
                  <w:ind w:hanging="18"/>
                  <w:rPr>
                    <w:b/>
                    <w:color w:val="002060"/>
                  </w:rPr>
                </w:pPr>
                <w:r w:rsidRPr="00C47162">
                  <w:rPr>
                    <w:color w:val="767171" w:themeColor="background2" w:themeShade="80"/>
                  </w:rPr>
                  <w:t>Is this a Reimbursable Advisory Services (RAS)</w:t>
                </w:r>
                <w:r>
                  <w:rPr>
                    <w:color w:val="767171" w:themeColor="background2" w:themeShade="80"/>
                  </w:rPr>
                  <w:t xml:space="preserve"> </w:t>
                </w:r>
                <w:r w:rsidRPr="00C47162">
                  <w:rPr>
                    <w:color w:val="767171" w:themeColor="background2" w:themeShade="80"/>
                  </w:rPr>
                  <w:t>(CN is required for RAS activities)?</w:t>
                </w:r>
              </w:p>
            </w:tc>
          </w:tr>
          <w:tr w:rsidTr="00012E21">
            <w:tblPrEx>
              <w:tblW w:w="10890" w:type="dxa"/>
              <w:tblLayout w:type="fixed"/>
              <w:tblCellMar>
                <w:left w:w="115" w:type="dxa"/>
                <w:right w:w="115" w:type="dxa"/>
              </w:tblCellMar>
              <w:tblLook w:val="04A0"/>
            </w:tblPrEx>
            <w:trPr>
              <w:trHeight w:val="558"/>
            </w:trPr>
            <w:tc>
              <w:tcPr>
                <w:tcW w:w="10890" w:type="dxa"/>
                <w:gridSpan w:val="2"/>
                <w:tcBorders>
                  <w:bottom w:val="single" w:sz="2" w:space="0" w:color="DFDFDF"/>
                </w:tcBorders>
                <w:vAlign w:val="center"/>
              </w:tcPr>
              <w:p w:rsidR="00B27A3F" w:rsidRPr="004A48E1" w:rsidP="00117542">
                <w:pPr>
                  <w:ind w:hanging="18"/>
                  <w:rPr>
                    <w:b/>
                    <w:color w:val="002060"/>
                  </w:rPr>
                </w:pPr>
                <w:r w:rsidRPr="00051111">
                  <w:rPr>
                    <w:noProof/>
                  </w:rPr>
                  <w:t>No</w:t>
                </w:r>
              </w:p>
            </w:tc>
          </w:tr>
          <w:tr w:rsidTr="00012E21">
            <w:tblPrEx>
              <w:tblW w:w="10890" w:type="dxa"/>
              <w:tblLayout w:type="fixed"/>
              <w:tblCellMar>
                <w:left w:w="115" w:type="dxa"/>
                <w:right w:w="115" w:type="dxa"/>
              </w:tblCellMar>
              <w:tblLook w:val="04A0"/>
            </w:tblPrEx>
            <w:trPr>
              <w:trHeight w:val="374"/>
            </w:trPr>
            <w:tc>
              <w:tcPr>
                <w:tcW w:w="10890" w:type="dxa"/>
                <w:gridSpan w:val="2"/>
                <w:tcBorders>
                  <w:top w:val="single" w:sz="2" w:space="0" w:color="DFDFDF"/>
                </w:tcBorders>
                <w:vAlign w:val="center"/>
              </w:tcPr>
              <w:p w:rsidR="00B8659A" w:rsidRPr="00051111" w:rsidP="008A2D1F">
                <w:pPr>
                  <w:ind w:left="-25"/>
                  <w:rPr>
                    <w:b/>
                    <w:color w:val="002060"/>
                  </w:rPr>
                </w:pPr>
                <w:r w:rsidRPr="00B8659A">
                  <w:rPr>
                    <w:color w:val="767171" w:themeColor="background2" w:themeShade="80"/>
                  </w:rPr>
                  <w:t>What kind of task description is needed?</w:t>
                </w:r>
              </w:p>
            </w:tc>
          </w:tr>
          <w:tr w:rsidTr="00D86A37">
            <w:tblPrEx>
              <w:tblW w:w="10890" w:type="dxa"/>
              <w:tblLayout w:type="fixed"/>
              <w:tblCellMar>
                <w:left w:w="115" w:type="dxa"/>
                <w:right w:w="115" w:type="dxa"/>
              </w:tblCellMar>
              <w:tblLook w:val="04A0"/>
            </w:tblPrEx>
            <w:trPr>
              <w:trHeight w:val="432"/>
            </w:trPr>
            <w:tc>
              <w:tcPr>
                <w:tcW w:w="10890" w:type="dxa"/>
                <w:gridSpan w:val="2"/>
                <w:tcBorders>
                  <w:bottom w:val="single" w:sz="2" w:space="0" w:color="DFDFDF"/>
                </w:tcBorders>
                <w:vAlign w:val="center"/>
              </w:tcPr>
              <w:p w:rsidR="00B8659A" w:rsidRPr="00051111" w:rsidP="008A2D1F">
                <w:pPr>
                  <w:rPr>
                    <w:b/>
                    <w:color w:val="002060"/>
                  </w:rPr>
                </w:pPr>
                <w:r w:rsidR="00347E35">
                  <w:rPr>
                    <w:noProof/>
                  </w:rPr>
                  <w:t>Concept Note with a</w:t>
                </w:r>
                <w:r>
                  <w:rPr>
                    <w:noProof/>
                  </w:rPr>
                  <w:t xml:space="preserve"> Review (Track 2, including Programmatic)</w:t>
                </w:r>
              </w:p>
            </w:tc>
          </w:tr>
          <w:tr w:rsidTr="00D86A37">
            <w:tblPrEx>
              <w:tblW w:w="10890" w:type="dxa"/>
              <w:tblLayout w:type="fixed"/>
              <w:tblCellMar>
                <w:left w:w="115" w:type="dxa"/>
                <w:right w:w="115" w:type="dxa"/>
              </w:tblCellMar>
              <w:tblLook w:val="04A0"/>
            </w:tblPrEx>
            <w:trPr>
              <w:trHeight w:val="432"/>
            </w:trPr>
            <w:tc>
              <w:tcPr>
                <w:tcW w:w="3402" w:type="dxa"/>
                <w:tcBorders>
                  <w:top w:val="single" w:sz="2" w:space="0" w:color="DFDFDF"/>
                  <w:right w:val="single" w:sz="2" w:space="0" w:color="DFDFDF"/>
                </w:tcBorders>
                <w:vAlign w:val="center"/>
              </w:tcPr>
              <w:p w:rsidR="00B8659A" w:rsidRPr="00051111" w:rsidP="00D86A37">
                <w:pPr>
                  <w:rPr>
                    <w:b/>
                    <w:color w:val="002060"/>
                  </w:rPr>
                </w:pPr>
                <w:r w:rsidRPr="00051111">
                  <w:rPr>
                    <w:rFonts w:ascii="Calibri" w:hAnsi="Calibri"/>
                    <w:color w:val="767171"/>
                  </w:rPr>
                  <w:t>Is this a Programmatic activity?</w:t>
                </w:r>
              </w:p>
            </w:tc>
            <w:tc>
              <w:tcPr>
                <w:tcW w:w="7488" w:type="dxa"/>
                <w:tcBorders>
                  <w:top w:val="single" w:sz="2" w:space="0" w:color="DFDFDF"/>
                  <w:left w:val="single" w:sz="2" w:space="0" w:color="DFDFDF"/>
                </w:tcBorders>
                <w:vAlign w:val="center"/>
              </w:tcPr>
              <w:p w:rsidR="00B8659A" w:rsidRPr="00051111" w:rsidP="00D86A37">
                <w:pPr>
                  <w:ind w:left="90"/>
                  <w:rPr>
                    <w:b/>
                    <w:color w:val="002060"/>
                  </w:rPr>
                </w:pPr>
                <w:r w:rsidRPr="00051111">
                  <w:rPr>
                    <w:color w:val="767171" w:themeColor="background2" w:themeShade="80"/>
                  </w:rPr>
                  <w:t>Does this task require Subtask(s)?</w:t>
                </w:r>
              </w:p>
            </w:tc>
          </w:tr>
          <w:tr w:rsidTr="00D86A37">
            <w:tblPrEx>
              <w:tblW w:w="10890" w:type="dxa"/>
              <w:tblLayout w:type="fixed"/>
              <w:tblCellMar>
                <w:left w:w="115" w:type="dxa"/>
                <w:right w:w="115" w:type="dxa"/>
              </w:tblCellMar>
              <w:tblLook w:val="04A0"/>
            </w:tblPrEx>
            <w:trPr>
              <w:trHeight w:val="432"/>
            </w:trPr>
            <w:tc>
              <w:tcPr>
                <w:tcW w:w="3402" w:type="dxa"/>
                <w:tcBorders>
                  <w:bottom w:val="single" w:sz="2" w:space="0" w:color="DFDFDF"/>
                  <w:right w:val="single" w:sz="2" w:space="0" w:color="DFDFDF"/>
                </w:tcBorders>
                <w:vAlign w:val="center"/>
              </w:tcPr>
              <w:p w:rsidR="00B8659A" w:rsidRPr="00051111" w:rsidP="00D86A37">
                <w:pPr>
                  <w:rPr>
                    <w:b/>
                    <w:color w:val="002060"/>
                  </w:rPr>
                </w:pPr>
                <w:r w:rsidRPr="00051111">
                  <w:rPr>
                    <w:noProof/>
                  </w:rPr>
                  <w:t>Yes</w:t>
                </w:r>
              </w:p>
            </w:tc>
            <w:tc>
              <w:tcPr>
                <w:tcW w:w="7488" w:type="dxa"/>
                <w:tcBorders>
                  <w:left w:val="single" w:sz="2" w:space="0" w:color="DFDFDF"/>
                  <w:bottom w:val="single" w:sz="2" w:space="0" w:color="DFDFDF"/>
                </w:tcBorders>
                <w:vAlign w:val="center"/>
              </w:tcPr>
              <w:p w:rsidR="00B8659A" w:rsidRPr="00051111" w:rsidP="00D86A37">
                <w:pPr>
                  <w:ind w:left="90"/>
                  <w:rPr>
                    <w:b/>
                    <w:color w:val="002060"/>
                  </w:rPr>
                </w:pPr>
                <w:r w:rsidRPr="00051111">
                  <w:rPr>
                    <w:noProof/>
                  </w:rPr>
                  <w:t>Yes</w:t>
                </w:r>
              </w:p>
            </w:tc>
          </w:tr>
          <w:tr w:rsidTr="0084768E">
            <w:tblPrEx>
              <w:tblW w:w="10890" w:type="dxa"/>
              <w:tblLayout w:type="fixed"/>
              <w:tblCellMar>
                <w:left w:w="115" w:type="dxa"/>
                <w:right w:w="115" w:type="dxa"/>
              </w:tblCellMar>
              <w:tblLook w:val="04A0"/>
            </w:tblPrEx>
            <w:trPr>
              <w:trHeight w:val="432"/>
            </w:trPr>
            <w:tc>
              <w:tcPr>
                <w:tcW w:w="10890" w:type="dxa"/>
                <w:gridSpan w:val="2"/>
                <w:tcBorders>
                  <w:top w:val="single" w:sz="2" w:space="0" w:color="DFDFDF"/>
                </w:tcBorders>
                <w:vAlign w:val="center"/>
              </w:tcPr>
              <w:p w:rsidR="00B27A3F" w:rsidRPr="00051111" w:rsidP="00B27A3F">
                <w:pPr>
                  <w:ind w:right="-19"/>
                  <w:rPr>
                    <w:b/>
                    <w:color w:val="002060"/>
                  </w:rPr>
                </w:pPr>
                <w:r w:rsidRPr="00051111">
                  <w:rPr>
                    <w:color w:val="767171" w:themeColor="background2" w:themeShade="80"/>
                  </w:rPr>
                  <w:t>Is this a joint Bank-IFC activity?</w:t>
                </w:r>
              </w:p>
            </w:tc>
          </w:tr>
          <w:tr w:rsidTr="0084768E">
            <w:tblPrEx>
              <w:tblW w:w="10890" w:type="dxa"/>
              <w:tblLayout w:type="fixed"/>
              <w:tblCellMar>
                <w:left w:w="115" w:type="dxa"/>
                <w:right w:w="115" w:type="dxa"/>
              </w:tblCellMar>
              <w:tblLook w:val="04A0"/>
            </w:tblPrEx>
            <w:trPr>
              <w:trHeight w:val="432"/>
            </w:trPr>
            <w:tc>
              <w:tcPr>
                <w:tcW w:w="10890" w:type="dxa"/>
                <w:gridSpan w:val="2"/>
                <w:tcBorders>
                  <w:bottom w:val="single" w:sz="2" w:space="0" w:color="DFDFDF"/>
                </w:tcBorders>
                <w:vAlign w:val="center"/>
              </w:tcPr>
              <w:p w:rsidR="00B27A3F" w:rsidRPr="00051111" w:rsidP="00B27A3F">
                <w:pPr>
                  <w:ind w:left="90" w:hanging="90"/>
                  <w:rPr>
                    <w:b/>
                    <w:color w:val="002060"/>
                  </w:rPr>
                </w:pPr>
                <w:r w:rsidRPr="00051111">
                  <w:rPr>
                    <w:noProof/>
                  </w:rPr>
                  <w:t>No</w:t>
                </w:r>
              </w:p>
            </w:tc>
          </w:tr>
        </w:tbl>
        <w:p w:rsidR="00BA0FB4" w:rsidP="007F5BAD">
          <w:pPr>
            <w:spacing w:after="0" w:line="240" w:lineRule="auto"/>
          </w:pPr>
        </w:p>
        <w:p w:rsidR="003D17F5" w:rsidP="007F5BAD">
          <w:pPr>
            <w:spacing w:after="0" w:line="240" w:lineRule="auto"/>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
          <w:tblGrid>
            <w:gridCol w:w="3414"/>
            <w:gridCol w:w="7476"/>
          </w:tblGrid>
          <w:tr w:rsidTr="00117542">
            <w:tblPrEx>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tblPrEx>
            <w:trPr>
              <w:trHeight w:val="374"/>
            </w:trPr>
            <w:tc>
              <w:tcPr>
                <w:tcW w:w="10890" w:type="dxa"/>
                <w:gridSpan w:val="2"/>
                <w:vAlign w:val="center"/>
              </w:tcPr>
              <w:p w:rsidR="00117542" w:rsidRPr="004A48E1" w:rsidP="00117542">
                <w:pPr>
                  <w:keepNext/>
                  <w:spacing w:line="257" w:lineRule="auto"/>
                  <w:ind w:hanging="18"/>
                  <w:rPr>
                    <w:b/>
                    <w:color w:val="002060"/>
                  </w:rPr>
                </w:pPr>
                <w:r w:rsidRPr="004A48E1">
                  <w:rPr>
                    <w:b/>
                    <w:color w:val="002060"/>
                  </w:rPr>
                  <w:t>Accountability</w:t>
                </w:r>
              </w:p>
            </w:tc>
          </w:tr>
          <w:tr w:rsidTr="00117542">
            <w:tblPrEx>
              <w:tblW w:w="10890" w:type="dxa"/>
              <w:tblLayout w:type="fixed"/>
              <w:tblCellMar>
                <w:left w:w="115" w:type="dxa"/>
                <w:right w:w="115" w:type="dxa"/>
              </w:tblCellMar>
              <w:tblLook w:val="04A0"/>
            </w:tblPrEx>
            <w:trPr>
              <w:trHeight w:val="374"/>
            </w:trPr>
            <w:tc>
              <w:tcPr>
                <w:tcW w:w="3414" w:type="dxa"/>
                <w:tcBorders>
                  <w:right w:val="single" w:sz="2" w:space="0" w:color="DFDFDF"/>
                </w:tcBorders>
                <w:vAlign w:val="center"/>
              </w:tcPr>
              <w:p w:rsidR="00A30176" w:rsidRPr="00051111" w:rsidP="00117542">
                <w:pPr>
                  <w:keepNext/>
                  <w:spacing w:line="257" w:lineRule="auto"/>
                  <w:ind w:left="14" w:hanging="14"/>
                  <w:rPr>
                    <w:b/>
                    <w:color w:val="002060"/>
                  </w:rPr>
                </w:pPr>
                <w:r w:rsidRPr="00051111">
                  <w:rPr>
                    <w:color w:val="767171" w:themeColor="background2" w:themeShade="80"/>
                  </w:rPr>
                  <w:t>Region</w:t>
                </w:r>
              </w:p>
            </w:tc>
            <w:tc>
              <w:tcPr>
                <w:tcW w:w="7476" w:type="dxa"/>
                <w:tcBorders>
                  <w:left w:val="single" w:sz="2" w:space="0" w:color="DFDFDF"/>
                </w:tcBorders>
                <w:vAlign w:val="center"/>
              </w:tcPr>
              <w:p w:rsidR="00A30176" w:rsidRPr="00051111" w:rsidP="00117542">
                <w:pPr>
                  <w:keepNext/>
                  <w:spacing w:line="257" w:lineRule="auto"/>
                  <w:ind w:left="90"/>
                  <w:rPr>
                    <w:b/>
                    <w:color w:val="002060"/>
                  </w:rPr>
                </w:pPr>
                <w:r w:rsidRPr="00051111">
                  <w:rPr>
                    <w:color w:val="767171" w:themeColor="background2" w:themeShade="80"/>
                  </w:rPr>
                  <w:t>Country, Regional or World</w:t>
                </w:r>
              </w:p>
            </w:tc>
          </w:tr>
          <w:tr w:rsidTr="00117542">
            <w:tblPrEx>
              <w:tblW w:w="10890" w:type="dxa"/>
              <w:tblLayout w:type="fixed"/>
              <w:tblCellMar>
                <w:left w:w="115" w:type="dxa"/>
                <w:right w:w="115" w:type="dxa"/>
              </w:tblCellMar>
              <w:tblLook w:val="04A0"/>
            </w:tblPrEx>
            <w:trPr>
              <w:trHeight w:val="432"/>
            </w:trPr>
            <w:tc>
              <w:tcPr>
                <w:tcW w:w="3414" w:type="dxa"/>
                <w:tcBorders>
                  <w:bottom w:val="single" w:sz="2" w:space="0" w:color="DFDFDF"/>
                  <w:right w:val="single" w:sz="2" w:space="0" w:color="DFDFDF"/>
                </w:tcBorders>
                <w:vAlign w:val="center"/>
              </w:tcPr>
              <w:p w:rsidR="00A30176" w:rsidRPr="00051111" w:rsidP="00B35287">
                <w:pPr>
                  <w:ind w:left="14" w:hanging="14"/>
                  <w:rPr>
                    <w:b/>
                    <w:color w:val="002060"/>
                  </w:rPr>
                </w:pPr>
                <w:r w:rsidRPr="00051111" w:rsidR="001631E7">
                  <w:rPr>
                    <w:noProof/>
                  </w:rPr>
                  <w:t>OTHER</w:t>
                </w:r>
              </w:p>
            </w:tc>
            <w:tc>
              <w:tcPr>
                <w:tcW w:w="7476" w:type="dxa"/>
                <w:tcBorders>
                  <w:left w:val="single" w:sz="2" w:space="0" w:color="DFDFDF"/>
                  <w:bottom w:val="single" w:sz="2" w:space="0" w:color="DFDFDF"/>
                </w:tcBorders>
                <w:vAlign w:val="center"/>
              </w:tcPr>
              <w:p w:rsidR="00A30176" w:rsidRPr="00051111" w:rsidP="00B35287">
                <w:pPr>
                  <w:ind w:left="90"/>
                  <w:rPr>
                    <w:b/>
                    <w:color w:val="002060"/>
                  </w:rPr>
                </w:pPr>
                <w:r w:rsidRPr="00051111" w:rsidR="001631E7">
                  <w:rPr>
                    <w:noProof/>
                  </w:rPr>
                  <w:t>World</w:t>
                </w:r>
              </w:p>
            </w:tc>
          </w:tr>
          <w:tr w:rsidTr="00117542">
            <w:tblPrEx>
              <w:tblW w:w="10890" w:type="dxa"/>
              <w:tblLayout w:type="fixed"/>
              <w:tblCellMar>
                <w:left w:w="115" w:type="dxa"/>
                <w:right w:w="115" w:type="dxa"/>
              </w:tblCellMar>
              <w:tblLook w:val="04A0"/>
            </w:tblPrEx>
            <w:trPr>
              <w:trHeight w:val="432"/>
            </w:trPr>
            <w:tc>
              <w:tcPr>
                <w:tcW w:w="3414" w:type="dxa"/>
                <w:tcBorders>
                  <w:top w:val="single" w:sz="2" w:space="0" w:color="DFDFDF"/>
                  <w:right w:val="single" w:sz="2" w:space="0" w:color="DFDFDF"/>
                </w:tcBorders>
                <w:vAlign w:val="center"/>
              </w:tcPr>
              <w:p w:rsidR="00A30176" w:rsidRPr="00051111" w:rsidP="00117542">
                <w:pPr>
                  <w:keepNext/>
                  <w:spacing w:line="257" w:lineRule="auto"/>
                  <w:rPr>
                    <w:b/>
                    <w:color w:val="002060"/>
                  </w:rPr>
                </w:pPr>
                <w:r w:rsidRPr="00051111">
                  <w:rPr>
                    <w:color w:val="767171" w:themeColor="background2" w:themeShade="80"/>
                  </w:rPr>
                  <w:t>Requesting Unit</w:t>
                </w:r>
              </w:p>
            </w:tc>
            <w:tc>
              <w:tcPr>
                <w:tcW w:w="7476" w:type="dxa"/>
                <w:tcBorders>
                  <w:top w:val="single" w:sz="2" w:space="0" w:color="DFDFDF"/>
                  <w:left w:val="single" w:sz="2" w:space="0" w:color="DFDFDF"/>
                </w:tcBorders>
                <w:vAlign w:val="center"/>
              </w:tcPr>
              <w:p w:rsidR="00A30176" w:rsidRPr="00051111" w:rsidP="00117542">
                <w:pPr>
                  <w:keepNext/>
                  <w:spacing w:line="257" w:lineRule="auto"/>
                  <w:ind w:left="90"/>
                  <w:rPr>
                    <w:b/>
                    <w:color w:val="002060"/>
                  </w:rPr>
                </w:pPr>
                <w:r w:rsidRPr="00051111">
                  <w:rPr>
                    <w:color w:val="767171" w:themeColor="background2" w:themeShade="80"/>
                  </w:rPr>
                  <w:t>Team Leader</w:t>
                </w:r>
              </w:p>
            </w:tc>
          </w:tr>
          <w:tr w:rsidTr="00117542">
            <w:tblPrEx>
              <w:tblW w:w="10890" w:type="dxa"/>
              <w:tblLayout w:type="fixed"/>
              <w:tblCellMar>
                <w:left w:w="115" w:type="dxa"/>
                <w:right w:w="115" w:type="dxa"/>
              </w:tblCellMar>
              <w:tblLook w:val="04A0"/>
            </w:tblPrEx>
            <w:trPr>
              <w:trHeight w:val="432"/>
            </w:trPr>
            <w:tc>
              <w:tcPr>
                <w:tcW w:w="3414" w:type="dxa"/>
                <w:tcBorders>
                  <w:bottom w:val="single" w:sz="2" w:space="0" w:color="DFDFDF"/>
                  <w:right w:val="single" w:sz="2" w:space="0" w:color="DFDFDF"/>
                </w:tcBorders>
                <w:vAlign w:val="center"/>
              </w:tcPr>
              <w:p w:rsidR="00A30176" w:rsidRPr="00051111" w:rsidP="00090BD6">
                <w:r w:rsidRPr="00051111">
                  <w:rPr>
                    <w:noProof/>
                  </w:rPr>
                  <w:t>GFCIS</w:t>
                </w:r>
                <w:r w:rsidRPr="00051111" w:rsidR="00D433A9">
                  <w:rPr>
                    <w:noProof/>
                  </w:rPr>
                  <w:t>(</w:t>
                </w:r>
                <w:r w:rsidRPr="00051111" w:rsidR="00090BD6">
                  <w:rPr>
                    <w:noProof/>
                  </w:rPr>
                  <w:t>9376</w:t>
                </w:r>
                <w:r w:rsidRPr="00051111" w:rsidR="00D433A9">
                  <w:rPr>
                    <w:noProof/>
                  </w:rPr>
                  <w:t>)</w:t>
                </w:r>
              </w:p>
            </w:tc>
            <w:tc>
              <w:tcPr>
                <w:tcW w:w="7476" w:type="dxa"/>
                <w:tcBorders>
                  <w:left w:val="single" w:sz="2" w:space="0" w:color="DFDFDF"/>
                  <w:bottom w:val="single" w:sz="2" w:space="0" w:color="DFDFDF"/>
                </w:tcBorders>
                <w:vAlign w:val="center"/>
              </w:tcPr>
              <w:p w:rsidR="00A30176" w:rsidRPr="00051111" w:rsidP="00B35287">
                <w:pPr>
                  <w:ind w:left="90"/>
                </w:pPr>
                <w:r w:rsidRPr="00051111" w:rsidR="00661663">
                  <w:rPr>
                    <w:noProof/>
                  </w:rPr>
                  <w:t xml:space="preserve">Jose Ernesto Lopez Cordova, Louise D </w:t>
                </w:r>
                <w:r>
                  <w:rPr>
                    <w:noProof/>
                  </w:rPr>
                  <w:t>Twining-Ward, Tingting Juni Zhu</w:t>
                </w:r>
              </w:p>
            </w:tc>
          </w:tr>
          <w:tr w:rsidTr="00117542">
            <w:tblPrEx>
              <w:tblW w:w="10890" w:type="dxa"/>
              <w:tblLayout w:type="fixed"/>
              <w:tblCellMar>
                <w:left w:w="115" w:type="dxa"/>
                <w:right w:w="115" w:type="dxa"/>
              </w:tblCellMar>
              <w:tblLook w:val="04A0"/>
            </w:tblPrEx>
            <w:trPr>
              <w:trHeight w:val="432"/>
            </w:trPr>
            <w:tc>
              <w:tcPr>
                <w:tcW w:w="3414" w:type="dxa"/>
                <w:tcBorders>
                  <w:right w:val="single" w:sz="2" w:space="0" w:color="DFDFDF"/>
                </w:tcBorders>
                <w:vAlign w:val="center"/>
              </w:tcPr>
              <w:p w:rsidR="00A30176" w:rsidRPr="00051111" w:rsidP="00117542">
                <w:pPr>
                  <w:keepNext/>
                  <w:spacing w:line="257" w:lineRule="auto"/>
                  <w:rPr>
                    <w:b/>
                    <w:color w:val="002060"/>
                  </w:rPr>
                </w:pPr>
                <w:r w:rsidRPr="00051111">
                  <w:rPr>
                    <w:color w:val="767171" w:themeColor="background2" w:themeShade="80"/>
                  </w:rPr>
                  <w:t>Responsible Unit</w:t>
                </w:r>
              </w:p>
            </w:tc>
            <w:tc>
              <w:tcPr>
                <w:tcW w:w="7476" w:type="dxa"/>
                <w:tcBorders>
                  <w:left w:val="single" w:sz="2" w:space="0" w:color="DFDFDF"/>
                </w:tcBorders>
                <w:vAlign w:val="center"/>
              </w:tcPr>
              <w:p w:rsidR="00A30176" w:rsidRPr="00051111" w:rsidP="00117542">
                <w:pPr>
                  <w:keepNext/>
                  <w:spacing w:line="257" w:lineRule="auto"/>
                  <w:ind w:left="90"/>
                  <w:rPr>
                    <w:b/>
                    <w:color w:val="002060"/>
                  </w:rPr>
                </w:pPr>
              </w:p>
            </w:tc>
          </w:tr>
          <w:tr w:rsidTr="00117542">
            <w:tblPrEx>
              <w:tblW w:w="10890" w:type="dxa"/>
              <w:tblLayout w:type="fixed"/>
              <w:tblCellMar>
                <w:left w:w="115" w:type="dxa"/>
                <w:right w:w="115" w:type="dxa"/>
              </w:tblCellMar>
              <w:tblLook w:val="04A0"/>
            </w:tblPrEx>
            <w:trPr>
              <w:trHeight w:val="432"/>
            </w:trPr>
            <w:tc>
              <w:tcPr>
                <w:tcW w:w="3414" w:type="dxa"/>
                <w:tcBorders>
                  <w:bottom w:val="single" w:sz="2" w:space="0" w:color="DFDFDF"/>
                  <w:right w:val="single" w:sz="2" w:space="0" w:color="DFDFDF"/>
                </w:tcBorders>
                <w:vAlign w:val="center"/>
              </w:tcPr>
              <w:p w:rsidR="00080753" w:rsidRPr="00051111" w:rsidP="00090BD6">
                <w:pPr>
                  <w:rPr>
                    <w:color w:val="7F7F7F" w:themeColor="text1" w:themeTint="80"/>
                  </w:rPr>
                </w:pPr>
                <w:r w:rsidRPr="00051111">
                  <w:rPr>
                    <w:noProof/>
                  </w:rPr>
                  <w:t>GFCIS</w:t>
                </w:r>
                <w:r w:rsidRPr="00051111" w:rsidR="00081F49">
                  <w:rPr>
                    <w:noProof/>
                  </w:rPr>
                  <w:t>(</w:t>
                </w:r>
                <w:r w:rsidRPr="00051111" w:rsidR="00090BD6">
                  <w:rPr>
                    <w:noProof/>
                  </w:rPr>
                  <w:t>9376</w:t>
                </w:r>
                <w:r w:rsidRPr="00051111" w:rsidR="00081F49">
                  <w:rPr>
                    <w:noProof/>
                  </w:rPr>
                  <w:t>)</w:t>
                </w:r>
              </w:p>
            </w:tc>
            <w:tc>
              <w:tcPr>
                <w:tcW w:w="7476" w:type="dxa"/>
                <w:tcBorders>
                  <w:left w:val="single" w:sz="2" w:space="0" w:color="DFDFDF"/>
                  <w:bottom w:val="single" w:sz="2" w:space="0" w:color="DFDFDF"/>
                </w:tcBorders>
                <w:vAlign w:val="center"/>
              </w:tcPr>
              <w:p w:rsidR="00080753" w:rsidRPr="00051111" w:rsidP="00B35287">
                <w:pPr>
                  <w:ind w:left="90"/>
                  <w:rPr>
                    <w:color w:val="767171" w:themeColor="background2" w:themeShade="80"/>
                  </w:rPr>
                </w:pPr>
              </w:p>
            </w:tc>
          </w:tr>
          <w:tr w:rsidTr="00117542">
            <w:tblPrEx>
              <w:tblW w:w="10890" w:type="dxa"/>
              <w:tblLayout w:type="fixed"/>
              <w:tblCellMar>
                <w:left w:w="115" w:type="dxa"/>
                <w:right w:w="115" w:type="dxa"/>
              </w:tblCellMar>
              <w:tblLook w:val="04A0"/>
            </w:tblPrEx>
            <w:trPr>
              <w:trHeight w:val="432"/>
            </w:trPr>
            <w:tc>
              <w:tcPr>
                <w:tcW w:w="3414" w:type="dxa"/>
                <w:tcBorders>
                  <w:right w:val="single" w:sz="2" w:space="0" w:color="DFDFDF"/>
                </w:tcBorders>
                <w:vAlign w:val="center"/>
              </w:tcPr>
              <w:p w:rsidR="00080753" w:rsidRPr="00051111" w:rsidP="00117542">
                <w:pPr>
                  <w:keepNext/>
                  <w:spacing w:line="257" w:lineRule="auto"/>
                  <w:rPr>
                    <w:noProof/>
                  </w:rPr>
                </w:pPr>
                <w:r w:rsidRPr="00051111">
                  <w:rPr>
                    <w:color w:val="767171" w:themeColor="background2" w:themeShade="80"/>
                  </w:rPr>
                  <w:t>Practice Area (Lead)</w:t>
                </w:r>
              </w:p>
            </w:tc>
            <w:tc>
              <w:tcPr>
                <w:tcW w:w="7476" w:type="dxa"/>
                <w:tcBorders>
                  <w:left w:val="single" w:sz="2" w:space="0" w:color="DFDFDF"/>
                </w:tcBorders>
                <w:vAlign w:val="center"/>
              </w:tcPr>
              <w:p w:rsidR="00080753" w:rsidRPr="00051111" w:rsidP="00117542">
                <w:pPr>
                  <w:keepNext/>
                  <w:spacing w:line="257" w:lineRule="auto"/>
                  <w:ind w:left="90"/>
                  <w:rPr>
                    <w:noProof/>
                  </w:rPr>
                </w:pPr>
                <w:r w:rsidRPr="00051111">
                  <w:rPr>
                    <w:color w:val="767171" w:themeColor="background2" w:themeShade="80"/>
                  </w:rPr>
                  <w:t>Contributing Practice Areas</w:t>
                </w:r>
              </w:p>
            </w:tc>
          </w:tr>
          <w:tr w:rsidTr="00117542">
            <w:tblPrEx>
              <w:tblW w:w="10890" w:type="dxa"/>
              <w:tblLayout w:type="fixed"/>
              <w:tblCellMar>
                <w:left w:w="115" w:type="dxa"/>
                <w:right w:w="115" w:type="dxa"/>
              </w:tblCellMar>
              <w:tblLook w:val="04A0"/>
            </w:tblPrEx>
            <w:trPr>
              <w:trHeight w:val="432"/>
            </w:trPr>
            <w:tc>
              <w:tcPr>
                <w:tcW w:w="3414" w:type="dxa"/>
                <w:tcBorders>
                  <w:bottom w:val="single" w:sz="2" w:space="0" w:color="DFDFDF"/>
                  <w:right w:val="single" w:sz="2" w:space="0" w:color="DFDFDF"/>
                </w:tcBorders>
                <w:vAlign w:val="center"/>
              </w:tcPr>
              <w:p w:rsidR="00080753" w:rsidRPr="00051111" w:rsidP="00B35287">
                <w:pPr>
                  <w:rPr>
                    <w:color w:val="767171" w:themeColor="background2" w:themeShade="80"/>
                  </w:rPr>
                </w:pPr>
                <w:r w:rsidRPr="00051111">
                  <w:rPr>
                    <w:noProof/>
                  </w:rPr>
                  <w:t xml:space="preserve">Finance, Competitiveness and </w:t>
                </w:r>
                <w:r w:rsidRPr="00051111">
                  <w:rPr>
                    <w:noProof/>
                  </w:rPr>
                  <w:t>Innovation</w:t>
                </w:r>
              </w:p>
            </w:tc>
            <w:tc>
              <w:tcPr>
                <w:tcW w:w="7476" w:type="dxa"/>
                <w:tcBorders>
                  <w:left w:val="single" w:sz="2" w:space="0" w:color="DFDFDF"/>
                  <w:bottom w:val="single" w:sz="2" w:space="0" w:color="DFDFDF"/>
                </w:tcBorders>
                <w:vAlign w:val="center"/>
              </w:tcPr>
              <w:p w:rsidR="00080753" w:rsidRPr="00051111" w:rsidP="00B35287">
                <w:pPr>
                  <w:ind w:left="90"/>
                  <w:rPr>
                    <w:color w:val="767171" w:themeColor="background2" w:themeShade="80"/>
                  </w:rPr>
                </w:pPr>
                <w:r w:rsidRPr="00051111">
                  <w:rPr>
                    <w:noProof/>
                  </w:rPr>
                  <w:t>Transport &amp; Digital Development</w:t>
                </w:r>
              </w:p>
            </w:tc>
          </w:tr>
        </w:tbl>
        <w:p w:rsidR="00A4710A" w:rsidRPr="00A4710A" w:rsidP="0075255C">
          <w:pPr>
            <w:rPr>
              <w:sz w:val="2"/>
            </w:rPr>
          </w:pPr>
        </w:p>
        <w:p w:rsidR="00A4710A" w:rsidP="00A03898">
          <w:pPr>
            <w:spacing w:after="0" w:line="240" w:lineRule="auto"/>
          </w:pPr>
        </w:p>
        <w:p w:rsidR="00A03898" w:rsidP="00A03898">
          <w:pPr>
            <w:spacing w:after="0" w:line="14" w:lineRule="exact"/>
          </w:pPr>
        </w:p>
        <w:p w:rsidR="00A03898" w:rsidRPr="00A4710A" w:rsidP="00A03898">
          <w:pPr>
            <w:spacing w:after="0" w:line="14" w:lineRule="exact"/>
            <w:sectPr w:rsidSect="00687842">
              <w:pgSz w:w="12240" w:h="15840"/>
              <w:pgMar w:top="1440" w:right="720" w:bottom="1440" w:left="720" w:header="720" w:footer="720" w:gutter="0"/>
              <w:pgNumType w:fmt="lowerRoman"/>
              <w:cols w:space="720"/>
            </w:sectPr>
          </w:pPr>
        </w:p>
      </w:sdtContent>
    </w:sdt>
    <w:sdt>
      <w:sdtPr>
        <w:tag w:val="OPS_CORE_DATA_BLOCK"/>
        <w:id w:val="483464316"/>
        <w:lock w:val="sdtLocked"/>
        <w:placeholder>
          <w:docPart w:val="DefaultPlaceholder_22675703"/>
        </w:placeholder>
        <w:group/>
      </w:sdtPr>
      <w:sdtContent>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10890"/>
          </w:tblGrid>
          <w:tr w:rsidTr="00003EDF">
            <w:tblPrEx>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Ex>
            <w:trPr>
              <w:trHeight w:val="403"/>
            </w:trPr>
            <w:tc>
              <w:tcPr>
                <w:tcW w:w="10890" w:type="dxa"/>
                <w:shd w:val="clear" w:color="auto" w:fill="F2F2F2" w:themeFill="background1" w:themeFillShade="F2"/>
                <w:vAlign w:val="center"/>
                <w:hideMark/>
              </w:tcPr>
              <w:p w:rsidR="0075255C" w:rsidRPr="004A48E1" w:rsidP="00003EDF">
                <w:pPr>
                  <w:keepNext/>
                  <w:ind w:left="90"/>
                  <w:rPr>
                    <w:b/>
                  </w:rPr>
                </w:pPr>
                <w:r w:rsidRPr="004A48E1">
                  <w:br w:type="page"/>
                </w:r>
                <w:r w:rsidRPr="004A48E1">
                  <w:rPr>
                    <w:b/>
                  </w:rPr>
                  <w:t>CONTEXT : STATEMENT OF PROBLEM</w:t>
                </w:r>
              </w:p>
            </w:tc>
          </w:tr>
        </w:tbl>
        <w:p w:rsidR="0075255C" w:rsidRPr="002614AC" w:rsidP="00A10385">
          <w:pPr>
            <w:keepNext/>
            <w:spacing w:after="0" w:line="257" w:lineRule="auto"/>
            <w:rPr>
              <w:sz w:val="18"/>
              <w:szCs w:val="18"/>
            </w:rPr>
          </w:pPr>
        </w:p>
        <w:tbl>
          <w:tblPr>
            <w:tblStyle w:val="TableGrid"/>
            <w:tblW w:w="10980" w:type="dxa"/>
            <w:tblCellMar>
              <w:top w:w="72" w:type="dxa"/>
              <w:left w:w="115" w:type="dxa"/>
              <w:right w:w="115" w:type="dxa"/>
            </w:tblCellMar>
            <w:tblLook w:val="04A0"/>
          </w:tblPr>
          <w:tblGrid>
            <w:gridCol w:w="10980"/>
          </w:tblGrid>
          <w:tr w:rsidTr="00003EDF">
            <w:tblPrEx>
              <w:tblW w:w="10980" w:type="dxa"/>
              <w:tblCellMar>
                <w:top w:w="72" w:type="dxa"/>
                <w:left w:w="115" w:type="dxa"/>
                <w:right w:w="115" w:type="dxa"/>
              </w:tblCellMar>
              <w:tblLook w:val="04A0"/>
            </w:tblPrEx>
            <w:trPr>
              <w:trHeight w:val="630"/>
            </w:trPr>
            <w:tc>
              <w:tcPr>
                <w:tcW w:w="10980" w:type="dxa"/>
                <w:tcBorders>
                  <w:top w:val="nil"/>
                  <w:left w:val="nil"/>
                  <w:bottom w:val="nil"/>
                  <w:right w:val="nil"/>
                </w:tcBorders>
              </w:tcPr>
              <w:sdt>
                <w:sdtPr>
                  <w:tag w:val="STATEMENTOFPROBLEM"/>
                  <w:id w:val="159719261"/>
                  <w:lock w:val="sdtLocked"/>
                  <w:placeholder>
                    <w:docPart w:val="EEFBBBF0F3D24471A677F7158A25A4CF"/>
                  </w:placeholder>
                  <w:showingPlcHdr/>
                  <w:richText/>
                  <w15:color w:val="CDECFF"/>
                </w:sdtPr>
                <w:sdtContent>
                  <w:p w:rsidR="0075255C" w:rsidRPr="00051111" w:rsidP="00003EDF">
                    <w:pPr>
                      <w:pStyle w:val="Normal0"/>
                      <w:rPr>
                        <w:rStyle w:val="DefaultParagraphFont"/>
                      </w:rPr>
                    </w:pPr>
                    <w:r w:rsidRPr="00051111">
                      <w:rPr>
                        <w:rStyle w:val="DefaultParagraphFont"/>
                        <w:rFonts w:cs="Times New Roman"/>
                      </w:rPr>
                      <w:t>Type here to enter text</w:t>
                    </w:r>
                  </w:p>
                </w:sdtContent>
              </w:sdt>
            </w:tc>
          </w:tr>
        </w:tbl>
        <w:p w:rsidR="00DD6E90" w:rsidRPr="00A03898" w:rsidP="00A03898">
          <w:pPr>
            <w:spacing w:after="0" w:line="14" w:lineRule="exact"/>
            <w:sectPr w:rsidSect="00687842">
              <w:type w:val="continuous"/>
              <w:pgSz w:w="12240" w:h="15840"/>
              <w:pgMar w:top="1440" w:right="720" w:bottom="1440" w:left="720" w:header="720" w:footer="720" w:gutter="0"/>
              <w:pgNumType w:fmt="lowerRoman"/>
              <w:cols w:space="720"/>
            </w:sectPr>
          </w:pPr>
        </w:p>
      </w:sdtContent>
    </w:sdt>
    <w:sdt>
      <w:sdtPr>
        <w:tag w:val="OPS_CORE_DATA_BLOCK"/>
        <w:id w:val="341297239"/>
        <w:lock w:val="sdtLocked"/>
        <w:placeholder>
          <w:docPart w:val="DefaultPlaceholder_22675703"/>
        </w:placeholder>
        <w:group/>
      </w:sdtPr>
      <w:sdtContent>
        <w:p w:rsidR="008D0D63" w:rsidRPr="00A03898" w:rsidP="00A03898">
          <w:pPr>
            <w:spacing w:after="0" w:line="14" w:lineRule="exact"/>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ook w:val="04A0"/>
          </w:tblPr>
          <w:tblGrid>
            <w:gridCol w:w="10890"/>
          </w:tblGrid>
          <w:tr w:rsidTr="008B053C">
            <w:tblPrEx>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blLook w:val="04A0"/>
            </w:tblPrEx>
            <w:trPr>
              <w:trHeight w:val="70"/>
            </w:trPr>
            <w:tc>
              <w:tcPr>
                <w:tcW w:w="10890" w:type="dxa"/>
                <w:shd w:val="clear" w:color="auto" w:fill="FFFFFF" w:themeFill="background1"/>
                <w:vAlign w:val="center"/>
              </w:tcPr>
              <w:p w:rsidR="003150E7" w:rsidRPr="00A21805" w:rsidP="0058427F">
                <w:pPr>
                  <w:keepNext/>
                  <w:spacing w:line="240" w:lineRule="auto"/>
                  <w:rPr>
                    <w:b/>
                    <w:bCs/>
                    <w:sz w:val="2"/>
                    <w:szCs w:val="2"/>
                  </w:rPr>
                </w:pPr>
                <w:r w:rsidRPr="00A21805">
                  <w:rPr>
                    <w:b/>
                    <w:bCs/>
                    <w:sz w:val="2"/>
                    <w:szCs w:val="2"/>
                  </w:rPr>
                  <w:t>P</w:t>
                </w:r>
                <w:r w:rsidRPr="00A21805">
                  <w:rPr>
                    <w:b/>
                    <w:bCs/>
                    <w:sz w:val="2"/>
                    <w:szCs w:val="2"/>
                  </w:rPr>
                  <w:t>DO</w:t>
                </w:r>
              </w:p>
            </w:tc>
          </w:tr>
          <w:tr w:rsidTr="008B053C">
            <w:tblPrEx>
              <w:tblW w:w="10890" w:type="dxa"/>
              <w:shd w:val="clear" w:color="auto" w:fill="F2F2F2"/>
              <w:tblLook w:val="04A0"/>
            </w:tblPrEx>
            <w:trPr>
              <w:trHeight w:val="432"/>
            </w:trPr>
            <w:tc>
              <w:tcPr>
                <w:tcW w:w="10890" w:type="dxa"/>
                <w:shd w:val="clear" w:color="auto" w:fill="F2F2F2"/>
                <w:vAlign w:val="center"/>
                <w:hideMark/>
              </w:tcPr>
              <w:p w:rsidR="004B217F" w:rsidRPr="004A48E1" w:rsidP="007F5BAD">
                <w:pPr>
                  <w:keepNext/>
                  <w:spacing w:line="240" w:lineRule="auto"/>
                </w:pPr>
                <w:r w:rsidRPr="004A48E1">
                  <w:rPr>
                    <w:b/>
                    <w:bCs/>
                  </w:rPr>
                  <w:t>DEVELOPMENT OBJECTIVE</w:t>
                </w:r>
              </w:p>
            </w:tc>
          </w:tr>
          <w:tr w:rsidTr="008B053C">
            <w:tblPrEx>
              <w:tblW w:w="10890" w:type="dxa"/>
              <w:shd w:val="clear" w:color="auto" w:fill="auto"/>
              <w:tblLook w:val="04A0"/>
            </w:tblPrEx>
            <w:trPr>
              <w:trHeight w:val="125"/>
            </w:trPr>
            <w:tc>
              <w:tcPr>
                <w:tcW w:w="10890" w:type="dxa"/>
              </w:tcPr>
              <w:p w:rsidR="00563BC6" w:rsidRPr="00051111" w:rsidP="007F5BAD">
                <w:pPr>
                  <w:keepNext/>
                  <w:rPr>
                    <w:noProof/>
                  </w:rPr>
                </w:pPr>
              </w:p>
            </w:tc>
          </w:tr>
          <w:tr w:rsidTr="008B053C">
            <w:tblPrEx>
              <w:tblW w:w="10890" w:type="dxa"/>
              <w:shd w:val="clear" w:color="auto" w:fill="auto"/>
              <w:tblLook w:val="04A0"/>
            </w:tblPrEx>
            <w:trPr>
              <w:trHeight w:val="125"/>
            </w:trPr>
            <w:tc>
              <w:tcPr>
                <w:tcW w:w="10890" w:type="dxa"/>
              </w:tcPr>
              <w:p w:rsidR="00563BC6" w:rsidRPr="00051111" w:rsidP="007F5BAD">
                <w:r w:rsidRPr="00051111">
                  <w:rPr>
                    <w:noProof/>
                  </w:rPr>
                  <w:t>This project aims</w:t>
                </w:r>
                <w:r w:rsidRPr="00051111">
                  <w:rPr>
                    <w:noProof/>
                  </w:rPr>
                  <w:t xml:space="preserve"> to use data from digital platforms (public and private) to improve market efficiency, social inclusiveness, and environmental sustainability, with a focus on industry skill needs, tourism, and value chain competitiveness.</w:t>
                </w:r>
              </w:p>
            </w:tc>
          </w:tr>
        </w:tbl>
        <w:p w:rsidR="00D805E7" w:rsidP="004446A2">
          <w:pPr>
            <w:spacing w:after="120" w:line="240" w:lineRule="auto"/>
            <w:rPr>
              <w:sz w:val="18"/>
              <w:szCs w:val="18"/>
            </w:rPr>
          </w:pPr>
        </w:p>
        <w:tbl>
          <w:tblPr>
            <w:tblStyle w:val="TableGrid"/>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85"/>
          </w:tblGrid>
          <w:tr w:rsidTr="00872DBA">
            <w:tblPrEx>
              <w:tblW w:w="10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432"/>
            </w:trPr>
            <w:tc>
              <w:tcPr>
                <w:tcW w:w="10885" w:type="dxa"/>
                <w:shd w:val="clear" w:color="auto" w:fill="F2F2F2"/>
                <w:vAlign w:val="center"/>
              </w:tcPr>
              <w:p w:rsidR="00647720" w:rsidRPr="00BA5549" w:rsidP="00BA5549">
                <w:pPr>
                  <w:keepNext/>
                  <w:spacing w:line="240" w:lineRule="auto"/>
                  <w:rPr>
                    <w:b/>
                    <w:bCs/>
                  </w:rPr>
                </w:pPr>
                <w:r w:rsidRPr="00BA5549">
                  <w:rPr>
                    <w:b/>
                    <w:bCs/>
                  </w:rPr>
                  <w:t>ACTIVITY TYPE</w:t>
                </w:r>
              </w:p>
            </w:tc>
          </w:tr>
          <w:tr w:rsidTr="00872DBA">
            <w:tblPrEx>
              <w:tblW w:w="10885" w:type="dxa"/>
              <w:tblLook w:val="04A0"/>
            </w:tblPrEx>
            <w:trPr>
              <w:trHeight w:val="432"/>
            </w:trPr>
            <w:tc>
              <w:tcPr>
                <w:tcW w:w="10885" w:type="dxa"/>
                <w:vAlign w:val="center"/>
              </w:tcPr>
              <w:p w:rsidR="00647720" w:rsidRPr="00BA5549" w:rsidP="00693B09">
                <w:pPr>
                  <w:spacing w:line="257" w:lineRule="auto"/>
                  <w:ind w:left="43" w:hanging="61"/>
                </w:pPr>
                <w:r w:rsidRPr="00693B09">
                  <w:rPr>
                    <w:color w:val="767171" w:themeColor="background2" w:themeShade="80"/>
                  </w:rPr>
                  <w:t>Is this mainly an analytical or an advisory activity?</w:t>
                </w:r>
              </w:p>
            </w:tc>
          </w:tr>
          <w:tr w:rsidTr="00872DBA">
            <w:tblPrEx>
              <w:tblW w:w="10885" w:type="dxa"/>
              <w:tblLook w:val="04A0"/>
            </w:tblPrEx>
            <w:trPr>
              <w:trHeight w:val="432"/>
            </w:trPr>
            <w:tc>
              <w:tcPr>
                <w:tcW w:w="10885" w:type="dxa"/>
                <w:vAlign w:val="center"/>
              </w:tcPr>
              <w:p w:rsidR="00647720" w:rsidRPr="00BA5549" w:rsidP="00F639C7">
                <w:pPr>
                  <w:spacing w:line="240" w:lineRule="auto"/>
                </w:pPr>
                <w:bookmarkStart w:id="0" w:name="_GoBack"/>
                <w:bookmarkEnd w:id="0"/>
                <w:r>
                  <w:fldChar w:fldCharType="begin"/>
                </w:r>
                <w:r>
                  <w:instrText xml:space="preserve"> IF </w:instrText>
                </w:r>
                <w:r>
                  <w:rPr>
                    <w:noProof/>
                  </w:rPr>
                  <w:instrText>AN</w:instrText>
                </w:r>
                <w:r>
                  <w:rPr>
                    <w:noProof/>
                  </w:rPr>
                  <w:instrText xml:space="preserve"> </w:instrText>
                </w:r>
                <w:r>
                  <w:instrText>="AD" "Advisory" "</w:instrText>
                </w:r>
                <w:r>
                  <w:fldChar w:fldCharType="begin"/>
                </w:r>
                <w:r>
                  <w:instrText xml:space="preserve"> IF </w:instrText>
                </w:r>
                <w:r>
                  <w:rPr>
                    <w:noProof/>
                  </w:rPr>
                  <w:instrText>AN</w:instrText>
                </w:r>
                <w:r>
                  <w:rPr>
                    <w:noProof/>
                  </w:rPr>
                  <w:instrText xml:space="preserve"> </w:instrText>
                </w:r>
                <w:r>
                  <w:instrText>="AN" "Analytical" ""</w:instrText>
                </w:r>
                <w:r>
                  <w:fldChar w:fldCharType="separate"/>
                </w:r>
                <w:r>
                  <w:instrText>Analytical</w:instrText>
                </w:r>
                <w:r>
                  <w:fldChar w:fldCharType="end"/>
                </w:r>
                <w:r>
                  <w:instrText xml:space="preserve">" </w:instrText>
                </w:r>
                <w:r>
                  <w:fldChar w:fldCharType="separate"/>
                </w:r>
                <w:r>
                  <w:t>Analytical</w:t>
                </w:r>
                <w:r>
                  <w:fldChar w:fldCharType="end"/>
                </w:r>
              </w:p>
            </w:tc>
          </w:tr>
          <w:tr w:rsidTr="00872DBA">
            <w:tblPrEx>
              <w:tblW w:w="10885" w:type="dxa"/>
              <w:tblLook w:val="04A0"/>
            </w:tblPrEx>
            <w:trPr>
              <w:trHeight w:val="432"/>
            </w:trPr>
            <w:tc>
              <w:tcPr>
                <w:tcW w:w="10885" w:type="dxa"/>
                <w:vAlign w:val="center"/>
              </w:tcPr>
              <w:p w:rsidR="00693B09" w:rsidP="00693B09">
                <w:pPr>
                  <w:spacing w:line="257" w:lineRule="auto"/>
                  <w:ind w:left="43" w:hanging="61"/>
                </w:pPr>
                <w:r>
                  <w:rPr>
                    <w:noProof/>
                    <w:color w:val="767171" w:themeColor="background2" w:themeShade="80"/>
                  </w:rPr>
                  <w:t>Does this task produce</w:t>
                </w:r>
                <w:r>
                  <w:rPr>
                    <w:noProof/>
                    <w:color w:val="767171" w:themeColor="background2" w:themeShade="80"/>
                  </w:rPr>
                  <w:t xml:space="preserve"> analytics of the following type?</w:t>
                </w:r>
              </w:p>
            </w:tc>
          </w:tr>
          <w:tr w:rsidTr="00872DBA">
            <w:tblPrEx>
              <w:tblW w:w="10885" w:type="dxa"/>
              <w:tblLook w:val="04A0"/>
            </w:tblPrEx>
            <w:trPr>
              <w:trHeight w:val="432"/>
            </w:trPr>
            <w:tc>
              <w:tcPr>
                <w:tcW w:w="10885" w:type="dxa"/>
                <w:vAlign w:val="center"/>
              </w:tcPr>
              <w:p w:rsidR="00693B09" w:rsidRPr="00693B09" w:rsidP="00F639C7">
                <w:pPr>
                  <w:spacing w:line="240" w:lineRule="auto"/>
                </w:pPr>
                <w:r>
                  <w:rPr>
                    <w:noProof/>
                  </w:rPr>
                  <w:t>Other Analytics</w:t>
                </w:r>
              </w:p>
            </w:tc>
          </w:tr>
        </w:tbl>
        <w:p w:rsidR="00647720" w:rsidP="004446A2">
          <w:pPr>
            <w:spacing w:after="120" w:line="240" w:lineRule="auto"/>
            <w:rPr>
              <w:sz w:val="18"/>
              <w:szCs w:val="18"/>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890"/>
          </w:tblGrid>
          <w:tr w:rsidTr="004446A2">
            <w:tblPrEx>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387"/>
            </w:trPr>
            <w:tc>
              <w:tcPr>
                <w:tcW w:w="10890" w:type="dxa"/>
                <w:shd w:val="clear" w:color="auto" w:fill="F2F2F2" w:themeFill="background1" w:themeFillShade="F2"/>
                <w:vAlign w:val="center"/>
                <w:hideMark/>
              </w:tcPr>
              <w:p w:rsidR="004446A2" w:rsidRPr="004A48E1" w:rsidP="00D559E1">
                <w:pPr>
                  <w:keepNext/>
                  <w:spacing w:line="257" w:lineRule="auto"/>
                  <w:ind w:left="-43"/>
                </w:pPr>
                <w:r w:rsidRPr="004A48E1">
                  <w:rPr>
                    <w:b/>
                    <w:bCs/>
                  </w:rPr>
                  <w:t xml:space="preserve">ACTIVITY </w:t>
                </w:r>
                <w:r w:rsidR="00D559E1">
                  <w:rPr>
                    <w:b/>
                    <w:bCs/>
                  </w:rPr>
                  <w:t>SUMMARY</w:t>
                </w:r>
              </w:p>
            </w:tc>
          </w:tr>
          <w:tr w:rsidTr="004446A2">
            <w:tblPrEx>
              <w:tblW w:w="10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125"/>
            </w:trPr>
            <w:tc>
              <w:tcPr>
                <w:tcW w:w="10890" w:type="dxa"/>
                <w:tcBorders>
                  <w:top w:val="nil"/>
                  <w:left w:val="nil"/>
                  <w:bottom w:val="nil"/>
                  <w:right w:val="nil"/>
                </w:tcBorders>
              </w:tcPr>
              <w:p w:rsidR="004446A2" w:rsidRPr="00051111" w:rsidP="00D559E1">
                <w:pPr>
                  <w:keepNext/>
                  <w:spacing w:line="257" w:lineRule="auto"/>
                  <w:rPr>
                    <w:noProof/>
                  </w:rPr>
                </w:pPr>
              </w:p>
            </w:tc>
          </w:tr>
          <w:tr w:rsidTr="004446A2">
            <w:tblPrEx>
              <w:tblW w:w="10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125"/>
            </w:trPr>
            <w:tc>
              <w:tcPr>
                <w:tcW w:w="10890" w:type="dxa"/>
                <w:tcBorders>
                  <w:top w:val="nil"/>
                  <w:left w:val="nil"/>
                  <w:bottom w:val="nil"/>
                  <w:right w:val="nil"/>
                </w:tcBorders>
              </w:tcPr>
              <w:p>
                <w:pPr>
                  <w:spacing w:after="240" w:line="240" w:lineRule="auto"/>
                  <w:rPr>
                    <w:rFonts w:ascii="Times New Roman" w:eastAsia="Times New Roman" w:hAnsi="Times New Roman" w:cs="Times New Roman"/>
                    <w:sz w:val="24"/>
                    <w:szCs w:val="24"/>
                  </w:rPr>
                </w:pPr>
                <w:r>
                  <w:rPr>
                    <w:rFonts w:ascii="Calibri" w:eastAsia="Calibri" w:hAnsi="Calibri" w:cs="Calibri"/>
                    <w:b/>
                    <w:bCs/>
                    <w:color w:val="000000"/>
                    <w:sz w:val="24"/>
                    <w:szCs w:val="24"/>
                  </w:rPr>
                  <w:t>Introduction:</w:t>
                </w:r>
              </w:p>
              <w:p>
                <w:pPr>
                  <w:spacing w:before="240" w:after="240" w:line="240" w:lineRule="auto"/>
                  <w:rPr>
                    <w:rFonts w:ascii="Calibri" w:eastAsia="Calibri" w:hAnsi="Calibri" w:cs="Calibri"/>
                    <w:color w:val="000000"/>
                    <w:sz w:val="24"/>
                    <w:szCs w:val="24"/>
                  </w:rPr>
                </w:pPr>
                <w:r>
                  <w:rPr>
                    <w:rFonts w:ascii="Calibri" w:eastAsia="Calibri" w:hAnsi="Calibri" w:cs="Calibri"/>
                    <w:color w:val="000000"/>
                    <w:sz w:val="24"/>
                    <w:szCs w:val="24"/>
                  </w:rPr>
                  <w:t>The growing availability of vast amounts of data and the emergence new technologies that disrupt existing business models provide an opportunity to create new markets and improve the efficiency of existing ones. This project brings together and provides a common framework for recent work in FCI that aims to leverage new disruptive technologies to foster private sector development in an inclusive and sustainable fashion. Such work is being carried out working in conjunction with private sector partners and with client governments and consists of three main subtasks: (1) tourism digital platforms; (2) digital sectors and skills; and (3) using blockchain technology to monitor global value chains. Each subtask is discussed next.</w:t>
                </w:r>
              </w:p>
              <w:p>
                <w:pPr>
                  <w:spacing w:before="240" w:after="240" w:line="240" w:lineRule="auto"/>
                  <w:rPr>
                    <w:rFonts w:ascii="Calibri" w:eastAsia="Calibri" w:hAnsi="Calibri" w:cs="Calibri"/>
                    <w:color w:val="000000"/>
                    <w:sz w:val="24"/>
                    <w:szCs w:val="24"/>
                  </w:rPr>
                </w:pPr>
                <w:r>
                  <w:rPr>
                    <w:rFonts w:ascii="Calibri" w:eastAsia="Calibri" w:hAnsi="Calibri" w:cs="Calibri"/>
                    <w:b/>
                    <w:bCs/>
                    <w:color w:val="000000"/>
                    <w:sz w:val="24"/>
                    <w:szCs w:val="24"/>
                    <w:u w:val="single" w:color="000000"/>
                  </w:rPr>
                  <w:t>Subtask 1: Leveraging Tourism Digital Platforms</w:t>
                </w:r>
              </w:p>
              <w:p>
                <w:pPr>
                  <w:spacing w:before="240" w:after="240" w:line="240" w:lineRule="auto"/>
                  <w:rPr>
                    <w:rFonts w:ascii="Calibri" w:eastAsia="Calibri" w:hAnsi="Calibri" w:cs="Calibri"/>
                    <w:color w:val="000000"/>
                    <w:sz w:val="24"/>
                    <w:szCs w:val="24"/>
                  </w:rPr>
                </w:pPr>
                <w:r>
                  <w:rPr>
                    <w:rFonts w:ascii="Calibri" w:eastAsia="Calibri" w:hAnsi="Calibri" w:cs="Calibri"/>
                    <w:b/>
                    <w:bCs/>
                    <w:color w:val="000000"/>
                    <w:sz w:val="24"/>
                    <w:szCs w:val="24"/>
                  </w:rPr>
                  <w:t xml:space="preserve">The aim of this subtask is to deepen understanding of the economic impact of digital platforms on tourism destinations. </w:t>
                </w:r>
                <w:r>
                  <w:rPr>
                    <w:rFonts w:ascii="Calibri" w:eastAsia="Calibri" w:hAnsi="Calibri" w:cs="Calibri"/>
                    <w:color w:val="000000"/>
                    <w:sz w:val="24"/>
                    <w:szCs w:val="24"/>
                  </w:rPr>
                  <w:t>There will be two main sub components:</w:t>
                </w:r>
              </w:p>
              <w:p>
                <w:pPr>
                  <w:numPr>
                    <w:ilvl w:val="0"/>
                    <w:numId w:val="6"/>
                  </w:numPr>
                  <w:spacing w:before="240" w:after="0" w:line="240" w:lineRule="auto"/>
                  <w:ind w:left="720" w:hanging="280"/>
                  <w:jc w:val="left"/>
                  <w:rPr>
                    <w:rFonts w:ascii="Calibri" w:eastAsia="Calibri" w:hAnsi="Calibri" w:cs="Calibri"/>
                    <w:color w:val="000000"/>
                    <w:sz w:val="24"/>
                    <w:szCs w:val="24"/>
                  </w:rPr>
                </w:pPr>
                <w:r>
                  <w:rPr>
                    <w:rFonts w:ascii="Calibri" w:eastAsia="Calibri" w:hAnsi="Calibri" w:cs="Calibri"/>
                    <w:b/>
                    <w:bCs/>
                    <w:color w:val="000000"/>
                    <w:sz w:val="24"/>
                    <w:szCs w:val="24"/>
                  </w:rPr>
                  <w:t xml:space="preserve">Knowledge generation. </w:t>
                </w:r>
                <w:r>
                  <w:rPr>
                    <w:rFonts w:ascii="Calibri" w:eastAsia="Calibri" w:hAnsi="Calibri" w:cs="Calibri"/>
                    <w:color w:val="000000"/>
                    <w:sz w:val="24"/>
                    <w:szCs w:val="24"/>
                  </w:rPr>
                  <w:t>This subcomponent aims to deepen the phase 1 global engagement Sharing Economy foundation study and ongoing collaboration with external partners (Airbnb, TripAdvisor). Targeted research will be conducted to understand the impact digital platforms can have on the demand for tourism services. The subcomponent will support data processing and analysis, as well as monitoring of ongoing Airbnb pilots. A report summarizing insights and lessons learned stemming from our collaboration with Airbnb will be published.</w:t>
                </w:r>
              </w:p>
              <w:p>
                <w:pPr>
                  <w:numPr>
                    <w:ilvl w:val="0"/>
                    <w:numId w:val="6"/>
                  </w:numPr>
                  <w:spacing w:after="240" w:line="240" w:lineRule="auto"/>
                  <w:ind w:left="720" w:hanging="280"/>
                  <w:jc w:val="left"/>
                  <w:rPr>
                    <w:rFonts w:ascii="Calibri" w:eastAsia="Calibri" w:hAnsi="Calibri" w:cs="Calibri"/>
                    <w:color w:val="000000"/>
                    <w:sz w:val="24"/>
                    <w:szCs w:val="24"/>
                  </w:rPr>
                </w:pPr>
                <w:r>
                  <w:rPr>
                    <w:rFonts w:ascii="Calibri" w:eastAsia="Calibri" w:hAnsi="Calibri" w:cs="Calibri"/>
                    <w:b/>
                    <w:bCs/>
                    <w:color w:val="000000"/>
                    <w:sz w:val="24"/>
                    <w:szCs w:val="24"/>
                  </w:rPr>
                  <w:t xml:space="preserve">Knowledge sharing. </w:t>
                </w:r>
                <w:r>
                  <w:rPr>
                    <w:rFonts w:ascii="Calibri" w:eastAsia="Calibri" w:hAnsi="Calibri" w:cs="Calibri"/>
                    <w:color w:val="000000"/>
                    <w:sz w:val="24"/>
                    <w:szCs w:val="24"/>
                  </w:rPr>
                  <w:t>The second subcomponent is focused on information sharing. There is a lack of knowledge and understanding amongst clients of how to manage tourism conducted via digital platforms. To address this, two events will be held to share knowledge at a global, regional and country level: (1) an event on "Digital Platforms and the Future of Tourism", in September, to launch two reports prepared in FY18; and (2) an event organized jointly to Airbnb to launch the report on insights on leveraging digital platforms for inclusive tourism.</w:t>
                </w:r>
              </w:p>
              <w:p>
                <w:pPr>
                  <w:spacing w:before="240" w:after="240" w:line="240" w:lineRule="auto"/>
                  <w:rPr>
                    <w:rFonts w:ascii="Calibri" w:eastAsia="Calibri" w:hAnsi="Calibri" w:cs="Calibri"/>
                    <w:color w:val="000000"/>
                    <w:sz w:val="24"/>
                    <w:szCs w:val="24"/>
                  </w:rPr>
                </w:pPr>
                <w:r>
                  <w:rPr>
                    <w:rFonts w:ascii="Calibri" w:eastAsia="Calibri" w:hAnsi="Calibri" w:cs="Calibri"/>
                    <w:color w:val="000000"/>
                    <w:sz w:val="24"/>
                    <w:szCs w:val="24"/>
                  </w:rPr>
                  <w:t> </w:t>
                </w:r>
              </w:p>
              <w:p>
                <w:pPr>
                  <w:spacing w:before="240" w:after="240" w:line="240" w:lineRule="auto"/>
                  <w:rPr>
                    <w:rFonts w:ascii="Calibri" w:eastAsia="Calibri" w:hAnsi="Calibri" w:cs="Calibri"/>
                    <w:color w:val="000000"/>
                    <w:sz w:val="24"/>
                    <w:szCs w:val="24"/>
                  </w:rPr>
                </w:pPr>
                <w:r>
                  <w:rPr>
                    <w:rFonts w:ascii="Calibri" w:eastAsia="Calibri" w:hAnsi="Calibri" w:cs="Calibri"/>
                    <w:b/>
                    <w:bCs/>
                    <w:color w:val="000000"/>
                    <w:sz w:val="24"/>
                    <w:szCs w:val="24"/>
                    <w:u w:val="single" w:color="000000"/>
                  </w:rPr>
                  <w:t>Subtask 2: Digital Sectors and Skills - WBG-LinkedIn Data Insights</w:t>
                </w:r>
              </w:p>
              <w:p>
                <w:pPr>
                  <w:spacing w:before="240" w:after="240" w:line="240" w:lineRule="auto"/>
                  <w:rPr>
                    <w:rFonts w:ascii="Calibri" w:eastAsia="Calibri" w:hAnsi="Calibri" w:cs="Calibri"/>
                    <w:color w:val="000000"/>
                    <w:sz w:val="24"/>
                    <w:szCs w:val="24"/>
                  </w:rPr>
                </w:pPr>
                <w:r>
                  <w:rPr>
                    <w:rFonts w:ascii="Calibri" w:eastAsia="Calibri" w:hAnsi="Calibri" w:cs="Calibri"/>
                    <w:color w:val="000000"/>
                    <w:sz w:val="24"/>
                    <w:szCs w:val="24"/>
                  </w:rPr>
                  <w:t>The aim of this subtask is to use LinkedIn data to assess new market opportunities through the digital economy, and understand the shifting industry employment trends and skills needs especially in light of the adoption of (disruptive) technology.</w:t>
                </w:r>
              </w:p>
              <w:p>
                <w:pPr>
                  <w:spacing w:before="240" w:after="240" w:line="240" w:lineRule="auto"/>
                  <w:rPr>
                    <w:rFonts w:ascii="Calibri" w:eastAsia="Calibri" w:hAnsi="Calibri" w:cs="Calibri"/>
                    <w:color w:val="000000"/>
                    <w:sz w:val="24"/>
                    <w:szCs w:val="24"/>
                  </w:rPr>
                </w:pPr>
                <w:r>
                  <w:rPr>
                    <w:rFonts w:ascii="Calibri" w:eastAsia="Calibri" w:hAnsi="Calibri" w:cs="Calibri"/>
                    <w:b/>
                    <w:bCs/>
                    <w:i/>
                    <w:iCs/>
                    <w:color w:val="000000"/>
                    <w:sz w:val="24"/>
                    <w:szCs w:val="24"/>
                  </w:rPr>
                  <w:t>Deliverables:</w:t>
                </w:r>
              </w:p>
              <w:p>
                <w:pPr>
                  <w:numPr>
                    <w:ilvl w:val="0"/>
                    <w:numId w:val="7"/>
                  </w:numPr>
                  <w:spacing w:before="240" w:after="0" w:line="240" w:lineRule="auto"/>
                  <w:ind w:left="720" w:hanging="280"/>
                  <w:jc w:val="left"/>
                  <w:rPr>
                    <w:rFonts w:ascii="Calibri" w:eastAsia="Calibri" w:hAnsi="Calibri" w:cs="Calibri"/>
                    <w:color w:val="000000"/>
                    <w:sz w:val="24"/>
                    <w:szCs w:val="24"/>
                  </w:rPr>
                </w:pPr>
                <w:r>
                  <w:rPr>
                    <w:rFonts w:ascii="Calibri" w:eastAsia="Calibri" w:hAnsi="Calibri" w:cs="Calibri"/>
                    <w:color w:val="000000"/>
                    <w:sz w:val="24"/>
                    <w:szCs w:val="24"/>
                  </w:rPr>
                  <w:t>To launch the “World Bank-LinkedIn Data Insights” dashboard with a methodology paper. The dashboard contains global benchmarkable visuals, such as emerging digital sectors and skills in a country;  </w:t>
                </w:r>
              </w:p>
              <w:p>
                <w:pPr>
                  <w:numPr>
                    <w:ilvl w:val="0"/>
                    <w:numId w:val="7"/>
                  </w:numPr>
                  <w:spacing w:after="240" w:line="240" w:lineRule="auto"/>
                  <w:ind w:left="720" w:hanging="280"/>
                  <w:jc w:val="left"/>
                  <w:rPr>
                    <w:rFonts w:ascii="Calibri" w:eastAsia="Calibri" w:hAnsi="Calibri" w:cs="Calibri"/>
                    <w:color w:val="000000"/>
                    <w:sz w:val="24"/>
                    <w:szCs w:val="24"/>
                  </w:rPr>
                </w:pPr>
                <w:r>
                  <w:rPr>
                    <w:rFonts w:ascii="Calibri" w:eastAsia="Calibri" w:hAnsi="Calibri" w:cs="Calibri"/>
                    <w:color w:val="000000"/>
                    <w:sz w:val="24"/>
                    <w:szCs w:val="24"/>
                  </w:rPr>
                  <w:t>Conduct preliminary descriptive analyses using LinkedIn data to contribute to the discussions around creating markets and growth opportunities through the digital economy</w:t>
                </w:r>
              </w:p>
              <w:p>
                <w:pPr>
                  <w:spacing w:before="240" w:after="240" w:line="240" w:lineRule="auto"/>
                  <w:rPr>
                    <w:rFonts w:ascii="Calibri" w:eastAsia="Calibri" w:hAnsi="Calibri" w:cs="Calibri"/>
                    <w:color w:val="000000"/>
                    <w:sz w:val="24"/>
                    <w:szCs w:val="24"/>
                  </w:rPr>
                </w:pPr>
                <w:r>
                  <w:rPr>
                    <w:rFonts w:ascii="Calibri" w:eastAsia="Calibri" w:hAnsi="Calibri" w:cs="Calibri"/>
                    <w:b/>
                    <w:bCs/>
                    <w:i/>
                    <w:iCs/>
                    <w:color w:val="000000"/>
                    <w:sz w:val="24"/>
                    <w:szCs w:val="24"/>
                  </w:rPr>
                  <w:t>Activities planned:</w:t>
                </w:r>
              </w:p>
              <w:p>
                <w:pPr>
                  <w:numPr>
                    <w:ilvl w:val="0"/>
                    <w:numId w:val="8"/>
                  </w:numPr>
                  <w:spacing w:before="240" w:after="240" w:line="240" w:lineRule="auto"/>
                  <w:ind w:left="720" w:hanging="280"/>
                  <w:jc w:val="left"/>
                  <w:rPr>
                    <w:rFonts w:ascii="Calibri" w:eastAsia="Calibri" w:hAnsi="Calibri" w:cs="Calibri"/>
                    <w:color w:val="000000"/>
                    <w:sz w:val="24"/>
                    <w:szCs w:val="24"/>
                  </w:rPr>
                </w:pPr>
                <w:r>
                  <w:rPr>
                    <w:rFonts w:ascii="Calibri" w:eastAsia="Calibri" w:hAnsi="Calibri" w:cs="Calibri"/>
                    <w:b/>
                    <w:bCs/>
                    <w:color w:val="000000"/>
                    <w:sz w:val="24"/>
                    <w:szCs w:val="24"/>
                  </w:rPr>
                  <w:t xml:space="preserve">Methodology paper: </w:t>
                </w:r>
                <w:r>
                  <w:rPr>
                    <w:rFonts w:ascii="Calibri" w:eastAsia="Calibri" w:hAnsi="Calibri" w:cs="Calibri"/>
                    <w:color w:val="000000"/>
                    <w:sz w:val="24"/>
                    <w:szCs w:val="24"/>
                  </w:rPr>
                  <w:t>1) describing LinkedIn data characteristics and representativeness worldwide to understand both the strength and limitations of LinkedIn data; 2) outlining the methods used to extract policy metrics from LinkedIn raw data and the validation results of these methods when compared with other data sources; and 3) showcasing some descriptive analyses and visualization examples on how these metrics can be used to inform policy-making in World Bank projects.</w:t>
                </w:r>
              </w:p>
              <w:p>
                <w:pPr>
                  <w:numPr>
                    <w:ilvl w:val="0"/>
                    <w:numId w:val="8"/>
                  </w:numPr>
                  <w:spacing w:before="240" w:after="240" w:line="240" w:lineRule="auto"/>
                  <w:ind w:left="720" w:hanging="280"/>
                  <w:jc w:val="left"/>
                  <w:rPr>
                    <w:rFonts w:ascii="Calibri" w:eastAsia="Calibri" w:hAnsi="Calibri" w:cs="Calibri"/>
                    <w:color w:val="000000"/>
                    <w:sz w:val="24"/>
                    <w:szCs w:val="24"/>
                  </w:rPr>
                </w:pPr>
                <w:r>
                  <w:rPr>
                    <w:rFonts w:ascii="Calibri" w:eastAsia="Calibri" w:hAnsi="Calibri" w:cs="Calibri"/>
                    <w:b/>
                    <w:bCs/>
                    <w:color w:val="000000"/>
                    <w:sz w:val="24"/>
                    <w:szCs w:val="24"/>
                  </w:rPr>
                  <w:t>Dashboard development and deployment: </w:t>
                </w:r>
                <w:r>
                  <w:rPr>
                    <w:rFonts w:ascii="Calibri" w:eastAsia="Calibri" w:hAnsi="Calibri" w:cs="Calibri"/>
                    <w:color w:val="000000"/>
                    <w:sz w:val="24"/>
                    <w:szCs w:val="24"/>
                  </w:rPr>
                  <w:t xml:space="preserve"> In close collaboration with LinkedIn, ECR, ITS, and Legal departments, the team will deploy a joint dashboard on World Bank website to showcase some benchmarkable visualization results using LinkedIn data.  The datasets that underlie the visuals/dashboard that cover more than 100 countries will be downloadable by the general public as a public good.</w:t>
                </w:r>
              </w:p>
              <w:p>
                <w:pPr>
                  <w:numPr>
                    <w:ilvl w:val="0"/>
                    <w:numId w:val="8"/>
                  </w:numPr>
                  <w:spacing w:before="240" w:after="240" w:line="240" w:lineRule="auto"/>
                  <w:ind w:left="720" w:hanging="280"/>
                  <w:jc w:val="left"/>
                  <w:rPr>
                    <w:rFonts w:ascii="Calibri" w:eastAsia="Calibri" w:hAnsi="Calibri" w:cs="Calibri"/>
                    <w:color w:val="000000"/>
                    <w:sz w:val="24"/>
                    <w:szCs w:val="24"/>
                  </w:rPr>
                </w:pPr>
                <w:r>
                  <w:rPr>
                    <w:rFonts w:ascii="Calibri" w:eastAsia="Calibri" w:hAnsi="Calibri" w:cs="Calibri"/>
                    <w:b/>
                    <w:bCs/>
                    <w:color w:val="000000"/>
                    <w:sz w:val="24"/>
                    <w:szCs w:val="24"/>
                  </w:rPr>
                  <w:t>Launch and communications materials:</w:t>
                </w:r>
                <w:r>
                  <w:rPr>
                    <w:rFonts w:ascii="Calibri" w:eastAsia="Calibri" w:hAnsi="Calibri" w:cs="Calibri"/>
                    <w:color w:val="000000"/>
                    <w:sz w:val="24"/>
                    <w:szCs w:val="24"/>
                  </w:rPr>
                  <w:t> In close collaboration with LinkedIn and other WBG units, such as EXC and ECR, the dashboard will have a preview event in San Francisco during Dr. Kim's visit to LinkedIn in September 2018, in front of MENA management team.  All communications materials in support of the launch, such as a global data story on digital economy will be produced accordingly.</w:t>
                </w:r>
              </w:p>
              <w:p>
                <w:pPr>
                  <w:spacing w:before="240" w:after="240" w:line="240" w:lineRule="auto"/>
                  <w:rPr>
                    <w:rFonts w:ascii="Calibri" w:eastAsia="Calibri" w:hAnsi="Calibri" w:cs="Calibri"/>
                    <w:color w:val="000000"/>
                    <w:sz w:val="24"/>
                    <w:szCs w:val="24"/>
                  </w:rPr>
                </w:pPr>
                <w:r>
                  <w:rPr>
                    <w:rFonts w:ascii="Calibri" w:eastAsia="Calibri" w:hAnsi="Calibri" w:cs="Calibri"/>
                    <w:b/>
                    <w:bCs/>
                    <w:color w:val="000000"/>
                    <w:sz w:val="24"/>
                    <w:szCs w:val="24"/>
                    <w:u w:val="single" w:color="000000"/>
                  </w:rPr>
                  <w:t>Subtask 3: Monitoring Global Value Chains’ Inclusiveness, Sustainability and Competition using blockchain data</w:t>
                </w:r>
              </w:p>
              <w:p>
                <w:pPr>
                  <w:spacing w:before="240" w:after="240" w:line="240" w:lineRule="auto"/>
                  <w:rPr>
                    <w:rFonts w:ascii="Calibri" w:eastAsia="Calibri" w:hAnsi="Calibri" w:cs="Calibri"/>
                    <w:color w:val="000000"/>
                    <w:sz w:val="24"/>
                    <w:szCs w:val="24"/>
                  </w:rPr>
                </w:pPr>
                <w:r>
                  <w:rPr>
                    <w:rFonts w:ascii="Calibri" w:eastAsia="Calibri" w:hAnsi="Calibri" w:cs="Calibri"/>
                    <w:color w:val="000000"/>
                    <w:sz w:val="24"/>
                    <w:szCs w:val="24"/>
                  </w:rPr>
                  <w:t>Developing a standard for real time anonymized blockchain data to monitor inclusiveness, sustainability and competition in different global and regional value chains, across all industries.</w:t>
                </w:r>
              </w:p>
              <w:p>
                <w:pPr>
                  <w:spacing w:before="240" w:after="240" w:line="240" w:lineRule="auto"/>
                  <w:rPr>
                    <w:rFonts w:ascii="Calibri" w:eastAsia="Calibri" w:hAnsi="Calibri" w:cs="Calibri"/>
                    <w:color w:val="000000"/>
                    <w:sz w:val="24"/>
                    <w:szCs w:val="24"/>
                  </w:rPr>
                </w:pPr>
                <w:r>
                  <w:rPr>
                    <w:rFonts w:ascii="Calibri" w:eastAsia="Calibri" w:hAnsi="Calibri" w:cs="Calibri"/>
                    <w:color w:val="000000"/>
                    <w:sz w:val="24"/>
                    <w:szCs w:val="24"/>
                  </w:rPr>
                  <w:t>Since the use of blockchain technology for publicly available value chain data is incipient and the WBG is already pioneering it in real projects with open source solutions, there is an opportunity to help define the standards that others will follow. These standards should go beyond the pure traceability and financial information and include parameters on social inclusiveness, environmental sustainability and market efficiency. </w:t>
                </w:r>
              </w:p>
              <w:p>
                <w:pPr>
                  <w:spacing w:before="240" w:after="240" w:line="240" w:lineRule="auto"/>
                  <w:rPr>
                    <w:rFonts w:ascii="Calibri" w:eastAsia="Calibri" w:hAnsi="Calibri" w:cs="Calibri"/>
                    <w:color w:val="000000"/>
                    <w:sz w:val="24"/>
                    <w:szCs w:val="24"/>
                  </w:rPr>
                </w:pPr>
                <w:r>
                  <w:rPr>
                    <w:rFonts w:ascii="Calibri" w:eastAsia="Calibri" w:hAnsi="Calibri" w:cs="Calibri"/>
                    <w:color w:val="000000"/>
                    <w:sz w:val="24"/>
                    <w:szCs w:val="24"/>
                  </w:rPr>
                  <w:t>The activity will also develop a dashboard to monitor WBG projects with value chain components, including IFC investments.</w:t>
                </w:r>
              </w:p>
              <w:p>
                <w:pPr>
                  <w:spacing w:before="240" w:after="240" w:line="240" w:lineRule="auto"/>
                  <w:rPr>
                    <w:rFonts w:ascii="Calibri" w:eastAsia="Calibri" w:hAnsi="Calibri" w:cs="Calibri"/>
                    <w:color w:val="000000"/>
                    <w:sz w:val="24"/>
                    <w:szCs w:val="24"/>
                  </w:rPr>
                </w:pPr>
                <w:r>
                  <w:rPr>
                    <w:rFonts w:ascii="Calibri" w:eastAsia="Calibri" w:hAnsi="Calibri" w:cs="Calibri"/>
                    <w:b/>
                    <w:bCs/>
                    <w:i/>
                    <w:iCs/>
                    <w:color w:val="000000"/>
                    <w:sz w:val="24"/>
                    <w:szCs w:val="24"/>
                  </w:rPr>
                  <w:t>Activities planned:</w:t>
                </w:r>
              </w:p>
              <w:p>
                <w:pPr>
                  <w:numPr>
                    <w:ilvl w:val="0"/>
                    <w:numId w:val="9"/>
                  </w:numPr>
                  <w:spacing w:before="240" w:after="0" w:line="240" w:lineRule="auto"/>
                  <w:ind w:left="720" w:hanging="280"/>
                  <w:jc w:val="left"/>
                  <w:rPr>
                    <w:rFonts w:ascii="Calibri" w:eastAsia="Calibri" w:hAnsi="Calibri" w:cs="Calibri"/>
                    <w:color w:val="000000"/>
                    <w:sz w:val="24"/>
                    <w:szCs w:val="24"/>
                  </w:rPr>
                </w:pPr>
                <w:r>
                  <w:rPr>
                    <w:rFonts w:ascii="Calibri" w:eastAsia="Calibri" w:hAnsi="Calibri" w:cs="Calibri"/>
                    <w:b/>
                    <w:bCs/>
                    <w:color w:val="000000"/>
                    <w:sz w:val="24"/>
                    <w:szCs w:val="24"/>
                  </w:rPr>
                  <w:t>Selecting key data by WBG</w:t>
                </w:r>
                <w:r>
                  <w:rPr>
                    <w:rFonts w:ascii="Calibri" w:eastAsia="Calibri" w:hAnsi="Calibri" w:cs="Calibri"/>
                    <w:color w:val="000000"/>
                    <w:sz w:val="24"/>
                    <w:szCs w:val="24"/>
                  </w:rPr>
                  <w:t xml:space="preserve"> – In coordination with relevant GPs (MTI, ENV, AGR, SPJ, WTR), define the parameters that will help measure the impact of VC on the poor, on women, on climate change and on market competition</w:t>
                </w:r>
              </w:p>
              <w:p>
                <w:pPr>
                  <w:numPr>
                    <w:ilvl w:val="0"/>
                    <w:numId w:val="9"/>
                  </w:numPr>
                  <w:spacing w:after="0" w:line="240" w:lineRule="auto"/>
                  <w:ind w:left="720" w:hanging="280"/>
                  <w:jc w:val="left"/>
                  <w:rPr>
                    <w:rFonts w:ascii="Calibri" w:eastAsia="Calibri" w:hAnsi="Calibri" w:cs="Calibri"/>
                    <w:color w:val="000000"/>
                    <w:sz w:val="24"/>
                    <w:szCs w:val="24"/>
                  </w:rPr>
                </w:pPr>
                <w:r>
                  <w:rPr>
                    <w:rFonts w:ascii="Calibri" w:eastAsia="Calibri" w:hAnsi="Calibri" w:cs="Calibri"/>
                    <w:b/>
                    <w:bCs/>
                    <w:color w:val="000000"/>
                    <w:sz w:val="24"/>
                    <w:szCs w:val="24"/>
                  </w:rPr>
                  <w:t>Introduce data standard in open source blockchain</w:t>
                </w:r>
                <w:r>
                  <w:rPr>
                    <w:rFonts w:ascii="Calibri" w:eastAsia="Calibri" w:hAnsi="Calibri" w:cs="Calibri"/>
                    <w:color w:val="000000"/>
                    <w:sz w:val="24"/>
                    <w:szCs w:val="24"/>
                  </w:rPr>
                  <w:t xml:space="preserve"> – Coordinate closely with supplier developing the open source blockchain solution for the Haiti BDI (P123974), introducing and testing the data collection. (Selection will be made before November from six shortlisted firms).</w:t>
                </w:r>
              </w:p>
              <w:p>
                <w:pPr>
                  <w:numPr>
                    <w:ilvl w:val="0"/>
                    <w:numId w:val="9"/>
                  </w:numPr>
                  <w:spacing w:after="0" w:line="240" w:lineRule="auto"/>
                  <w:ind w:left="720" w:hanging="280"/>
                  <w:jc w:val="left"/>
                  <w:rPr>
                    <w:rFonts w:ascii="Calibri" w:eastAsia="Calibri" w:hAnsi="Calibri" w:cs="Calibri"/>
                    <w:color w:val="000000"/>
                    <w:sz w:val="24"/>
                    <w:szCs w:val="24"/>
                  </w:rPr>
                </w:pPr>
                <w:r>
                  <w:rPr>
                    <w:rFonts w:ascii="Calibri" w:eastAsia="Calibri" w:hAnsi="Calibri" w:cs="Calibri"/>
                    <w:b/>
                    <w:bCs/>
                    <w:color w:val="000000"/>
                    <w:sz w:val="24"/>
                    <w:szCs w:val="24"/>
                  </w:rPr>
                  <w:t>Develop a web based Data Dashboard that monitors the above data for WBG projects</w:t>
                </w:r>
                <w:r>
                  <w:rPr>
                    <w:rFonts w:ascii="Calibri" w:eastAsia="Calibri" w:hAnsi="Calibri" w:cs="Calibri"/>
                    <w:color w:val="000000"/>
                    <w:sz w:val="24"/>
                    <w:szCs w:val="24"/>
                  </w:rPr>
                  <w:t>- Using data presentation software already available in the bank (Tableau), develop an interface that can be used by TTL, M&amp;E and Managers, to see the impact of WBG projects in the inclusiveness, sustainability and competition, of the VC</w:t>
                </w:r>
              </w:p>
              <w:p>
                <w:pPr>
                  <w:numPr>
                    <w:ilvl w:val="0"/>
                    <w:numId w:val="9"/>
                  </w:numPr>
                  <w:spacing w:after="240" w:line="240" w:lineRule="auto"/>
                  <w:ind w:left="720" w:hanging="280"/>
                  <w:jc w:val="left"/>
                  <w:rPr>
                    <w:rFonts w:ascii="Calibri" w:eastAsia="Calibri" w:hAnsi="Calibri" w:cs="Calibri"/>
                    <w:color w:val="000000"/>
                    <w:sz w:val="24"/>
                    <w:szCs w:val="24"/>
                  </w:rPr>
                </w:pPr>
                <w:r>
                  <w:rPr>
                    <w:rFonts w:ascii="Calibri" w:eastAsia="Calibri" w:hAnsi="Calibri" w:cs="Calibri"/>
                    <w:b/>
                    <w:bCs/>
                    <w:color w:val="000000"/>
                    <w:sz w:val="24"/>
                    <w:szCs w:val="24"/>
                  </w:rPr>
                  <w:t>Promote de diffusion of the Data Standards among blockchain VC solution developers</w:t>
                </w:r>
                <w:r>
                  <w:rPr>
                    <w:rFonts w:ascii="Calibri" w:eastAsia="Calibri" w:hAnsi="Calibri" w:cs="Calibri"/>
                    <w:color w:val="000000"/>
                    <w:sz w:val="24"/>
                    <w:szCs w:val="24"/>
                  </w:rPr>
                  <w:t xml:space="preserve"> – Organizing in the bank (with Webex connections), together with the Blockchain Lab, a one-day developers workshop, presenting the results up to date (tentatively scheduled for next February) and introducing the open source solutions available at that time.</w:t>
                </w:r>
              </w:p>
              <w:p>
                <w:pPr>
                  <w:spacing w:before="240" w:after="240" w:line="240" w:lineRule="auto"/>
                  <w:rPr>
                    <w:rFonts w:ascii="Calibri" w:eastAsia="Calibri" w:hAnsi="Calibri" w:cs="Calibri"/>
                    <w:color w:val="000000"/>
                    <w:sz w:val="24"/>
                    <w:szCs w:val="24"/>
                  </w:rPr>
                </w:pPr>
                <w:r>
                  <w:rPr>
                    <w:rFonts w:ascii="Calibri" w:eastAsia="Calibri" w:hAnsi="Calibri" w:cs="Calibri"/>
                    <w:color w:val="000000"/>
                    <w:sz w:val="24"/>
                    <w:szCs w:val="24"/>
                  </w:rPr>
                  <w:t> </w:t>
                </w:r>
              </w:p>
              <w:p>
                <w:pPr>
                  <w:spacing w:after="0" w:line="240" w:lineRule="auto"/>
                  <w:rPr>
                    <w:rFonts w:ascii="Times New Roman" w:eastAsia="Times New Roman" w:hAnsi="Times New Roman" w:cs="Times New Roman"/>
                    <w:sz w:val="24"/>
                    <w:szCs w:val="24"/>
                  </w:rPr>
                </w:pPr>
              </w:p>
            </w:tc>
          </w:tr>
        </w:tbl>
        <w:p w:rsidR="00D805E7" w:rsidP="004446A2">
          <w:pPr>
            <w:spacing w:after="120" w:line="240" w:lineRule="auto"/>
            <w:rPr>
              <w:sz w:val="18"/>
              <w:szCs w:val="18"/>
            </w:rPr>
          </w:pPr>
        </w:p>
        <w:p w:rsidR="004446A2" w:rsidRPr="002614AC" w:rsidP="004446A2">
          <w:pPr>
            <w:spacing w:after="0" w:line="14" w:lineRule="exact"/>
            <w:rPr>
              <w:sz w:val="18"/>
              <w:szCs w:val="18"/>
            </w:rPr>
          </w:pPr>
        </w:p>
        <w:p w:rsidR="00D805E7" w:rsidP="004446A2">
          <w:pPr>
            <w:spacing w:after="0" w:line="14" w:lineRule="exact"/>
            <w:rPr>
              <w:b/>
              <w:bCs/>
              <w:color w:val="002060"/>
              <w:sz w:val="20"/>
              <w:szCs w:val="20"/>
            </w:rPr>
            <w:sectPr w:rsidSect="00687842">
              <w:type w:val="continuous"/>
              <w:pgSz w:w="12240" w:h="15840"/>
              <w:pgMar w:top="1440" w:right="720" w:bottom="1440" w:left="720" w:header="720" w:footer="720" w:gutter="0"/>
              <w:pgNumType w:fmt="lowerRoman"/>
              <w:cols w:space="720"/>
            </w:sectPr>
          </w:pPr>
        </w:p>
      </w:sdtContent>
    </w:sdt>
    <w:sdt>
      <w:sdtPr>
        <w:tag w:val="OPS_CORE_DATA_BLOCK"/>
        <w:id w:val="1917402200"/>
        <w:lock w:val="sdtLocked"/>
        <w:placeholder>
          <w:docPart w:val="DefaultPlaceholder_22675703"/>
        </w:placeholder>
        <w:group/>
      </w:sdtPr>
      <w:sdtContent>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890"/>
          </w:tblGrid>
          <w:tr w:rsidTr="004A48E1">
            <w:tblPrEx>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387"/>
            </w:trPr>
            <w:tc>
              <w:tcPr>
                <w:tcW w:w="10890" w:type="dxa"/>
                <w:shd w:val="clear" w:color="auto" w:fill="F2F2F2" w:themeFill="background1" w:themeFillShade="F2"/>
                <w:vAlign w:val="center"/>
                <w:hideMark/>
              </w:tcPr>
              <w:p w:rsidR="00EA4547" w:rsidRPr="004A48E1" w:rsidP="00041524">
                <w:pPr>
                  <w:keepNext/>
                  <w:spacing w:line="257" w:lineRule="auto"/>
                  <w:ind w:left="-43"/>
                </w:pPr>
                <w:r>
                  <w:rPr>
                    <w:b/>
                    <w:bCs/>
                  </w:rPr>
                  <w:t xml:space="preserve">DETAILED </w:t>
                </w:r>
                <w:r w:rsidRPr="004A48E1" w:rsidR="007604D2">
                  <w:rPr>
                    <w:b/>
                    <w:bCs/>
                  </w:rPr>
                  <w:t xml:space="preserve">ACTIVITY </w:t>
                </w:r>
                <w:r w:rsidRPr="004A48E1" w:rsidR="000D43C4">
                  <w:rPr>
                    <w:b/>
                    <w:bCs/>
                  </w:rPr>
                  <w:t>DESCRIPTION</w:t>
                </w:r>
              </w:p>
            </w:tc>
          </w:tr>
        </w:tbl>
        <w:p w:rsidR="00B305D9" w:rsidRPr="002614AC" w:rsidP="00A10385">
          <w:pPr>
            <w:keepNext/>
            <w:spacing w:after="0" w:line="257" w:lineRule="auto"/>
            <w:rPr>
              <w:sz w:val="18"/>
              <w:szCs w:val="18"/>
            </w:rPr>
          </w:pPr>
        </w:p>
        <w:tbl>
          <w:tblPr>
            <w:tblStyle w:val="TableGrid"/>
            <w:tblW w:w="10980" w:type="dxa"/>
            <w:tblCellMar>
              <w:top w:w="72" w:type="dxa"/>
              <w:left w:w="115" w:type="dxa"/>
              <w:right w:w="115" w:type="dxa"/>
            </w:tblCellMar>
            <w:tblLook w:val="04A0"/>
          </w:tblPr>
          <w:tblGrid>
            <w:gridCol w:w="10980"/>
          </w:tblGrid>
          <w:tr w:rsidTr="00B305D9">
            <w:tblPrEx>
              <w:tblW w:w="10980" w:type="dxa"/>
              <w:tblCellMar>
                <w:top w:w="72" w:type="dxa"/>
                <w:left w:w="115" w:type="dxa"/>
                <w:right w:w="115" w:type="dxa"/>
              </w:tblCellMar>
              <w:tblLook w:val="04A0"/>
            </w:tblPrEx>
            <w:trPr>
              <w:trHeight w:val="576"/>
            </w:trPr>
            <w:tc>
              <w:tcPr>
                <w:tcW w:w="10980" w:type="dxa"/>
                <w:tcBorders>
                  <w:top w:val="nil"/>
                  <w:left w:val="nil"/>
                  <w:bottom w:val="nil"/>
                  <w:right w:val="nil"/>
                </w:tcBorders>
              </w:tcPr>
              <w:sdt>
                <w:sdtPr>
                  <w:tag w:val="DETAILEDDESC"/>
                  <w:id w:val="630745027"/>
                  <w:lock w:val="sdtLocked"/>
                  <w:placeholder>
                    <w:docPart w:val="6ABBFEBF00A04B8B8539A1C261DB0B57"/>
                  </w:placeholder>
                  <w:showingPlcHdr/>
                  <w:richText/>
                  <w15:color w:val="CDECFF"/>
                </w:sdtPr>
                <w:sdtContent>
                  <w:p w:rsidR="00B305D9" w:rsidRPr="00051111" w:rsidP="00717DBB">
                    <w:pPr>
                      <w:pStyle w:val="Normal0"/>
                      <w:rPr>
                        <w:rStyle w:val="DefaultParagraphFont"/>
                      </w:rPr>
                    </w:pPr>
                    <w:r w:rsidRPr="00051111">
                      <w:rPr>
                        <w:rStyle w:val="DefaultParagraphFont"/>
                        <w:rFonts w:cs="Times New Roman"/>
                      </w:rPr>
                      <w:t>Type here to enter text</w:t>
                    </w:r>
                  </w:p>
                </w:sdtContent>
              </w:sdt>
            </w:tc>
          </w:tr>
        </w:tbl>
        <w:p w:rsidR="00D752AD" w:rsidP="002C40BF">
          <w:pPr>
            <w:spacing w:after="0" w:line="240" w:lineRule="auto"/>
          </w:pPr>
        </w:p>
        <w:p w:rsidR="002C40BF" w:rsidP="002C40BF">
          <w:pPr>
            <w:spacing w:after="0" w:line="240" w:lineRule="auto"/>
          </w:pPr>
        </w:p>
        <w:p w:rsidR="00636A51" w:rsidP="002C40BF">
          <w:pPr>
            <w:spacing w:after="0" w:line="14" w:lineRule="exact"/>
          </w:pPr>
        </w:p>
        <w:p w:rsidR="002C40BF" w:rsidP="002C40BF">
          <w:pPr>
            <w:spacing w:after="0" w:line="14" w:lineRule="exact"/>
          </w:pPr>
        </w:p>
        <w:p w:rsidR="00636A51" w:rsidRPr="00636A51" w:rsidP="002C40BF">
          <w:pPr>
            <w:spacing w:after="0" w:line="14" w:lineRule="exact"/>
            <w:sectPr w:rsidSect="00687842">
              <w:type w:val="continuous"/>
              <w:pgSz w:w="12240" w:h="15840"/>
              <w:pgMar w:top="144" w:right="720" w:bottom="1440" w:left="720" w:header="720" w:footer="720" w:gutter="0"/>
              <w:pgNumType w:fmt="lowerRoman"/>
              <w:cols w:space="720"/>
            </w:sectPr>
          </w:pPr>
        </w:p>
      </w:sdtContent>
    </w:sdt>
    <w:sdt>
      <w:sdtPr>
        <w:tag w:val="OPS_CORE_DATA_BLOCK"/>
        <w:id w:val="1447471995"/>
        <w:lock w:val="sdtLocked"/>
        <w:placeholder>
          <w:docPart w:val="DefaultPlaceholder_22675703"/>
        </w:placeholder>
        <w:group/>
      </w:sdtPr>
      <w:sdtContent>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CellMar>
              <w:left w:w="144" w:type="dxa"/>
              <w:right w:w="0" w:type="dxa"/>
            </w:tblCellMar>
            <w:tblLook w:val="04A0"/>
          </w:tblPr>
          <w:tblGrid>
            <w:gridCol w:w="10980"/>
          </w:tblGrid>
          <w:tr w:rsidTr="0084768E">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CellMar>
                <w:left w:w="144" w:type="dxa"/>
                <w:right w:w="0" w:type="dxa"/>
              </w:tblCellMar>
              <w:tblLook w:val="04A0"/>
            </w:tblPrEx>
            <w:trPr>
              <w:trHeight w:val="403"/>
            </w:trPr>
            <w:tc>
              <w:tcPr>
                <w:tcW w:w="10980" w:type="dxa"/>
                <w:shd w:val="clear" w:color="auto" w:fill="FFFFFF" w:themeFill="background1"/>
                <w:vAlign w:val="center"/>
                <w:hideMark/>
              </w:tcPr>
              <w:p w:rsidR="005E1FB1" w:rsidRPr="004A48E1" w:rsidP="002C40BF">
                <w:pPr>
                  <w:keepNext/>
                  <w:spacing w:line="257" w:lineRule="auto"/>
                  <w:ind w:hanging="14"/>
                  <w:rPr>
                    <w:b/>
                    <w:bCs/>
                  </w:rPr>
                </w:pPr>
                <w:r>
                  <w:rPr>
                    <w:b/>
                    <w:noProof/>
                    <w:color w:val="002060"/>
                  </w:rPr>
                  <w:t>DELIVERABLES &amp; SUBTASKS</w:t>
                </w:r>
              </w:p>
            </w:tc>
          </w:tr>
        </w:tbl>
        <w:p w:rsidR="005E1FB1" w:rsidP="002C40BF">
          <w:pPr>
            <w:keepNext/>
            <w:spacing w:after="0" w:line="120" w:lineRule="exact"/>
          </w:pPr>
        </w:p>
        <w:tbl>
          <w:tblPr>
            <w:tblStyle w:val="TableGrid1"/>
            <w:tblW w:w="10980" w:type="dxa"/>
            <w:tblInd w:w="0" w:type="dxa"/>
            <w:tblBorders>
              <w:top w:val="none" w:sz="0" w:space="0" w:color="auto"/>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Look w:val="04A0"/>
          </w:tblPr>
          <w:tblGrid>
            <w:gridCol w:w="10980"/>
          </w:tblGrid>
          <w:tr w:rsidTr="0084768E">
            <w:tblPrEx>
              <w:tblW w:w="10980" w:type="dxa"/>
              <w:tblInd w:w="0" w:type="dxa"/>
              <w:tblBorders>
                <w:top w:val="none" w:sz="0" w:space="0" w:color="auto"/>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Look w:val="04A0"/>
            </w:tblPrEx>
            <w:trPr>
              <w:trHeight w:val="117"/>
            </w:trPr>
            <w:tc>
              <w:tcPr>
                <w:tcW w:w="10980" w:type="dxa"/>
                <w:tcBorders>
                  <w:top w:val="nil"/>
                  <w:left w:val="nil"/>
                  <w:bottom w:val="nil"/>
                  <w:right w:val="nil"/>
                </w:tcBorders>
                <w:vAlign w:val="center"/>
                <w:hideMark/>
              </w:tcPr>
              <w:p w:rsidR="005E1FB1" w:rsidP="002C40BF">
                <w:pPr>
                  <w:keepNext/>
                  <w:spacing w:line="257" w:lineRule="auto"/>
                  <w:ind w:right="346"/>
                  <w:jc w:val="right"/>
                  <w:rPr>
                    <w:b/>
                    <w:color w:val="7F7F7F" w:themeColor="text1" w:themeTint="80"/>
                    <w:sz w:val="19"/>
                    <w:szCs w:val="19"/>
                  </w:rPr>
                </w:pPr>
                <w:r>
                  <w:rPr>
                    <w:b/>
                    <w:color w:val="7F7F7F" w:themeColor="text1" w:themeTint="80"/>
                    <w:sz w:val="19"/>
                    <w:szCs w:val="19"/>
                  </w:rPr>
                  <w:t xml:space="preserve">Group By: </w:t>
                </w:r>
                <w:r>
                  <w:rPr>
                    <w:sz w:val="19"/>
                    <w:szCs w:val="19"/>
                  </w:rPr>
                  <w:t>Pillar</w:t>
                </w:r>
              </w:p>
            </w:tc>
          </w:tr>
        </w:tbl>
        <w:tbl>
          <w:tblPr>
            <w:tblStyle w:val="TableGrid921"/>
            <w:tblW w:w="10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tblPr>
          <w:tblGrid>
            <w:gridCol w:w="2700"/>
            <w:gridCol w:w="1350"/>
            <w:gridCol w:w="810"/>
            <w:gridCol w:w="1435"/>
            <w:gridCol w:w="1080"/>
            <w:gridCol w:w="1710"/>
            <w:gridCol w:w="1890"/>
          </w:tblGrid>
          <w:tr w:rsidTr="00071E38">
            <w:tblPrEx>
              <w:tblW w:w="10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tblPrEx>
            <w:trPr>
              <w:trHeight w:val="20"/>
            </w:trPr>
            <w:tc>
              <w:tcPr>
                <w:tcW w:w="10975" w:type="dxa"/>
                <w:gridSpan w:val="7"/>
                <w:vAlign w:val="center"/>
              </w:tcPr>
              <w:p w:rsidR="005E1FB1" w:rsidP="002C40BF">
                <w:pPr>
                  <w:spacing w:line="14" w:lineRule="exact"/>
                  <w:rPr>
                    <w:b/>
                    <w:color w:val="7F7F7F"/>
                  </w:rPr>
                </w:pPr>
                <w:r w:rsidRPr="00701150">
                  <w:rPr>
                    <w:b/>
                    <w:color w:val="FFFFFF" w:themeColor="background1"/>
                  </w:rPr>
                  <w:t>DELIVERABLESWITHSUBTASK</w:t>
                </w:r>
              </w:p>
            </w:tc>
          </w:tr>
          <w:tr w:rsidTr="002837E7">
            <w:tblPrEx>
              <w:tblW w:w="10975" w:type="dxa"/>
              <w:tblLayout w:type="fixed"/>
              <w:tblCellMar>
                <w:left w:w="0" w:type="dxa"/>
                <w:right w:w="115" w:type="dxa"/>
              </w:tblCellMar>
              <w:tblLook w:val="04A0"/>
            </w:tblPrEx>
            <w:trPr>
              <w:trHeight w:val="124"/>
            </w:trPr>
            <w:tc>
              <w:tcPr>
                <w:tcW w:w="2700" w:type="dxa"/>
                <w:tcBorders>
                  <w:bottom w:val="single" w:sz="12" w:space="0" w:color="DFDFDF"/>
                </w:tcBorders>
                <w:vAlign w:val="center"/>
                <w:hideMark/>
              </w:tcPr>
              <w:p w:rsidR="008F06F8" w:rsidRPr="00051111" w:rsidP="00425C94">
                <w:pPr>
                  <w:spacing w:line="257" w:lineRule="auto"/>
                  <w:ind w:left="180" w:firstLine="180"/>
                  <w:rPr>
                    <w:b/>
                    <w:color w:val="7F7F7F"/>
                  </w:rPr>
                </w:pPr>
                <w:r>
                  <w:rPr>
                    <w:b/>
                    <w:color w:val="7F7F7F"/>
                  </w:rPr>
                  <w:t>Name</w:t>
                </w:r>
              </w:p>
            </w:tc>
            <w:tc>
              <w:tcPr>
                <w:tcW w:w="1350" w:type="dxa"/>
                <w:tcBorders>
                  <w:bottom w:val="single" w:sz="12" w:space="0" w:color="DFDFDF"/>
                </w:tcBorders>
                <w:vAlign w:val="center"/>
                <w:hideMark/>
              </w:tcPr>
              <w:p w:rsidR="008F06F8" w:rsidRPr="00051111" w:rsidP="00425C94">
                <w:pPr>
                  <w:spacing w:line="257" w:lineRule="auto"/>
                  <w:ind w:left="90"/>
                  <w:rPr>
                    <w:b/>
                    <w:color w:val="7F7F7F"/>
                  </w:rPr>
                </w:pPr>
                <w:r w:rsidRPr="003309D7">
                  <w:rPr>
                    <w:b/>
                    <w:color w:val="7F7F7F"/>
                  </w:rPr>
                  <w:t>Deliverable / Subtask</w:t>
                </w:r>
              </w:p>
            </w:tc>
            <w:tc>
              <w:tcPr>
                <w:tcW w:w="810" w:type="dxa"/>
                <w:tcBorders>
                  <w:bottom w:val="single" w:sz="12" w:space="0" w:color="DFDFDF"/>
                </w:tcBorders>
                <w:vAlign w:val="center"/>
              </w:tcPr>
              <w:p w:rsidR="008F06F8" w:rsidP="009D374F">
                <w:pPr>
                  <w:spacing w:line="257" w:lineRule="auto"/>
                  <w:rPr>
                    <w:b/>
                    <w:color w:val="7F7F7F"/>
                  </w:rPr>
                </w:pPr>
                <w:r>
                  <w:rPr>
                    <w:b/>
                    <w:color w:val="7F7F7F"/>
                  </w:rPr>
                  <w:t>RAS</w:t>
                </w:r>
              </w:p>
            </w:tc>
            <w:tc>
              <w:tcPr>
                <w:tcW w:w="1435" w:type="dxa"/>
                <w:tcBorders>
                  <w:bottom w:val="single" w:sz="12" w:space="0" w:color="DFDFDF"/>
                </w:tcBorders>
                <w:vAlign w:val="center"/>
                <w:hideMark/>
              </w:tcPr>
              <w:p w:rsidR="008F06F8" w:rsidRPr="00051111" w:rsidP="00425C94">
                <w:pPr>
                  <w:spacing w:line="257" w:lineRule="auto"/>
                  <w:ind w:left="90"/>
                  <w:rPr>
                    <w:b/>
                    <w:color w:val="7F7F7F"/>
                  </w:rPr>
                </w:pPr>
                <w:r>
                  <w:rPr>
                    <w:b/>
                    <w:color w:val="7F7F7F"/>
                  </w:rPr>
                  <w:t>Lead</w:t>
                </w:r>
              </w:p>
            </w:tc>
            <w:tc>
              <w:tcPr>
                <w:tcW w:w="1080" w:type="dxa"/>
                <w:tcBorders>
                  <w:bottom w:val="single" w:sz="12" w:space="0" w:color="DFDFDF"/>
                </w:tcBorders>
                <w:vAlign w:val="center"/>
                <w:hideMark/>
              </w:tcPr>
              <w:p w:rsidR="008F06F8" w:rsidRPr="00051111" w:rsidP="00425C94">
                <w:pPr>
                  <w:spacing w:line="257" w:lineRule="auto"/>
                  <w:ind w:left="90"/>
                  <w:rPr>
                    <w:b/>
                    <w:color w:val="7F7F7F"/>
                  </w:rPr>
                </w:pPr>
                <w:r>
                  <w:rPr>
                    <w:b/>
                    <w:color w:val="7F7F7F"/>
                  </w:rPr>
                  <w:t>Type</w:t>
                </w:r>
              </w:p>
            </w:tc>
            <w:tc>
              <w:tcPr>
                <w:tcW w:w="1710" w:type="dxa"/>
                <w:tcBorders>
                  <w:bottom w:val="single" w:sz="12" w:space="0" w:color="DFDFDF"/>
                </w:tcBorders>
                <w:vAlign w:val="center"/>
                <w:hideMark/>
              </w:tcPr>
              <w:p w:rsidR="008F06F8" w:rsidP="00425C94">
                <w:pPr>
                  <w:spacing w:line="257" w:lineRule="auto"/>
                  <w:ind w:left="90"/>
                  <w:rPr>
                    <w:b/>
                    <w:color w:val="7F7F7F"/>
                  </w:rPr>
                </w:pPr>
                <w:r>
                  <w:rPr>
                    <w:b/>
                    <w:color w:val="7F7F7F"/>
                  </w:rPr>
                  <w:t>Completion</w:t>
                </w:r>
              </w:p>
              <w:p w:rsidR="008F06F8" w:rsidRPr="00051111" w:rsidP="00425C94">
                <w:pPr>
                  <w:spacing w:line="257" w:lineRule="auto"/>
                  <w:ind w:left="90"/>
                  <w:rPr>
                    <w:b/>
                    <w:color w:val="7F7F7F"/>
                  </w:rPr>
                </w:pPr>
                <w:r>
                  <w:rPr>
                    <w:b/>
                    <w:color w:val="7F7F7F"/>
                  </w:rPr>
                  <w:t>Date</w:t>
                </w:r>
              </w:p>
            </w:tc>
            <w:tc>
              <w:tcPr>
                <w:tcW w:w="1890" w:type="dxa"/>
                <w:tcBorders>
                  <w:bottom w:val="single" w:sz="12" w:space="0" w:color="DFDFDF"/>
                </w:tcBorders>
                <w:vAlign w:val="center"/>
              </w:tcPr>
              <w:p w:rsidR="008F06F8" w:rsidP="00425C94">
                <w:pPr>
                  <w:spacing w:line="257" w:lineRule="auto"/>
                  <w:ind w:left="90"/>
                  <w:rPr>
                    <w:b/>
                    <w:color w:val="7F7F7F"/>
                  </w:rPr>
                </w:pPr>
                <w:r>
                  <w:rPr>
                    <w:b/>
                    <w:color w:val="7F7F7F"/>
                  </w:rPr>
                  <w:t xml:space="preserve">Processing </w:t>
                </w:r>
              </w:p>
              <w:p w:rsidR="008F06F8" w:rsidRPr="00051111" w:rsidP="00425C94">
                <w:pPr>
                  <w:spacing w:line="257" w:lineRule="auto"/>
                  <w:ind w:left="90"/>
                  <w:rPr>
                    <w:b/>
                    <w:color w:val="7F7F7F"/>
                  </w:rPr>
                </w:pPr>
                <w:r>
                  <w:rPr>
                    <w:b/>
                    <w:color w:val="7F7F7F"/>
                  </w:rPr>
                  <w:t>Type</w:t>
                </w:r>
              </w:p>
            </w:tc>
          </w:tr>
          <w:tr w:rsidTr="00071E38">
            <w:tblPrEx>
              <w:tblW w:w="10975" w:type="dxa"/>
              <w:tblLayout w:type="fixed"/>
              <w:tblCellMar>
                <w:left w:w="0" w:type="dxa"/>
                <w:right w:w="115" w:type="dxa"/>
              </w:tblCellMar>
              <w:tblLook w:val="04A0"/>
            </w:tblPrEx>
            <w:trPr>
              <w:trHeight w:val="124"/>
            </w:trPr>
            <w:tc>
              <w:tcPr>
                <w:tcW w:w="10975" w:type="dxa"/>
                <w:gridSpan w:val="7"/>
                <w:tcBorders>
                  <w:top w:val="single" w:sz="12" w:space="0" w:color="DFDFDF"/>
                </w:tcBorders>
                <w:vAlign w:val="center"/>
              </w:tcPr>
              <w:p w:rsidR="005E1FB1" w:rsidP="00425C94">
                <w:pPr>
                  <w:spacing w:line="20" w:lineRule="exact"/>
                  <w:ind w:left="86"/>
                  <w:rPr>
                    <w:sz w:val="18"/>
                    <w:szCs w:val="18"/>
                  </w:rPr>
                </w:pPr>
              </w:p>
              <w:tbl>
                <w:tblPr>
                  <w:tblStyle w:val="TableGrid92"/>
                  <w:tblW w:w="109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tblPr>
                <w:tblGrid>
                  <w:gridCol w:w="630"/>
                  <w:gridCol w:w="2070"/>
                  <w:gridCol w:w="1350"/>
                  <w:gridCol w:w="810"/>
                  <w:gridCol w:w="1420"/>
                  <w:gridCol w:w="1080"/>
                  <w:gridCol w:w="1710"/>
                  <w:gridCol w:w="1910"/>
                </w:tblGrid>
                <w:tr w:rsidTr="00483B16">
                  <w:tblPrEx>
                    <w:tblW w:w="109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tblPrEx>
                  <w:trPr>
                    <w:trHeight w:val="124"/>
                  </w:trPr>
                  <w:tc>
                    <w:tcPr>
                      <w:tcW w:w="10980" w:type="dxa"/>
                      <w:gridSpan w:val="8"/>
                      <w:tcBorders>
                        <w:bottom w:val="single" w:sz="8" w:space="0" w:color="DFDFDF"/>
                      </w:tcBorders>
                      <w:shd w:val="clear" w:color="auto" w:fill="DEEBF6" w:themeFill="accent1" w:themeFillTint="33"/>
                    </w:tcPr>
                    <w:p w:rsidR="008F06F8" w:rsidRPr="002D0F10" w:rsidP="00425C94">
                      <w:pPr>
                        <w:spacing w:line="276" w:lineRule="auto"/>
                        <w:ind w:left="360"/>
                        <w:rPr>
                          <w:b/>
                        </w:rPr>
                      </w:pPr>
                      <w:r>
                        <w:rPr>
                          <w:b/>
                          <w:noProof/>
                        </w:rPr>
                        <w:t>Building inclusive value chains through blockchain technology</w:t>
                      </w:r>
                    </w:p>
                  </w:tc>
                </w:tr>
                <w:tr w:rsidTr="00483B16">
                  <w:tblPrEx>
                    <w:tblW w:w="10980" w:type="dxa"/>
                    <w:tblInd w:w="0" w:type="dxa"/>
                    <w:tblLayout w:type="fixed"/>
                    <w:tblCellMar>
                      <w:left w:w="0" w:type="dxa"/>
                      <w:right w:w="115" w:type="dxa"/>
                    </w:tblCellMar>
                    <w:tblLook w:val="04A0"/>
                  </w:tblPrEx>
                  <w:trPr>
                    <w:trHeight w:val="85"/>
                  </w:trPr>
                  <w:tc>
                    <w:tcPr>
                      <w:tcW w:w="630" w:type="dxa"/>
                      <w:tcBorders>
                        <w:top w:val="single" w:sz="8" w:space="0" w:color="DFDFDF"/>
                        <w:bottom w:val="single" w:sz="8" w:space="0" w:color="DFDFDF"/>
                      </w:tcBorders>
                      <w:shd w:val="clear" w:color="auto" w:fill="auto"/>
                      <w:vAlign w:val="center"/>
                    </w:tcPr>
                    <w:p w:rsidR="008F06F8" w:rsidRPr="00FF0304" w:rsidP="00425C94">
                      <w:pPr>
                        <w:spacing w:line="276" w:lineRule="auto"/>
                        <w:ind w:left="90" w:right="-25" w:firstLine="14"/>
                        <w:rPr>
                          <w:noProof/>
                          <w:sz w:val="6"/>
                          <w:szCs w:val="6"/>
                        </w:rPr>
                      </w:pPr>
                      <w:r w:rsidRPr="00FF0304">
                        <w:rPr>
                          <w:sz w:val="6"/>
                          <w:szCs w:val="6"/>
                        </w:rPr>
                        <w:fldChar w:fldCharType="begin"/>
                      </w:r>
                      <w:r w:rsidRPr="00FF0304">
                        <w:rPr>
                          <w:sz w:val="6"/>
                          <w:szCs w:val="6"/>
                        </w:rPr>
                        <w:instrText xml:space="preserve"> IF </w:instrText>
                      </w:r>
                      <w:r w:rsidRPr="00FF0304">
                        <w:rPr>
                          <w:noProof/>
                          <w:sz w:val="6"/>
                          <w:szCs w:val="6"/>
                        </w:rPr>
                        <w:instrText>"</w:instrText>
                      </w:r>
                      <w:r w:rsidRPr="00FF0304">
                        <w:rPr>
                          <w:noProof/>
                          <w:sz w:val="6"/>
                          <w:szCs w:val="6"/>
                        </w:rPr>
                        <w:instrText>"</w:instrText>
                      </w:r>
                      <w:r w:rsidRPr="00FF0304">
                        <w:rPr>
                          <w:sz w:val="6"/>
                          <w:szCs w:val="6"/>
                        </w:rPr>
                        <w:instrText xml:space="preserve"> ="X" </w:instrText>
                      </w:r>
                      <w:r>
                        <w:rPr>
                          <w:sz w:val="6"/>
                          <w:szCs w:val="6"/>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icon="f" o:ole="">
                            <v:imagedata r:id="rId7" o:title=""/>
                          </v:shape>
                          <o:OLEObject Type="Embed" ProgID="PBrush" ShapeID="_x0000_i1025" DrawAspect="Content" ObjectID="_1588007760" r:id="rId8"/>
                        </w:object>
                      </w:r>
                      <w:r w:rsidRPr="00FF0304">
                        <w:rPr>
                          <w:sz w:val="6"/>
                          <w:szCs w:val="6"/>
                        </w:rPr>
                        <w:instrText xml:space="preserve"> </w:instrText>
                      </w:r>
                      <w:r>
                        <w:rPr>
                          <w:sz w:val="6"/>
                          <w:szCs w:val="6"/>
                        </w:rPr>
                        <w:object>
                          <v:shape id="_x0000_i1026" type="#_x0000_t75" style="width:14.25pt;height:14.25pt" o:oleicon="f" o:ole="">
                            <v:imagedata r:id="rId9" o:title=""/>
                          </v:shape>
                          <o:OLEObject Type="Embed" ProgID="PBrush" ShapeID="_x0000_i1026" DrawAspect="Content" ObjectID="_1588007762" r:id="rId10"/>
                        </w:object>
                      </w:r>
                      <w:r w:rsidRPr="00FF0304">
                        <w:rPr>
                          <w:rFonts w:cs="Segoe UI Symbol"/>
                          <w:sz w:val="6"/>
                          <w:szCs w:val="6"/>
                        </w:rPr>
                        <w:instrText xml:space="preserve"> </w:instrText>
                      </w:r>
                      <w:r w:rsidRPr="00FF0304">
                        <w:rPr>
                          <w:sz w:val="6"/>
                          <w:szCs w:val="6"/>
                        </w:rPr>
                        <w:instrText xml:space="preserve">   \* MERGEFORMAT </w:instrText>
                      </w:r>
                      <w:r w:rsidRPr="00FF0304">
                        <w:rPr>
                          <w:sz w:val="6"/>
                          <w:szCs w:val="6"/>
                        </w:rPr>
                        <w:fldChar w:fldCharType="separate"/>
                      </w:r>
                      <w:r>
                        <w:rPr>
                          <w:sz w:val="6"/>
                          <w:szCs w:val="6"/>
                        </w:rPr>
                        <w:object>
                          <v:shape id="_x0000_i1027" type="#_x0000_t75" style="width:14.25pt;height:14.25pt" o:oleicon="f" o:ole="">
                            <v:imagedata r:id="rId9" o:title=""/>
                          </v:shape>
                          <o:OLEObject Type="Embed" ProgID="PBrush" ShapeID="_x0000_i1027" DrawAspect="Content" ObjectID="_1588007762" r:id="rId11"/>
                        </w:object>
                      </w:r>
                      <w:r w:rsidRPr="00FF0304">
                        <w:rPr>
                          <w:sz w:val="6"/>
                          <w:szCs w:val="6"/>
                        </w:rPr>
                        <w:fldChar w:fldCharType="end"/>
                      </w:r>
                    </w:p>
                  </w:tc>
                  <w:tc>
                    <w:tcPr>
                      <w:tcW w:w="2070" w:type="dxa"/>
                      <w:tcBorders>
                        <w:top w:val="single" w:sz="8" w:space="0" w:color="DFDFDF"/>
                        <w:bottom w:val="single" w:sz="8" w:space="0" w:color="DFDFDF"/>
                      </w:tcBorders>
                      <w:shd w:val="clear" w:color="auto" w:fill="auto"/>
                      <w:vAlign w:val="center"/>
                    </w:tcPr>
                    <w:p w:rsidR="008F06F8" w:rsidRPr="00B66061" w:rsidP="00425C94">
                      <w:pPr>
                        <w:spacing w:line="276" w:lineRule="auto"/>
                        <w:ind w:left="90" w:right="-25" w:firstLine="14"/>
                        <w:rPr>
                          <w:noProof/>
                        </w:rPr>
                      </w:pPr>
                      <w:r w:rsidRPr="00B66061">
                        <w:rPr>
                          <w:noProof/>
                        </w:rPr>
                        <w:t>Report on policy technical guidelines for using blockchain technology to build more inclusive value chains</w:t>
                      </w:r>
                    </w:p>
                  </w:tc>
                  <w:tc>
                    <w:tcPr>
                      <w:tcW w:w="135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firstLine="14"/>
                        <w:rPr>
                          <w:noProof/>
                        </w:rPr>
                      </w:pPr>
                      <w:r>
                        <w:rPr>
                          <w:noProof/>
                        </w:rPr>
                        <w:t>Deliverable</w:t>
                      </w:r>
                    </w:p>
                  </w:tc>
                  <w:tc>
                    <w:tcPr>
                      <w:tcW w:w="810" w:type="dxa"/>
                      <w:tcBorders>
                        <w:top w:val="single" w:sz="8" w:space="0" w:color="DFDFDF"/>
                        <w:bottom w:val="single" w:sz="8" w:space="0" w:color="DFDFDF"/>
                      </w:tcBorders>
                      <w:vAlign w:val="center"/>
                    </w:tcPr>
                    <w:p w:rsidR="008F06F8" w:rsidP="004822F9">
                      <w:pPr>
                        <w:spacing w:line="276" w:lineRule="auto"/>
                        <w:ind w:left="90" w:right="-25" w:firstLine="14"/>
                        <w:rPr>
                          <w:noProof/>
                        </w:rPr>
                      </w:pPr>
                    </w:p>
                  </w:tc>
                  <w:tc>
                    <w:tcPr>
                      <w:tcW w:w="1420" w:type="dxa"/>
                      <w:tcBorders>
                        <w:top w:val="single" w:sz="8" w:space="0" w:color="DFDFDF"/>
                        <w:bottom w:val="single" w:sz="8" w:space="0" w:color="DFDFDF"/>
                      </w:tcBorders>
                      <w:shd w:val="clear" w:color="auto" w:fill="auto"/>
                      <w:vAlign w:val="center"/>
                    </w:tcPr>
                    <w:p w:rsidR="002837E7" w:rsidRPr="00051111" w:rsidP="002837E7">
                      <w:pPr>
                        <w:spacing w:line="276" w:lineRule="auto"/>
                        <w:ind w:left="90" w:right="-25" w:firstLine="14"/>
                        <w:rPr>
                          <w:noProof/>
                        </w:rPr>
                      </w:pPr>
                      <w:r>
                        <w:rPr>
                          <w:noProof/>
                        </w:rPr>
                        <w:t>Emiliano Duch Navarro</w:t>
                      </w:r>
                    </w:p>
                  </w:tc>
                  <w:tc>
                    <w:tcPr>
                      <w:tcW w:w="1080" w:type="dxa"/>
                      <w:tcBorders>
                        <w:top w:val="single" w:sz="8" w:space="0" w:color="DFDFDF"/>
                        <w:bottom w:val="single" w:sz="8" w:space="0" w:color="DFDFDF"/>
                      </w:tcBorders>
                      <w:shd w:val="clear" w:color="auto" w:fill="auto"/>
                      <w:vAlign w:val="center"/>
                    </w:tcPr>
                    <w:p w:rsidR="008F06F8" w:rsidRPr="00051111" w:rsidP="00425C94">
                      <w:pPr>
                        <w:rPr>
                          <w:noProof/>
                        </w:rPr>
                      </w:pPr>
                      <w:r w:rsidRPr="007D4E7E">
                        <w:fldChar w:fldCharType="begin"/>
                      </w:r>
                      <w:r w:rsidRPr="007D4E7E">
                        <w:instrText xml:space="preserve"> IF </w:instrText>
                      </w:r>
                      <w:r>
                        <w:rPr>
                          <w:noProof/>
                        </w:rPr>
                        <w:instrText>AN</w:instrText>
                      </w:r>
                      <w:r w:rsidRPr="007D4E7E">
                        <w:instrText xml:space="preserve"> ="</w:instrText>
                      </w:r>
                      <w:r>
                        <w:instrText>AD</w:instrText>
                      </w:r>
                      <w:r w:rsidRPr="007D4E7E">
                        <w:instrText xml:space="preserve">" </w:instrText>
                      </w:r>
                      <w:r>
                        <w:instrText>"Advisory"</w:instrText>
                      </w:r>
                      <w:r w:rsidRPr="007D4E7E">
                        <w:instrText xml:space="preserve"> </w:instrText>
                      </w:r>
                      <w:r>
                        <w:instrText>"</w:instrText>
                      </w:r>
                      <w:r w:rsidRPr="007D4E7E">
                        <w:fldChar w:fldCharType="begin"/>
                      </w:r>
                      <w:r w:rsidRPr="007D4E7E">
                        <w:instrText xml:space="preserve"> IF </w:instrText>
                      </w:r>
                      <w:r>
                        <w:rPr>
                          <w:noProof/>
                        </w:rPr>
                        <w:instrText>AN</w:instrText>
                      </w:r>
                      <w:r w:rsidRPr="007D4E7E">
                        <w:instrText xml:space="preserve"> ="</w:instrText>
                      </w:r>
                      <w:r>
                        <w:instrText>AN</w:instrText>
                      </w:r>
                      <w:r w:rsidRPr="007D4E7E">
                        <w:instrText xml:space="preserve">" </w:instrText>
                      </w:r>
                      <w:r>
                        <w:instrText>"Analytical"</w:instrText>
                      </w:r>
                      <w:r w:rsidRPr="007D4E7E">
                        <w:instrText xml:space="preserve"> "</w:instrText>
                      </w:r>
                      <w:r>
                        <w:instrText>---</w:instrText>
                      </w:r>
                      <w:r w:rsidRPr="007D4E7E">
                        <w:instrText xml:space="preserve"> " </w:instrText>
                      </w:r>
                      <w:r w:rsidRPr="007D4E7E">
                        <w:fldChar w:fldCharType="separate"/>
                      </w:r>
                      <w:r>
                        <w:instrText>Analytical</w:instrText>
                      </w:r>
                      <w:r w:rsidRPr="007D4E7E">
                        <w:fldChar w:fldCharType="end"/>
                      </w:r>
                      <w:r>
                        <w:instrText>"</w:instrText>
                      </w:r>
                      <w:r w:rsidRPr="007D4E7E">
                        <w:instrText xml:space="preserve"> </w:instrText>
                      </w:r>
                      <w:r w:rsidRPr="007D4E7E">
                        <w:fldChar w:fldCharType="separate"/>
                      </w:r>
                      <w:r>
                        <w:t>Analytical</w:t>
                      </w:r>
                      <w:r w:rsidRPr="007D4E7E">
                        <w:fldChar w:fldCharType="end"/>
                      </w:r>
                    </w:p>
                  </w:tc>
                  <w:tc>
                    <w:tcPr>
                      <w:tcW w:w="171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firstLine="14"/>
                        <w:rPr>
                          <w:noProof/>
                        </w:rPr>
                      </w:pPr>
                      <w:r>
                        <w:rPr>
                          <w:noProof/>
                        </w:rPr>
                        <w:t>29-Mar-2019(P)</w:t>
                      </w:r>
                    </w:p>
                  </w:tc>
                  <w:tc>
                    <w:tcPr>
                      <w:tcW w:w="191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right="-115" w:firstLine="14"/>
                        <w:rPr>
                          <w:noProof/>
                        </w:rPr>
                      </w:pPr>
                      <w:r>
                        <w:rPr>
                          <w:noProof/>
                        </w:rPr>
                        <w:t>DR Required</w:t>
                      </w:r>
                    </w:p>
                  </w:tc>
                </w:tr>
                <w:tr w:rsidTr="00483B16">
                  <w:tblPrEx>
                    <w:tblW w:w="10980" w:type="dxa"/>
                    <w:tblInd w:w="0" w:type="dxa"/>
                    <w:tblLayout w:type="fixed"/>
                    <w:tblCellMar>
                      <w:left w:w="0" w:type="dxa"/>
                      <w:right w:w="115" w:type="dxa"/>
                    </w:tblCellMar>
                    <w:tblLook w:val="04A0"/>
                  </w:tblPrEx>
                  <w:trPr>
                    <w:trHeight w:val="85"/>
                  </w:trPr>
                  <w:tc>
                    <w:tcPr>
                      <w:tcW w:w="630" w:type="dxa"/>
                      <w:tcBorders>
                        <w:top w:val="single" w:sz="8" w:space="0" w:color="DFDFDF"/>
                        <w:bottom w:val="single" w:sz="8" w:space="0" w:color="DFDFDF"/>
                      </w:tcBorders>
                      <w:shd w:val="clear" w:color="auto" w:fill="auto"/>
                      <w:vAlign w:val="center"/>
                    </w:tcPr>
                    <w:p w:rsidR="008F06F8" w:rsidRPr="00FF0304" w:rsidP="00425C94">
                      <w:pPr>
                        <w:spacing w:line="276" w:lineRule="auto"/>
                        <w:ind w:left="90" w:right="-25" w:firstLine="14"/>
                        <w:rPr>
                          <w:noProof/>
                          <w:sz w:val="6"/>
                          <w:szCs w:val="6"/>
                        </w:rPr>
                      </w:pPr>
                      <w:r w:rsidRPr="00FF0304">
                        <w:rPr>
                          <w:sz w:val="6"/>
                          <w:szCs w:val="6"/>
                        </w:rPr>
                        <w:fldChar w:fldCharType="begin"/>
                      </w:r>
                      <w:r w:rsidRPr="00FF0304">
                        <w:rPr>
                          <w:sz w:val="6"/>
                          <w:szCs w:val="6"/>
                        </w:rPr>
                        <w:instrText xml:space="preserve"> IF </w:instrText>
                      </w:r>
                      <w:r w:rsidRPr="00FF0304">
                        <w:rPr>
                          <w:noProof/>
                          <w:sz w:val="6"/>
                          <w:szCs w:val="6"/>
                        </w:rPr>
                        <w:instrText>"</w:instrText>
                      </w:r>
                      <w:r w:rsidRPr="00FF0304">
                        <w:rPr>
                          <w:noProof/>
                          <w:sz w:val="6"/>
                          <w:szCs w:val="6"/>
                        </w:rPr>
                        <w:instrText>"</w:instrText>
                      </w:r>
                      <w:r w:rsidRPr="00FF0304">
                        <w:rPr>
                          <w:sz w:val="6"/>
                          <w:szCs w:val="6"/>
                        </w:rPr>
                        <w:instrText xml:space="preserve"> ="X" </w:instrText>
                      </w:r>
                      <w:r>
                        <w:rPr>
                          <w:sz w:val="6"/>
                          <w:szCs w:val="6"/>
                        </w:rPr>
                        <w:object>
                          <v:shape id="_x0000_i1028" type="#_x0000_t75" style="width:14.25pt;height:14.25pt" o:oleicon="f" o:ole="">
                            <v:imagedata r:id="rId7" o:title=""/>
                          </v:shape>
                          <o:OLEObject Type="Embed" ProgID="PBrush" ShapeID="_x0000_i1028" DrawAspect="Content" ObjectID="_1588007760" r:id="rId12"/>
                        </w:object>
                      </w:r>
                      <w:r w:rsidRPr="00FF0304">
                        <w:rPr>
                          <w:sz w:val="6"/>
                          <w:szCs w:val="6"/>
                        </w:rPr>
                        <w:instrText xml:space="preserve"> </w:instrText>
                      </w:r>
                      <w:r>
                        <w:rPr>
                          <w:sz w:val="6"/>
                          <w:szCs w:val="6"/>
                        </w:rPr>
                        <w:object>
                          <v:shape id="_x0000_i1029" type="#_x0000_t75" style="width:14.25pt;height:14.25pt" o:oleicon="f" o:ole="">
                            <v:imagedata r:id="rId9" o:title=""/>
                          </v:shape>
                          <o:OLEObject Type="Embed" ProgID="PBrush" ShapeID="_x0000_i1029" DrawAspect="Content" ObjectID="_1588007762" r:id="rId13"/>
                        </w:object>
                      </w:r>
                      <w:r w:rsidRPr="00FF0304">
                        <w:rPr>
                          <w:rFonts w:cs="Segoe UI Symbol"/>
                          <w:sz w:val="6"/>
                          <w:szCs w:val="6"/>
                        </w:rPr>
                        <w:instrText xml:space="preserve"> </w:instrText>
                      </w:r>
                      <w:r w:rsidRPr="00FF0304">
                        <w:rPr>
                          <w:sz w:val="6"/>
                          <w:szCs w:val="6"/>
                        </w:rPr>
                        <w:instrText xml:space="preserve">   \* MERGEFORMAT </w:instrText>
                      </w:r>
                      <w:r w:rsidRPr="00FF0304">
                        <w:rPr>
                          <w:sz w:val="6"/>
                          <w:szCs w:val="6"/>
                        </w:rPr>
                        <w:fldChar w:fldCharType="separate"/>
                      </w:r>
                      <w:r>
                        <w:rPr>
                          <w:sz w:val="6"/>
                          <w:szCs w:val="6"/>
                        </w:rPr>
                        <w:object>
                          <v:shape id="_x0000_i1030" type="#_x0000_t75" style="width:14.25pt;height:14.25pt" o:oleicon="f" o:ole="">
                            <v:imagedata r:id="rId9" o:title=""/>
                          </v:shape>
                          <o:OLEObject Type="Embed" ProgID="PBrush" ShapeID="_x0000_i1030" DrawAspect="Content" ObjectID="_1588007762" r:id="rId14"/>
                        </w:object>
                      </w:r>
                      <w:r w:rsidRPr="00FF0304">
                        <w:rPr>
                          <w:sz w:val="6"/>
                          <w:szCs w:val="6"/>
                        </w:rPr>
                        <w:fldChar w:fldCharType="end"/>
                      </w:r>
                    </w:p>
                  </w:tc>
                  <w:tc>
                    <w:tcPr>
                      <w:tcW w:w="2070" w:type="dxa"/>
                      <w:tcBorders>
                        <w:top w:val="single" w:sz="8" w:space="0" w:color="DFDFDF"/>
                        <w:bottom w:val="single" w:sz="8" w:space="0" w:color="DFDFDF"/>
                      </w:tcBorders>
                      <w:shd w:val="clear" w:color="auto" w:fill="auto"/>
                      <w:vAlign w:val="center"/>
                    </w:tcPr>
                    <w:p w:rsidR="008F06F8" w:rsidRPr="00B66061" w:rsidP="00425C94">
                      <w:pPr>
                        <w:spacing w:line="276" w:lineRule="auto"/>
                        <w:ind w:left="90" w:right="-25" w:firstLine="14"/>
                        <w:rPr>
                          <w:noProof/>
                        </w:rPr>
                      </w:pPr>
                      <w:r w:rsidRPr="00B66061">
                        <w:rPr>
                          <w:noProof/>
                        </w:rPr>
                        <w:t>Dissemination of policy technical guidelines for using blockchain technology to build more inclusive value chains</w:t>
                      </w:r>
                    </w:p>
                  </w:tc>
                  <w:tc>
                    <w:tcPr>
                      <w:tcW w:w="135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firstLine="14"/>
                        <w:rPr>
                          <w:noProof/>
                        </w:rPr>
                      </w:pPr>
                      <w:r>
                        <w:rPr>
                          <w:noProof/>
                        </w:rPr>
                        <w:t>Deliverable</w:t>
                      </w:r>
                    </w:p>
                  </w:tc>
                  <w:tc>
                    <w:tcPr>
                      <w:tcW w:w="810" w:type="dxa"/>
                      <w:tcBorders>
                        <w:top w:val="single" w:sz="8" w:space="0" w:color="DFDFDF"/>
                        <w:bottom w:val="single" w:sz="8" w:space="0" w:color="DFDFDF"/>
                      </w:tcBorders>
                      <w:vAlign w:val="center"/>
                    </w:tcPr>
                    <w:p w:rsidR="008F06F8" w:rsidP="004822F9">
                      <w:pPr>
                        <w:spacing w:line="276" w:lineRule="auto"/>
                        <w:ind w:left="90" w:right="-25" w:firstLine="14"/>
                        <w:rPr>
                          <w:noProof/>
                        </w:rPr>
                      </w:pPr>
                    </w:p>
                  </w:tc>
                  <w:tc>
                    <w:tcPr>
                      <w:tcW w:w="1420" w:type="dxa"/>
                      <w:tcBorders>
                        <w:top w:val="single" w:sz="8" w:space="0" w:color="DFDFDF"/>
                        <w:bottom w:val="single" w:sz="8" w:space="0" w:color="DFDFDF"/>
                      </w:tcBorders>
                      <w:shd w:val="clear" w:color="auto" w:fill="auto"/>
                      <w:vAlign w:val="center"/>
                    </w:tcPr>
                    <w:p w:rsidR="002837E7" w:rsidRPr="00051111" w:rsidP="002837E7">
                      <w:pPr>
                        <w:spacing w:line="276" w:lineRule="auto"/>
                        <w:ind w:left="90" w:right="-25" w:firstLine="14"/>
                        <w:rPr>
                          <w:noProof/>
                        </w:rPr>
                      </w:pPr>
                      <w:r>
                        <w:rPr>
                          <w:noProof/>
                        </w:rPr>
                        <w:t>Emiliano Duch Navarro</w:t>
                      </w:r>
                    </w:p>
                  </w:tc>
                  <w:tc>
                    <w:tcPr>
                      <w:tcW w:w="1080" w:type="dxa"/>
                      <w:tcBorders>
                        <w:top w:val="single" w:sz="8" w:space="0" w:color="DFDFDF"/>
                        <w:bottom w:val="single" w:sz="8" w:space="0" w:color="DFDFDF"/>
                      </w:tcBorders>
                      <w:shd w:val="clear" w:color="auto" w:fill="auto"/>
                      <w:vAlign w:val="center"/>
                    </w:tcPr>
                    <w:p w:rsidR="008F06F8" w:rsidRPr="00051111" w:rsidP="00425C94">
                      <w:pPr>
                        <w:rPr>
                          <w:noProof/>
                        </w:rPr>
                      </w:pPr>
                      <w:r w:rsidRPr="007D4E7E">
                        <w:fldChar w:fldCharType="begin"/>
                      </w:r>
                      <w:r w:rsidRPr="007D4E7E">
                        <w:instrText xml:space="preserve"> IF </w:instrText>
                      </w:r>
                      <w:r>
                        <w:rPr>
                          <w:noProof/>
                        </w:rPr>
                        <w:instrText>AN</w:instrText>
                      </w:r>
                      <w:r w:rsidRPr="007D4E7E">
                        <w:instrText xml:space="preserve"> ="</w:instrText>
                      </w:r>
                      <w:r>
                        <w:instrText>AD</w:instrText>
                      </w:r>
                      <w:r w:rsidRPr="007D4E7E">
                        <w:instrText xml:space="preserve">" </w:instrText>
                      </w:r>
                      <w:r>
                        <w:instrText>"Advisory"</w:instrText>
                      </w:r>
                      <w:r w:rsidRPr="007D4E7E">
                        <w:instrText xml:space="preserve"> </w:instrText>
                      </w:r>
                      <w:r>
                        <w:instrText>"</w:instrText>
                      </w:r>
                      <w:r w:rsidRPr="007D4E7E">
                        <w:fldChar w:fldCharType="begin"/>
                      </w:r>
                      <w:r w:rsidRPr="007D4E7E">
                        <w:instrText xml:space="preserve"> IF </w:instrText>
                      </w:r>
                      <w:r>
                        <w:rPr>
                          <w:noProof/>
                        </w:rPr>
                        <w:instrText>AN</w:instrText>
                      </w:r>
                      <w:r w:rsidRPr="007D4E7E">
                        <w:instrText xml:space="preserve"> ="</w:instrText>
                      </w:r>
                      <w:r>
                        <w:instrText>AN</w:instrText>
                      </w:r>
                      <w:r w:rsidRPr="007D4E7E">
                        <w:instrText xml:space="preserve">" </w:instrText>
                      </w:r>
                      <w:r>
                        <w:instrText>"Analytical"</w:instrText>
                      </w:r>
                      <w:r w:rsidRPr="007D4E7E">
                        <w:instrText xml:space="preserve"> "</w:instrText>
                      </w:r>
                      <w:r>
                        <w:instrText>---</w:instrText>
                      </w:r>
                      <w:r w:rsidRPr="007D4E7E">
                        <w:instrText xml:space="preserve"> " </w:instrText>
                      </w:r>
                      <w:r w:rsidRPr="007D4E7E">
                        <w:fldChar w:fldCharType="separate"/>
                      </w:r>
                      <w:r>
                        <w:instrText>Analytical</w:instrText>
                      </w:r>
                      <w:r w:rsidRPr="007D4E7E">
                        <w:fldChar w:fldCharType="end"/>
                      </w:r>
                      <w:r>
                        <w:instrText>"</w:instrText>
                      </w:r>
                      <w:r w:rsidRPr="007D4E7E">
                        <w:instrText xml:space="preserve"> </w:instrText>
                      </w:r>
                      <w:r w:rsidRPr="007D4E7E">
                        <w:fldChar w:fldCharType="separate"/>
                      </w:r>
                      <w:r>
                        <w:t>Analytical</w:t>
                      </w:r>
                      <w:r w:rsidRPr="007D4E7E">
                        <w:fldChar w:fldCharType="end"/>
                      </w:r>
                    </w:p>
                  </w:tc>
                  <w:tc>
                    <w:tcPr>
                      <w:tcW w:w="171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firstLine="14"/>
                        <w:rPr>
                          <w:noProof/>
                        </w:rPr>
                      </w:pPr>
                      <w:r>
                        <w:rPr>
                          <w:noProof/>
                        </w:rPr>
                        <w:t>28-Jun-2019(P)</w:t>
                      </w:r>
                    </w:p>
                  </w:tc>
                  <w:tc>
                    <w:tcPr>
                      <w:tcW w:w="191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right="-115" w:firstLine="14"/>
                        <w:rPr>
                          <w:noProof/>
                        </w:rPr>
                      </w:pPr>
                      <w:r>
                        <w:rPr>
                          <w:noProof/>
                        </w:rPr>
                        <w:t>DR Not Required</w:t>
                      </w:r>
                    </w:p>
                  </w:tc>
                </w:tr>
                <w:tr w:rsidTr="00483B16">
                  <w:tblPrEx>
                    <w:tblW w:w="10980" w:type="dxa"/>
                    <w:tblInd w:w="0" w:type="dxa"/>
                    <w:tblLayout w:type="fixed"/>
                    <w:tblCellMar>
                      <w:left w:w="0" w:type="dxa"/>
                      <w:right w:w="115" w:type="dxa"/>
                    </w:tblCellMar>
                    <w:tblLook w:val="04A0"/>
                  </w:tblPrEx>
                  <w:trPr>
                    <w:trHeight w:val="124"/>
                  </w:trPr>
                  <w:tc>
                    <w:tcPr>
                      <w:tcW w:w="630" w:type="dxa"/>
                      <w:tcBorders>
                        <w:top w:val="single" w:sz="8" w:space="0" w:color="DFDFDF"/>
                        <w:bottom w:val="single" w:sz="8" w:space="0" w:color="DFDFDF"/>
                      </w:tcBorders>
                      <w:shd w:val="clear" w:color="auto" w:fill="auto"/>
                      <w:vAlign w:val="center"/>
                    </w:tcPr>
                    <w:p w:rsidR="008F06F8" w:rsidRPr="00B66061" w:rsidP="00425C94">
                      <w:pPr>
                        <w:spacing w:line="276" w:lineRule="auto"/>
                        <w:ind w:left="450" w:right="-25" w:firstLine="14"/>
                        <w:rPr>
                          <w:noProof/>
                        </w:rPr>
                      </w:pPr>
                    </w:p>
                  </w:tc>
                  <w:tc>
                    <w:tcPr>
                      <w:tcW w:w="2070" w:type="dxa"/>
                      <w:tcBorders>
                        <w:top w:val="single" w:sz="8" w:space="0" w:color="DFDFDF"/>
                        <w:bottom w:val="single" w:sz="8" w:space="0" w:color="DFDFDF"/>
                      </w:tcBorders>
                      <w:shd w:val="clear" w:color="auto" w:fill="auto"/>
                      <w:vAlign w:val="center"/>
                    </w:tcPr>
                    <w:p w:rsidR="008F06F8" w:rsidRPr="00B66061" w:rsidP="00425C94">
                      <w:pPr>
                        <w:spacing w:line="276" w:lineRule="auto"/>
                        <w:ind w:left="90" w:right="-25" w:firstLine="14"/>
                        <w:rPr>
                          <w:noProof/>
                        </w:rPr>
                      </w:pPr>
                      <w:r w:rsidRPr="00B66061">
                        <w:rPr>
                          <w:noProof/>
                        </w:rPr>
                        <w:t>Blockchain for inclusive value chains</w:t>
                      </w:r>
                    </w:p>
                  </w:tc>
                  <w:tc>
                    <w:tcPr>
                      <w:tcW w:w="135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firstLine="14"/>
                        <w:rPr>
                          <w:noProof/>
                        </w:rPr>
                      </w:pPr>
                      <w:r>
                        <w:rPr>
                          <w:noProof/>
                        </w:rPr>
                        <w:t>Subtask</w:t>
                      </w:r>
                    </w:p>
                  </w:tc>
                  <w:tc>
                    <w:tcPr>
                      <w:tcW w:w="810" w:type="dxa"/>
                      <w:tcBorders>
                        <w:top w:val="single" w:sz="8" w:space="0" w:color="DFDFDF"/>
                        <w:bottom w:val="single" w:sz="8" w:space="0" w:color="DFDFDF"/>
                      </w:tcBorders>
                      <w:vAlign w:val="center"/>
                    </w:tcPr>
                    <w:p w:rsidR="008F06F8" w:rsidP="009D374F">
                      <w:pPr>
                        <w:spacing w:line="276" w:lineRule="auto"/>
                        <w:ind w:left="90" w:right="-25" w:firstLine="14"/>
                        <w:rPr>
                          <w:noProof/>
                        </w:rPr>
                      </w:pPr>
                      <w:r>
                        <w:rPr>
                          <w:noProof/>
                        </w:rPr>
                        <w:t>No</w:t>
                      </w:r>
                    </w:p>
                  </w:tc>
                  <w:tc>
                    <w:tcPr>
                      <w:tcW w:w="142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right="-25" w:firstLine="14"/>
                        <w:rPr>
                          <w:noProof/>
                        </w:rPr>
                      </w:pPr>
                      <w:r>
                        <w:rPr>
                          <w:noProof/>
                        </w:rPr>
                        <w:t>Emiliano Duch Navarro</w:t>
                      </w:r>
                    </w:p>
                  </w:tc>
                  <w:tc>
                    <w:tcPr>
                      <w:tcW w:w="1080" w:type="dxa"/>
                      <w:tcBorders>
                        <w:top w:val="single" w:sz="8" w:space="0" w:color="DFDFDF"/>
                        <w:bottom w:val="single" w:sz="8" w:space="0" w:color="DFDFDF"/>
                      </w:tcBorders>
                      <w:shd w:val="clear" w:color="auto" w:fill="auto"/>
                      <w:vAlign w:val="center"/>
                    </w:tcPr>
                    <w:p w:rsidR="008F06F8" w:rsidRPr="00051111" w:rsidP="00425C94">
                      <w:pPr>
                        <w:spacing w:line="276" w:lineRule="auto"/>
                        <w:ind w:right="-115" w:firstLine="14"/>
                        <w:rPr>
                          <w:noProof/>
                        </w:rPr>
                      </w:pPr>
                      <w:r w:rsidRPr="007D4E7E">
                        <w:fldChar w:fldCharType="begin"/>
                      </w:r>
                      <w:r w:rsidRPr="007D4E7E">
                        <w:instrText xml:space="preserve"> IF </w:instrText>
                      </w:r>
                      <w:r>
                        <w:rPr>
                          <w:noProof/>
                        </w:rPr>
                        <w:instrText>AN</w:instrText>
                      </w:r>
                      <w:r w:rsidRPr="007D4E7E">
                        <w:instrText xml:space="preserve"> ="</w:instrText>
                      </w:r>
                      <w:r>
                        <w:instrText>AD</w:instrText>
                      </w:r>
                      <w:r w:rsidRPr="007D4E7E">
                        <w:instrText xml:space="preserve">" </w:instrText>
                      </w:r>
                      <w:r>
                        <w:instrText>"Advisory"</w:instrText>
                      </w:r>
                      <w:r w:rsidRPr="007D4E7E">
                        <w:instrText xml:space="preserve"> </w:instrText>
                      </w:r>
                      <w:r>
                        <w:instrText>"</w:instrText>
                      </w:r>
                      <w:r w:rsidRPr="007D4E7E">
                        <w:fldChar w:fldCharType="begin"/>
                      </w:r>
                      <w:r w:rsidRPr="007D4E7E">
                        <w:instrText xml:space="preserve"> IF </w:instrText>
                      </w:r>
                      <w:r>
                        <w:rPr>
                          <w:noProof/>
                        </w:rPr>
                        <w:instrText>AN</w:instrText>
                      </w:r>
                      <w:r w:rsidRPr="007D4E7E">
                        <w:instrText xml:space="preserve"> ="</w:instrText>
                      </w:r>
                      <w:r>
                        <w:instrText>AN</w:instrText>
                      </w:r>
                      <w:r w:rsidRPr="007D4E7E">
                        <w:instrText xml:space="preserve">" </w:instrText>
                      </w:r>
                      <w:r>
                        <w:instrText>"Analytical"</w:instrText>
                      </w:r>
                      <w:r w:rsidRPr="007D4E7E">
                        <w:instrText xml:space="preserve"> "</w:instrText>
                      </w:r>
                      <w:r>
                        <w:instrText>---</w:instrText>
                      </w:r>
                      <w:r w:rsidRPr="007D4E7E">
                        <w:instrText xml:space="preserve">" </w:instrText>
                      </w:r>
                      <w:r w:rsidRPr="007D4E7E">
                        <w:fldChar w:fldCharType="separate"/>
                      </w:r>
                      <w:r>
                        <w:instrText>Analytical</w:instrText>
                      </w:r>
                      <w:r w:rsidRPr="007D4E7E">
                        <w:fldChar w:fldCharType="end"/>
                      </w:r>
                      <w:r>
                        <w:instrText>"</w:instrText>
                      </w:r>
                      <w:r w:rsidRPr="007D4E7E">
                        <w:instrText xml:space="preserve"> </w:instrText>
                      </w:r>
                      <w:r w:rsidRPr="007D4E7E">
                        <w:fldChar w:fldCharType="separate"/>
                      </w:r>
                      <w:r>
                        <w:t>Analytical</w:t>
                      </w:r>
                      <w:r w:rsidRPr="007D4E7E">
                        <w:fldChar w:fldCharType="end"/>
                      </w:r>
                    </w:p>
                  </w:tc>
                  <w:tc>
                    <w:tcPr>
                      <w:tcW w:w="171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firstLine="14"/>
                        <w:rPr>
                          <w:noProof/>
                        </w:rPr>
                      </w:pPr>
                      <w:r>
                        <w:rPr>
                          <w:noProof/>
                        </w:rPr>
                        <w:t>28-Jun-2019</w:t>
                      </w:r>
                    </w:p>
                  </w:tc>
                  <w:tc>
                    <w:tcPr>
                      <w:tcW w:w="191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right="-25" w:firstLine="14"/>
                        <w:rPr>
                          <w:noProof/>
                        </w:rPr>
                      </w:pPr>
                      <w:r>
                        <w:rPr>
                          <w:noProof/>
                        </w:rPr>
                        <w:t>Track2</w:t>
                      </w:r>
                    </w:p>
                  </w:tc>
                </w:tr>
              </w:tbl>
              <w:p w:rsidR="005E1FB1" w:rsidP="00425C94">
                <w:pPr>
                  <w:spacing w:line="20" w:lineRule="exact"/>
                  <w:ind w:left="86"/>
                  <w:rPr>
                    <w:b/>
                    <w:color w:val="7F7F7F"/>
                  </w:rPr>
                </w:pPr>
              </w:p>
              <w:p w:rsidR="005E1FB1" w:rsidP="00425C94">
                <w:pPr>
                  <w:spacing w:line="20" w:lineRule="exact"/>
                  <w:ind w:left="86"/>
                  <w:rPr>
                    <w:sz w:val="18"/>
                    <w:szCs w:val="18"/>
                  </w:rPr>
                </w:pPr>
              </w:p>
              <w:tbl>
                <w:tblPr>
                  <w:tblStyle w:val="TableGrid92"/>
                  <w:tblW w:w="109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tblPr>
                <w:tblGrid>
                  <w:gridCol w:w="630"/>
                  <w:gridCol w:w="2070"/>
                  <w:gridCol w:w="1350"/>
                  <w:gridCol w:w="810"/>
                  <w:gridCol w:w="1420"/>
                  <w:gridCol w:w="1080"/>
                  <w:gridCol w:w="1710"/>
                  <w:gridCol w:w="1910"/>
                </w:tblGrid>
                <w:tr w:rsidTr="00483B16">
                  <w:tblPrEx>
                    <w:tblW w:w="109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tblPrEx>
                  <w:trPr>
                    <w:trHeight w:val="124"/>
                  </w:trPr>
                  <w:tc>
                    <w:tcPr>
                      <w:tcW w:w="10980" w:type="dxa"/>
                      <w:gridSpan w:val="8"/>
                      <w:tcBorders>
                        <w:bottom w:val="single" w:sz="8" w:space="0" w:color="DFDFDF"/>
                      </w:tcBorders>
                      <w:shd w:val="clear" w:color="auto" w:fill="DEEBF6" w:themeFill="accent1" w:themeFillTint="33"/>
                    </w:tcPr>
                    <w:p w:rsidR="008F06F8" w:rsidRPr="002D0F10" w:rsidP="00425C94">
                      <w:pPr>
                        <w:spacing w:line="276" w:lineRule="auto"/>
                        <w:ind w:left="360"/>
                        <w:rPr>
                          <w:b/>
                        </w:rPr>
                      </w:pPr>
                      <w:r>
                        <w:rPr>
                          <w:b/>
                          <w:noProof/>
                        </w:rPr>
                        <w:t>Leveraging tourism digital platforms</w:t>
                      </w:r>
                    </w:p>
                  </w:tc>
                </w:tr>
                <w:tr w:rsidTr="00483B16">
                  <w:tblPrEx>
                    <w:tblW w:w="10980" w:type="dxa"/>
                    <w:tblInd w:w="0" w:type="dxa"/>
                    <w:tblLayout w:type="fixed"/>
                    <w:tblCellMar>
                      <w:left w:w="0" w:type="dxa"/>
                      <w:right w:w="115" w:type="dxa"/>
                    </w:tblCellMar>
                    <w:tblLook w:val="04A0"/>
                  </w:tblPrEx>
                  <w:trPr>
                    <w:trHeight w:val="85"/>
                  </w:trPr>
                  <w:tc>
                    <w:tcPr>
                      <w:tcW w:w="630" w:type="dxa"/>
                      <w:tcBorders>
                        <w:top w:val="single" w:sz="8" w:space="0" w:color="DFDFDF"/>
                        <w:bottom w:val="single" w:sz="8" w:space="0" w:color="DFDFDF"/>
                      </w:tcBorders>
                      <w:shd w:val="clear" w:color="auto" w:fill="auto"/>
                      <w:vAlign w:val="center"/>
                    </w:tcPr>
                    <w:p w:rsidR="008F06F8" w:rsidRPr="00FF0304" w:rsidP="00425C94">
                      <w:pPr>
                        <w:spacing w:line="276" w:lineRule="auto"/>
                        <w:ind w:left="90" w:right="-25" w:firstLine="14"/>
                        <w:rPr>
                          <w:noProof/>
                          <w:sz w:val="6"/>
                          <w:szCs w:val="6"/>
                        </w:rPr>
                      </w:pPr>
                      <w:r w:rsidRPr="00FF0304">
                        <w:rPr>
                          <w:sz w:val="6"/>
                          <w:szCs w:val="6"/>
                        </w:rPr>
                        <w:fldChar w:fldCharType="begin"/>
                      </w:r>
                      <w:r w:rsidRPr="00FF0304">
                        <w:rPr>
                          <w:sz w:val="6"/>
                          <w:szCs w:val="6"/>
                        </w:rPr>
                        <w:instrText xml:space="preserve"> IF </w:instrText>
                      </w:r>
                      <w:r w:rsidRPr="00FF0304">
                        <w:rPr>
                          <w:noProof/>
                          <w:sz w:val="6"/>
                          <w:szCs w:val="6"/>
                        </w:rPr>
                        <w:instrText>"</w:instrText>
                      </w:r>
                      <w:r w:rsidRPr="00FF0304">
                        <w:rPr>
                          <w:noProof/>
                          <w:sz w:val="6"/>
                          <w:szCs w:val="6"/>
                        </w:rPr>
                        <w:instrText>"</w:instrText>
                      </w:r>
                      <w:r w:rsidRPr="00FF0304">
                        <w:rPr>
                          <w:sz w:val="6"/>
                          <w:szCs w:val="6"/>
                        </w:rPr>
                        <w:instrText xml:space="preserve"> ="X" </w:instrText>
                      </w:r>
                      <w:r>
                        <w:rPr>
                          <w:sz w:val="6"/>
                          <w:szCs w:val="6"/>
                        </w:rPr>
                        <w:object>
                          <v:shape id="_x0000_i1031" type="#_x0000_t75" style="width:14.25pt;height:14.25pt" o:oleicon="f" o:ole="">
                            <v:imagedata r:id="rId7" o:title=""/>
                          </v:shape>
                          <o:OLEObject Type="Embed" ProgID="PBrush" ShapeID="_x0000_i1031" DrawAspect="Content" ObjectID="_1588007760" r:id="rId15"/>
                        </w:object>
                      </w:r>
                      <w:r w:rsidRPr="00FF0304">
                        <w:rPr>
                          <w:sz w:val="6"/>
                          <w:szCs w:val="6"/>
                        </w:rPr>
                        <w:instrText xml:space="preserve"> </w:instrText>
                      </w:r>
                      <w:r>
                        <w:rPr>
                          <w:sz w:val="6"/>
                          <w:szCs w:val="6"/>
                        </w:rPr>
                        <w:object>
                          <v:shape id="_x0000_i1032" type="#_x0000_t75" style="width:14.25pt;height:14.25pt" o:oleicon="f" o:ole="">
                            <v:imagedata r:id="rId9" o:title=""/>
                          </v:shape>
                          <o:OLEObject Type="Embed" ProgID="PBrush" ShapeID="_x0000_i1032" DrawAspect="Content" ObjectID="_1588007762" r:id="rId16"/>
                        </w:object>
                      </w:r>
                      <w:r w:rsidRPr="00FF0304">
                        <w:rPr>
                          <w:rFonts w:cs="Segoe UI Symbol"/>
                          <w:sz w:val="6"/>
                          <w:szCs w:val="6"/>
                        </w:rPr>
                        <w:instrText xml:space="preserve"> </w:instrText>
                      </w:r>
                      <w:r w:rsidRPr="00FF0304">
                        <w:rPr>
                          <w:sz w:val="6"/>
                          <w:szCs w:val="6"/>
                        </w:rPr>
                        <w:instrText xml:space="preserve">   \* MERGEFORMAT </w:instrText>
                      </w:r>
                      <w:r w:rsidRPr="00FF0304">
                        <w:rPr>
                          <w:sz w:val="6"/>
                          <w:szCs w:val="6"/>
                        </w:rPr>
                        <w:fldChar w:fldCharType="separate"/>
                      </w:r>
                      <w:r>
                        <w:rPr>
                          <w:sz w:val="6"/>
                          <w:szCs w:val="6"/>
                        </w:rPr>
                        <w:object>
                          <v:shape id="_x0000_i1033" type="#_x0000_t75" style="width:14.25pt;height:14.25pt" o:oleicon="f" o:ole="">
                            <v:imagedata r:id="rId9" o:title=""/>
                          </v:shape>
                          <o:OLEObject Type="Embed" ProgID="PBrush" ShapeID="_x0000_i1033" DrawAspect="Content" ObjectID="_1588007762" r:id="rId17"/>
                        </w:object>
                      </w:r>
                      <w:r w:rsidRPr="00FF0304">
                        <w:rPr>
                          <w:sz w:val="6"/>
                          <w:szCs w:val="6"/>
                        </w:rPr>
                        <w:fldChar w:fldCharType="end"/>
                      </w:r>
                    </w:p>
                  </w:tc>
                  <w:tc>
                    <w:tcPr>
                      <w:tcW w:w="2070" w:type="dxa"/>
                      <w:tcBorders>
                        <w:top w:val="single" w:sz="8" w:space="0" w:color="DFDFDF"/>
                        <w:bottom w:val="single" w:sz="8" w:space="0" w:color="DFDFDF"/>
                      </w:tcBorders>
                      <w:shd w:val="clear" w:color="auto" w:fill="auto"/>
                      <w:vAlign w:val="center"/>
                    </w:tcPr>
                    <w:p w:rsidR="008F06F8" w:rsidRPr="00B66061" w:rsidP="00425C94">
                      <w:pPr>
                        <w:spacing w:line="276" w:lineRule="auto"/>
                        <w:ind w:left="90" w:right="-25" w:firstLine="14"/>
                        <w:rPr>
                          <w:noProof/>
                        </w:rPr>
                      </w:pPr>
                      <w:r w:rsidRPr="00B66061">
                        <w:rPr>
                          <w:noProof/>
                        </w:rPr>
                        <w:t>Digital Platforms and the Future of Tourism Event</w:t>
                      </w:r>
                    </w:p>
                  </w:tc>
                  <w:tc>
                    <w:tcPr>
                      <w:tcW w:w="135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firstLine="14"/>
                        <w:rPr>
                          <w:noProof/>
                        </w:rPr>
                      </w:pPr>
                      <w:r>
                        <w:rPr>
                          <w:noProof/>
                        </w:rPr>
                        <w:t>Deliverable</w:t>
                      </w:r>
                    </w:p>
                  </w:tc>
                  <w:tc>
                    <w:tcPr>
                      <w:tcW w:w="810" w:type="dxa"/>
                      <w:tcBorders>
                        <w:top w:val="single" w:sz="8" w:space="0" w:color="DFDFDF"/>
                        <w:bottom w:val="single" w:sz="8" w:space="0" w:color="DFDFDF"/>
                      </w:tcBorders>
                      <w:vAlign w:val="center"/>
                    </w:tcPr>
                    <w:p w:rsidR="008F06F8" w:rsidP="004822F9">
                      <w:pPr>
                        <w:spacing w:line="276" w:lineRule="auto"/>
                        <w:ind w:left="90" w:right="-25" w:firstLine="14"/>
                        <w:rPr>
                          <w:noProof/>
                        </w:rPr>
                      </w:pPr>
                    </w:p>
                  </w:tc>
                  <w:tc>
                    <w:tcPr>
                      <w:tcW w:w="1420" w:type="dxa"/>
                      <w:tcBorders>
                        <w:top w:val="single" w:sz="8" w:space="0" w:color="DFDFDF"/>
                        <w:bottom w:val="single" w:sz="8" w:space="0" w:color="DFDFDF"/>
                      </w:tcBorders>
                      <w:shd w:val="clear" w:color="auto" w:fill="auto"/>
                      <w:vAlign w:val="center"/>
                    </w:tcPr>
                    <w:p w:rsidR="002837E7" w:rsidRPr="00051111" w:rsidP="002837E7">
                      <w:pPr>
                        <w:spacing w:line="276" w:lineRule="auto"/>
                        <w:ind w:left="90" w:right="-25" w:firstLine="14"/>
                        <w:rPr>
                          <w:noProof/>
                        </w:rPr>
                      </w:pPr>
                      <w:r>
                        <w:rPr>
                          <w:noProof/>
                        </w:rPr>
                        <w:t>Louise D Twining-Ward</w:t>
                      </w:r>
                    </w:p>
                  </w:tc>
                  <w:tc>
                    <w:tcPr>
                      <w:tcW w:w="1080" w:type="dxa"/>
                      <w:tcBorders>
                        <w:top w:val="single" w:sz="8" w:space="0" w:color="DFDFDF"/>
                        <w:bottom w:val="single" w:sz="8" w:space="0" w:color="DFDFDF"/>
                      </w:tcBorders>
                      <w:shd w:val="clear" w:color="auto" w:fill="auto"/>
                      <w:vAlign w:val="center"/>
                    </w:tcPr>
                    <w:p w:rsidR="008F06F8" w:rsidRPr="00051111" w:rsidP="00425C94">
                      <w:pPr>
                        <w:rPr>
                          <w:noProof/>
                        </w:rPr>
                      </w:pPr>
                      <w:r w:rsidRPr="007D4E7E">
                        <w:fldChar w:fldCharType="begin"/>
                      </w:r>
                      <w:r w:rsidRPr="007D4E7E">
                        <w:instrText xml:space="preserve"> IF </w:instrText>
                      </w:r>
                      <w:r>
                        <w:rPr>
                          <w:noProof/>
                        </w:rPr>
                        <w:instrText>AN</w:instrText>
                      </w:r>
                      <w:r w:rsidRPr="007D4E7E">
                        <w:instrText xml:space="preserve"> ="</w:instrText>
                      </w:r>
                      <w:r>
                        <w:instrText>AD</w:instrText>
                      </w:r>
                      <w:r w:rsidRPr="007D4E7E">
                        <w:instrText xml:space="preserve">" </w:instrText>
                      </w:r>
                      <w:r>
                        <w:instrText>"Advisory"</w:instrText>
                      </w:r>
                      <w:r w:rsidRPr="007D4E7E">
                        <w:instrText xml:space="preserve"> </w:instrText>
                      </w:r>
                      <w:r>
                        <w:instrText>"</w:instrText>
                      </w:r>
                      <w:r w:rsidRPr="007D4E7E">
                        <w:fldChar w:fldCharType="begin"/>
                      </w:r>
                      <w:r w:rsidRPr="007D4E7E">
                        <w:instrText xml:space="preserve"> IF </w:instrText>
                      </w:r>
                      <w:r>
                        <w:rPr>
                          <w:noProof/>
                        </w:rPr>
                        <w:instrText>AN</w:instrText>
                      </w:r>
                      <w:r w:rsidRPr="007D4E7E">
                        <w:instrText xml:space="preserve"> ="</w:instrText>
                      </w:r>
                      <w:r>
                        <w:instrText>AN</w:instrText>
                      </w:r>
                      <w:r w:rsidRPr="007D4E7E">
                        <w:instrText xml:space="preserve">" </w:instrText>
                      </w:r>
                      <w:r>
                        <w:instrText>"Analytical"</w:instrText>
                      </w:r>
                      <w:r w:rsidRPr="007D4E7E">
                        <w:instrText xml:space="preserve"> "</w:instrText>
                      </w:r>
                      <w:r>
                        <w:instrText>---</w:instrText>
                      </w:r>
                      <w:r w:rsidRPr="007D4E7E">
                        <w:instrText xml:space="preserve"> " </w:instrText>
                      </w:r>
                      <w:r w:rsidRPr="007D4E7E">
                        <w:fldChar w:fldCharType="separate"/>
                      </w:r>
                      <w:r>
                        <w:instrText>Analytical</w:instrText>
                      </w:r>
                      <w:r w:rsidRPr="007D4E7E">
                        <w:fldChar w:fldCharType="end"/>
                      </w:r>
                      <w:r>
                        <w:instrText>"</w:instrText>
                      </w:r>
                      <w:r w:rsidRPr="007D4E7E">
                        <w:instrText xml:space="preserve"> </w:instrText>
                      </w:r>
                      <w:r w:rsidRPr="007D4E7E">
                        <w:fldChar w:fldCharType="separate"/>
                      </w:r>
                      <w:r>
                        <w:t>Analytical</w:t>
                      </w:r>
                      <w:r w:rsidRPr="007D4E7E">
                        <w:fldChar w:fldCharType="end"/>
                      </w:r>
                    </w:p>
                  </w:tc>
                  <w:tc>
                    <w:tcPr>
                      <w:tcW w:w="171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firstLine="14"/>
                        <w:rPr>
                          <w:noProof/>
                        </w:rPr>
                      </w:pPr>
                      <w:r>
                        <w:rPr>
                          <w:noProof/>
                        </w:rPr>
                        <w:t>05-Oct-2018(P)</w:t>
                      </w:r>
                    </w:p>
                  </w:tc>
                  <w:tc>
                    <w:tcPr>
                      <w:tcW w:w="191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right="-115" w:firstLine="14"/>
                        <w:rPr>
                          <w:noProof/>
                        </w:rPr>
                      </w:pPr>
                      <w:r>
                        <w:rPr>
                          <w:noProof/>
                        </w:rPr>
                        <w:t>DR Not Required</w:t>
                      </w:r>
                    </w:p>
                  </w:tc>
                </w:tr>
                <w:tr w:rsidTr="00483B16">
                  <w:tblPrEx>
                    <w:tblW w:w="10980" w:type="dxa"/>
                    <w:tblInd w:w="0" w:type="dxa"/>
                    <w:tblLayout w:type="fixed"/>
                    <w:tblCellMar>
                      <w:left w:w="0" w:type="dxa"/>
                      <w:right w:w="115" w:type="dxa"/>
                    </w:tblCellMar>
                    <w:tblLook w:val="04A0"/>
                  </w:tblPrEx>
                  <w:trPr>
                    <w:trHeight w:val="85"/>
                  </w:trPr>
                  <w:tc>
                    <w:tcPr>
                      <w:tcW w:w="630" w:type="dxa"/>
                      <w:tcBorders>
                        <w:top w:val="single" w:sz="8" w:space="0" w:color="DFDFDF"/>
                        <w:bottom w:val="single" w:sz="8" w:space="0" w:color="DFDFDF"/>
                      </w:tcBorders>
                      <w:shd w:val="clear" w:color="auto" w:fill="auto"/>
                      <w:vAlign w:val="center"/>
                    </w:tcPr>
                    <w:p w:rsidR="008F06F8" w:rsidRPr="00FF0304" w:rsidP="00425C94">
                      <w:pPr>
                        <w:spacing w:line="276" w:lineRule="auto"/>
                        <w:ind w:left="90" w:right="-25" w:firstLine="14"/>
                        <w:rPr>
                          <w:noProof/>
                          <w:sz w:val="6"/>
                          <w:szCs w:val="6"/>
                        </w:rPr>
                      </w:pPr>
                      <w:r w:rsidRPr="00FF0304">
                        <w:rPr>
                          <w:sz w:val="6"/>
                          <w:szCs w:val="6"/>
                        </w:rPr>
                        <w:fldChar w:fldCharType="begin"/>
                      </w:r>
                      <w:r w:rsidRPr="00FF0304">
                        <w:rPr>
                          <w:sz w:val="6"/>
                          <w:szCs w:val="6"/>
                        </w:rPr>
                        <w:instrText xml:space="preserve"> IF </w:instrText>
                      </w:r>
                      <w:r w:rsidRPr="00FF0304">
                        <w:rPr>
                          <w:noProof/>
                          <w:sz w:val="6"/>
                          <w:szCs w:val="6"/>
                        </w:rPr>
                        <w:instrText>"</w:instrText>
                      </w:r>
                      <w:r w:rsidRPr="00FF0304">
                        <w:rPr>
                          <w:noProof/>
                          <w:sz w:val="6"/>
                          <w:szCs w:val="6"/>
                        </w:rPr>
                        <w:instrText>"</w:instrText>
                      </w:r>
                      <w:r w:rsidRPr="00FF0304">
                        <w:rPr>
                          <w:sz w:val="6"/>
                          <w:szCs w:val="6"/>
                        </w:rPr>
                        <w:instrText xml:space="preserve"> ="X" </w:instrText>
                      </w:r>
                      <w:r>
                        <w:rPr>
                          <w:sz w:val="6"/>
                          <w:szCs w:val="6"/>
                        </w:rPr>
                        <w:object>
                          <v:shape id="_x0000_i1034" type="#_x0000_t75" style="width:14.25pt;height:14.25pt" o:oleicon="f" o:ole="">
                            <v:imagedata r:id="rId7" o:title=""/>
                          </v:shape>
                          <o:OLEObject Type="Embed" ProgID="PBrush" ShapeID="_x0000_i1034" DrawAspect="Content" ObjectID="_1588007760" r:id="rId18"/>
                        </w:object>
                      </w:r>
                      <w:r w:rsidRPr="00FF0304">
                        <w:rPr>
                          <w:sz w:val="6"/>
                          <w:szCs w:val="6"/>
                        </w:rPr>
                        <w:instrText xml:space="preserve"> </w:instrText>
                      </w:r>
                      <w:r>
                        <w:rPr>
                          <w:sz w:val="6"/>
                          <w:szCs w:val="6"/>
                        </w:rPr>
                        <w:object>
                          <v:shape id="_x0000_i1035" type="#_x0000_t75" style="width:14.25pt;height:14.25pt" o:oleicon="f" o:ole="">
                            <v:imagedata r:id="rId9" o:title=""/>
                          </v:shape>
                          <o:OLEObject Type="Embed" ProgID="PBrush" ShapeID="_x0000_i1035" DrawAspect="Content" ObjectID="_1588007762" r:id="rId19"/>
                        </w:object>
                      </w:r>
                      <w:r w:rsidRPr="00FF0304">
                        <w:rPr>
                          <w:rFonts w:cs="Segoe UI Symbol"/>
                          <w:sz w:val="6"/>
                          <w:szCs w:val="6"/>
                        </w:rPr>
                        <w:instrText xml:space="preserve"> </w:instrText>
                      </w:r>
                      <w:r w:rsidRPr="00FF0304">
                        <w:rPr>
                          <w:sz w:val="6"/>
                          <w:szCs w:val="6"/>
                        </w:rPr>
                        <w:instrText xml:space="preserve">   \* MERGEFORMAT </w:instrText>
                      </w:r>
                      <w:r w:rsidRPr="00FF0304">
                        <w:rPr>
                          <w:sz w:val="6"/>
                          <w:szCs w:val="6"/>
                        </w:rPr>
                        <w:fldChar w:fldCharType="separate"/>
                      </w:r>
                      <w:r>
                        <w:rPr>
                          <w:sz w:val="6"/>
                          <w:szCs w:val="6"/>
                        </w:rPr>
                        <w:object>
                          <v:shape id="_x0000_i1036" type="#_x0000_t75" style="width:14.25pt;height:14.25pt" o:oleicon="f" o:ole="">
                            <v:imagedata r:id="rId9" o:title=""/>
                          </v:shape>
                          <o:OLEObject Type="Embed" ProgID="PBrush" ShapeID="_x0000_i1036" DrawAspect="Content" ObjectID="_1588007762" r:id="rId20"/>
                        </w:object>
                      </w:r>
                      <w:r w:rsidRPr="00FF0304">
                        <w:rPr>
                          <w:sz w:val="6"/>
                          <w:szCs w:val="6"/>
                        </w:rPr>
                        <w:fldChar w:fldCharType="end"/>
                      </w:r>
                    </w:p>
                  </w:tc>
                  <w:tc>
                    <w:tcPr>
                      <w:tcW w:w="2070" w:type="dxa"/>
                      <w:tcBorders>
                        <w:top w:val="single" w:sz="8" w:space="0" w:color="DFDFDF"/>
                        <w:bottom w:val="single" w:sz="8" w:space="0" w:color="DFDFDF"/>
                      </w:tcBorders>
                      <w:shd w:val="clear" w:color="auto" w:fill="auto"/>
                      <w:vAlign w:val="center"/>
                    </w:tcPr>
                    <w:p w:rsidR="008F06F8" w:rsidRPr="00B66061" w:rsidP="00425C94">
                      <w:pPr>
                        <w:spacing w:line="276" w:lineRule="auto"/>
                        <w:ind w:left="90" w:right="-25" w:firstLine="14"/>
                        <w:rPr>
                          <w:noProof/>
                        </w:rPr>
                      </w:pPr>
                      <w:r w:rsidRPr="00B66061">
                        <w:rPr>
                          <w:noProof/>
                        </w:rPr>
                        <w:t>Report Launch: Leveraging digital platforms for inclusive tourism</w:t>
                      </w:r>
                    </w:p>
                  </w:tc>
                  <w:tc>
                    <w:tcPr>
                      <w:tcW w:w="135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firstLine="14"/>
                        <w:rPr>
                          <w:noProof/>
                        </w:rPr>
                      </w:pPr>
                      <w:r>
                        <w:rPr>
                          <w:noProof/>
                        </w:rPr>
                        <w:t>Deliverable</w:t>
                      </w:r>
                    </w:p>
                  </w:tc>
                  <w:tc>
                    <w:tcPr>
                      <w:tcW w:w="810" w:type="dxa"/>
                      <w:tcBorders>
                        <w:top w:val="single" w:sz="8" w:space="0" w:color="DFDFDF"/>
                        <w:bottom w:val="single" w:sz="8" w:space="0" w:color="DFDFDF"/>
                      </w:tcBorders>
                      <w:vAlign w:val="center"/>
                    </w:tcPr>
                    <w:p w:rsidR="008F06F8" w:rsidP="004822F9">
                      <w:pPr>
                        <w:spacing w:line="276" w:lineRule="auto"/>
                        <w:ind w:left="90" w:right="-25" w:firstLine="14"/>
                        <w:rPr>
                          <w:noProof/>
                        </w:rPr>
                      </w:pPr>
                    </w:p>
                  </w:tc>
                  <w:tc>
                    <w:tcPr>
                      <w:tcW w:w="1420" w:type="dxa"/>
                      <w:tcBorders>
                        <w:top w:val="single" w:sz="8" w:space="0" w:color="DFDFDF"/>
                        <w:bottom w:val="single" w:sz="8" w:space="0" w:color="DFDFDF"/>
                      </w:tcBorders>
                      <w:shd w:val="clear" w:color="auto" w:fill="auto"/>
                      <w:vAlign w:val="center"/>
                    </w:tcPr>
                    <w:p w:rsidR="002837E7" w:rsidRPr="00051111" w:rsidP="002837E7">
                      <w:pPr>
                        <w:spacing w:line="276" w:lineRule="auto"/>
                        <w:ind w:left="90" w:right="-25" w:firstLine="14"/>
                        <w:rPr>
                          <w:noProof/>
                        </w:rPr>
                      </w:pPr>
                      <w:r>
                        <w:rPr>
                          <w:noProof/>
                        </w:rPr>
                        <w:t>Jose Ernesto Lopez Cordova</w:t>
                      </w:r>
                    </w:p>
                  </w:tc>
                  <w:tc>
                    <w:tcPr>
                      <w:tcW w:w="1080" w:type="dxa"/>
                      <w:tcBorders>
                        <w:top w:val="single" w:sz="8" w:space="0" w:color="DFDFDF"/>
                        <w:bottom w:val="single" w:sz="8" w:space="0" w:color="DFDFDF"/>
                      </w:tcBorders>
                      <w:shd w:val="clear" w:color="auto" w:fill="auto"/>
                      <w:vAlign w:val="center"/>
                    </w:tcPr>
                    <w:p w:rsidR="008F06F8" w:rsidRPr="00051111" w:rsidP="00425C94">
                      <w:pPr>
                        <w:rPr>
                          <w:noProof/>
                        </w:rPr>
                      </w:pPr>
                      <w:r w:rsidRPr="007D4E7E">
                        <w:fldChar w:fldCharType="begin"/>
                      </w:r>
                      <w:r w:rsidRPr="007D4E7E">
                        <w:instrText xml:space="preserve"> IF </w:instrText>
                      </w:r>
                      <w:r>
                        <w:rPr>
                          <w:noProof/>
                        </w:rPr>
                        <w:instrText>AN</w:instrText>
                      </w:r>
                      <w:r w:rsidRPr="007D4E7E">
                        <w:instrText xml:space="preserve"> ="</w:instrText>
                      </w:r>
                      <w:r>
                        <w:instrText>AD</w:instrText>
                      </w:r>
                      <w:r w:rsidRPr="007D4E7E">
                        <w:instrText xml:space="preserve">" </w:instrText>
                      </w:r>
                      <w:r>
                        <w:instrText>"Advisory"</w:instrText>
                      </w:r>
                      <w:r w:rsidRPr="007D4E7E">
                        <w:instrText xml:space="preserve"> </w:instrText>
                      </w:r>
                      <w:r>
                        <w:instrText>"</w:instrText>
                      </w:r>
                      <w:r w:rsidRPr="007D4E7E">
                        <w:fldChar w:fldCharType="begin"/>
                      </w:r>
                      <w:r w:rsidRPr="007D4E7E">
                        <w:instrText xml:space="preserve"> IF </w:instrText>
                      </w:r>
                      <w:r>
                        <w:rPr>
                          <w:noProof/>
                        </w:rPr>
                        <w:instrText>AN</w:instrText>
                      </w:r>
                      <w:r w:rsidRPr="007D4E7E">
                        <w:instrText xml:space="preserve"> ="</w:instrText>
                      </w:r>
                      <w:r>
                        <w:instrText>AN</w:instrText>
                      </w:r>
                      <w:r w:rsidRPr="007D4E7E">
                        <w:instrText xml:space="preserve">" </w:instrText>
                      </w:r>
                      <w:r>
                        <w:instrText>"Analytical"</w:instrText>
                      </w:r>
                      <w:r w:rsidRPr="007D4E7E">
                        <w:instrText xml:space="preserve"> "</w:instrText>
                      </w:r>
                      <w:r>
                        <w:instrText>---</w:instrText>
                      </w:r>
                      <w:r w:rsidRPr="007D4E7E">
                        <w:instrText xml:space="preserve"> " </w:instrText>
                      </w:r>
                      <w:r w:rsidRPr="007D4E7E">
                        <w:fldChar w:fldCharType="separate"/>
                      </w:r>
                      <w:r>
                        <w:instrText>Analytical</w:instrText>
                      </w:r>
                      <w:r w:rsidRPr="007D4E7E">
                        <w:fldChar w:fldCharType="end"/>
                      </w:r>
                      <w:r>
                        <w:instrText>"</w:instrText>
                      </w:r>
                      <w:r w:rsidRPr="007D4E7E">
                        <w:instrText xml:space="preserve"> </w:instrText>
                      </w:r>
                      <w:r w:rsidRPr="007D4E7E">
                        <w:fldChar w:fldCharType="separate"/>
                      </w:r>
                      <w:r>
                        <w:t>Analytical</w:t>
                      </w:r>
                      <w:r w:rsidRPr="007D4E7E">
                        <w:fldChar w:fldCharType="end"/>
                      </w:r>
                    </w:p>
                  </w:tc>
                  <w:tc>
                    <w:tcPr>
                      <w:tcW w:w="171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firstLine="14"/>
                        <w:rPr>
                          <w:noProof/>
                        </w:rPr>
                      </w:pPr>
                      <w:r>
                        <w:rPr>
                          <w:noProof/>
                        </w:rPr>
                        <w:t>28-Jun-2019(P)</w:t>
                      </w:r>
                    </w:p>
                  </w:tc>
                  <w:tc>
                    <w:tcPr>
                      <w:tcW w:w="191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right="-115" w:firstLine="14"/>
                        <w:rPr>
                          <w:noProof/>
                        </w:rPr>
                      </w:pPr>
                      <w:r>
                        <w:rPr>
                          <w:noProof/>
                        </w:rPr>
                        <w:t>DR Not Required</w:t>
                      </w:r>
                    </w:p>
                  </w:tc>
                </w:tr>
                <w:tr w:rsidTr="00483B16">
                  <w:tblPrEx>
                    <w:tblW w:w="10980" w:type="dxa"/>
                    <w:tblInd w:w="0" w:type="dxa"/>
                    <w:tblLayout w:type="fixed"/>
                    <w:tblCellMar>
                      <w:left w:w="0" w:type="dxa"/>
                      <w:right w:w="115" w:type="dxa"/>
                    </w:tblCellMar>
                    <w:tblLook w:val="04A0"/>
                  </w:tblPrEx>
                  <w:trPr>
                    <w:trHeight w:val="124"/>
                  </w:trPr>
                  <w:tc>
                    <w:tcPr>
                      <w:tcW w:w="630" w:type="dxa"/>
                      <w:tcBorders>
                        <w:top w:val="single" w:sz="8" w:space="0" w:color="DFDFDF"/>
                        <w:bottom w:val="single" w:sz="8" w:space="0" w:color="DFDFDF"/>
                      </w:tcBorders>
                      <w:shd w:val="clear" w:color="auto" w:fill="auto"/>
                      <w:vAlign w:val="center"/>
                    </w:tcPr>
                    <w:p w:rsidR="008F06F8" w:rsidRPr="00B66061" w:rsidP="00425C94">
                      <w:pPr>
                        <w:spacing w:line="276" w:lineRule="auto"/>
                        <w:ind w:left="450" w:right="-25" w:firstLine="14"/>
                        <w:rPr>
                          <w:noProof/>
                        </w:rPr>
                      </w:pPr>
                    </w:p>
                  </w:tc>
                  <w:tc>
                    <w:tcPr>
                      <w:tcW w:w="2070" w:type="dxa"/>
                      <w:tcBorders>
                        <w:top w:val="single" w:sz="8" w:space="0" w:color="DFDFDF"/>
                        <w:bottom w:val="single" w:sz="8" w:space="0" w:color="DFDFDF"/>
                      </w:tcBorders>
                      <w:shd w:val="clear" w:color="auto" w:fill="auto"/>
                      <w:vAlign w:val="center"/>
                    </w:tcPr>
                    <w:p w:rsidR="008F06F8" w:rsidRPr="00B66061" w:rsidP="00425C94">
                      <w:pPr>
                        <w:spacing w:line="276" w:lineRule="auto"/>
                        <w:ind w:left="90" w:right="-25" w:firstLine="14"/>
                        <w:rPr>
                          <w:noProof/>
                        </w:rPr>
                      </w:pPr>
                      <w:r w:rsidRPr="00B66061">
                        <w:rPr>
                          <w:noProof/>
                        </w:rPr>
                        <w:t>Leveraging Tourism Digital Platforms</w:t>
                      </w:r>
                    </w:p>
                  </w:tc>
                  <w:tc>
                    <w:tcPr>
                      <w:tcW w:w="135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firstLine="14"/>
                        <w:rPr>
                          <w:noProof/>
                        </w:rPr>
                      </w:pPr>
                      <w:r>
                        <w:rPr>
                          <w:noProof/>
                        </w:rPr>
                        <w:t>Subtask</w:t>
                      </w:r>
                    </w:p>
                  </w:tc>
                  <w:tc>
                    <w:tcPr>
                      <w:tcW w:w="810" w:type="dxa"/>
                      <w:tcBorders>
                        <w:top w:val="single" w:sz="8" w:space="0" w:color="DFDFDF"/>
                        <w:bottom w:val="single" w:sz="8" w:space="0" w:color="DFDFDF"/>
                      </w:tcBorders>
                      <w:vAlign w:val="center"/>
                    </w:tcPr>
                    <w:p w:rsidR="008F06F8" w:rsidP="009D374F">
                      <w:pPr>
                        <w:spacing w:line="276" w:lineRule="auto"/>
                        <w:ind w:left="90" w:right="-25" w:firstLine="14"/>
                        <w:rPr>
                          <w:noProof/>
                        </w:rPr>
                      </w:pPr>
                      <w:r>
                        <w:rPr>
                          <w:noProof/>
                        </w:rPr>
                        <w:t>No</w:t>
                      </w:r>
                    </w:p>
                  </w:tc>
                  <w:tc>
                    <w:tcPr>
                      <w:tcW w:w="142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right="-25" w:firstLine="14"/>
                        <w:rPr>
                          <w:noProof/>
                        </w:rPr>
                      </w:pPr>
                      <w:r>
                        <w:rPr>
                          <w:noProof/>
                        </w:rPr>
                        <w:t>Louise D Twining-Ward</w:t>
                      </w:r>
                    </w:p>
                  </w:tc>
                  <w:tc>
                    <w:tcPr>
                      <w:tcW w:w="1080" w:type="dxa"/>
                      <w:tcBorders>
                        <w:top w:val="single" w:sz="8" w:space="0" w:color="DFDFDF"/>
                        <w:bottom w:val="single" w:sz="8" w:space="0" w:color="DFDFDF"/>
                      </w:tcBorders>
                      <w:shd w:val="clear" w:color="auto" w:fill="auto"/>
                      <w:vAlign w:val="center"/>
                    </w:tcPr>
                    <w:p w:rsidR="008F06F8" w:rsidRPr="00051111" w:rsidP="00425C94">
                      <w:pPr>
                        <w:spacing w:line="276" w:lineRule="auto"/>
                        <w:ind w:right="-115" w:firstLine="14"/>
                        <w:rPr>
                          <w:noProof/>
                        </w:rPr>
                      </w:pPr>
                      <w:r w:rsidRPr="007D4E7E">
                        <w:fldChar w:fldCharType="begin"/>
                      </w:r>
                      <w:r w:rsidRPr="007D4E7E">
                        <w:instrText xml:space="preserve"> IF </w:instrText>
                      </w:r>
                      <w:r>
                        <w:rPr>
                          <w:noProof/>
                        </w:rPr>
                        <w:instrText>AN</w:instrText>
                      </w:r>
                      <w:r w:rsidRPr="007D4E7E">
                        <w:instrText xml:space="preserve"> ="</w:instrText>
                      </w:r>
                      <w:r>
                        <w:instrText>AD</w:instrText>
                      </w:r>
                      <w:r w:rsidRPr="007D4E7E">
                        <w:instrText xml:space="preserve">" </w:instrText>
                      </w:r>
                      <w:r>
                        <w:instrText>"Advisory"</w:instrText>
                      </w:r>
                      <w:r w:rsidRPr="007D4E7E">
                        <w:instrText xml:space="preserve"> </w:instrText>
                      </w:r>
                      <w:r>
                        <w:instrText>"</w:instrText>
                      </w:r>
                      <w:r w:rsidRPr="007D4E7E">
                        <w:fldChar w:fldCharType="begin"/>
                      </w:r>
                      <w:r w:rsidRPr="007D4E7E">
                        <w:instrText xml:space="preserve"> IF </w:instrText>
                      </w:r>
                      <w:r>
                        <w:rPr>
                          <w:noProof/>
                        </w:rPr>
                        <w:instrText>AN</w:instrText>
                      </w:r>
                      <w:r w:rsidRPr="007D4E7E">
                        <w:instrText xml:space="preserve"> ="</w:instrText>
                      </w:r>
                      <w:r>
                        <w:instrText>AN</w:instrText>
                      </w:r>
                      <w:r w:rsidRPr="007D4E7E">
                        <w:instrText xml:space="preserve">" </w:instrText>
                      </w:r>
                      <w:r>
                        <w:instrText>"Analytical"</w:instrText>
                      </w:r>
                      <w:r w:rsidRPr="007D4E7E">
                        <w:instrText xml:space="preserve"> "</w:instrText>
                      </w:r>
                      <w:r>
                        <w:instrText>---</w:instrText>
                      </w:r>
                      <w:r w:rsidRPr="007D4E7E">
                        <w:instrText xml:space="preserve">" </w:instrText>
                      </w:r>
                      <w:r w:rsidRPr="007D4E7E">
                        <w:fldChar w:fldCharType="separate"/>
                      </w:r>
                      <w:r>
                        <w:instrText>Analytical</w:instrText>
                      </w:r>
                      <w:r w:rsidRPr="007D4E7E">
                        <w:fldChar w:fldCharType="end"/>
                      </w:r>
                      <w:r>
                        <w:instrText>"</w:instrText>
                      </w:r>
                      <w:r w:rsidRPr="007D4E7E">
                        <w:instrText xml:space="preserve"> </w:instrText>
                      </w:r>
                      <w:r w:rsidRPr="007D4E7E">
                        <w:fldChar w:fldCharType="separate"/>
                      </w:r>
                      <w:r>
                        <w:t>Analytical</w:t>
                      </w:r>
                      <w:r w:rsidRPr="007D4E7E">
                        <w:fldChar w:fldCharType="end"/>
                      </w:r>
                    </w:p>
                  </w:tc>
                  <w:tc>
                    <w:tcPr>
                      <w:tcW w:w="171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firstLine="14"/>
                        <w:rPr>
                          <w:noProof/>
                        </w:rPr>
                      </w:pPr>
                      <w:r>
                        <w:rPr>
                          <w:noProof/>
                        </w:rPr>
                        <w:t>31-Oct-2019</w:t>
                      </w:r>
                    </w:p>
                  </w:tc>
                  <w:tc>
                    <w:tcPr>
                      <w:tcW w:w="191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right="-25" w:firstLine="14"/>
                        <w:rPr>
                          <w:noProof/>
                        </w:rPr>
                      </w:pPr>
                      <w:r>
                        <w:rPr>
                          <w:noProof/>
                        </w:rPr>
                        <w:t>Track2</w:t>
                      </w:r>
                    </w:p>
                  </w:tc>
                </w:tr>
              </w:tbl>
              <w:p w:rsidR="005E1FB1" w:rsidP="00425C94">
                <w:pPr>
                  <w:spacing w:line="20" w:lineRule="exact"/>
                  <w:ind w:left="86"/>
                  <w:rPr>
                    <w:b/>
                    <w:color w:val="7F7F7F"/>
                  </w:rPr>
                </w:pPr>
              </w:p>
              <w:p w:rsidR="005E1FB1" w:rsidP="00425C94">
                <w:pPr>
                  <w:spacing w:line="20" w:lineRule="exact"/>
                  <w:ind w:left="86"/>
                  <w:rPr>
                    <w:sz w:val="18"/>
                    <w:szCs w:val="18"/>
                  </w:rPr>
                </w:pPr>
              </w:p>
              <w:tbl>
                <w:tblPr>
                  <w:tblStyle w:val="TableGrid92"/>
                  <w:tblW w:w="109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tblPr>
                <w:tblGrid>
                  <w:gridCol w:w="630"/>
                  <w:gridCol w:w="2070"/>
                  <w:gridCol w:w="1350"/>
                  <w:gridCol w:w="810"/>
                  <w:gridCol w:w="1420"/>
                  <w:gridCol w:w="1080"/>
                  <w:gridCol w:w="1710"/>
                  <w:gridCol w:w="1910"/>
                </w:tblGrid>
                <w:tr w:rsidTr="00483B16">
                  <w:tblPrEx>
                    <w:tblW w:w="109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tblPrEx>
                  <w:trPr>
                    <w:trHeight w:val="124"/>
                  </w:trPr>
                  <w:tc>
                    <w:tcPr>
                      <w:tcW w:w="10980" w:type="dxa"/>
                      <w:gridSpan w:val="8"/>
                      <w:tcBorders>
                        <w:bottom w:val="single" w:sz="8" w:space="0" w:color="DFDFDF"/>
                      </w:tcBorders>
                      <w:shd w:val="clear" w:color="auto" w:fill="DEEBF6" w:themeFill="accent1" w:themeFillTint="33"/>
                    </w:tcPr>
                    <w:p w:rsidR="008F06F8" w:rsidRPr="002D0F10" w:rsidP="00425C94">
                      <w:pPr>
                        <w:spacing w:line="276" w:lineRule="auto"/>
                        <w:ind w:left="360"/>
                        <w:rPr>
                          <w:b/>
                        </w:rPr>
                      </w:pPr>
                      <w:r>
                        <w:rPr>
                          <w:b/>
                          <w:noProof/>
                        </w:rPr>
                        <w:t>WBG-LinkedIn Data Insights</w:t>
                      </w:r>
                    </w:p>
                  </w:tc>
                </w:tr>
                <w:tr w:rsidTr="00483B16">
                  <w:tblPrEx>
                    <w:tblW w:w="10980" w:type="dxa"/>
                    <w:tblInd w:w="0" w:type="dxa"/>
                    <w:tblLayout w:type="fixed"/>
                    <w:tblCellMar>
                      <w:left w:w="0" w:type="dxa"/>
                      <w:right w:w="115" w:type="dxa"/>
                    </w:tblCellMar>
                    <w:tblLook w:val="04A0"/>
                  </w:tblPrEx>
                  <w:trPr>
                    <w:trHeight w:val="124"/>
                  </w:trPr>
                  <w:tc>
                    <w:tcPr>
                      <w:tcW w:w="630" w:type="dxa"/>
                      <w:tcBorders>
                        <w:top w:val="single" w:sz="8" w:space="0" w:color="DFDFDF"/>
                        <w:bottom w:val="single" w:sz="8" w:space="0" w:color="DFDFDF"/>
                      </w:tcBorders>
                      <w:shd w:val="clear" w:color="auto" w:fill="auto"/>
                      <w:vAlign w:val="center"/>
                    </w:tcPr>
                    <w:p w:rsidR="008F06F8" w:rsidRPr="00B66061" w:rsidP="00425C94">
                      <w:pPr>
                        <w:spacing w:line="276" w:lineRule="auto"/>
                        <w:ind w:left="450" w:right="-25" w:firstLine="14"/>
                        <w:rPr>
                          <w:noProof/>
                        </w:rPr>
                      </w:pPr>
                    </w:p>
                  </w:tc>
                  <w:tc>
                    <w:tcPr>
                      <w:tcW w:w="2070" w:type="dxa"/>
                      <w:tcBorders>
                        <w:top w:val="single" w:sz="8" w:space="0" w:color="DFDFDF"/>
                        <w:bottom w:val="single" w:sz="8" w:space="0" w:color="DFDFDF"/>
                      </w:tcBorders>
                      <w:shd w:val="clear" w:color="auto" w:fill="auto"/>
                      <w:vAlign w:val="center"/>
                    </w:tcPr>
                    <w:p w:rsidR="008F06F8" w:rsidRPr="00B66061" w:rsidP="00425C94">
                      <w:pPr>
                        <w:spacing w:line="276" w:lineRule="auto"/>
                        <w:ind w:left="90" w:right="-25" w:firstLine="14"/>
                        <w:rPr>
                          <w:noProof/>
                        </w:rPr>
                      </w:pPr>
                      <w:r w:rsidRPr="00B66061">
                        <w:rPr>
                          <w:noProof/>
                        </w:rPr>
                        <w:t>WBG-LinkedIn Data Insights</w:t>
                      </w:r>
                    </w:p>
                  </w:tc>
                  <w:tc>
                    <w:tcPr>
                      <w:tcW w:w="135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firstLine="14"/>
                        <w:rPr>
                          <w:noProof/>
                        </w:rPr>
                      </w:pPr>
                      <w:r>
                        <w:rPr>
                          <w:noProof/>
                        </w:rPr>
                        <w:t>Subtask</w:t>
                      </w:r>
                    </w:p>
                  </w:tc>
                  <w:tc>
                    <w:tcPr>
                      <w:tcW w:w="810" w:type="dxa"/>
                      <w:tcBorders>
                        <w:top w:val="single" w:sz="8" w:space="0" w:color="DFDFDF"/>
                        <w:bottom w:val="single" w:sz="8" w:space="0" w:color="DFDFDF"/>
                      </w:tcBorders>
                      <w:vAlign w:val="center"/>
                    </w:tcPr>
                    <w:p w:rsidR="008F06F8" w:rsidP="009D374F">
                      <w:pPr>
                        <w:spacing w:line="276" w:lineRule="auto"/>
                        <w:ind w:left="90" w:right="-25" w:firstLine="14"/>
                        <w:rPr>
                          <w:noProof/>
                        </w:rPr>
                      </w:pPr>
                      <w:r>
                        <w:rPr>
                          <w:noProof/>
                        </w:rPr>
                        <w:t>No</w:t>
                      </w:r>
                    </w:p>
                  </w:tc>
                  <w:tc>
                    <w:tcPr>
                      <w:tcW w:w="142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right="-25" w:firstLine="14"/>
                        <w:rPr>
                          <w:noProof/>
                        </w:rPr>
                      </w:pPr>
                      <w:r>
                        <w:rPr>
                          <w:noProof/>
                        </w:rPr>
                        <w:t>Tingting Juni Zhu</w:t>
                      </w:r>
                    </w:p>
                  </w:tc>
                  <w:tc>
                    <w:tcPr>
                      <w:tcW w:w="1080" w:type="dxa"/>
                      <w:tcBorders>
                        <w:top w:val="single" w:sz="8" w:space="0" w:color="DFDFDF"/>
                        <w:bottom w:val="single" w:sz="8" w:space="0" w:color="DFDFDF"/>
                      </w:tcBorders>
                      <w:shd w:val="clear" w:color="auto" w:fill="auto"/>
                      <w:vAlign w:val="center"/>
                    </w:tcPr>
                    <w:p w:rsidR="008F06F8" w:rsidRPr="00051111" w:rsidP="00425C94">
                      <w:pPr>
                        <w:spacing w:line="276" w:lineRule="auto"/>
                        <w:ind w:right="-115" w:firstLine="14"/>
                        <w:rPr>
                          <w:noProof/>
                        </w:rPr>
                      </w:pPr>
                      <w:r w:rsidRPr="007D4E7E">
                        <w:fldChar w:fldCharType="begin"/>
                      </w:r>
                      <w:r w:rsidRPr="007D4E7E">
                        <w:instrText xml:space="preserve"> IF </w:instrText>
                      </w:r>
                      <w:r>
                        <w:rPr>
                          <w:noProof/>
                        </w:rPr>
                        <w:instrText>AN</w:instrText>
                      </w:r>
                      <w:r w:rsidRPr="007D4E7E">
                        <w:instrText xml:space="preserve"> ="</w:instrText>
                      </w:r>
                      <w:r>
                        <w:instrText>AD</w:instrText>
                      </w:r>
                      <w:r w:rsidRPr="007D4E7E">
                        <w:instrText xml:space="preserve">" </w:instrText>
                      </w:r>
                      <w:r>
                        <w:instrText>"Advisory"</w:instrText>
                      </w:r>
                      <w:r w:rsidRPr="007D4E7E">
                        <w:instrText xml:space="preserve"> </w:instrText>
                      </w:r>
                      <w:r>
                        <w:instrText>"</w:instrText>
                      </w:r>
                      <w:r w:rsidRPr="007D4E7E">
                        <w:fldChar w:fldCharType="begin"/>
                      </w:r>
                      <w:r w:rsidRPr="007D4E7E">
                        <w:instrText xml:space="preserve"> IF </w:instrText>
                      </w:r>
                      <w:r>
                        <w:rPr>
                          <w:noProof/>
                        </w:rPr>
                        <w:instrText>AN</w:instrText>
                      </w:r>
                      <w:r w:rsidRPr="007D4E7E">
                        <w:instrText xml:space="preserve"> ="</w:instrText>
                      </w:r>
                      <w:r>
                        <w:instrText>AN</w:instrText>
                      </w:r>
                      <w:r w:rsidRPr="007D4E7E">
                        <w:instrText xml:space="preserve">" </w:instrText>
                      </w:r>
                      <w:r>
                        <w:instrText>"Analytical"</w:instrText>
                      </w:r>
                      <w:r w:rsidRPr="007D4E7E">
                        <w:instrText xml:space="preserve"> "</w:instrText>
                      </w:r>
                      <w:r>
                        <w:instrText>---</w:instrText>
                      </w:r>
                      <w:r w:rsidRPr="007D4E7E">
                        <w:instrText xml:space="preserve">" </w:instrText>
                      </w:r>
                      <w:r w:rsidRPr="007D4E7E">
                        <w:fldChar w:fldCharType="separate"/>
                      </w:r>
                      <w:r>
                        <w:instrText>Analytical</w:instrText>
                      </w:r>
                      <w:r w:rsidRPr="007D4E7E">
                        <w:fldChar w:fldCharType="end"/>
                      </w:r>
                      <w:r>
                        <w:instrText>"</w:instrText>
                      </w:r>
                      <w:r w:rsidRPr="007D4E7E">
                        <w:instrText xml:space="preserve"> </w:instrText>
                      </w:r>
                      <w:r w:rsidRPr="007D4E7E">
                        <w:fldChar w:fldCharType="separate"/>
                      </w:r>
                      <w:r>
                        <w:t>Analytical</w:t>
                      </w:r>
                      <w:r w:rsidRPr="007D4E7E">
                        <w:fldChar w:fldCharType="end"/>
                      </w:r>
                    </w:p>
                  </w:tc>
                  <w:tc>
                    <w:tcPr>
                      <w:tcW w:w="171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firstLine="14"/>
                        <w:rPr>
                          <w:noProof/>
                        </w:rPr>
                      </w:pPr>
                      <w:r>
                        <w:rPr>
                          <w:noProof/>
                        </w:rPr>
                        <w:t>31-Oct-2019</w:t>
                      </w:r>
                    </w:p>
                  </w:tc>
                  <w:tc>
                    <w:tcPr>
                      <w:tcW w:w="1910" w:type="dxa"/>
                      <w:tcBorders>
                        <w:top w:val="single" w:sz="8" w:space="0" w:color="DFDFDF"/>
                        <w:bottom w:val="single" w:sz="8" w:space="0" w:color="DFDFDF"/>
                      </w:tcBorders>
                      <w:shd w:val="clear" w:color="auto" w:fill="auto"/>
                      <w:vAlign w:val="center"/>
                    </w:tcPr>
                    <w:p w:rsidR="008F06F8" w:rsidRPr="00051111" w:rsidP="00425C94">
                      <w:pPr>
                        <w:spacing w:line="276" w:lineRule="auto"/>
                        <w:ind w:left="90" w:right="-25" w:firstLine="14"/>
                        <w:rPr>
                          <w:noProof/>
                        </w:rPr>
                      </w:pPr>
                      <w:r>
                        <w:rPr>
                          <w:noProof/>
                        </w:rPr>
                        <w:t>Track2</w:t>
                      </w:r>
                    </w:p>
                  </w:tc>
                </w:tr>
              </w:tbl>
              <w:p w:rsidR="005E1FB1" w:rsidP="00425C94">
                <w:pPr>
                  <w:spacing w:line="20" w:lineRule="exact"/>
                  <w:ind w:left="86"/>
                  <w:rPr>
                    <w:b/>
                    <w:color w:val="7F7F7F"/>
                  </w:rPr>
                </w:pPr>
              </w:p>
            </w:tc>
          </w:tr>
        </w:tbl>
        <w:p w:rsidR="005E1FB1" w:rsidP="00425C94">
          <w:pPr>
            <w:spacing w:after="0" w:line="120" w:lineRule="exact"/>
          </w:pPr>
        </w:p>
        <w:p w:rsidR="003354C6" w:rsidP="00425C94">
          <w:pPr>
            <w:spacing w:after="0" w:line="120" w:lineRule="exact"/>
            <w:sectPr w:rsidSect="00687842">
              <w:type w:val="continuous"/>
              <w:pgSz w:w="12240" w:h="15840"/>
              <w:pgMar w:top="1440" w:right="720" w:bottom="1440" w:left="720" w:header="720" w:footer="720" w:gutter="0"/>
              <w:pgNumType w:fmt="lowerRoman"/>
              <w:cols w:space="720"/>
            </w:sectPr>
          </w:pPr>
        </w:p>
      </w:sdtContent>
    </w:sdt>
    <w:sdt>
      <w:sdtPr>
        <w:tag w:val="OPS_CORE_DATA_BLOCK"/>
        <w:id w:val="2115251541"/>
        <w:lock w:val="sdtLocked"/>
        <w:placeholder>
          <w:docPart w:val="DefaultPlaceholder_22675703"/>
        </w:placeholder>
        <w:group/>
      </w:sdtPr>
      <w:sdtContent>
        <w:p w:rsidR="00410474" w:rsidP="00425C94">
          <w:pPr>
            <w:spacing w:after="0" w:line="120" w:lineRule="exact"/>
          </w:pPr>
        </w:p>
        <w:tbl>
          <w:tblPr>
            <w:tblStyle w:val="TableGrid"/>
            <w:tblW w:w="10890" w:type="dxa"/>
            <w:tblBorders>
              <w:top w:val="none" w:sz="0" w:space="0" w:color="auto"/>
              <w:left w:val="none" w:sz="0" w:space="0" w:color="auto"/>
              <w:bottom w:val="none" w:sz="0" w:space="0" w:color="auto"/>
              <w:right w:val="none" w:sz="0" w:space="0" w:color="auto"/>
              <w:insideH w:val="nil"/>
              <w:insideV w:val="nil"/>
            </w:tblBorders>
            <w:shd w:val="clear" w:color="auto" w:fill="F2F2F2"/>
            <w:tblLook w:val="04A0"/>
          </w:tblPr>
          <w:tblGrid>
            <w:gridCol w:w="10890"/>
          </w:tblGrid>
          <w:tr w:rsidTr="00003EDF">
            <w:tblPrEx>
              <w:tblW w:w="10890" w:type="dxa"/>
              <w:tblBorders>
                <w:top w:val="none" w:sz="0" w:space="0" w:color="auto"/>
                <w:left w:val="none" w:sz="0" w:space="0" w:color="auto"/>
                <w:bottom w:val="none" w:sz="0" w:space="0" w:color="auto"/>
                <w:right w:val="none" w:sz="0" w:space="0" w:color="auto"/>
                <w:insideH w:val="nil"/>
                <w:insideV w:val="nil"/>
              </w:tblBorders>
              <w:shd w:val="clear" w:color="auto" w:fill="F2F2F2"/>
              <w:tblLook w:val="04A0"/>
            </w:tblPrEx>
            <w:trPr>
              <w:trHeight w:val="432"/>
            </w:trPr>
            <w:tc>
              <w:tcPr>
                <w:tcW w:w="10890" w:type="dxa"/>
                <w:tcBorders>
                  <w:top w:val="nil"/>
                  <w:left w:val="nil"/>
                  <w:bottom w:val="nil"/>
                  <w:right w:val="nil"/>
                </w:tcBorders>
                <w:shd w:val="clear" w:color="auto" w:fill="F2F2F2"/>
                <w:vAlign w:val="center"/>
                <w:hideMark/>
              </w:tcPr>
              <w:p w:rsidR="00410474" w:rsidRPr="004A48E1" w:rsidP="00003EDF">
                <w:pPr>
                  <w:spacing w:line="240" w:lineRule="auto"/>
                </w:pPr>
                <w:r w:rsidRPr="001E01EA">
                  <w:rPr>
                    <w:b/>
                    <w:bCs/>
                  </w:rPr>
                  <w:t>EXPECTED RESULTS AND OUTCOMES</w:t>
                </w:r>
              </w:p>
            </w:tc>
          </w:tr>
        </w:tbl>
        <w:p w:rsidR="00410474" w:rsidP="00410474">
          <w:pPr>
            <w:spacing w:after="0" w:line="240" w:lineRule="auto"/>
          </w:pPr>
        </w:p>
        <w:tbl>
          <w:tblPr>
            <w:tblStyle w:val="TableGrid"/>
            <w:tblW w:w="10980" w:type="dxa"/>
            <w:tblCellMar>
              <w:top w:w="72" w:type="dxa"/>
              <w:left w:w="115" w:type="dxa"/>
              <w:right w:w="115" w:type="dxa"/>
            </w:tblCellMar>
            <w:tblLook w:val="04A0"/>
          </w:tblPr>
          <w:tblGrid>
            <w:gridCol w:w="10980"/>
          </w:tblGrid>
          <w:tr w:rsidTr="00003EDF">
            <w:tblPrEx>
              <w:tblW w:w="10980" w:type="dxa"/>
              <w:tblCellMar>
                <w:top w:w="72" w:type="dxa"/>
                <w:left w:w="115" w:type="dxa"/>
                <w:right w:w="115" w:type="dxa"/>
              </w:tblCellMar>
              <w:tblLook w:val="04A0"/>
            </w:tblPrEx>
            <w:trPr>
              <w:trHeight w:val="639"/>
            </w:trPr>
            <w:tc>
              <w:tcPr>
                <w:tcW w:w="10980" w:type="dxa"/>
                <w:tcBorders>
                  <w:top w:val="nil"/>
                  <w:left w:val="nil"/>
                  <w:bottom w:val="nil"/>
                  <w:right w:val="nil"/>
                </w:tcBorders>
              </w:tcPr>
              <w:sdt>
                <w:sdtPr>
                  <w:tag w:val="RESULTSDATA"/>
                  <w:id w:val="893263746"/>
                  <w:placeholder>
                    <w:docPart w:val="6CCB1B19A89646AB8526D1E104F0174B"/>
                  </w:placeholder>
                  <w:showingPlcHdr/>
                  <w:richText/>
                  <w15:color w:val="CDECFF"/>
                </w:sdtPr>
                <w:sdtContent>
                  <w:p w:rsidR="006C19A7" w:rsidRPr="00051111" w:rsidP="00003EDF">
                    <w:pPr>
                      <w:pStyle w:val="Normal0"/>
                      <w:rPr>
                        <w:rStyle w:val="DefaultParagraphFont"/>
                      </w:rPr>
                    </w:pPr>
                    <w:r w:rsidRPr="00051111">
                      <w:rPr>
                        <w:rStyle w:val="DefaultParagraphFont"/>
                        <w:rFonts w:cs="Times New Roman"/>
                      </w:rPr>
                      <w:t>Type here to enter text</w:t>
                    </w:r>
                  </w:p>
                </w:sdtContent>
              </w:sdt>
            </w:tc>
          </w:tr>
        </w:tbl>
        <w:p w:rsidR="006C19A7" w:rsidP="007B4435">
          <w:pPr>
            <w:spacing w:after="0" w:line="120" w:lineRule="exact"/>
          </w:pPr>
        </w:p>
        <w:p w:rsidR="004C70F9" w:rsidP="007B4435">
          <w:pPr>
            <w:spacing w:after="0" w:line="120" w:lineRule="exact"/>
            <w:sectPr w:rsidSect="00687842">
              <w:type w:val="continuous"/>
              <w:pgSz w:w="12240" w:h="15840"/>
              <w:pgMar w:top="1440" w:right="720" w:bottom="1440" w:left="720" w:header="720" w:footer="720" w:gutter="0"/>
              <w:pgNumType w:fmt="lowerRoman"/>
              <w:cols w:space="720"/>
            </w:sectPr>
          </w:pPr>
        </w:p>
      </w:sdtContent>
    </w:sdt>
    <w:sdt>
      <w:sdtPr>
        <w:tag w:val="OPS_CORE_DATA_BLOCK"/>
        <w:id w:val="1959703713"/>
        <w:lock w:val="sdtLocked"/>
        <w:placeholder>
          <w:docPart w:val="DefaultPlaceholder_22675703"/>
        </w:placeholder>
        <w:group/>
      </w:sdtPr>
      <w:sdtContent>
        <w:p w:rsidR="006B2414" w:rsidRPr="00051111" w:rsidP="006B2414">
          <w:pPr>
            <w:spacing w:after="0" w:line="240" w:lineRule="auto"/>
            <w:ind w:left="90"/>
            <w:rPr>
              <w:color w:val="767171" w:themeColor="background2" w:themeShade="80"/>
            </w:rPr>
          </w:pPr>
          <w:r w:rsidRPr="00051111">
            <w:rPr>
              <w:color w:val="767171" w:themeColor="background2" w:themeShade="80"/>
            </w:rPr>
            <w:t xml:space="preserve">Do you want to track result indicators </w:t>
          </w:r>
          <w:r>
            <w:rPr>
              <w:color w:val="767171" w:themeColor="background2" w:themeShade="80"/>
            </w:rPr>
            <w:t>for</w:t>
          </w:r>
          <w:r w:rsidRPr="00051111">
            <w:rPr>
              <w:color w:val="767171" w:themeColor="background2" w:themeShade="80"/>
            </w:rPr>
            <w:t xml:space="preserve"> this activity?</w:t>
          </w:r>
        </w:p>
        <w:p w:rsidR="00410474" w:rsidRPr="00051111" w:rsidP="008C4217">
          <w:pPr>
            <w:spacing w:after="0" w:line="240" w:lineRule="auto"/>
            <w:ind w:left="90"/>
            <w:rPr>
              <w:noProof/>
            </w:rPr>
          </w:pPr>
          <w:r w:rsidRPr="00051111">
            <w:rPr>
              <w:noProof/>
            </w:rPr>
            <w:t>Yes</w:t>
          </w:r>
          <w:r w:rsidRPr="00051111">
            <w:rPr>
              <w:noProof/>
            </w:rPr>
            <w:t xml:space="preserve"> </w:t>
          </w:r>
        </w:p>
        <w:p w:rsidR="00410474" w:rsidP="00410474">
          <w:pPr>
            <w:spacing w:after="0" w:line="240" w:lineRule="auto"/>
          </w:pPr>
        </w:p>
        <w:p w:rsidR="00410474" w:rsidRPr="00DA659C" w:rsidP="00022020">
          <w:pPr>
            <w:spacing w:after="0" w:line="20" w:lineRule="exact"/>
            <w:ind w:left="187"/>
            <w:rPr>
              <w:noProof/>
              <w:sz w:val="12"/>
              <w:szCs w:val="18"/>
            </w:rPr>
            <w:sectPr w:rsidSect="00687842">
              <w:type w:val="continuous"/>
              <w:pgSz w:w="12240" w:h="15840"/>
              <w:pgMar w:top="1440" w:right="720" w:bottom="1440" w:left="720" w:header="720" w:footer="720" w:gutter="0"/>
              <w:pgNumType w:fmt="lowerRoman"/>
              <w:cols w:space="720"/>
            </w:sectPr>
          </w:pPr>
        </w:p>
      </w:sdtContent>
    </w:sdt>
    <w:sdt>
      <w:sdtPr>
        <w:tag w:val="OPS_CORE_DATA_BLOCK"/>
        <w:id w:val="1048983847"/>
        <w:lock w:val="sdtLocked"/>
        <w:placeholder>
          <w:docPart w:val="DefaultPlaceholder_22675703"/>
        </w:placeholder>
        <w:group/>
      </w:sdtPr>
      <w:sdtContent>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890"/>
          </w:tblGrid>
          <w:tr w:rsidTr="00003EDF">
            <w:tblPrEx>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10890" w:type="dxa"/>
                <w:hideMark/>
              </w:tcPr>
              <w:p w:rsidR="00410474" w:rsidRPr="004A48E1" w:rsidP="008C4217">
                <w:pPr>
                  <w:keepNext/>
                  <w:tabs>
                    <w:tab w:val="left" w:pos="10962"/>
                  </w:tabs>
                  <w:ind w:left="-36"/>
                  <w:rPr>
                    <w:b/>
                    <w:color w:val="002060"/>
                  </w:rPr>
                </w:pPr>
                <w:r w:rsidRPr="004A48E1">
                  <w:rPr>
                    <w:b/>
                    <w:color w:val="002060"/>
                  </w:rPr>
                  <w:t>Outcome Indicators</w:t>
                </w:r>
              </w:p>
            </w:tc>
          </w:tr>
        </w:tbl>
        <w:p w:rsidR="00410474" w:rsidP="008C4217">
          <w:pPr>
            <w:keepNext/>
            <w:spacing w:after="0" w:line="240" w:lineRule="auto"/>
            <w:ind w:left="90"/>
          </w:pPr>
          <w:r>
            <w:rPr>
              <w:sz w:val="18"/>
              <w:szCs w:val="18"/>
            </w:rPr>
            <w:t xml:space="preserve"> </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4449"/>
            <w:gridCol w:w="3640"/>
            <w:gridCol w:w="2801"/>
          </w:tblGrid>
          <w:tr w:rsidTr="00003EDF">
            <w:tblPrEx>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Ex>
            <w:trPr>
              <w:trHeight w:val="270"/>
            </w:trPr>
            <w:tc>
              <w:tcPr>
                <w:tcW w:w="10890" w:type="dxa"/>
                <w:gridSpan w:val="3"/>
                <w:shd w:val="clear" w:color="auto" w:fill="DEEBF6" w:themeFill="accent1" w:themeFillTint="33"/>
                <w:tcMar>
                  <w:top w:w="0" w:type="dxa"/>
                  <w:left w:w="144" w:type="dxa"/>
                  <w:bottom w:w="0" w:type="dxa"/>
                  <w:right w:w="0" w:type="dxa"/>
                </w:tcMar>
                <w:vAlign w:val="center"/>
                <w:hideMark/>
              </w:tcPr>
              <w:p w:rsidR="00410474" w:rsidRPr="00051111" w:rsidP="008C4217">
                <w:pPr>
                  <w:keepNext/>
                  <w:ind w:left="-72" w:right="229" w:firstLine="14"/>
                  <w:rPr>
                    <w:color w:val="000000"/>
                  </w:rPr>
                </w:pPr>
                <w:r w:rsidRPr="00051111">
                  <w:rPr>
                    <w:noProof/>
                    <w:color w:val="767171" w:themeColor="background2" w:themeShade="80"/>
                  </w:rPr>
                  <w:t># of World</w:t>
                </w:r>
                <w:r w:rsidRPr="00051111">
                  <w:rPr>
                    <w:noProof/>
                    <w:color w:val="767171" w:themeColor="background2" w:themeShade="80"/>
                  </w:rPr>
                  <w:t xml:space="preserve"> Bank projects using the WBG-LinkedIn Development Insights</w:t>
                </w:r>
              </w:p>
            </w:tc>
          </w:tr>
          <w:tr w:rsidTr="00B655BE">
            <w:tblPrEx>
              <w:tblW w:w="10890" w:type="dxa"/>
              <w:tblLayout w:type="fixed"/>
              <w:tblCellMar>
                <w:left w:w="0" w:type="dxa"/>
                <w:right w:w="0" w:type="dxa"/>
              </w:tblCellMar>
              <w:tblLook w:val="04A0"/>
            </w:tblPrEx>
            <w:trPr>
              <w:trHeight w:val="369"/>
            </w:trPr>
            <w:tc>
              <w:tcPr>
                <w:tcW w:w="10890" w:type="dxa"/>
                <w:gridSpan w:val="3"/>
                <w:shd w:val="clear" w:color="auto" w:fill="auto"/>
                <w:tcMar>
                  <w:top w:w="0" w:type="dxa"/>
                  <w:left w:w="144" w:type="dxa"/>
                  <w:bottom w:w="0" w:type="dxa"/>
                  <w:right w:w="0" w:type="dxa"/>
                </w:tcMar>
                <w:vAlign w:val="center"/>
              </w:tcPr>
              <w:p w:rsidR="00B655BE" w:rsidRPr="00051111" w:rsidP="00B655BE">
                <w:pPr>
                  <w:keepNext/>
                  <w:ind w:left="-72" w:right="229" w:firstLine="14"/>
                  <w:rPr>
                    <w:color w:val="767171" w:themeColor="background2" w:themeShade="80"/>
                  </w:rPr>
                </w:pPr>
              </w:p>
            </w:tc>
          </w:tr>
          <w:tr w:rsidTr="008C4217">
            <w:tblPrEx>
              <w:tblW w:w="10890" w:type="dxa"/>
              <w:tblLayout w:type="fixed"/>
              <w:tblCellMar>
                <w:left w:w="0" w:type="dxa"/>
                <w:right w:w="0" w:type="dxa"/>
              </w:tblCellMar>
              <w:tblLook w:val="04A0"/>
            </w:tblPrEx>
            <w:trPr>
              <w:trHeight w:val="342"/>
            </w:trPr>
            <w:tc>
              <w:tcPr>
                <w:tcW w:w="4449" w:type="dxa"/>
                <w:tcBorders>
                  <w:top w:val="nil"/>
                  <w:left w:val="nil"/>
                  <w:bottom w:val="single" w:sz="12" w:space="0" w:color="DFDFDF"/>
                  <w:right w:val="nil"/>
                </w:tcBorders>
                <w:tcMar>
                  <w:top w:w="0" w:type="dxa"/>
                  <w:left w:w="144" w:type="dxa"/>
                  <w:bottom w:w="0" w:type="dxa"/>
                  <w:right w:w="0" w:type="dxa"/>
                </w:tcMar>
                <w:vAlign w:val="center"/>
              </w:tcPr>
              <w:p w:rsidR="00410474" w:rsidRPr="00051111" w:rsidP="00003EDF">
                <w:pPr>
                  <w:spacing w:line="276" w:lineRule="auto"/>
                  <w:ind w:left="-54" w:firstLine="14"/>
                  <w:rPr>
                    <w:b/>
                  </w:rPr>
                </w:pPr>
              </w:p>
            </w:tc>
            <w:tc>
              <w:tcPr>
                <w:tcW w:w="3640" w:type="dxa"/>
                <w:tcBorders>
                  <w:top w:val="nil"/>
                  <w:left w:val="nil"/>
                  <w:bottom w:val="single" w:sz="12" w:space="0" w:color="DFDFDF"/>
                  <w:right w:val="nil"/>
                </w:tcBorders>
                <w:tcMar>
                  <w:top w:w="0" w:type="dxa"/>
                  <w:left w:w="144" w:type="dxa"/>
                  <w:bottom w:w="0" w:type="dxa"/>
                  <w:right w:w="0" w:type="dxa"/>
                </w:tcMar>
                <w:vAlign w:val="center"/>
                <w:hideMark/>
              </w:tcPr>
              <w:p w:rsidR="00410474" w:rsidRPr="00051111" w:rsidP="00003EDF">
                <w:pPr>
                  <w:spacing w:line="276" w:lineRule="auto"/>
                  <w:rPr>
                    <w:b/>
                    <w:color w:val="767171" w:themeColor="background2" w:themeShade="80"/>
                  </w:rPr>
                </w:pPr>
                <w:r w:rsidRPr="00051111">
                  <w:rPr>
                    <w:b/>
                    <w:color w:val="767171" w:themeColor="background2" w:themeShade="80"/>
                  </w:rPr>
                  <w:t xml:space="preserve">Value, </w:t>
                </w:r>
                <w:r w:rsidRPr="00051111">
                  <w:rPr>
                    <w:b/>
                    <w:noProof/>
                    <w:color w:val="767171" w:themeColor="background2" w:themeShade="80"/>
                  </w:rPr>
                  <w:t>Number</w:t>
                </w:r>
              </w:p>
            </w:tc>
            <w:tc>
              <w:tcPr>
                <w:tcW w:w="2801" w:type="dxa"/>
                <w:tcBorders>
                  <w:top w:val="nil"/>
                  <w:left w:val="nil"/>
                  <w:bottom w:val="single" w:sz="12" w:space="0" w:color="DFDFDF"/>
                  <w:right w:val="nil"/>
                </w:tcBorders>
                <w:tcMar>
                  <w:top w:w="0" w:type="dxa"/>
                  <w:left w:w="144" w:type="dxa"/>
                  <w:bottom w:w="0" w:type="dxa"/>
                  <w:right w:w="0" w:type="dxa"/>
                </w:tcMar>
                <w:vAlign w:val="center"/>
                <w:hideMark/>
              </w:tcPr>
              <w:p w:rsidR="00410474" w:rsidRPr="00051111" w:rsidP="00003EDF">
                <w:pPr>
                  <w:spacing w:line="276" w:lineRule="auto"/>
                  <w:ind w:firstLine="14"/>
                  <w:rPr>
                    <w:b/>
                    <w:color w:val="767171" w:themeColor="background2" w:themeShade="80"/>
                  </w:rPr>
                </w:pPr>
                <w:r w:rsidRPr="00051111">
                  <w:rPr>
                    <w:b/>
                    <w:color w:val="767171" w:themeColor="background2" w:themeShade="80"/>
                  </w:rPr>
                  <w:t>Date</w:t>
                </w:r>
              </w:p>
            </w:tc>
          </w:tr>
          <w:tr w:rsidTr="008C4217">
            <w:tblPrEx>
              <w:tblW w:w="10890" w:type="dxa"/>
              <w:tblLayout w:type="fixed"/>
              <w:tblCellMar>
                <w:left w:w="0" w:type="dxa"/>
                <w:right w:w="0" w:type="dxa"/>
              </w:tblCellMar>
              <w:tblLook w:val="04A0"/>
            </w:tblPrEx>
            <w:trPr>
              <w:trHeight w:val="303"/>
            </w:trPr>
            <w:tc>
              <w:tcPr>
                <w:tcW w:w="4449" w:type="dxa"/>
                <w:tcBorders>
                  <w:top w:val="single" w:sz="12" w:space="0" w:color="DFDFDF"/>
                  <w:left w:val="nil"/>
                  <w:bottom w:val="single" w:sz="2" w:space="0" w:color="DFDFDF"/>
                  <w:right w:val="nil"/>
                </w:tcBorders>
                <w:tcMar>
                  <w:top w:w="0" w:type="dxa"/>
                  <w:left w:w="144" w:type="dxa"/>
                  <w:bottom w:w="0" w:type="dxa"/>
                  <w:right w:w="0" w:type="dxa"/>
                </w:tcMar>
                <w:vAlign w:val="center"/>
                <w:hideMark/>
              </w:tcPr>
              <w:p w:rsidR="00410474" w:rsidRPr="00051111" w:rsidP="008C4217">
                <w:pPr>
                  <w:spacing w:line="276" w:lineRule="auto"/>
                  <w:ind w:left="-54" w:firstLine="14"/>
                </w:pPr>
                <w:r w:rsidRPr="00051111">
                  <w:rPr>
                    <w:color w:val="767171" w:themeColor="background2" w:themeShade="80"/>
                  </w:rPr>
                  <w:t>Baseline</w:t>
                </w:r>
              </w:p>
            </w:tc>
            <w:tc>
              <w:tcPr>
                <w:tcW w:w="3640" w:type="dxa"/>
                <w:tcBorders>
                  <w:top w:val="single" w:sz="12" w:space="0" w:color="DFDFDF"/>
                  <w:left w:val="nil"/>
                  <w:bottom w:val="single" w:sz="2" w:space="0" w:color="DFDFDF"/>
                  <w:right w:val="nil"/>
                </w:tcBorders>
                <w:tcMar>
                  <w:top w:w="0" w:type="dxa"/>
                  <w:left w:w="144" w:type="dxa"/>
                  <w:bottom w:w="0" w:type="dxa"/>
                  <w:right w:w="0" w:type="dxa"/>
                </w:tcMar>
                <w:vAlign w:val="center"/>
              </w:tcPr>
              <w:p w:rsidR="00410474" w:rsidRPr="00051111" w:rsidP="008C4217">
                <w:pPr>
                  <w:rPr>
                    <w:noProof/>
                  </w:rPr>
                </w:pPr>
                <w:r w:rsidRPr="00051111">
                  <w:rPr>
                    <w:noProof/>
                  </w:rPr>
                  <w:t>3.00</w:t>
                </w:r>
              </w:p>
            </w:tc>
            <w:tc>
              <w:tcPr>
                <w:tcW w:w="2801" w:type="dxa"/>
                <w:tcBorders>
                  <w:top w:val="single" w:sz="12" w:space="0" w:color="DFDFDF"/>
                  <w:left w:val="nil"/>
                  <w:bottom w:val="single" w:sz="2" w:space="0" w:color="DFDFDF"/>
                  <w:right w:val="nil"/>
                </w:tcBorders>
                <w:tcMar>
                  <w:top w:w="0" w:type="dxa"/>
                  <w:left w:w="144" w:type="dxa"/>
                  <w:bottom w:w="0" w:type="dxa"/>
                  <w:right w:w="0" w:type="dxa"/>
                </w:tcMar>
                <w:vAlign w:val="center"/>
              </w:tcPr>
              <w:p w:rsidR="00410474" w:rsidRPr="00051111" w:rsidP="008C4217">
                <w:pPr>
                  <w:ind w:firstLine="14"/>
                  <w:rPr>
                    <w:noProof/>
                  </w:rPr>
                </w:pPr>
                <w:r w:rsidRPr="00051111">
                  <w:rPr>
                    <w:noProof/>
                  </w:rPr>
                  <w:t>29-Jun-2018</w:t>
                </w:r>
              </w:p>
            </w:tc>
          </w:tr>
          <w:tr w:rsidTr="008C4217">
            <w:tblPrEx>
              <w:tblW w:w="10890" w:type="dxa"/>
              <w:tblLayout w:type="fixed"/>
              <w:tblCellMar>
                <w:left w:w="0" w:type="dxa"/>
                <w:right w:w="0" w:type="dxa"/>
              </w:tblCellMar>
              <w:tblLook w:val="04A0"/>
            </w:tblPrEx>
            <w:trPr>
              <w:trHeight w:val="355"/>
            </w:trPr>
            <w:tc>
              <w:tcPr>
                <w:tcW w:w="4449" w:type="dxa"/>
                <w:tcBorders>
                  <w:top w:val="single" w:sz="2" w:space="0" w:color="DFDFDF"/>
                  <w:left w:val="nil"/>
                  <w:bottom w:val="single" w:sz="2" w:space="0" w:color="DFDFDF"/>
                  <w:right w:val="nil"/>
                </w:tcBorders>
                <w:tcMar>
                  <w:top w:w="0" w:type="dxa"/>
                  <w:left w:w="144" w:type="dxa"/>
                  <w:bottom w:w="0" w:type="dxa"/>
                  <w:right w:w="0" w:type="dxa"/>
                </w:tcMar>
                <w:vAlign w:val="center"/>
              </w:tcPr>
              <w:p w:rsidR="00410474" w:rsidRPr="00051111" w:rsidP="008C4217">
                <w:pPr>
                  <w:spacing w:line="276" w:lineRule="auto"/>
                  <w:ind w:left="-54" w:firstLine="14"/>
                </w:pPr>
                <w:r w:rsidRPr="00051111">
                  <w:rPr>
                    <w:color w:val="767171" w:themeColor="background2" w:themeShade="80"/>
                  </w:rPr>
                  <w:t>End Target</w:t>
                </w:r>
              </w:p>
            </w:tc>
            <w:tc>
              <w:tcPr>
                <w:tcW w:w="3640" w:type="dxa"/>
                <w:tcBorders>
                  <w:top w:val="single" w:sz="2" w:space="0" w:color="DFDFDF"/>
                  <w:left w:val="nil"/>
                  <w:bottom w:val="single" w:sz="2" w:space="0" w:color="DFDFDF"/>
                  <w:right w:val="nil"/>
                </w:tcBorders>
                <w:tcMar>
                  <w:top w:w="0" w:type="dxa"/>
                  <w:left w:w="144" w:type="dxa"/>
                  <w:bottom w:w="0" w:type="dxa"/>
                  <w:right w:w="0" w:type="dxa"/>
                </w:tcMar>
                <w:vAlign w:val="center"/>
              </w:tcPr>
              <w:p w:rsidR="00410474" w:rsidRPr="00051111" w:rsidP="008C4217">
                <w:pPr>
                  <w:rPr>
                    <w:noProof/>
                  </w:rPr>
                </w:pPr>
                <w:r w:rsidRPr="00051111">
                  <w:rPr>
                    <w:noProof/>
                  </w:rPr>
                  <w:t>10.00</w:t>
                </w:r>
              </w:p>
            </w:tc>
            <w:tc>
              <w:tcPr>
                <w:tcW w:w="2801" w:type="dxa"/>
                <w:tcBorders>
                  <w:top w:val="single" w:sz="2" w:space="0" w:color="DFDFDF"/>
                  <w:left w:val="nil"/>
                  <w:bottom w:val="single" w:sz="2" w:space="0" w:color="DFDFDF"/>
                  <w:right w:val="nil"/>
                </w:tcBorders>
                <w:tcMar>
                  <w:top w:w="0" w:type="dxa"/>
                  <w:left w:w="144" w:type="dxa"/>
                  <w:bottom w:w="0" w:type="dxa"/>
                  <w:right w:w="0" w:type="dxa"/>
                </w:tcMar>
                <w:vAlign w:val="center"/>
              </w:tcPr>
              <w:p w:rsidR="00410474" w:rsidRPr="00051111" w:rsidP="008C4217">
                <w:pPr>
                  <w:ind w:firstLine="14"/>
                  <w:rPr>
                    <w:noProof/>
                  </w:rPr>
                </w:pPr>
                <w:r w:rsidRPr="00051111">
                  <w:rPr>
                    <w:noProof/>
                  </w:rPr>
                  <w:t>30-Jun-2020</w:t>
                </w:r>
              </w:p>
            </w:tc>
          </w:tr>
        </w:tbl>
        <w:p w:rsidR="00410474" w:rsidP="008C4217">
          <w:pPr>
            <w:spacing w:after="0" w:line="80" w:lineRule="exact"/>
            <w:ind w:left="86"/>
          </w:pPr>
        </w:p>
        <w:p w:rsidR="004646F6" w:rsidP="008C4217">
          <w:pPr>
            <w:spacing w:after="0" w:line="80" w:lineRule="exact"/>
            <w:rPr>
              <w:b/>
              <w:bCs/>
              <w:color w:val="002060"/>
              <w:sz w:val="20"/>
              <w:szCs w:val="20"/>
            </w:rPr>
          </w:pPr>
        </w:p>
        <w:p w:rsidR="00410474" w:rsidP="00FD1092">
          <w:pPr>
            <w:spacing w:after="0" w:line="20" w:lineRule="exact"/>
            <w:rPr>
              <w:b/>
              <w:bCs/>
              <w:color w:val="002060"/>
              <w:sz w:val="20"/>
              <w:szCs w:val="20"/>
            </w:rPr>
            <w:sectPr w:rsidSect="00687842">
              <w:type w:val="continuous"/>
              <w:pgSz w:w="12240" w:h="15840"/>
              <w:pgMar w:top="1440" w:right="720" w:bottom="1440" w:left="720" w:header="720" w:footer="720" w:gutter="0"/>
              <w:pgNumType w:fmt="lowerRoman"/>
              <w:cols w:space="720"/>
            </w:sectPr>
          </w:pPr>
        </w:p>
      </w:sdtContent>
    </w:sdt>
    <w:sdt>
      <w:sdtPr>
        <w:tag w:val="OPS_CORE_DATA_BLOCK"/>
        <w:id w:val="28160996"/>
        <w:lock w:val="sdtLocked"/>
        <w:placeholder>
          <w:docPart w:val="DefaultPlaceholder_22675703"/>
        </w:placeholder>
        <w:group/>
      </w:sdtPr>
      <w:sdtContent>
        <w:p>
          <w:pPr>
            <w:spacing w:line="2" w:lineRule="exact"/>
            <w:sectPr w:rsidSect="00687842">
              <w:type w:val="continuous"/>
              <w:pgSz w:w="12240" w:h="15840"/>
              <w:pgMar w:top="1440" w:right="720" w:bottom="1440" w:left="720" w:header="720" w:footer="720" w:gutter="0"/>
              <w:pgNumType w:fmt="lowerRoman"/>
              <w:cols w:space="720"/>
            </w:sectPr>
          </w:pPr>
        </w:p>
      </w:sdtContent>
    </w:sdt>
    <w:sdt>
      <w:sdtPr>
        <w:tag w:val="OPS_CORE_DATA_BLOCK"/>
        <w:id w:val="694884518"/>
        <w:lock w:val="sdtLocked"/>
        <w:placeholder>
          <w:docPart w:val="DefaultPlaceholder_22675703"/>
        </w:placeholder>
        <w:group/>
      </w:sdtPr>
      <w:sdtContent>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890"/>
          </w:tblGrid>
          <w:tr w:rsidTr="00003EDF">
            <w:tblPrEx>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297"/>
            </w:trPr>
            <w:tc>
              <w:tcPr>
                <w:tcW w:w="10890" w:type="dxa"/>
                <w:vAlign w:val="center"/>
                <w:hideMark/>
              </w:tcPr>
              <w:p w:rsidR="00410474" w:rsidRPr="004A48E1" w:rsidP="008C4217">
                <w:pPr>
                  <w:keepNext/>
                  <w:tabs>
                    <w:tab w:val="left" w:pos="10962"/>
                  </w:tabs>
                  <w:rPr>
                    <w:b/>
                  </w:rPr>
                </w:pPr>
                <w:r w:rsidRPr="004A48E1">
                  <w:rPr>
                    <w:b/>
                    <w:color w:val="002060"/>
                  </w:rPr>
                  <w:t>Output Indicators</w:t>
                </w:r>
              </w:p>
            </w:tc>
          </w:tr>
        </w:tbl>
        <w:p w:rsidR="00410474" w:rsidP="008C4217">
          <w:pPr>
            <w:keepNext/>
            <w:spacing w:after="0" w:line="240" w:lineRule="auto"/>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359"/>
            <w:gridCol w:w="51"/>
            <w:gridCol w:w="3589"/>
            <w:gridCol w:w="11"/>
            <w:gridCol w:w="2880"/>
          </w:tblGrid>
          <w:tr w:rsidTr="00003EDF">
            <w:tblPrEx>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44"/>
            </w:trPr>
            <w:tc>
              <w:tcPr>
                <w:tcW w:w="10890" w:type="dxa"/>
                <w:gridSpan w:val="5"/>
                <w:shd w:val="clear" w:color="auto" w:fill="DEEBF6" w:themeFill="accent1" w:themeFillTint="33"/>
                <w:vAlign w:val="center"/>
                <w:hideMark/>
              </w:tcPr>
              <w:p w:rsidR="00410474" w:rsidRPr="00051111" w:rsidP="008C4217">
                <w:pPr>
                  <w:keepNext/>
                  <w:tabs>
                    <w:tab w:val="left" w:pos="10962"/>
                  </w:tabs>
                  <w:rPr>
                    <w:b/>
                    <w:color w:val="002060"/>
                  </w:rPr>
                </w:pPr>
                <w:r w:rsidRPr="00051111">
                  <w:rPr>
                    <w:noProof/>
                    <w:color w:val="767171" w:themeColor="background2" w:themeShade="80"/>
                  </w:rPr>
                  <w:t>Number of visits</w:t>
                </w:r>
                <w:r w:rsidRPr="00051111">
                  <w:rPr>
                    <w:noProof/>
                    <w:color w:val="767171" w:themeColor="background2" w:themeShade="80"/>
                  </w:rPr>
                  <w:t xml:space="preserve"> to WBG-LinkedIn Development Insights Webpage</w:t>
                </w:r>
              </w:p>
            </w:tc>
          </w:tr>
          <w:tr w:rsidTr="00B655BE">
            <w:tblPrEx>
              <w:tblW w:w="10890" w:type="dxa"/>
              <w:tblLayout w:type="fixed"/>
              <w:tblLook w:val="04A0"/>
            </w:tblPrEx>
            <w:trPr>
              <w:trHeight w:val="414"/>
            </w:trPr>
            <w:tc>
              <w:tcPr>
                <w:tcW w:w="10890" w:type="dxa"/>
                <w:gridSpan w:val="5"/>
                <w:shd w:val="clear" w:color="auto" w:fill="auto"/>
                <w:vAlign w:val="center"/>
              </w:tcPr>
              <w:p w:rsidR="00B655BE" w:rsidRPr="00051111" w:rsidP="008C4217">
                <w:pPr>
                  <w:keepNext/>
                  <w:tabs>
                    <w:tab w:val="left" w:pos="10962"/>
                  </w:tabs>
                  <w:rPr>
                    <w:color w:val="767171" w:themeColor="background2" w:themeShade="80"/>
                  </w:rPr>
                </w:pPr>
                <w:r w:rsidRPr="00051111">
                  <w:rPr>
                    <w:noProof/>
                  </w:rPr>
                  <w:t>As a global</w:t>
                </w:r>
                <w:r>
                  <w:rPr>
                    <w:noProof/>
                  </w:rPr>
                  <w:t xml:space="preserve"> knowledge generation and advocacy project, it is best to track results in people visiting and playing with the data visuals.</w:t>
                </w:r>
              </w:p>
            </w:tc>
          </w:tr>
          <w:tr w:rsidTr="00003EDF">
            <w:tblPrEx>
              <w:tblW w:w="10890" w:type="dxa"/>
              <w:tblLayout w:type="fixed"/>
              <w:tblLook w:val="04A0"/>
            </w:tblPrEx>
            <w:trPr>
              <w:trHeight w:val="144"/>
            </w:trPr>
            <w:tc>
              <w:tcPr>
                <w:tcW w:w="10890" w:type="dxa"/>
                <w:gridSpan w:val="5"/>
                <w:vAlign w:val="center"/>
              </w:tcPr>
              <w:p w:rsidR="00410474" w:rsidRPr="00051111" w:rsidP="000A6C06">
                <w:pPr>
                  <w:tabs>
                    <w:tab w:val="left" w:pos="10962"/>
                  </w:tabs>
                  <w:spacing w:line="20" w:lineRule="exact"/>
                </w:pPr>
              </w:p>
            </w:tc>
          </w:tr>
          <w:tr w:rsidTr="00003EDF">
            <w:tblPrEx>
              <w:tblW w:w="10890" w:type="dxa"/>
              <w:tblLayout w:type="fixed"/>
              <w:tblLook w:val="04A0"/>
            </w:tblPrEx>
            <w:trPr>
              <w:trHeight w:val="374"/>
            </w:trPr>
            <w:tc>
              <w:tcPr>
                <w:tcW w:w="4359" w:type="dxa"/>
                <w:tcBorders>
                  <w:top w:val="nil"/>
                  <w:left w:val="nil"/>
                  <w:bottom w:val="single" w:sz="12" w:space="0" w:color="DFDFDF"/>
                  <w:right w:val="nil"/>
                </w:tcBorders>
                <w:shd w:val="clear" w:color="auto" w:fill="FFFFFF" w:themeFill="background1"/>
                <w:tcMar>
                  <w:top w:w="0" w:type="dxa"/>
                  <w:left w:w="144" w:type="dxa"/>
                  <w:bottom w:w="0" w:type="dxa"/>
                  <w:right w:w="0" w:type="dxa"/>
                </w:tcMar>
                <w:vAlign w:val="center"/>
              </w:tcPr>
              <w:p w:rsidR="00410474" w:rsidRPr="00051111" w:rsidP="00003EDF">
                <w:pPr>
                  <w:spacing w:line="276" w:lineRule="auto"/>
                  <w:ind w:left="-54"/>
                  <w:rPr>
                    <w:b/>
                  </w:rPr>
                </w:pPr>
              </w:p>
            </w:tc>
            <w:tc>
              <w:tcPr>
                <w:tcW w:w="3640" w:type="dxa"/>
                <w:gridSpan w:val="2"/>
                <w:tcBorders>
                  <w:top w:val="nil"/>
                  <w:left w:val="nil"/>
                  <w:bottom w:val="single" w:sz="12" w:space="0" w:color="DFDFDF"/>
                  <w:right w:val="nil"/>
                </w:tcBorders>
                <w:shd w:val="clear" w:color="auto" w:fill="FFFFFF" w:themeFill="background1"/>
                <w:tcMar>
                  <w:top w:w="0" w:type="dxa"/>
                  <w:left w:w="144" w:type="dxa"/>
                  <w:bottom w:w="0" w:type="dxa"/>
                  <w:right w:w="0" w:type="dxa"/>
                </w:tcMar>
                <w:vAlign w:val="center"/>
                <w:hideMark/>
              </w:tcPr>
              <w:p w:rsidR="00410474" w:rsidRPr="00051111" w:rsidP="00003EDF">
                <w:pPr>
                  <w:spacing w:line="276" w:lineRule="auto"/>
                  <w:ind w:firstLine="14"/>
                  <w:rPr>
                    <w:b/>
                    <w:color w:val="767171" w:themeColor="background2" w:themeShade="80"/>
                  </w:rPr>
                </w:pPr>
                <w:r w:rsidRPr="00051111">
                  <w:rPr>
                    <w:b/>
                    <w:color w:val="767171" w:themeColor="background2" w:themeShade="80"/>
                  </w:rPr>
                  <w:t xml:space="preserve">Value, </w:t>
                </w:r>
                <w:r w:rsidRPr="00051111">
                  <w:rPr>
                    <w:b/>
                    <w:noProof/>
                    <w:color w:val="767171" w:themeColor="background2" w:themeShade="80"/>
                  </w:rPr>
                  <w:t>Number (</w:t>
                </w:r>
                <w:r w:rsidRPr="00051111">
                  <w:rPr>
                    <w:b/>
                    <w:noProof/>
                    <w:color w:val="767171" w:themeColor="background2" w:themeShade="80"/>
                  </w:rPr>
                  <w:t>Thousand)</w:t>
                </w:r>
              </w:p>
            </w:tc>
            <w:tc>
              <w:tcPr>
                <w:tcW w:w="2891" w:type="dxa"/>
                <w:gridSpan w:val="2"/>
                <w:tcBorders>
                  <w:top w:val="nil"/>
                  <w:left w:val="nil"/>
                  <w:bottom w:val="single" w:sz="12" w:space="0" w:color="DFDFDF"/>
                  <w:right w:val="nil"/>
                </w:tcBorders>
                <w:shd w:val="clear" w:color="auto" w:fill="FFFFFF" w:themeFill="background1"/>
                <w:tcMar>
                  <w:top w:w="0" w:type="dxa"/>
                  <w:left w:w="144" w:type="dxa"/>
                  <w:bottom w:w="0" w:type="dxa"/>
                  <w:right w:w="0" w:type="dxa"/>
                </w:tcMar>
                <w:vAlign w:val="center"/>
                <w:hideMark/>
              </w:tcPr>
              <w:p w:rsidR="00410474" w:rsidRPr="00051111" w:rsidP="00003EDF">
                <w:pPr>
                  <w:spacing w:line="276" w:lineRule="auto"/>
                  <w:ind w:firstLine="14"/>
                  <w:rPr>
                    <w:b/>
                    <w:color w:val="767171" w:themeColor="background2" w:themeShade="80"/>
                  </w:rPr>
                </w:pPr>
                <w:r w:rsidRPr="00051111">
                  <w:rPr>
                    <w:b/>
                    <w:color w:val="767171" w:themeColor="background2" w:themeShade="80"/>
                  </w:rPr>
                  <w:t>Date</w:t>
                </w:r>
              </w:p>
            </w:tc>
          </w:tr>
          <w:tr w:rsidTr="00003EDF">
            <w:tblPrEx>
              <w:tblW w:w="10890" w:type="dxa"/>
              <w:tblLayout w:type="fixed"/>
              <w:tblCellMar>
                <w:left w:w="0" w:type="dxa"/>
                <w:right w:w="0" w:type="dxa"/>
              </w:tblCellMar>
              <w:tblLook w:val="04A0"/>
            </w:tblPrEx>
            <w:trPr>
              <w:trHeight w:val="432"/>
            </w:trPr>
            <w:tc>
              <w:tcPr>
                <w:tcW w:w="4410" w:type="dxa"/>
                <w:gridSpan w:val="2"/>
                <w:tcBorders>
                  <w:top w:val="single" w:sz="2" w:space="0" w:color="DFDFDF"/>
                  <w:left w:val="nil"/>
                  <w:bottom w:val="single" w:sz="2" w:space="0" w:color="DFDFDF"/>
                  <w:right w:val="nil"/>
                </w:tcBorders>
                <w:tcMar>
                  <w:top w:w="0" w:type="dxa"/>
                  <w:left w:w="144" w:type="dxa"/>
                  <w:bottom w:w="0" w:type="dxa"/>
                  <w:right w:w="0" w:type="dxa"/>
                </w:tcMar>
                <w:vAlign w:val="center"/>
              </w:tcPr>
              <w:p w:rsidR="00410474" w:rsidRPr="00051111" w:rsidP="00003EDF">
                <w:pPr>
                  <w:spacing w:line="276" w:lineRule="auto"/>
                  <w:ind w:left="-54" w:firstLine="14"/>
                </w:pPr>
                <w:r w:rsidRPr="00051111">
                  <w:rPr>
                    <w:color w:val="767171" w:themeColor="background2" w:themeShade="80"/>
                  </w:rPr>
                  <w:t>End Target</w:t>
                </w:r>
              </w:p>
            </w:tc>
            <w:tc>
              <w:tcPr>
                <w:tcW w:w="3600" w:type="dxa"/>
                <w:gridSpan w:val="2"/>
                <w:tcBorders>
                  <w:top w:val="single" w:sz="2" w:space="0" w:color="DFDFDF"/>
                  <w:left w:val="nil"/>
                  <w:bottom w:val="single" w:sz="2" w:space="0" w:color="DFDFDF"/>
                  <w:right w:val="nil"/>
                </w:tcBorders>
                <w:tcMar>
                  <w:top w:w="0" w:type="dxa"/>
                  <w:left w:w="144" w:type="dxa"/>
                  <w:bottom w:w="0" w:type="dxa"/>
                  <w:right w:w="0" w:type="dxa"/>
                </w:tcMar>
                <w:vAlign w:val="center"/>
              </w:tcPr>
              <w:p w:rsidR="00410474" w:rsidRPr="00051111" w:rsidP="00003EDF">
                <w:pPr>
                  <w:rPr>
                    <w:noProof/>
                  </w:rPr>
                </w:pPr>
                <w:r w:rsidRPr="00051111">
                  <w:rPr>
                    <w:noProof/>
                  </w:rPr>
                  <w:t>5000.00</w:t>
                </w:r>
              </w:p>
            </w:tc>
            <w:tc>
              <w:tcPr>
                <w:tcW w:w="2880" w:type="dxa"/>
                <w:tcBorders>
                  <w:top w:val="single" w:sz="2" w:space="0" w:color="DFDFDF"/>
                  <w:left w:val="nil"/>
                  <w:bottom w:val="single" w:sz="2" w:space="0" w:color="DFDFDF"/>
                  <w:right w:val="nil"/>
                </w:tcBorders>
                <w:tcMar>
                  <w:top w:w="0" w:type="dxa"/>
                  <w:left w:w="144" w:type="dxa"/>
                  <w:bottom w:w="0" w:type="dxa"/>
                  <w:right w:w="0" w:type="dxa"/>
                </w:tcMar>
                <w:vAlign w:val="center"/>
              </w:tcPr>
              <w:p w:rsidR="00410474" w:rsidRPr="00051111" w:rsidP="00003EDF">
                <w:pPr>
                  <w:ind w:firstLine="14"/>
                  <w:rPr>
                    <w:noProof/>
                  </w:rPr>
                </w:pPr>
                <w:r w:rsidRPr="00051111">
                  <w:rPr>
                    <w:noProof/>
                  </w:rPr>
                  <w:t>30-Sep-2019</w:t>
                </w:r>
              </w:p>
            </w:tc>
          </w:tr>
        </w:tbl>
        <w:p w:rsidR="00410474" w:rsidRPr="00051111" w:rsidP="00802181">
          <w:pPr>
            <w:spacing w:after="0" w:line="80" w:lineRule="exact"/>
            <w:rPr>
              <w:noProof/>
            </w:rPr>
          </w:pPr>
        </w:p>
        <w:p w:rsidR="00E152E0" w:rsidRPr="00051111" w:rsidP="00802181">
          <w:pPr>
            <w:spacing w:after="0" w:line="80" w:lineRule="exact"/>
            <w:rPr>
              <w:noProof/>
            </w:rPr>
          </w:pPr>
        </w:p>
        <w:p w:rsidR="00E152E0" w:rsidRPr="00051111" w:rsidP="00802181">
          <w:pPr>
            <w:spacing w:after="0" w:line="80" w:lineRule="exact"/>
            <w:sectPr w:rsidSect="00687842">
              <w:type w:val="continuous"/>
              <w:pgSz w:w="12240" w:h="15840"/>
              <w:pgMar w:top="1440" w:right="720" w:bottom="1440" w:left="720" w:header="720" w:footer="720" w:gutter="0"/>
              <w:pgNumType w:fmt="lowerRoman"/>
              <w:cols w:space="720"/>
            </w:sectPr>
          </w:pPr>
        </w:p>
      </w:sdtContent>
    </w:sdt>
    <w:sdt>
      <w:sdtPr>
        <w:tag w:val="OPS_CORE_DATA_BLOCK"/>
        <w:id w:val="1590405890"/>
        <w:lock w:val="sdtLocked"/>
        <w:placeholder>
          <w:docPart w:val="DefaultPlaceholder_22675703"/>
        </w:placeholder>
        <w:group/>
      </w:sdtPr>
      <w:sdtContent>
        <w:p w:rsidR="00E152E0" w:rsidRPr="00051111" w:rsidP="005F7215">
          <w:pPr>
            <w:spacing w:after="0" w:line="20" w:lineRule="exact"/>
          </w:pPr>
        </w:p>
        <w:tbl>
          <w:tblPr>
            <w:tblStyle w:val="TableGrid"/>
            <w:tblW w:w="10890" w:type="dxa"/>
            <w:tblCellMar>
              <w:top w:w="72" w:type="dxa"/>
              <w:left w:w="115" w:type="dxa"/>
              <w:right w:w="115" w:type="dxa"/>
            </w:tblCellMar>
            <w:tblLook w:val="04A0"/>
          </w:tblPr>
          <w:tblGrid>
            <w:gridCol w:w="10890"/>
          </w:tblGrid>
          <w:tr w:rsidTr="004646F6">
            <w:tblPrEx>
              <w:tblW w:w="10890" w:type="dxa"/>
              <w:tblCellMar>
                <w:top w:w="72" w:type="dxa"/>
                <w:left w:w="115" w:type="dxa"/>
                <w:right w:w="115" w:type="dxa"/>
              </w:tblCellMar>
              <w:tblLook w:val="04A0"/>
            </w:tblPrEx>
            <w:trPr>
              <w:trHeight w:val="23"/>
            </w:trPr>
            <w:tc>
              <w:tcPr>
                <w:tcW w:w="10890" w:type="dxa"/>
                <w:tcBorders>
                  <w:top w:val="nil"/>
                  <w:left w:val="nil"/>
                  <w:bottom w:val="nil"/>
                  <w:right w:val="nil"/>
                </w:tcBorders>
              </w:tcPr>
              <w:p w:rsidR="004646F6" w:rsidRPr="00051111" w:rsidP="004646F6">
                <w:pPr>
                  <w:spacing w:line="276" w:lineRule="auto"/>
                  <w:ind w:left="-54" w:firstLine="14"/>
                </w:pPr>
                <w:r w:rsidRPr="00051111">
                  <w:rPr>
                    <w:color w:val="767171" w:themeColor="background2" w:themeShade="80"/>
                  </w:rPr>
                  <w:t>Overall Comments</w:t>
                </w:r>
              </w:p>
            </w:tc>
          </w:tr>
          <w:tr w:rsidTr="004646F6">
            <w:tblPrEx>
              <w:tblW w:w="10890" w:type="dxa"/>
              <w:tblCellMar>
                <w:top w:w="72" w:type="dxa"/>
                <w:left w:w="115" w:type="dxa"/>
                <w:right w:w="115" w:type="dxa"/>
              </w:tblCellMar>
              <w:tblLook w:val="04A0"/>
            </w:tblPrEx>
            <w:trPr>
              <w:trHeight w:val="23"/>
            </w:trPr>
            <w:tc>
              <w:tcPr>
                <w:tcW w:w="10890" w:type="dxa"/>
                <w:tcBorders>
                  <w:top w:val="nil"/>
                  <w:left w:val="nil"/>
                  <w:bottom w:val="nil"/>
                  <w:right w:val="nil"/>
                </w:tcBorders>
              </w:tcPr>
              <w:p w:rsidR="004646F6" w:rsidRPr="00051111" w:rsidP="004646F6">
                <w:r w:rsidRPr="00051111" w:rsidR="00F015E5">
                  <w:rPr>
                    <w:noProof/>
                  </w:rPr>
                  <w:t>---</w:t>
                </w:r>
              </w:p>
            </w:tc>
          </w:tr>
        </w:tbl>
        <w:p w:rsidR="004646F6" w:rsidP="00410474">
          <w:pPr>
            <w:spacing w:after="0" w:line="240" w:lineRule="auto"/>
          </w:pPr>
        </w:p>
        <w:p w:rsidR="000A6C06" w:rsidP="00410474">
          <w:pPr>
            <w:spacing w:after="0" w:line="240" w:lineRule="auto"/>
            <w:sectPr w:rsidSect="00687842">
              <w:type w:val="continuous"/>
              <w:pgSz w:w="12240" w:h="15840"/>
              <w:pgMar w:top="1440" w:right="720" w:bottom="1440" w:left="720" w:header="720" w:footer="720" w:gutter="0"/>
              <w:pgNumType w:fmt="lowerRoman"/>
              <w:cols w:space="720"/>
            </w:sectPr>
          </w:pPr>
        </w:p>
      </w:sdtContent>
    </w:sdt>
    <w:sdt>
      <w:sdtPr>
        <w:tag w:val="OPS_CORE_DATA_BLOCK"/>
        <w:id w:val="1876038093"/>
        <w:lock w:val="sdtLocked"/>
        <w:placeholder>
          <w:docPart w:val="DefaultPlaceholder_22675703"/>
        </w:placeholder>
        <w:group/>
      </w:sdtPr>
      <w:sdtContent>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4" w:type="dxa"/>
              <w:right w:w="0" w:type="dxa"/>
            </w:tblCellMar>
            <w:tblLook w:val="04A0"/>
          </w:tblPr>
          <w:tblGrid>
            <w:gridCol w:w="10980"/>
          </w:tblGrid>
          <w:tr w:rsidTr="004A48E1">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4" w:type="dxa"/>
                <w:right w:w="0" w:type="dxa"/>
              </w:tblCellMar>
              <w:tblLook w:val="04A0"/>
            </w:tblPrEx>
            <w:trPr>
              <w:trHeight w:val="378"/>
            </w:trPr>
            <w:tc>
              <w:tcPr>
                <w:tcW w:w="10980" w:type="dxa"/>
                <w:shd w:val="clear" w:color="auto" w:fill="F2F2F2" w:themeFill="background1" w:themeFillShade="F2"/>
                <w:vAlign w:val="center"/>
                <w:hideMark/>
              </w:tcPr>
              <w:p w:rsidR="00F224B1" w:rsidRPr="004A48E1" w:rsidP="00003EDF">
                <w:pPr>
                  <w:keepNext/>
                  <w:ind w:left="-54"/>
                  <w:rPr>
                    <w:b/>
                    <w:bCs/>
                  </w:rPr>
                </w:pPr>
                <w:r w:rsidRPr="004A48E1">
                  <w:rPr>
                    <w:b/>
                    <w:bCs/>
                  </w:rPr>
                  <w:t>RISKS</w:t>
                </w:r>
              </w:p>
            </w:tc>
          </w:tr>
          <w:tr w:rsidTr="00183AE2">
            <w:tblPrEx>
              <w:tblW w:w="10980" w:type="dxa"/>
              <w:tblLayout w:type="fixed"/>
              <w:tblCellMar>
                <w:left w:w="144" w:type="dxa"/>
                <w:right w:w="0" w:type="dxa"/>
              </w:tblCellMar>
              <w:tblLook w:val="04A0"/>
            </w:tblPrEx>
            <w:trPr>
              <w:trHeight w:val="20"/>
            </w:trPr>
            <w:tc>
              <w:tcPr>
                <w:tcW w:w="10980" w:type="dxa"/>
                <w:shd w:val="clear" w:color="auto" w:fill="auto"/>
                <w:vAlign w:val="center"/>
              </w:tcPr>
              <w:p w:rsidR="00472543" w:rsidRPr="00472543" w:rsidP="00003EDF">
                <w:pPr>
                  <w:keepNext/>
                  <w:ind w:left="-54"/>
                  <w:rPr>
                    <w:b/>
                    <w:bCs/>
                    <w:sz w:val="12"/>
                    <w:szCs w:val="12"/>
                  </w:rPr>
                </w:pPr>
              </w:p>
            </w:tc>
          </w:tr>
          <w:tr w:rsidTr="00183AE2">
            <w:tblPrEx>
              <w:tblW w:w="10980" w:type="dxa"/>
              <w:tblLayout w:type="fixed"/>
              <w:tblCellMar>
                <w:left w:w="144" w:type="dxa"/>
                <w:right w:w="0" w:type="dxa"/>
              </w:tblCellMar>
              <w:tblLook w:val="04A0"/>
            </w:tblPrEx>
            <w:trPr>
              <w:trHeight w:val="20"/>
            </w:trPr>
            <w:tc>
              <w:tcPr>
                <w:tcW w:w="10980" w:type="dxa"/>
                <w:shd w:val="clear" w:color="auto" w:fill="auto"/>
                <w:vAlign w:val="center"/>
              </w:tcPr>
              <w:p w:rsidR="00472543" w:rsidRPr="00051111" w:rsidP="00003EDF">
                <w:pPr>
                  <w:keepNext/>
                  <w:ind w:left="-54"/>
                  <w:rPr>
                    <w:b/>
                    <w:bCs/>
                  </w:rPr>
                </w:pPr>
                <w:r w:rsidRPr="00051111">
                  <w:rPr>
                    <w:color w:val="767171" w:themeColor="background2" w:themeShade="80"/>
                  </w:rPr>
                  <w:t>Please describe the risks related to this activity and how they can be managed.</w:t>
                </w:r>
              </w:p>
            </w:tc>
          </w:tr>
        </w:tbl>
        <w:p w:rsidR="00114A61" w:rsidRPr="00051111" w:rsidP="000C3F99">
          <w:pPr>
            <w:keepNext/>
            <w:spacing w:line="20" w:lineRule="exact"/>
          </w:pPr>
        </w:p>
        <w:p w:rsidR="00892DF7" w:rsidRPr="00051111" w:rsidP="007C208C">
          <w:pPr>
            <w:spacing w:after="0" w:line="14" w:lineRule="exact"/>
            <w:sectPr w:rsidSect="00687842">
              <w:headerReference w:type="default" r:id="rId21"/>
              <w:type w:val="continuous"/>
              <w:pgSz w:w="12240" w:h="15840"/>
              <w:pgMar w:top="1440" w:right="720" w:bottom="1440" w:left="720" w:header="720" w:footer="720" w:gutter="0"/>
              <w:pgNumType w:fmt="lowerRoman"/>
              <w:cols w:space="720"/>
            </w:sectPr>
          </w:pPr>
        </w:p>
      </w:sdtContent>
    </w:sdt>
    <w:sdt>
      <w:sdtPr>
        <w:tag w:val="OPS_CORE_DATA_BLOCK"/>
        <w:id w:val="1653472077"/>
        <w:lock w:val="sdtLocked"/>
        <w:placeholder>
          <w:docPart w:val="DefaultPlaceholder_22675703"/>
        </w:placeholder>
        <w:group/>
      </w:sdtPr>
      <w:sdtContent>
        <w:p w:rsidR="001441FF" w:rsidRPr="00051111" w:rsidP="007C208C">
          <w:pPr>
            <w:keepNext/>
            <w:spacing w:after="0" w:line="14" w:lineRule="exact"/>
          </w:pPr>
        </w:p>
        <w:tbl>
          <w:tblPr>
            <w:tblStyle w:val="TableGrid"/>
            <w:tblW w:w="10980" w:type="dxa"/>
            <w:tblCellMar>
              <w:top w:w="72" w:type="dxa"/>
              <w:left w:w="115" w:type="dxa"/>
              <w:right w:w="115" w:type="dxa"/>
            </w:tblCellMar>
            <w:tblLook w:val="04A0"/>
          </w:tblPr>
          <w:tblGrid>
            <w:gridCol w:w="10980"/>
          </w:tblGrid>
          <w:tr w:rsidTr="00003EDF">
            <w:tblPrEx>
              <w:tblW w:w="10980" w:type="dxa"/>
              <w:tblCellMar>
                <w:top w:w="72" w:type="dxa"/>
                <w:left w:w="115" w:type="dxa"/>
                <w:right w:w="115" w:type="dxa"/>
              </w:tblCellMar>
              <w:tblLook w:val="04A0"/>
            </w:tblPrEx>
            <w:trPr>
              <w:trHeight w:val="639"/>
            </w:trPr>
            <w:tc>
              <w:tcPr>
                <w:tcW w:w="10980" w:type="dxa"/>
                <w:tcBorders>
                  <w:top w:val="nil"/>
                  <w:left w:val="nil"/>
                  <w:bottom w:val="nil"/>
                  <w:right w:val="nil"/>
                </w:tcBorders>
              </w:tcPr>
              <w:sdt>
                <w:sdtPr>
                  <w:tag w:val="RISKSDATA"/>
                  <w:id w:val="1145282245"/>
                  <w:lock w:val="sdtLocked"/>
                  <w:placeholder>
                    <w:docPart w:val="1AFA476C796F4EF9A00FFE86A04F2817"/>
                  </w:placeholder>
                  <w:showingPlcHdr/>
                  <w:richText/>
                  <w15:color w:val="CDECFF"/>
                </w:sdtPr>
                <w:sdtContent>
                  <w:p w:rsidR="00F224B1" w:rsidRPr="00051111" w:rsidP="00003EDF">
                    <w:pPr>
                      <w:pStyle w:val="Normal0"/>
                      <w:rPr>
                        <w:rStyle w:val="DefaultParagraphFont"/>
                      </w:rPr>
                    </w:pPr>
                    <w:r w:rsidRPr="00051111">
                      <w:rPr>
                        <w:rStyle w:val="DefaultParagraphFont"/>
                        <w:rFonts w:cs="Times New Roman"/>
                      </w:rPr>
                      <w:t>Type here to enter text</w:t>
                    </w:r>
                  </w:p>
                </w:sdtContent>
              </w:sdt>
            </w:tc>
          </w:tr>
        </w:tbl>
        <w:p w:rsidR="005849A8" w:rsidP="005849A8">
          <w:pPr>
            <w:keepNext/>
            <w:spacing w:after="0" w:line="240" w:lineRule="auto"/>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ayout w:type="fixed"/>
            <w:tblCellMar>
              <w:left w:w="144" w:type="dxa"/>
              <w:right w:w="0" w:type="dxa"/>
            </w:tblCellMar>
            <w:tblLook w:val="04A0"/>
          </w:tblPr>
          <w:tblGrid>
            <w:gridCol w:w="10980"/>
          </w:tblGrid>
          <w:tr w:rsidTr="004A48E1">
            <w:tblPrEx>
              <w:tblW w:w="10980" w:type="dxa"/>
              <w:tblBorders>
                <w:top w:val="none" w:sz="0" w:space="0" w:color="auto"/>
                <w:left w:val="none" w:sz="0" w:space="0" w:color="auto"/>
                <w:bottom w:val="none" w:sz="0" w:space="0" w:color="auto"/>
                <w:right w:val="none" w:sz="0" w:space="0" w:color="auto"/>
                <w:insideH w:val="none" w:sz="0" w:space="0" w:color="auto"/>
                <w:insideV w:val="single" w:sz="4" w:space="0" w:color="D9D9D9" w:themeColor="background1" w:themeShade="D9"/>
              </w:tblBorders>
              <w:tblLayout w:type="fixed"/>
              <w:tblCellMar>
                <w:left w:w="144" w:type="dxa"/>
                <w:right w:w="0" w:type="dxa"/>
              </w:tblCellMar>
              <w:tblLook w:val="04A0"/>
            </w:tblPrEx>
            <w:trPr>
              <w:trHeight w:val="468"/>
            </w:trPr>
            <w:tc>
              <w:tcPr>
                <w:tcW w:w="10980" w:type="dxa"/>
                <w:shd w:val="clear" w:color="auto" w:fill="F2F2F2" w:themeFill="background1" w:themeFillShade="F2"/>
                <w:vAlign w:val="center"/>
                <w:hideMark/>
              </w:tcPr>
              <w:p w:rsidR="005849A8" w:rsidRPr="004A48E1" w:rsidP="00003EDF">
                <w:pPr>
                  <w:keepNext/>
                  <w:ind w:left="-54"/>
                  <w:rPr>
                    <w:b/>
                    <w:bCs/>
                  </w:rPr>
                </w:pPr>
                <w:r w:rsidRPr="004A48E1">
                  <w:rPr>
                    <w:b/>
                  </w:rPr>
                  <w:t>DISSEMINATION and OUTREACH STRATEGY</w:t>
                </w:r>
              </w:p>
            </w:tc>
          </w:tr>
        </w:tbl>
        <w:p w:rsidR="005849A8" w:rsidRPr="002614AC" w:rsidP="00B305D9">
          <w:pPr>
            <w:keepNext/>
            <w:rPr>
              <w:sz w:val="18"/>
              <w:szCs w:val="18"/>
            </w:rPr>
          </w:pPr>
        </w:p>
        <w:tbl>
          <w:tblPr>
            <w:tblStyle w:val="TableGrid"/>
            <w:tblW w:w="10980" w:type="dxa"/>
            <w:tblLayout w:type="fixed"/>
            <w:tblCellMar>
              <w:top w:w="72" w:type="dxa"/>
              <w:left w:w="115" w:type="dxa"/>
              <w:right w:w="115" w:type="dxa"/>
            </w:tblCellMar>
            <w:tblLook w:val="04A0"/>
          </w:tblPr>
          <w:tblGrid>
            <w:gridCol w:w="10980"/>
          </w:tblGrid>
          <w:tr w:rsidTr="00B305D9">
            <w:tblPrEx>
              <w:tblW w:w="10980" w:type="dxa"/>
              <w:tblLayout w:type="fixed"/>
              <w:tblCellMar>
                <w:top w:w="72" w:type="dxa"/>
                <w:left w:w="115" w:type="dxa"/>
                <w:right w:w="115" w:type="dxa"/>
              </w:tblCellMar>
              <w:tblLook w:val="04A0"/>
            </w:tblPrEx>
            <w:trPr>
              <w:trHeight w:val="621"/>
            </w:trPr>
            <w:tc>
              <w:tcPr>
                <w:tcW w:w="10980" w:type="dxa"/>
                <w:tcBorders>
                  <w:top w:val="nil"/>
                  <w:left w:val="nil"/>
                  <w:bottom w:val="nil"/>
                  <w:right w:val="nil"/>
                </w:tcBorders>
              </w:tcPr>
              <w:sdt>
                <w:sdtPr>
                  <w:tag w:val="DISSOUTREACHSTRATEGY"/>
                  <w:id w:val="239821034"/>
                  <w:lock w:val="sdtLocked"/>
                  <w:placeholder>
                    <w:docPart w:val="247B2FBD8C6C435EA1BC8B8C403A409E"/>
                  </w:placeholder>
                  <w:showingPlcHdr/>
                  <w:richText/>
                  <w15:color w:val="CDECFF"/>
                </w:sdtPr>
                <w:sdtContent>
                  <w:p w:rsidR="00B305D9" w:rsidRPr="00051111" w:rsidP="00717DBB">
                    <w:pPr>
                      <w:pStyle w:val="Normal0"/>
                      <w:rPr>
                        <w:rStyle w:val="DefaultParagraphFont"/>
                      </w:rPr>
                    </w:pPr>
                    <w:r w:rsidRPr="00051111">
                      <w:rPr>
                        <w:rStyle w:val="DefaultParagraphFont"/>
                        <w:rFonts w:cs="Times New Roman"/>
                      </w:rPr>
                      <w:t>Type here to enter text</w:t>
                    </w:r>
                  </w:p>
                </w:sdtContent>
              </w:sdt>
            </w:tc>
          </w:tr>
        </w:tbl>
        <w:p w:rsidR="004F301F" w:rsidP="00131E8C">
          <w:pPr>
            <w:keepNext/>
            <w:spacing w:after="0" w:line="120" w:lineRule="exact"/>
            <w:rPr>
              <w:sz w:val="18"/>
              <w:szCs w:val="18"/>
            </w:rPr>
            <w:sectPr w:rsidSect="00687842">
              <w:type w:val="continuous"/>
              <w:pgSz w:w="12240" w:h="15840"/>
              <w:pgMar w:top="1440" w:right="720" w:bottom="1440" w:left="720" w:header="720" w:footer="720" w:gutter="0"/>
              <w:pgNumType w:fmt="lowerRoman"/>
              <w:cols w:space="720"/>
            </w:sectPr>
          </w:pPr>
        </w:p>
      </w:sdtContent>
    </w:sdt>
    <w:sdt>
      <w:sdtPr>
        <w:tag w:val="OPS_CORE_DATA_BLOCK"/>
        <w:id w:val="2008939620"/>
        <w:lock w:val="sdtLocked"/>
        <w:placeholder>
          <w:docPart w:val="DefaultPlaceholder_22675703"/>
        </w:placeholder>
        <w:group/>
      </w:sdtPr>
      <w:sdtContent>
        <w:p w:rsidR="004E7BAB" w:rsidRPr="00E03540" w:rsidP="00131E8C">
          <w:pPr>
            <w:keepNext/>
            <w:spacing w:after="0" w:line="120" w:lineRule="exact"/>
            <w:rPr>
              <w:sz w:val="2"/>
              <w:szCs w:val="18"/>
            </w:rPr>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980"/>
          </w:tblGrid>
          <w:tr w:rsidTr="00F529CE">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03"/>
            </w:trPr>
            <w:tc>
              <w:tcPr>
                <w:tcW w:w="10980" w:type="dxa"/>
                <w:shd w:val="clear" w:color="auto" w:fill="F2F2F2" w:themeFill="background1" w:themeFillShade="F2"/>
                <w:vAlign w:val="center"/>
                <w:hideMark/>
              </w:tcPr>
              <w:p w:rsidR="00420C4D" w:rsidRPr="004A48E1" w:rsidP="007F5BAD">
                <w:r w:rsidRPr="004A48E1">
                  <w:rPr>
                    <w:b/>
                    <w:bCs/>
                  </w:rPr>
                  <w:t>MILESTONES</w:t>
                </w:r>
              </w:p>
            </w:tc>
          </w:tr>
          <w:tr w:rsidTr="00CD0E44">
            <w:tblPrEx>
              <w:tblW w:w="10980" w:type="dxa"/>
              <w:tblLayout w:type="fixed"/>
              <w:tblLook w:val="04A0"/>
            </w:tblPrEx>
            <w:trPr>
              <w:trHeight w:val="180"/>
            </w:trPr>
            <w:tc>
              <w:tcPr>
                <w:tcW w:w="10980" w:type="dxa"/>
                <w:vAlign w:val="center"/>
              </w:tcPr>
              <w:p w:rsidR="00420C4D" w:rsidRPr="004A48E1" w:rsidP="007F5BAD">
                <w:pPr>
                  <w:rPr>
                    <w:b/>
                    <w:bCs/>
                  </w:rPr>
                </w:pPr>
              </w:p>
            </w:tc>
          </w:tr>
          <w:tr w:rsidTr="00CD0E44">
            <w:tblPrEx>
              <w:tblW w:w="10980" w:type="dxa"/>
              <w:tblLayout w:type="fixed"/>
              <w:tblLook w:val="04A0"/>
            </w:tblPrEx>
            <w:trPr>
              <w:trHeight w:val="243"/>
            </w:trPr>
            <w:tc>
              <w:tcPr>
                <w:tcW w:w="10980" w:type="dxa"/>
                <w:vAlign w:val="center"/>
              </w:tcPr>
              <w:p w:rsidR="00420C4D" w:rsidRPr="004A48E1" w:rsidP="007F5BAD">
                <w:pPr>
                  <w:rPr>
                    <w:b/>
                    <w:bCs/>
                  </w:rPr>
                </w:pPr>
                <w:r w:rsidRPr="004A48E1">
                  <w:rPr>
                    <w:b/>
                    <w:color w:val="002060"/>
                  </w:rPr>
                  <w:t>Schedule</w:t>
                </w:r>
              </w:p>
            </w:tc>
          </w:tr>
        </w:tbl>
        <w:p w:rsidR="003F07B2" w:rsidRPr="00051111" w:rsidP="008510A8">
          <w:pPr>
            <w:widowControl w:val="0"/>
            <w:tabs>
              <w:tab w:val="left" w:pos="90"/>
            </w:tabs>
            <w:autoSpaceDE w:val="0"/>
            <w:autoSpaceDN w:val="0"/>
            <w:adjustRightInd w:val="0"/>
            <w:spacing w:after="0" w:line="20" w:lineRule="exact"/>
            <w:ind w:left="86"/>
            <w:rPr>
              <w:rFonts w:eastAsiaTheme="minorEastAsia" w:cs="Arial"/>
              <w:noProof/>
              <w:color w:val="000000"/>
            </w:rPr>
          </w:pPr>
          <w:r w:rsidRPr="00051111">
            <w:rPr>
              <w:rFonts w:eastAsiaTheme="minorEastAsia" w:cs="Arial"/>
              <w:noProof/>
              <w:color w:val="000000"/>
            </w:rPr>
            <w:fldChar w:fldCharType="begin"/>
          </w:r>
          <w:r w:rsidRPr="00051111">
            <w:rPr>
              <w:rFonts w:eastAsiaTheme="minorEastAsia" w:cs="Arial"/>
              <w:noProof/>
              <w:color w:val="000000"/>
            </w:rPr>
            <w:instrText xml:space="preserve"> IF "</w:instrText>
          </w:r>
          <w:r w:rsidRPr="00051111" w:rsidR="00F17397">
            <w:rPr>
              <w:rFonts w:eastAsiaTheme="minorEastAsia" w:cs="Arial"/>
              <w:noProof/>
              <w:color w:val="000000"/>
            </w:rPr>
            <w:instrText>Y</w:instrText>
          </w:r>
          <w:r w:rsidRPr="00051111">
            <w:rPr>
              <w:rFonts w:eastAsiaTheme="minorEastAsia" w:cs="Arial"/>
              <w:noProof/>
              <w:color w:val="000000"/>
            </w:rPr>
            <w:instrText>"="</w:instrText>
          </w:r>
          <w:r w:rsidRPr="00051111" w:rsidR="00910DBC">
            <w:rPr>
              <w:rFonts w:eastAsiaTheme="minorEastAsia" w:cs="Arial"/>
              <w:noProof/>
              <w:color w:val="000000"/>
            </w:rPr>
            <w:instrText>Y</w:instrText>
          </w:r>
          <w:r w:rsidRPr="00051111">
            <w:rPr>
              <w:rFonts w:eastAsiaTheme="minorEastAsia" w:cs="Arial"/>
              <w:noProof/>
              <w:color w:val="000000"/>
            </w:rPr>
            <w:instrText>" "</w:instrText>
          </w:r>
        </w:p>
        <w:tbl>
          <w:tblPr>
            <w:tblStyle w:val="TableGrid"/>
            <w:tblW w:w="10980" w:type="dxa"/>
            <w:tblLayout w:type="fixed"/>
            <w:tblLook w:val="04A0"/>
          </w:tblPr>
          <w:tblGrid>
            <w:gridCol w:w="4140"/>
            <w:gridCol w:w="2250"/>
            <w:gridCol w:w="2340"/>
            <w:gridCol w:w="2250"/>
          </w:tblGrid>
          <w:tr w:rsidTr="00E51F99">
            <w:tblPrEx>
              <w:tblW w:w="10980" w:type="dxa"/>
              <w:tblLayout w:type="fixed"/>
              <w:tblLook w:val="04A0"/>
            </w:tblPrEx>
            <w:tc>
              <w:tcPr>
                <w:tcW w:w="4140" w:type="dxa"/>
                <w:tcBorders>
                  <w:top w:val="nil"/>
                  <w:left w:val="nil"/>
                  <w:bottom w:val="single" w:sz="8" w:space="0" w:color="D9D9D9" w:themeColor="background1" w:themeShade="D9"/>
                  <w:right w:val="nil"/>
                </w:tcBorders>
                <w:vAlign w:val="center"/>
              </w:tcPr>
              <w:p w:rsidR="00E51F99" w:rsidRPr="00051111" w:rsidP="005D14F1">
                <w:pPr>
                  <w:ind w:left="-36" w:firstLine="18"/>
                </w:pPr>
                <w:r w:rsidRPr="00051111">
                  <w:rPr>
                    <w:b/>
                    <w:bCs/>
                    <w:color w:val="7F7F7F" w:themeColor="text1" w:themeTint="80"/>
                  </w:rPr>
                  <w:instrText xml:space="preserve"> </w:instrText>
                </w:r>
                <w:r w:rsidRPr="00051111">
                  <w:rPr>
                    <w:b/>
                    <w:bCs/>
                    <w:color w:val="7F7F7F" w:themeColor="text1" w:themeTint="80"/>
                  </w:rPr>
                  <w:instrText>Name</w:instrText>
                </w:r>
              </w:p>
            </w:tc>
            <w:tc>
              <w:tcPr>
                <w:tcW w:w="2250" w:type="dxa"/>
                <w:tcBorders>
                  <w:top w:val="nil"/>
                  <w:left w:val="nil"/>
                  <w:bottom w:val="single" w:sz="8" w:space="0" w:color="D9D9D9" w:themeColor="background1" w:themeShade="D9"/>
                  <w:right w:val="nil"/>
                </w:tcBorders>
                <w:vAlign w:val="center"/>
              </w:tcPr>
              <w:p w:rsidR="00E51F99" w:rsidRPr="00051111" w:rsidP="00E51F99">
                <w:r w:rsidRPr="00051111">
                  <w:rPr>
                    <w:b/>
                    <w:bCs/>
                    <w:color w:val="7F7F7F" w:themeColor="text1" w:themeTint="80"/>
                  </w:rPr>
                  <w:instrText>Original</w:instrText>
                </w:r>
              </w:p>
            </w:tc>
            <w:tc>
              <w:tcPr>
                <w:tcW w:w="2340" w:type="dxa"/>
                <w:tcBorders>
                  <w:top w:val="nil"/>
                  <w:left w:val="nil"/>
                  <w:bottom w:val="single" w:sz="8" w:space="0" w:color="D9D9D9" w:themeColor="background1" w:themeShade="D9"/>
                  <w:right w:val="nil"/>
                </w:tcBorders>
                <w:vAlign w:val="center"/>
              </w:tcPr>
              <w:p w:rsidR="00E51F99" w:rsidRPr="00051111" w:rsidP="00E51F99">
                <w:r w:rsidRPr="00051111">
                  <w:rPr>
                    <w:b/>
                    <w:color w:val="7F7F7F" w:themeColor="text1" w:themeTint="80"/>
                  </w:rPr>
                  <w:instrText>Revised</w:instrText>
                </w:r>
              </w:p>
            </w:tc>
            <w:tc>
              <w:tcPr>
                <w:tcW w:w="2250" w:type="dxa"/>
                <w:tcBorders>
                  <w:top w:val="nil"/>
                  <w:left w:val="nil"/>
                  <w:bottom w:val="single" w:sz="8" w:space="0" w:color="D9D9D9" w:themeColor="background1" w:themeShade="D9"/>
                  <w:right w:val="nil"/>
                </w:tcBorders>
                <w:vAlign w:val="center"/>
              </w:tcPr>
              <w:p w:rsidR="00E51F99" w:rsidRPr="00051111" w:rsidP="00E51F99">
                <w:r w:rsidRPr="00051111">
                  <w:rPr>
                    <w:b/>
                    <w:color w:val="7F7F7F" w:themeColor="text1" w:themeTint="80"/>
                  </w:rPr>
                  <w:instrText>Actual</w:instrText>
                </w:r>
              </w:p>
            </w:tc>
          </w:tr>
          <w:tr w:rsidTr="00486EA4">
            <w:tblPrEx>
              <w:tblW w:w="10980" w:type="dxa"/>
              <w:tblLayout w:type="fixed"/>
              <w:tblLook w:val="04A0"/>
            </w:tblPrEx>
            <w:tc>
              <w:tcPr>
                <w:tcW w:w="414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r w:rsidRPr="00051111">
                  <w:instrText xml:space="preserve"> </w:instrText>
                </w:r>
                <w:r w:rsidRPr="00051111">
                  <w:rPr>
                    <w:noProof/>
                  </w:rPr>
                  <w:instrText>AIN Sign-off</w:instrText>
                </w:r>
              </w:p>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1E643F"/>
            </w:tc>
            <w:tc>
              <w:tcPr>
                <w:tcW w:w="234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r w:rsidRPr="00051111">
                  <w:rPr>
                    <w:noProof/>
                  </w:rPr>
                  <w:instrText>17-Aug-2018</w:instrText>
                </w:r>
              </w:p>
            </w:tc>
          </w:tr>
          <w:tr w:rsidTr="00486EA4">
            <w:tblPrEx>
              <w:tblW w:w="10980" w:type="dxa"/>
              <w:tblLayout w:type="fixed"/>
              <w:tblLook w:val="04A0"/>
            </w:tblPrEx>
            <w:tc>
              <w:tcPr>
                <w:tcW w:w="414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r w:rsidRPr="00051111">
                  <w:instrText xml:space="preserve"> </w:instrText>
                </w:r>
                <w:r w:rsidRPr="00051111">
                  <w:rPr>
                    <w:noProof/>
                  </w:rPr>
                  <w:instrText>Management Approval</w:instrText>
                </w:r>
                <w:r>
                  <w:rPr>
                    <w:noProof/>
                  </w:rPr>
                  <w:instrText xml:space="preserve"> of Concept</w:instrText>
                </w:r>
              </w:p>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1E643F">
                <w:r w:rsidRPr="00051111">
                  <w:rPr>
                    <w:noProof/>
                  </w:rPr>
                  <w:instrText>21-Sep-2018</w:instrText>
                </w:r>
              </w:p>
            </w:tc>
            <w:tc>
              <w:tcPr>
                <w:tcW w:w="234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r w:rsidRPr="00051111">
                  <w:rPr>
                    <w:noProof/>
                  </w:rPr>
                  <w:instrText>12-Oct-2018</w:instrText>
                </w:r>
              </w:p>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tc>
          </w:tr>
          <w:tr w:rsidTr="00486EA4">
            <w:tblPrEx>
              <w:tblW w:w="10980" w:type="dxa"/>
              <w:tblLayout w:type="fixed"/>
              <w:tblLook w:val="04A0"/>
            </w:tblPrEx>
            <w:tc>
              <w:tcPr>
                <w:tcW w:w="414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r w:rsidRPr="00051111">
                  <w:instrText xml:space="preserve"> </w:instrText>
                </w:r>
                <w:r w:rsidRPr="00051111">
                  <w:rPr>
                    <w:noProof/>
                  </w:rPr>
                  <w:instrText>Completion Summary</w:instrText>
                </w:r>
              </w:p>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1E643F">
                <w:r w:rsidRPr="00051111">
                  <w:rPr>
                    <w:noProof/>
                  </w:rPr>
                  <w:instrText>31-Dec-2019</w:instrText>
                </w:r>
              </w:p>
            </w:tc>
            <w:tc>
              <w:tcPr>
                <w:tcW w:w="234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r w:rsidRPr="00051111">
                  <w:rPr>
                    <w:noProof/>
                  </w:rPr>
                  <w:instrText>31-Dec-2019</w:instrText>
                </w:r>
              </w:p>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tc>
          </w:tr>
        </w:tbl>
        <w:p w:rsidR="003F07B2" w:rsidRPr="00051111" w:rsidP="00216084">
          <w:pPr>
            <w:widowControl w:val="0"/>
            <w:autoSpaceDE w:val="0"/>
            <w:autoSpaceDN w:val="0"/>
            <w:adjustRightInd w:val="0"/>
            <w:spacing w:after="0" w:line="240" w:lineRule="auto"/>
            <w:ind w:left="86"/>
            <w:rPr>
              <w:rFonts w:eastAsiaTheme="minorEastAsia" w:cs="Arial"/>
              <w:noProof/>
              <w:color w:val="000000"/>
            </w:rPr>
          </w:pPr>
          <w:r w:rsidRPr="00051111">
            <w:rPr>
              <w:rFonts w:eastAsiaTheme="minorEastAsia" w:cs="Arial"/>
              <w:noProof/>
              <w:color w:val="000000"/>
            </w:rPr>
            <w:instrText>" "</w:instrText>
          </w:r>
        </w:p>
        <w:tbl>
          <w:tblPr>
            <w:tblStyle w:val="TableGrid"/>
            <w:tblW w:w="10980" w:type="dxa"/>
            <w:tblLayout w:type="fixed"/>
            <w:tblLook w:val="04A0"/>
          </w:tblPr>
          <w:tblGrid>
            <w:gridCol w:w="4140"/>
            <w:gridCol w:w="2250"/>
            <w:gridCol w:w="2340"/>
            <w:gridCol w:w="2250"/>
          </w:tblGrid>
          <w:tr w:rsidTr="00563630">
            <w:tblPrEx>
              <w:tblW w:w="10980" w:type="dxa"/>
              <w:tblLayout w:type="fixed"/>
              <w:tblLook w:val="04A0"/>
            </w:tblPrEx>
            <w:tc>
              <w:tcPr>
                <w:tcW w:w="4140" w:type="dxa"/>
                <w:tcBorders>
                  <w:top w:val="nil"/>
                  <w:left w:val="nil"/>
                  <w:bottom w:val="single" w:sz="8" w:space="0" w:color="D9D9D9" w:themeColor="background1" w:themeShade="D9"/>
                  <w:right w:val="nil"/>
                </w:tcBorders>
                <w:vAlign w:val="center"/>
              </w:tcPr>
              <w:p w:rsidR="00486EA4" w:rsidRPr="00051111" w:rsidP="00563630">
                <w:pPr>
                  <w:ind w:left="-36"/>
                </w:pPr>
                <w:r w:rsidRPr="00051111">
                  <w:rPr>
                    <w:b/>
                    <w:bCs/>
                    <w:color w:val="7F7F7F" w:themeColor="text1" w:themeTint="80"/>
                  </w:rPr>
                  <w:instrText xml:space="preserve"> </w:instrText>
                </w:r>
                <w:r w:rsidRPr="00051111">
                  <w:rPr>
                    <w:b/>
                    <w:bCs/>
                    <w:color w:val="7F7F7F" w:themeColor="text1" w:themeTint="80"/>
                  </w:rPr>
                  <w:instrText>Name</w:instrText>
                </w:r>
              </w:p>
            </w:tc>
            <w:tc>
              <w:tcPr>
                <w:tcW w:w="2250" w:type="dxa"/>
                <w:tcBorders>
                  <w:top w:val="nil"/>
                  <w:left w:val="nil"/>
                  <w:bottom w:val="single" w:sz="8" w:space="0" w:color="D9D9D9" w:themeColor="background1" w:themeShade="D9"/>
                  <w:right w:val="nil"/>
                </w:tcBorders>
                <w:vAlign w:val="center"/>
              </w:tcPr>
              <w:p w:rsidR="00486EA4" w:rsidRPr="00051111" w:rsidP="00563630">
                <w:r w:rsidRPr="00051111">
                  <w:rPr>
                    <w:b/>
                    <w:bCs/>
                    <w:color w:val="7F7F7F" w:themeColor="text1" w:themeTint="80"/>
                  </w:rPr>
                  <w:instrText>Original</w:instrText>
                </w:r>
              </w:p>
            </w:tc>
            <w:tc>
              <w:tcPr>
                <w:tcW w:w="2340" w:type="dxa"/>
                <w:tcBorders>
                  <w:top w:val="nil"/>
                  <w:left w:val="nil"/>
                  <w:bottom w:val="single" w:sz="8" w:space="0" w:color="D9D9D9" w:themeColor="background1" w:themeShade="D9"/>
                  <w:right w:val="nil"/>
                </w:tcBorders>
                <w:vAlign w:val="center"/>
              </w:tcPr>
              <w:p w:rsidR="00486EA4" w:rsidRPr="00051111" w:rsidP="00563630"/>
            </w:tc>
            <w:tc>
              <w:tcPr>
                <w:tcW w:w="2250" w:type="dxa"/>
                <w:tcBorders>
                  <w:top w:val="nil"/>
                  <w:left w:val="nil"/>
                  <w:bottom w:val="single" w:sz="8" w:space="0" w:color="D9D9D9" w:themeColor="background1" w:themeShade="D9"/>
                  <w:right w:val="nil"/>
                </w:tcBorders>
                <w:vAlign w:val="center"/>
              </w:tcPr>
              <w:p w:rsidR="00486EA4" w:rsidRPr="00051111" w:rsidP="00563630"/>
            </w:tc>
          </w:tr>
          <w:tr w:rsidTr="00486EA4">
            <w:tblPrEx>
              <w:tblW w:w="10980" w:type="dxa"/>
              <w:tblLayout w:type="fixed"/>
              <w:tblLook w:val="04A0"/>
            </w:tblPrEx>
            <w:tc>
              <w:tcPr>
                <w:tcW w:w="4140" w:type="dxa"/>
                <w:tcBorders>
                  <w:top w:val="single" w:sz="8" w:space="0" w:color="D9D9D9" w:themeColor="background1" w:themeShade="D9"/>
                  <w:left w:val="nil"/>
                  <w:bottom w:val="single" w:sz="8" w:space="0" w:color="D9D9D9" w:themeColor="background1" w:themeShade="D9"/>
                  <w:right w:val="nil"/>
                </w:tcBorders>
                <w:vAlign w:val="center"/>
              </w:tcPr>
              <w:p w:rsidR="00486EA4" w:rsidRPr="00051111" w:rsidP="00486EA4">
                <w:r w:rsidRPr="00051111">
                  <w:instrText xml:space="preserve"> </w:instrText>
                </w:r>
                <w:r w:rsidRPr="00051111">
                  <w:rPr>
                    <w:noProof/>
                  </w:rPr>
                  <w:instrText>AIN Sign-off</w:instrText>
                </w:r>
              </w:p>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486EA4" w:rsidRPr="00051111" w:rsidP="001E643F"/>
            </w:tc>
            <w:tc>
              <w:tcPr>
                <w:tcW w:w="2340" w:type="dxa"/>
                <w:tcBorders>
                  <w:top w:val="single" w:sz="8" w:space="0" w:color="D9D9D9" w:themeColor="background1" w:themeShade="D9"/>
                  <w:left w:val="nil"/>
                  <w:bottom w:val="single" w:sz="8" w:space="0" w:color="D9D9D9" w:themeColor="background1" w:themeShade="D9"/>
                  <w:right w:val="nil"/>
                </w:tcBorders>
                <w:vAlign w:val="center"/>
              </w:tcPr>
              <w:p w:rsidR="00486EA4" w:rsidRPr="00051111" w:rsidP="00486EA4"/>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486EA4" w:rsidRPr="00051111" w:rsidP="00486EA4"/>
            </w:tc>
          </w:tr>
          <w:tr w:rsidTr="00486EA4">
            <w:tblPrEx>
              <w:tblW w:w="10980" w:type="dxa"/>
              <w:tblLayout w:type="fixed"/>
              <w:tblLook w:val="04A0"/>
            </w:tblPrEx>
            <w:tc>
              <w:tcPr>
                <w:tcW w:w="4140" w:type="dxa"/>
                <w:tcBorders>
                  <w:top w:val="single" w:sz="8" w:space="0" w:color="D9D9D9" w:themeColor="background1" w:themeShade="D9"/>
                  <w:left w:val="nil"/>
                  <w:bottom w:val="single" w:sz="8" w:space="0" w:color="D9D9D9" w:themeColor="background1" w:themeShade="D9"/>
                  <w:right w:val="nil"/>
                </w:tcBorders>
                <w:vAlign w:val="center"/>
              </w:tcPr>
              <w:p w:rsidR="00486EA4" w:rsidRPr="00051111" w:rsidP="00486EA4">
                <w:r w:rsidRPr="00051111">
                  <w:instrText xml:space="preserve"> </w:instrText>
                </w:r>
                <w:r w:rsidRPr="00051111">
                  <w:rPr>
                    <w:noProof/>
                  </w:rPr>
                  <w:instrText>Management Approval</w:instrText>
                </w:r>
                <w:r>
                  <w:rPr>
                    <w:noProof/>
                  </w:rPr>
                  <w:instrText xml:space="preserve"> of Concept</w:instrText>
                </w:r>
              </w:p>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486EA4" w:rsidRPr="00051111" w:rsidP="001E643F">
                <w:r w:rsidRPr="00051111">
                  <w:rPr>
                    <w:noProof/>
                  </w:rPr>
                  <w:instrText>21-Sep-2018</w:instrText>
                </w:r>
              </w:p>
            </w:tc>
            <w:tc>
              <w:tcPr>
                <w:tcW w:w="2340" w:type="dxa"/>
                <w:tcBorders>
                  <w:top w:val="single" w:sz="8" w:space="0" w:color="D9D9D9" w:themeColor="background1" w:themeShade="D9"/>
                  <w:left w:val="nil"/>
                  <w:bottom w:val="single" w:sz="8" w:space="0" w:color="D9D9D9" w:themeColor="background1" w:themeShade="D9"/>
                  <w:right w:val="nil"/>
                </w:tcBorders>
                <w:vAlign w:val="center"/>
              </w:tcPr>
              <w:p w:rsidR="00486EA4" w:rsidRPr="00051111" w:rsidP="00486EA4"/>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486EA4" w:rsidRPr="00051111" w:rsidP="00486EA4"/>
            </w:tc>
          </w:tr>
          <w:tr w:rsidTr="00486EA4">
            <w:tblPrEx>
              <w:tblW w:w="10980" w:type="dxa"/>
              <w:tblLayout w:type="fixed"/>
              <w:tblLook w:val="04A0"/>
            </w:tblPrEx>
            <w:tc>
              <w:tcPr>
                <w:tcW w:w="4140" w:type="dxa"/>
                <w:tcBorders>
                  <w:top w:val="single" w:sz="8" w:space="0" w:color="D9D9D9" w:themeColor="background1" w:themeShade="D9"/>
                  <w:left w:val="nil"/>
                  <w:bottom w:val="single" w:sz="8" w:space="0" w:color="D9D9D9" w:themeColor="background1" w:themeShade="D9"/>
                  <w:right w:val="nil"/>
                </w:tcBorders>
                <w:vAlign w:val="center"/>
              </w:tcPr>
              <w:p w:rsidR="00486EA4" w:rsidRPr="00051111" w:rsidP="00486EA4">
                <w:r w:rsidRPr="00051111">
                  <w:instrText xml:space="preserve"> </w:instrText>
                </w:r>
                <w:r w:rsidRPr="00051111">
                  <w:rPr>
                    <w:noProof/>
                  </w:rPr>
                  <w:instrText>Completion Summary</w:instrText>
                </w:r>
              </w:p>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486EA4" w:rsidRPr="00051111" w:rsidP="001E643F">
                <w:r w:rsidRPr="00051111">
                  <w:rPr>
                    <w:noProof/>
                  </w:rPr>
                  <w:instrText>31-Dec-2019</w:instrText>
                </w:r>
              </w:p>
            </w:tc>
            <w:tc>
              <w:tcPr>
                <w:tcW w:w="2340" w:type="dxa"/>
                <w:tcBorders>
                  <w:top w:val="single" w:sz="8" w:space="0" w:color="D9D9D9" w:themeColor="background1" w:themeShade="D9"/>
                  <w:left w:val="nil"/>
                  <w:bottom w:val="single" w:sz="8" w:space="0" w:color="D9D9D9" w:themeColor="background1" w:themeShade="D9"/>
                  <w:right w:val="nil"/>
                </w:tcBorders>
                <w:vAlign w:val="center"/>
              </w:tcPr>
              <w:p w:rsidR="00486EA4" w:rsidRPr="00051111" w:rsidP="00486EA4"/>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486EA4" w:rsidRPr="00051111" w:rsidP="00486EA4"/>
            </w:tc>
          </w:tr>
        </w:tbl>
        <w:p w:rsidR="003F07B2" w:rsidRPr="00051111" w:rsidP="004857BC">
          <w:pPr>
            <w:widowControl w:val="0"/>
            <w:autoSpaceDE w:val="0"/>
            <w:autoSpaceDN w:val="0"/>
            <w:adjustRightInd w:val="0"/>
            <w:spacing w:line="240" w:lineRule="auto"/>
            <w:ind w:left="90"/>
            <w:rPr>
              <w:rFonts w:eastAsiaTheme="minorEastAsia" w:cs="Arial"/>
              <w:noProof/>
              <w:color w:val="000000"/>
            </w:rPr>
          </w:pPr>
          <w:r w:rsidRPr="00051111">
            <w:rPr>
              <w:rFonts w:eastAsiaTheme="minorEastAsia" w:cs="Arial"/>
              <w:noProof/>
              <w:color w:val="000000"/>
            </w:rPr>
            <w:instrText xml:space="preserve">" \* MERGEFORMAT </w:instrText>
          </w:r>
          <w:r w:rsidRPr="00051111">
            <w:rPr>
              <w:rFonts w:eastAsiaTheme="minorEastAsia" w:cs="Arial"/>
              <w:noProof/>
              <w:color w:val="000000"/>
            </w:rPr>
            <w:fldChar w:fldCharType="separate"/>
          </w:r>
        </w:p>
        <w:tbl>
          <w:tblPr>
            <w:tblStyle w:val="TableGrid"/>
            <w:tblW w:w="10980" w:type="dxa"/>
            <w:tblLayout w:type="fixed"/>
            <w:tblLook w:val="04A0"/>
          </w:tblPr>
          <w:tblGrid>
            <w:gridCol w:w="4140"/>
            <w:gridCol w:w="2250"/>
            <w:gridCol w:w="2340"/>
            <w:gridCol w:w="2250"/>
          </w:tblGrid>
          <w:tr w:rsidTr="00E51F99">
            <w:tblPrEx>
              <w:tblW w:w="10980" w:type="dxa"/>
              <w:tblLayout w:type="fixed"/>
              <w:tblLook w:val="04A0"/>
            </w:tblPrEx>
            <w:tc>
              <w:tcPr>
                <w:tcW w:w="4140" w:type="dxa"/>
                <w:tcBorders>
                  <w:top w:val="nil"/>
                  <w:left w:val="nil"/>
                  <w:bottom w:val="single" w:sz="8" w:space="0" w:color="D9D9D9" w:themeColor="background1" w:themeShade="D9"/>
                  <w:right w:val="nil"/>
                </w:tcBorders>
                <w:vAlign w:val="center"/>
              </w:tcPr>
              <w:p w:rsidR="00E51F99" w:rsidRPr="00051111" w:rsidP="005D14F1">
                <w:pPr>
                  <w:ind w:left="-36" w:firstLine="18"/>
                </w:pPr>
                <w:r w:rsidRPr="00051111">
                  <w:rPr>
                    <w:b/>
                    <w:bCs/>
                    <w:color w:val="7F7F7F" w:themeColor="text1" w:themeTint="80"/>
                  </w:rPr>
                  <w:t xml:space="preserve"> Name</w:t>
                </w:r>
              </w:p>
            </w:tc>
            <w:tc>
              <w:tcPr>
                <w:tcW w:w="2250" w:type="dxa"/>
                <w:tcBorders>
                  <w:top w:val="nil"/>
                  <w:left w:val="nil"/>
                  <w:bottom w:val="single" w:sz="8" w:space="0" w:color="D9D9D9" w:themeColor="background1" w:themeShade="D9"/>
                  <w:right w:val="nil"/>
                </w:tcBorders>
                <w:vAlign w:val="center"/>
              </w:tcPr>
              <w:p w:rsidR="00E51F99" w:rsidRPr="00051111" w:rsidP="00E51F99">
                <w:r w:rsidRPr="00051111">
                  <w:rPr>
                    <w:b/>
                    <w:bCs/>
                    <w:color w:val="7F7F7F" w:themeColor="text1" w:themeTint="80"/>
                  </w:rPr>
                  <w:t>Original</w:t>
                </w:r>
              </w:p>
            </w:tc>
            <w:tc>
              <w:tcPr>
                <w:tcW w:w="2340" w:type="dxa"/>
                <w:tcBorders>
                  <w:top w:val="nil"/>
                  <w:left w:val="nil"/>
                  <w:bottom w:val="single" w:sz="8" w:space="0" w:color="D9D9D9" w:themeColor="background1" w:themeShade="D9"/>
                  <w:right w:val="nil"/>
                </w:tcBorders>
                <w:vAlign w:val="center"/>
              </w:tcPr>
              <w:p w:rsidR="00E51F99" w:rsidRPr="00051111" w:rsidP="00E51F99">
                <w:r w:rsidRPr="00051111">
                  <w:rPr>
                    <w:b/>
                    <w:color w:val="7F7F7F" w:themeColor="text1" w:themeTint="80"/>
                  </w:rPr>
                  <w:t>Revised</w:t>
                </w:r>
              </w:p>
            </w:tc>
            <w:tc>
              <w:tcPr>
                <w:tcW w:w="2250" w:type="dxa"/>
                <w:tcBorders>
                  <w:top w:val="nil"/>
                  <w:left w:val="nil"/>
                  <w:bottom w:val="single" w:sz="8" w:space="0" w:color="D9D9D9" w:themeColor="background1" w:themeShade="D9"/>
                  <w:right w:val="nil"/>
                </w:tcBorders>
                <w:vAlign w:val="center"/>
              </w:tcPr>
              <w:p w:rsidR="00E51F99" w:rsidRPr="00051111" w:rsidP="00E51F99">
                <w:r w:rsidRPr="00051111">
                  <w:rPr>
                    <w:b/>
                    <w:color w:val="7F7F7F" w:themeColor="text1" w:themeTint="80"/>
                  </w:rPr>
                  <w:t>Actual</w:t>
                </w:r>
              </w:p>
            </w:tc>
          </w:tr>
          <w:tr w:rsidTr="00486EA4">
            <w:tblPrEx>
              <w:tblW w:w="10980" w:type="dxa"/>
              <w:tblLayout w:type="fixed"/>
              <w:tblLook w:val="04A0"/>
            </w:tblPrEx>
            <w:tc>
              <w:tcPr>
                <w:tcW w:w="414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r w:rsidRPr="00051111">
                  <w:t xml:space="preserve"> </w:t>
                </w:r>
                <w:r w:rsidRPr="00051111">
                  <w:rPr>
                    <w:noProof/>
                  </w:rPr>
                  <w:t>AIN Sign-off</w:t>
                </w:r>
              </w:p>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1E643F"/>
            </w:tc>
            <w:tc>
              <w:tcPr>
                <w:tcW w:w="234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r w:rsidRPr="00051111">
                  <w:rPr>
                    <w:noProof/>
                  </w:rPr>
                  <w:t>17-Aug-2018</w:t>
                </w:r>
              </w:p>
            </w:tc>
          </w:tr>
          <w:tr w:rsidTr="00486EA4">
            <w:tblPrEx>
              <w:tblW w:w="10980" w:type="dxa"/>
              <w:tblLayout w:type="fixed"/>
              <w:tblLook w:val="04A0"/>
            </w:tblPrEx>
            <w:tc>
              <w:tcPr>
                <w:tcW w:w="414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r w:rsidRPr="00051111">
                  <w:t xml:space="preserve"> </w:t>
                </w:r>
                <w:r w:rsidRPr="00051111">
                  <w:rPr>
                    <w:noProof/>
                  </w:rPr>
                  <w:t>Management Approval of Concept</w:t>
                </w:r>
              </w:p>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1E643F">
                <w:r w:rsidRPr="00051111">
                  <w:rPr>
                    <w:noProof/>
                  </w:rPr>
                  <w:t>21-Sep-2018</w:t>
                </w:r>
              </w:p>
            </w:tc>
            <w:tc>
              <w:tcPr>
                <w:tcW w:w="234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r w:rsidRPr="00051111">
                  <w:rPr>
                    <w:noProof/>
                  </w:rPr>
                  <w:t>12-Oct-2018</w:t>
                </w:r>
              </w:p>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tc>
          </w:tr>
          <w:tr w:rsidTr="00486EA4">
            <w:tblPrEx>
              <w:tblW w:w="10980" w:type="dxa"/>
              <w:tblLayout w:type="fixed"/>
              <w:tblLook w:val="04A0"/>
            </w:tblPrEx>
            <w:tc>
              <w:tcPr>
                <w:tcW w:w="414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r w:rsidRPr="00051111">
                  <w:t xml:space="preserve"> </w:t>
                </w:r>
                <w:r w:rsidRPr="00051111">
                  <w:rPr>
                    <w:noProof/>
                  </w:rPr>
                  <w:t>Completion Summary</w:t>
                </w:r>
              </w:p>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1E643F">
                <w:r w:rsidRPr="00051111">
                  <w:rPr>
                    <w:noProof/>
                  </w:rPr>
                  <w:t>31-Dec-2019</w:t>
                </w:r>
              </w:p>
            </w:tc>
            <w:tc>
              <w:tcPr>
                <w:tcW w:w="234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r w:rsidRPr="00051111">
                  <w:rPr>
                    <w:noProof/>
                  </w:rPr>
                  <w:t>31-Dec-2019</w:t>
                </w:r>
              </w:p>
            </w:tc>
            <w:tc>
              <w:tcPr>
                <w:tcW w:w="2250" w:type="dxa"/>
                <w:tcBorders>
                  <w:top w:val="single" w:sz="8" w:space="0" w:color="D9D9D9" w:themeColor="background1" w:themeShade="D9"/>
                  <w:left w:val="nil"/>
                  <w:bottom w:val="single" w:sz="8" w:space="0" w:color="D9D9D9" w:themeColor="background1" w:themeShade="D9"/>
                  <w:right w:val="nil"/>
                </w:tcBorders>
                <w:vAlign w:val="center"/>
              </w:tcPr>
              <w:p w:rsidR="00E51F99" w:rsidRPr="00051111" w:rsidP="00486EA4"/>
            </w:tc>
          </w:tr>
        </w:tbl>
        <w:p w:rsidR="0071551C" w:rsidRPr="00051111" w:rsidP="004857BC">
          <w:pPr>
            <w:widowControl w:val="0"/>
            <w:autoSpaceDE w:val="0"/>
            <w:autoSpaceDN w:val="0"/>
            <w:adjustRightInd w:val="0"/>
            <w:spacing w:line="240" w:lineRule="auto"/>
            <w:ind w:left="90"/>
            <w:rPr>
              <w:rFonts w:eastAsiaTheme="minorEastAsia" w:cs="Arial"/>
              <w:noProof/>
              <w:color w:val="000000"/>
            </w:rPr>
            <w:sectPr w:rsidSect="00687842">
              <w:type w:val="continuous"/>
              <w:pgSz w:w="12240" w:h="15840"/>
              <w:pgMar w:top="1440" w:right="720" w:bottom="1440" w:left="720" w:header="720" w:footer="720" w:gutter="0"/>
              <w:pgNumType w:fmt="lowerRoman"/>
              <w:cols w:space="720"/>
            </w:sectPr>
          </w:pPr>
          <w:r w:rsidRPr="00051111">
            <w:rPr>
              <w:rFonts w:eastAsiaTheme="minorEastAsia" w:cs="Arial"/>
              <w:noProof/>
              <w:color w:val="000000"/>
            </w:rPr>
            <w:fldChar w:fldCharType="end"/>
          </w:r>
        </w:p>
      </w:sdtContent>
    </w:sdt>
    <w:sdt>
      <w:sdtPr>
        <w:tag w:val="OPS_CORE_DATA_BLOCK"/>
        <w:id w:val="439484806"/>
        <w:lock w:val="sdtLocked"/>
        <w:placeholder>
          <w:docPart w:val="DefaultPlaceholder_22675703"/>
        </w:placeholder>
        <w:group/>
      </w:sdtPr>
      <w:sdtContent>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980"/>
          </w:tblGrid>
          <w:tr w:rsidTr="00F529CE">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03"/>
            </w:trPr>
            <w:tc>
              <w:tcPr>
                <w:tcW w:w="10980" w:type="dxa"/>
                <w:shd w:val="clear" w:color="auto" w:fill="F2F2F2" w:themeFill="background1" w:themeFillShade="F2"/>
                <w:vAlign w:val="center"/>
                <w:hideMark/>
              </w:tcPr>
              <w:p w:rsidR="00DF6BC6" w:rsidRPr="004A48E1" w:rsidP="007F5BAD">
                <w:pPr>
                  <w:keepNext/>
                </w:pPr>
                <w:r w:rsidRPr="004A48E1">
                  <w:br w:type="page"/>
                </w:r>
                <w:r w:rsidRPr="004A48E1">
                  <w:rPr>
                    <w:b/>
                    <w:bCs/>
                  </w:rPr>
                  <w:t>BUDGET</w:t>
                </w:r>
              </w:p>
            </w:tc>
          </w:tr>
        </w:tbl>
        <w:p w:rsidR="00844397" w:rsidRPr="004A48E1" w:rsidP="00293F76">
          <w:pPr>
            <w:keepNext/>
            <w:spacing w:after="0" w:line="180" w:lineRule="exact"/>
          </w:pPr>
        </w:p>
        <w:tbl>
          <w:tblPr>
            <w:tblStyle w:val="TableGrid92"/>
            <w:tblW w:w="109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tblPr>
          <w:tblGrid>
            <w:gridCol w:w="2790"/>
            <w:gridCol w:w="1440"/>
            <w:gridCol w:w="1530"/>
            <w:gridCol w:w="1170"/>
            <w:gridCol w:w="990"/>
            <w:gridCol w:w="990"/>
            <w:gridCol w:w="1202"/>
            <w:gridCol w:w="868"/>
          </w:tblGrid>
          <w:tr w:rsidTr="007B3E97">
            <w:tblPrEx>
              <w:tblW w:w="109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115" w:type="dxa"/>
              </w:tblCellMar>
              <w:tblLook w:val="04A0"/>
            </w:tblPrEx>
            <w:trPr>
              <w:trHeight w:val="144"/>
            </w:trPr>
            <w:tc>
              <w:tcPr>
                <w:tcW w:w="10980" w:type="dxa"/>
                <w:gridSpan w:val="8"/>
                <w:tcBorders>
                  <w:top w:val="nil"/>
                  <w:left w:val="nil"/>
                  <w:right w:val="nil"/>
                </w:tcBorders>
                <w:vAlign w:val="center"/>
              </w:tcPr>
              <w:p w:rsidR="00844397" w:rsidRPr="004A48E1" w:rsidP="00C468D0">
                <w:pPr>
                  <w:keepNext/>
                  <w:spacing w:line="257" w:lineRule="auto"/>
                  <w:ind w:left="90"/>
                  <w:rPr>
                    <w:b/>
                    <w:color w:val="002060"/>
                  </w:rPr>
                </w:pPr>
                <w:r w:rsidRPr="004A48E1">
                  <w:rPr>
                    <w:b/>
                    <w:color w:val="002060"/>
                  </w:rPr>
                  <w:t>Budget Plan vs Actual (USD)</w:t>
                </w:r>
              </w:p>
            </w:tc>
          </w:tr>
          <w:tr w:rsidTr="007B3E97">
            <w:tblPrEx>
              <w:tblW w:w="10980" w:type="dxa"/>
              <w:tblInd w:w="0" w:type="dxa"/>
              <w:tblLayout w:type="fixed"/>
              <w:tblCellMar>
                <w:left w:w="0" w:type="dxa"/>
                <w:right w:w="115" w:type="dxa"/>
              </w:tblCellMar>
              <w:tblLook w:val="04A0"/>
            </w:tblPrEx>
            <w:trPr>
              <w:trHeight w:val="144"/>
            </w:trPr>
            <w:tc>
              <w:tcPr>
                <w:tcW w:w="10980" w:type="dxa"/>
                <w:gridSpan w:val="8"/>
                <w:tcBorders>
                  <w:top w:val="nil"/>
                  <w:left w:val="nil"/>
                  <w:right w:val="nil"/>
                </w:tcBorders>
                <w:vAlign w:val="center"/>
              </w:tcPr>
              <w:p w:rsidR="00844397" w:rsidRPr="00051111" w:rsidP="007F5BAD">
                <w:pPr>
                  <w:keepNext/>
                  <w:spacing w:line="257" w:lineRule="auto"/>
                  <w:rPr>
                    <w:b/>
                    <w:color w:val="002060"/>
                    <w:sz w:val="23"/>
                    <w:szCs w:val="21"/>
                  </w:rPr>
                </w:pPr>
              </w:p>
            </w:tc>
          </w:tr>
          <w:tr w:rsidTr="007B3E97">
            <w:tblPrEx>
              <w:tblW w:w="10980" w:type="dxa"/>
              <w:tblInd w:w="0" w:type="dxa"/>
              <w:tblLayout w:type="fixed"/>
              <w:tblCellMar>
                <w:left w:w="0" w:type="dxa"/>
                <w:right w:w="115" w:type="dxa"/>
              </w:tblCellMar>
              <w:tblLook w:val="04A0"/>
            </w:tblPrEx>
            <w:trPr>
              <w:trHeight w:val="144"/>
            </w:trPr>
            <w:tc>
              <w:tcPr>
                <w:tcW w:w="2790" w:type="dxa"/>
                <w:tcBorders>
                  <w:left w:val="nil"/>
                  <w:bottom w:val="single" w:sz="12" w:space="0" w:color="DFDFDF"/>
                  <w:right w:val="nil"/>
                </w:tcBorders>
                <w:vAlign w:val="center"/>
              </w:tcPr>
              <w:p w:rsidR="00DF6BC6" w:rsidRPr="00051111" w:rsidP="007F5BAD">
                <w:pPr>
                  <w:keepNext/>
                  <w:jc w:val="center"/>
                  <w:rPr>
                    <w:b/>
                    <w:color w:val="7F7F7F"/>
                  </w:rPr>
                </w:pPr>
              </w:p>
            </w:tc>
            <w:tc>
              <w:tcPr>
                <w:tcW w:w="4140" w:type="dxa"/>
                <w:gridSpan w:val="3"/>
                <w:tcBorders>
                  <w:left w:val="nil"/>
                  <w:bottom w:val="single" w:sz="12" w:space="0" w:color="DFDFDF"/>
                  <w:right w:val="nil"/>
                </w:tcBorders>
                <w:shd w:val="clear" w:color="auto" w:fill="FFFFFF" w:themeFill="background1"/>
                <w:vAlign w:val="center"/>
                <w:hideMark/>
              </w:tcPr>
              <w:p w:rsidR="00DF6BC6" w:rsidRPr="00051111" w:rsidP="007F5BAD">
                <w:pPr>
                  <w:keepNext/>
                  <w:jc w:val="center"/>
                  <w:rPr>
                    <w:b/>
                    <w:color w:val="7F7F7F"/>
                  </w:rPr>
                </w:pPr>
                <w:r w:rsidRPr="00051111">
                  <w:rPr>
                    <w:b/>
                    <w:color w:val="7F7F7F"/>
                  </w:rPr>
                  <w:t>Cumulative Budget</w:t>
                </w:r>
              </w:p>
            </w:tc>
            <w:tc>
              <w:tcPr>
                <w:tcW w:w="4050" w:type="dxa"/>
                <w:gridSpan w:val="4"/>
                <w:tcBorders>
                  <w:left w:val="nil"/>
                  <w:bottom w:val="single" w:sz="12" w:space="0" w:color="DFDFDF"/>
                  <w:right w:val="nil"/>
                </w:tcBorders>
                <w:vAlign w:val="center"/>
                <w:hideMark/>
              </w:tcPr>
              <w:p w:rsidR="00DF6BC6" w:rsidRPr="00051111" w:rsidP="007F5BAD">
                <w:pPr>
                  <w:keepNext/>
                  <w:jc w:val="center"/>
                  <w:rPr>
                    <w:b/>
                    <w:color w:val="7F7F7F"/>
                  </w:rPr>
                </w:pPr>
                <w:r w:rsidRPr="00051111">
                  <w:rPr>
                    <w:b/>
                    <w:color w:val="7F7F7F"/>
                  </w:rPr>
                  <w:t>Current FY (</w:t>
                </w:r>
                <w:r w:rsidR="00E90C9E">
                  <w:rPr>
                    <w:b/>
                    <w:noProof/>
                    <w:color w:val="7F7F7F"/>
                  </w:rPr>
                  <w:t>2019</w:t>
                </w:r>
                <w:r w:rsidRPr="00051111">
                  <w:rPr>
                    <w:b/>
                    <w:color w:val="7F7F7F"/>
                  </w:rPr>
                  <w:t>)</w:t>
                </w:r>
              </w:p>
            </w:tc>
          </w:tr>
          <w:tr w:rsidTr="007B3E97">
            <w:tblPrEx>
              <w:tblW w:w="10980" w:type="dxa"/>
              <w:tblInd w:w="0" w:type="dxa"/>
              <w:tblLayout w:type="fixed"/>
              <w:tblCellMar>
                <w:left w:w="0" w:type="dxa"/>
                <w:right w:w="115" w:type="dxa"/>
              </w:tblCellMar>
              <w:tblLook w:val="04A0"/>
            </w:tblPrEx>
            <w:trPr>
              <w:trHeight w:val="144"/>
            </w:trPr>
            <w:tc>
              <w:tcPr>
                <w:tcW w:w="2790" w:type="dxa"/>
                <w:tcBorders>
                  <w:top w:val="single" w:sz="12" w:space="0" w:color="DFDFDF"/>
                  <w:left w:val="nil"/>
                  <w:bottom w:val="single" w:sz="2" w:space="0" w:color="DFDFDF"/>
                  <w:right w:val="nil"/>
                </w:tcBorders>
                <w:vAlign w:val="center"/>
                <w:hideMark/>
              </w:tcPr>
              <w:p w:rsidR="00DF6BC6" w:rsidRPr="00051111" w:rsidP="007F5BAD">
                <w:pPr>
                  <w:spacing w:line="257" w:lineRule="auto"/>
                  <w:ind w:left="144"/>
                  <w:rPr>
                    <w:b/>
                    <w:color w:val="7F7F7F"/>
                  </w:rPr>
                </w:pPr>
                <w:r w:rsidRPr="00051111">
                  <w:rPr>
                    <w:b/>
                    <w:color w:val="7F7F7F"/>
                  </w:rPr>
                  <w:t>Source of Fund</w:t>
                </w:r>
              </w:p>
            </w:tc>
            <w:tc>
              <w:tcPr>
                <w:tcW w:w="1440" w:type="dxa"/>
                <w:tcBorders>
                  <w:top w:val="single" w:sz="12" w:space="0" w:color="DFDFDF"/>
                  <w:left w:val="nil"/>
                  <w:bottom w:val="single" w:sz="2" w:space="0" w:color="DFDFDF"/>
                  <w:right w:val="nil"/>
                </w:tcBorders>
                <w:vAlign w:val="center"/>
                <w:hideMark/>
              </w:tcPr>
              <w:p w:rsidR="00DF6BC6" w:rsidRPr="00051111" w:rsidP="007F5BAD">
                <w:pPr>
                  <w:spacing w:line="257" w:lineRule="auto"/>
                  <w:jc w:val="right"/>
                  <w:rPr>
                    <w:b/>
                    <w:color w:val="7F7F7F"/>
                  </w:rPr>
                </w:pPr>
                <w:r w:rsidRPr="00051111">
                  <w:rPr>
                    <w:b/>
                    <w:color w:val="7F7F7F"/>
                  </w:rPr>
                  <w:t>Activity Plan</w:t>
                </w:r>
              </w:p>
            </w:tc>
            <w:tc>
              <w:tcPr>
                <w:tcW w:w="1530" w:type="dxa"/>
                <w:tcBorders>
                  <w:top w:val="single" w:sz="12" w:space="0" w:color="DFDFDF"/>
                  <w:left w:val="nil"/>
                  <w:bottom w:val="single" w:sz="2" w:space="0" w:color="DFDFDF"/>
                  <w:right w:val="nil"/>
                </w:tcBorders>
                <w:vAlign w:val="center"/>
                <w:hideMark/>
              </w:tcPr>
              <w:p w:rsidR="00DF6BC6" w:rsidRPr="00051111" w:rsidP="007F5BAD">
                <w:pPr>
                  <w:spacing w:line="257" w:lineRule="auto"/>
                  <w:jc w:val="right"/>
                  <w:rPr>
                    <w:b/>
                    <w:color w:val="7F7F7F"/>
                  </w:rPr>
                </w:pPr>
                <w:r w:rsidRPr="00051111">
                  <w:rPr>
                    <w:b/>
                    <w:color w:val="7F7F7F"/>
                  </w:rPr>
                  <w:t>Actual Expenditure to Date</w:t>
                </w:r>
              </w:p>
            </w:tc>
            <w:tc>
              <w:tcPr>
                <w:tcW w:w="1170" w:type="dxa"/>
                <w:tcBorders>
                  <w:top w:val="single" w:sz="12" w:space="0" w:color="DFDFDF"/>
                  <w:left w:val="nil"/>
                  <w:bottom w:val="single" w:sz="2" w:space="0" w:color="DFDFDF"/>
                  <w:right w:val="single" w:sz="2" w:space="0" w:color="DFDFDF"/>
                </w:tcBorders>
                <w:vAlign w:val="center"/>
                <w:hideMark/>
              </w:tcPr>
              <w:p w:rsidR="00DF6BC6" w:rsidRPr="00051111" w:rsidP="007F5BAD">
                <w:pPr>
                  <w:spacing w:line="257" w:lineRule="auto"/>
                  <w:jc w:val="right"/>
                  <w:rPr>
                    <w:b/>
                    <w:color w:val="7F7F7F"/>
                  </w:rPr>
                </w:pPr>
                <w:r w:rsidRPr="00051111">
                  <w:rPr>
                    <w:b/>
                    <w:color w:val="7F7F7F"/>
                  </w:rPr>
                  <w:t>Actual vs Plan (%)</w:t>
                </w:r>
              </w:p>
            </w:tc>
            <w:tc>
              <w:tcPr>
                <w:tcW w:w="990" w:type="dxa"/>
                <w:tcBorders>
                  <w:top w:val="single" w:sz="12" w:space="0" w:color="DFDFDF"/>
                  <w:left w:val="single" w:sz="2" w:space="0" w:color="DFDFDF"/>
                  <w:bottom w:val="single" w:sz="2" w:space="0" w:color="DFDFDF"/>
                  <w:right w:val="nil"/>
                </w:tcBorders>
                <w:vAlign w:val="center"/>
                <w:hideMark/>
              </w:tcPr>
              <w:p w:rsidR="00DF6BC6" w:rsidRPr="00051111" w:rsidP="007F5BAD">
                <w:pPr>
                  <w:spacing w:line="257" w:lineRule="auto"/>
                  <w:jc w:val="right"/>
                  <w:rPr>
                    <w:b/>
                    <w:color w:val="7F7F7F"/>
                  </w:rPr>
                </w:pPr>
                <w:r w:rsidRPr="00051111">
                  <w:rPr>
                    <w:b/>
                    <w:color w:val="7F7F7F"/>
                  </w:rPr>
                  <w:t>Activity</w:t>
                </w:r>
                <w:r w:rsidRPr="00051111" w:rsidR="00286762">
                  <w:rPr>
                    <w:b/>
                    <w:color w:val="7F7F7F"/>
                  </w:rPr>
                  <w:t xml:space="preserve"> </w:t>
                </w:r>
                <w:r w:rsidRPr="00051111">
                  <w:rPr>
                    <w:b/>
                    <w:color w:val="7F7F7F"/>
                  </w:rPr>
                  <w:t>Plan</w:t>
                </w:r>
              </w:p>
            </w:tc>
            <w:tc>
              <w:tcPr>
                <w:tcW w:w="990" w:type="dxa"/>
                <w:tcBorders>
                  <w:top w:val="single" w:sz="12" w:space="0" w:color="DFDFDF"/>
                  <w:left w:val="nil"/>
                  <w:bottom w:val="single" w:sz="2" w:space="0" w:color="DFDFDF"/>
                  <w:right w:val="nil"/>
                </w:tcBorders>
                <w:vAlign w:val="center"/>
              </w:tcPr>
              <w:p w:rsidR="00DF6BC6" w:rsidRPr="00051111" w:rsidP="007F5BAD">
                <w:pPr>
                  <w:spacing w:line="257" w:lineRule="auto"/>
                  <w:jc w:val="right"/>
                  <w:rPr>
                    <w:b/>
                    <w:color w:val="7F7F7F"/>
                  </w:rPr>
                </w:pPr>
                <w:r w:rsidRPr="00051111">
                  <w:rPr>
                    <w:b/>
                    <w:color w:val="7F7F7F"/>
                  </w:rPr>
                  <w:t>WPA Plan</w:t>
                </w:r>
              </w:p>
            </w:tc>
            <w:tc>
              <w:tcPr>
                <w:tcW w:w="1202" w:type="dxa"/>
                <w:tcBorders>
                  <w:top w:val="single" w:sz="12" w:space="0" w:color="DFDFDF"/>
                  <w:left w:val="nil"/>
                  <w:bottom w:val="single" w:sz="2" w:space="0" w:color="DFDFDF"/>
                  <w:right w:val="nil"/>
                </w:tcBorders>
                <w:vAlign w:val="center"/>
                <w:hideMark/>
              </w:tcPr>
              <w:p w:rsidR="00DF6BC6" w:rsidRPr="00051111" w:rsidP="007F5BAD">
                <w:pPr>
                  <w:spacing w:line="257" w:lineRule="auto"/>
                  <w:jc w:val="right"/>
                  <w:rPr>
                    <w:b/>
                    <w:color w:val="7F7F7F"/>
                  </w:rPr>
                </w:pPr>
                <w:r w:rsidRPr="00051111">
                  <w:rPr>
                    <w:b/>
                    <w:color w:val="7F7F7F"/>
                  </w:rPr>
                  <w:t>Expenditure (YTD</w:t>
                </w:r>
                <w:r w:rsidRPr="00051111" w:rsidR="006D5E4B">
                  <w:rPr>
                    <w:b/>
                    <w:color w:val="7F7F7F"/>
                  </w:rPr>
                  <w:t>)</w:t>
                </w:r>
              </w:p>
            </w:tc>
            <w:tc>
              <w:tcPr>
                <w:tcW w:w="868" w:type="dxa"/>
                <w:tcBorders>
                  <w:top w:val="single" w:sz="12" w:space="0" w:color="DFDFDF"/>
                  <w:left w:val="nil"/>
                  <w:bottom w:val="single" w:sz="2" w:space="0" w:color="DFDFDF"/>
                  <w:right w:val="nil"/>
                </w:tcBorders>
                <w:vAlign w:val="center"/>
                <w:hideMark/>
              </w:tcPr>
              <w:p w:rsidR="00DF6BC6" w:rsidRPr="00051111" w:rsidP="007F5BAD">
                <w:pPr>
                  <w:spacing w:line="257" w:lineRule="auto"/>
                  <w:jc w:val="right"/>
                  <w:rPr>
                    <w:b/>
                    <w:color w:val="7F7F7F"/>
                  </w:rPr>
                </w:pPr>
                <w:r w:rsidRPr="00051111">
                  <w:rPr>
                    <w:b/>
                    <w:color w:val="7F7F7F"/>
                  </w:rPr>
                  <w:t>WPA Burn Rate (%)</w:t>
                </w:r>
              </w:p>
            </w:tc>
          </w:tr>
          <w:tr w:rsidTr="007B3E97">
            <w:tblPrEx>
              <w:tblW w:w="10980" w:type="dxa"/>
              <w:tblInd w:w="0" w:type="dxa"/>
              <w:tblLayout w:type="fixed"/>
              <w:tblCellMar>
                <w:left w:w="0" w:type="dxa"/>
                <w:right w:w="115" w:type="dxa"/>
              </w:tblCellMar>
              <w:tblLook w:val="04A0"/>
            </w:tblPrEx>
            <w:trPr>
              <w:trHeight w:val="144"/>
            </w:trPr>
            <w:tc>
              <w:tcPr>
                <w:tcW w:w="2790" w:type="dxa"/>
                <w:tcBorders>
                  <w:top w:val="single" w:sz="2" w:space="0" w:color="DFDFDF"/>
                  <w:left w:val="nil"/>
                  <w:bottom w:val="single" w:sz="2" w:space="0" w:color="DFDFDF"/>
                  <w:right w:val="nil"/>
                </w:tcBorders>
                <w:vAlign w:val="center"/>
              </w:tcPr>
              <w:p w:rsidR="00DF6BC6" w:rsidRPr="00051111" w:rsidP="007F5BAD">
                <w:pPr>
                  <w:spacing w:line="257" w:lineRule="auto"/>
                  <w:ind w:left="144"/>
                  <w:rPr>
                    <w:bCs/>
                    <w:color w:val="000000"/>
                  </w:rPr>
                </w:pPr>
                <w:r w:rsidRPr="00051111">
                  <w:rPr>
                    <w:bCs/>
                    <w:noProof/>
                    <w:color w:val="000000"/>
                  </w:rPr>
                  <w:t>Bank Budget</w:t>
                </w:r>
              </w:p>
            </w:tc>
            <w:tc>
              <w:tcPr>
                <w:tcW w:w="1440" w:type="dxa"/>
                <w:tcBorders>
                  <w:top w:val="single" w:sz="2" w:space="0" w:color="DFDFDF"/>
                  <w:left w:val="nil"/>
                  <w:bottom w:val="single" w:sz="2" w:space="0" w:color="DFDFDF"/>
                  <w:right w:val="nil"/>
                </w:tcBorders>
                <w:vAlign w:val="center"/>
              </w:tcPr>
              <w:p w:rsidR="00DF6BC6" w:rsidRPr="00051111" w:rsidP="007F5BAD">
                <w:pPr>
                  <w:spacing w:line="257" w:lineRule="auto"/>
                  <w:jc w:val="right"/>
                </w:pPr>
                <w:r w:rsidRPr="00051111" w:rsidR="002C0F71">
                  <w:rPr>
                    <w:bCs/>
                    <w:noProof/>
                    <w:color w:val="000000"/>
                  </w:rPr>
                  <w:t>600,000</w:t>
                </w:r>
              </w:p>
            </w:tc>
            <w:tc>
              <w:tcPr>
                <w:tcW w:w="1530" w:type="dxa"/>
                <w:tcBorders>
                  <w:top w:val="single" w:sz="2" w:space="0" w:color="DFDFDF"/>
                  <w:left w:val="nil"/>
                  <w:bottom w:val="single" w:sz="2" w:space="0" w:color="DFDFDF"/>
                  <w:right w:val="nil"/>
                </w:tcBorders>
                <w:vAlign w:val="center"/>
              </w:tcPr>
              <w:p w:rsidR="00DF6BC6" w:rsidRPr="00051111" w:rsidP="007F5BAD">
                <w:pPr>
                  <w:spacing w:line="257" w:lineRule="auto"/>
                  <w:ind w:firstLine="11"/>
                  <w:jc w:val="right"/>
                </w:pPr>
                <w:r w:rsidRPr="00051111" w:rsidR="002C0F71">
                  <w:rPr>
                    <w:bCs/>
                    <w:noProof/>
                    <w:color w:val="000000"/>
                  </w:rPr>
                  <w:t>41,421</w:t>
                </w:r>
              </w:p>
            </w:tc>
            <w:tc>
              <w:tcPr>
                <w:tcW w:w="1170" w:type="dxa"/>
                <w:tcBorders>
                  <w:top w:val="single" w:sz="2" w:space="0" w:color="DFDFDF"/>
                  <w:left w:val="nil"/>
                  <w:bottom w:val="single" w:sz="2" w:space="0" w:color="DFDFDF"/>
                  <w:right w:val="nil"/>
                </w:tcBorders>
                <w:shd w:val="clear" w:color="auto" w:fill="FFFFFF" w:themeFill="background1"/>
                <w:vAlign w:val="center"/>
              </w:tcPr>
              <w:p w:rsidR="00DF6BC6" w:rsidRPr="00051111" w:rsidP="007F5BAD">
                <w:pPr>
                  <w:spacing w:line="257" w:lineRule="auto"/>
                  <w:jc w:val="right"/>
                </w:pPr>
                <w:r w:rsidRPr="00051111">
                  <w:rPr>
                    <w:bCs/>
                    <w:noProof/>
                    <w:color w:val="000000"/>
                  </w:rPr>
                  <w:t>6.9</w:t>
                </w:r>
              </w:p>
            </w:tc>
            <w:tc>
              <w:tcPr>
                <w:tcW w:w="990" w:type="dxa"/>
                <w:tcBorders>
                  <w:top w:val="single" w:sz="2" w:space="0" w:color="DFDFDF"/>
                  <w:left w:val="nil"/>
                  <w:bottom w:val="single" w:sz="2" w:space="0" w:color="DFDFDF"/>
                  <w:right w:val="nil"/>
                </w:tcBorders>
                <w:vAlign w:val="center"/>
              </w:tcPr>
              <w:p w:rsidR="00DF6BC6" w:rsidRPr="00051111" w:rsidP="007F5BAD">
                <w:pPr>
                  <w:spacing w:line="257" w:lineRule="auto"/>
                  <w:jc w:val="right"/>
                </w:pPr>
                <w:r w:rsidRPr="00051111" w:rsidR="002C0F71">
                  <w:rPr>
                    <w:bCs/>
                    <w:noProof/>
                    <w:color w:val="000000"/>
                  </w:rPr>
                  <w:t>600,000</w:t>
                </w:r>
              </w:p>
            </w:tc>
            <w:tc>
              <w:tcPr>
                <w:tcW w:w="990" w:type="dxa"/>
                <w:tcBorders>
                  <w:top w:val="single" w:sz="2" w:space="0" w:color="DFDFDF"/>
                  <w:left w:val="nil"/>
                  <w:bottom w:val="single" w:sz="2" w:space="0" w:color="DFDFDF"/>
                  <w:right w:val="nil"/>
                </w:tcBorders>
                <w:vAlign w:val="center"/>
              </w:tcPr>
              <w:p w:rsidR="00DF6BC6" w:rsidRPr="00051111" w:rsidP="007F5BAD">
                <w:pPr>
                  <w:spacing w:line="257" w:lineRule="auto"/>
                  <w:jc w:val="right"/>
                </w:pPr>
              </w:p>
            </w:tc>
            <w:tc>
              <w:tcPr>
                <w:tcW w:w="1202" w:type="dxa"/>
                <w:tcBorders>
                  <w:top w:val="single" w:sz="2" w:space="0" w:color="DFDFDF"/>
                  <w:left w:val="nil"/>
                  <w:bottom w:val="single" w:sz="2" w:space="0" w:color="DFDFDF"/>
                  <w:right w:val="nil"/>
                </w:tcBorders>
                <w:vAlign w:val="center"/>
              </w:tcPr>
              <w:p w:rsidR="00DF6BC6" w:rsidRPr="00051111" w:rsidP="007F5BAD">
                <w:pPr>
                  <w:spacing w:line="257" w:lineRule="auto"/>
                  <w:jc w:val="right"/>
                </w:pPr>
                <w:r w:rsidRPr="00051111" w:rsidR="002C0F71">
                  <w:rPr>
                    <w:bCs/>
                    <w:noProof/>
                    <w:color w:val="000000"/>
                  </w:rPr>
                  <w:t>41,421</w:t>
                </w:r>
              </w:p>
            </w:tc>
            <w:tc>
              <w:tcPr>
                <w:tcW w:w="868" w:type="dxa"/>
                <w:tcBorders>
                  <w:top w:val="single" w:sz="2" w:space="0" w:color="DFDFDF"/>
                  <w:left w:val="nil"/>
                  <w:bottom w:val="single" w:sz="2" w:space="0" w:color="DFDFDF"/>
                  <w:right w:val="nil"/>
                </w:tcBorders>
                <w:vAlign w:val="center"/>
              </w:tcPr>
              <w:p w:rsidR="00DF6BC6" w:rsidRPr="00051111" w:rsidP="007F5BAD">
                <w:pPr>
                  <w:spacing w:line="257" w:lineRule="auto"/>
                  <w:jc w:val="right"/>
                </w:pPr>
                <w:r w:rsidRPr="00051111">
                  <w:rPr>
                    <w:bCs/>
                    <w:noProof/>
                    <w:color w:val="000000"/>
                  </w:rPr>
                  <w:t>0</w:t>
                </w:r>
              </w:p>
            </w:tc>
          </w:tr>
        </w:tbl>
        <w:p w:rsidR="00286762" w:rsidRPr="00051111" w:rsidP="00CC036E">
          <w:pPr>
            <w:spacing w:after="0" w:line="180" w:lineRule="exact"/>
          </w:pPr>
        </w:p>
        <w:tbl>
          <w:tblPr>
            <w:tblStyle w:val="TableGrid"/>
            <w:tblW w:w="11160" w:type="dxa"/>
            <w:tblBorders>
              <w:top w:val="none" w:sz="0" w:space="0" w:color="auto"/>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CellMar>
              <w:left w:w="0" w:type="dxa"/>
              <w:right w:w="0" w:type="dxa"/>
            </w:tblCellMar>
            <w:tblLook w:val="04A0"/>
          </w:tblPr>
          <w:tblGrid>
            <w:gridCol w:w="11160"/>
          </w:tblGrid>
          <w:tr w:rsidTr="00B8266F">
            <w:tblPrEx>
              <w:tblW w:w="11160" w:type="dxa"/>
              <w:tblBorders>
                <w:top w:val="none" w:sz="0" w:space="0" w:color="auto"/>
                <w:left w:val="none" w:sz="0" w:space="0" w:color="auto"/>
                <w:bottom w:val="single" w:sz="4" w:space="0" w:color="D9D9D9" w:themeColor="background1" w:themeShade="D9"/>
                <w:right w:val="none" w:sz="0" w:space="0" w:color="auto"/>
                <w:insideH w:val="single" w:sz="4" w:space="0" w:color="D9D9D9" w:themeColor="background1" w:themeShade="D9"/>
                <w:insideV w:val="none" w:sz="0" w:space="0" w:color="auto"/>
              </w:tblBorders>
              <w:tblLayout w:type="fixed"/>
              <w:tblCellMar>
                <w:left w:w="0" w:type="dxa"/>
                <w:right w:w="0" w:type="dxa"/>
              </w:tblCellMar>
              <w:tblLook w:val="04A0"/>
            </w:tblPrEx>
            <w:trPr>
              <w:trHeight w:val="162"/>
            </w:trPr>
            <w:tc>
              <w:tcPr>
                <w:tcW w:w="11160" w:type="dxa"/>
                <w:tcBorders>
                  <w:top w:val="nil"/>
                  <w:left w:val="nil"/>
                  <w:bottom w:val="nil"/>
                  <w:right w:val="nil"/>
                </w:tcBorders>
              </w:tcPr>
              <w:p w:rsidR="009D78A9" w:rsidRPr="004A48E1" w:rsidP="00B8266F">
                <w:pPr>
                  <w:ind w:left="115" w:firstLine="18"/>
                  <w:rPr>
                    <w:b/>
                    <w:color w:val="002060"/>
                  </w:rPr>
                </w:pPr>
                <w:r w:rsidRPr="004A48E1">
                  <w:br w:type="page"/>
                </w:r>
                <w:r w:rsidRPr="004A48E1">
                  <w:rPr>
                    <w:b/>
                    <w:color w:val="002060"/>
                  </w:rPr>
                  <w:t>Budget Plan (USD)</w:t>
                </w:r>
              </w:p>
            </w:tc>
          </w:tr>
          <w:tr w:rsidTr="00B8266F">
            <w:tblPrEx>
              <w:tblW w:w="11160" w:type="dxa"/>
              <w:tblLayout w:type="fixed"/>
              <w:tblCellMar>
                <w:left w:w="0" w:type="dxa"/>
                <w:right w:w="0" w:type="dxa"/>
              </w:tblCellMar>
              <w:tblLook w:val="04A0"/>
            </w:tblPrEx>
            <w:trPr>
              <w:trHeight w:val="162"/>
            </w:trPr>
            <w:tc>
              <w:tcPr>
                <w:tcW w:w="11160" w:type="dxa"/>
                <w:tcBorders>
                  <w:top w:val="nil"/>
                  <w:left w:val="nil"/>
                  <w:bottom w:val="nil"/>
                  <w:right w:val="nil"/>
                </w:tcBorders>
              </w:tcPr>
              <w:p w:rsidR="00286762" w:rsidRPr="00051111" w:rsidP="00B8266F">
                <w:pPr>
                  <w:ind w:left="115"/>
                  <w:rPr>
                    <w:b/>
                  </w:rPr>
                </w:pPr>
              </w:p>
            </w:tc>
          </w:tr>
          <w:tr w:rsidTr="00B8266F">
            <w:tblPrEx>
              <w:tblW w:w="11160" w:type="dxa"/>
              <w:tblLayout w:type="fixed"/>
              <w:tblCellMar>
                <w:left w:w="0" w:type="dxa"/>
                <w:right w:w="0" w:type="dxa"/>
              </w:tblCellMar>
              <w:tblLook w:val="04A0"/>
            </w:tblPrEx>
            <w:trPr>
              <w:trHeight w:val="20"/>
            </w:trPr>
            <w:tc>
              <w:tcPr>
                <w:tcW w:w="11160" w:type="dxa"/>
                <w:tcBorders>
                  <w:top w:val="nil"/>
                  <w:left w:val="nil"/>
                  <w:bottom w:val="nil"/>
                  <w:right w:val="nil"/>
                </w:tcBorders>
              </w:tcPr>
              <w:p w:rsidR="009D78A9" w:rsidRPr="00051111" w:rsidP="00B8266F">
                <w:pPr>
                  <w:ind w:left="115"/>
                  <w:rPr>
                    <w:color w:val="767171" w:themeColor="background2" w:themeShade="80"/>
                  </w:rPr>
                </w:pPr>
                <w:r w:rsidRPr="00051111">
                  <w:rPr>
                    <w:color w:val="767171" w:themeColor="background2" w:themeShade="80"/>
                  </w:rPr>
                  <w:t>Do you want to plan the budget by FY?</w:t>
                </w:r>
              </w:p>
              <w:p w:rsidR="00654A5A" w:rsidRPr="00051111" w:rsidP="00B8266F">
                <w:pPr>
                  <w:ind w:left="115"/>
                  <w:rPr>
                    <w:b/>
                  </w:rPr>
                </w:pPr>
                <w:r w:rsidRPr="00051111">
                  <w:rPr>
                    <w:bCs/>
                    <w:noProof/>
                    <w:color w:val="000000"/>
                  </w:rPr>
                  <w:t>Yes</w:t>
                </w:r>
              </w:p>
            </w:tc>
          </w:tr>
          <w:tr w:rsidTr="00B8266F">
            <w:tblPrEx>
              <w:tblW w:w="11160" w:type="dxa"/>
              <w:tblLayout w:type="fixed"/>
              <w:tblCellMar>
                <w:left w:w="0" w:type="dxa"/>
                <w:right w:w="0" w:type="dxa"/>
              </w:tblCellMar>
              <w:tblLook w:val="04A0"/>
            </w:tblPrEx>
            <w:trPr>
              <w:trHeight w:val="20"/>
            </w:trPr>
            <w:tc>
              <w:tcPr>
                <w:tcW w:w="11160" w:type="dxa"/>
                <w:tcBorders>
                  <w:top w:val="nil"/>
                  <w:left w:val="nil"/>
                  <w:bottom w:val="nil"/>
                  <w:right w:val="nil"/>
                </w:tcBorders>
              </w:tcPr>
              <w:p w:rsidR="009D78A9" w:rsidRPr="00051111" w:rsidP="00B8266F">
                <w:pPr>
                  <w:ind w:left="115"/>
                  <w:rPr>
                    <w:color w:val="767171" w:themeColor="background2" w:themeShade="80"/>
                  </w:rPr>
                </w:pPr>
              </w:p>
            </w:tc>
          </w:tr>
          <w:tr w:rsidTr="00B8266F">
            <w:tblPrEx>
              <w:tblW w:w="11160" w:type="dxa"/>
              <w:tblLayout w:type="fixed"/>
              <w:tblCellMar>
                <w:left w:w="0" w:type="dxa"/>
                <w:right w:w="0" w:type="dxa"/>
              </w:tblCellMar>
              <w:tblLook w:val="04A0"/>
            </w:tblPrEx>
            <w:trPr>
              <w:trHeight w:val="20"/>
            </w:trPr>
            <w:tc>
              <w:tcPr>
                <w:tcW w:w="11160" w:type="dxa"/>
                <w:tcBorders>
                  <w:top w:val="nil"/>
                  <w:left w:val="nil"/>
                  <w:bottom w:val="nil"/>
                  <w:right w:val="nil"/>
                </w:tcBorders>
              </w:tcPr>
              <w:p w:rsidR="009D78A9" w:rsidRPr="00051111" w:rsidP="00B8266F">
                <w:pPr>
                  <w:ind w:left="115"/>
                  <w:rPr>
                    <w:bCs/>
                  </w:rPr>
                </w:pPr>
                <w:r w:rsidRPr="00051111">
                  <w:rPr>
                    <w:color w:val="767171" w:themeColor="background2" w:themeShade="80"/>
                  </w:rPr>
                  <w:t>Do you want to plan your budget by Subtasks?</w:t>
                </w:r>
              </w:p>
            </w:tc>
          </w:tr>
          <w:tr w:rsidTr="00B8266F">
            <w:tblPrEx>
              <w:tblW w:w="11160" w:type="dxa"/>
              <w:tblLayout w:type="fixed"/>
              <w:tblCellMar>
                <w:left w:w="0" w:type="dxa"/>
                <w:right w:w="0" w:type="dxa"/>
              </w:tblCellMar>
              <w:tblLook w:val="04A0"/>
            </w:tblPrEx>
            <w:trPr>
              <w:trHeight w:val="20"/>
            </w:trPr>
            <w:tc>
              <w:tcPr>
                <w:tcW w:w="11160" w:type="dxa"/>
                <w:tcBorders>
                  <w:top w:val="nil"/>
                  <w:left w:val="nil"/>
                  <w:bottom w:val="nil"/>
                  <w:right w:val="nil"/>
                </w:tcBorders>
              </w:tcPr>
              <w:p w:rsidR="00AA75A3" w:rsidRPr="00051111" w:rsidP="00B8266F">
                <w:pPr>
                  <w:ind w:left="115"/>
                  <w:rPr>
                    <w:bCs/>
                    <w:color w:val="000000"/>
                  </w:rPr>
                </w:pPr>
                <w:r w:rsidRPr="00051111">
                  <w:rPr>
                    <w:bCs/>
                    <w:noProof/>
                    <w:color w:val="000000"/>
                  </w:rPr>
                  <w:t>Yes</w:t>
                </w:r>
              </w:p>
              <w:p w:rsidR="007F0586" w:rsidRPr="00051111" w:rsidP="00B8266F">
                <w:pPr>
                  <w:ind w:left="115"/>
                  <w:rPr>
                    <w:color w:val="767171" w:themeColor="background2" w:themeShade="80"/>
                  </w:rPr>
                </w:pPr>
              </w:p>
            </w:tc>
          </w:tr>
          <w:tr w:rsidTr="00B8266F">
            <w:tblPrEx>
              <w:tblW w:w="11160" w:type="dxa"/>
              <w:tblLayout w:type="fixed"/>
              <w:tblCellMar>
                <w:left w:w="0" w:type="dxa"/>
                <w:right w:w="0" w:type="dxa"/>
              </w:tblCellMar>
              <w:tblLook w:val="04A0"/>
            </w:tblPrEx>
            <w:trPr>
              <w:trHeight w:val="20"/>
            </w:trPr>
            <w:tc>
              <w:tcPr>
                <w:tcW w:w="11160" w:type="dxa"/>
                <w:tcBorders>
                  <w:top w:val="nil"/>
                  <w:left w:val="nil"/>
                  <w:bottom w:val="nil"/>
                  <w:right w:val="nil"/>
                </w:tcBorders>
              </w:tcPr>
              <w:tbl>
                <w:tblPr>
                  <w:tblStyle w:val="TableGrid"/>
                  <w:tblW w:w="0" w:type="auto"/>
                  <w:tblInd w:w="115" w:type="dxa"/>
                  <w:tblLayout w:type="fixed"/>
                  <w:tblLook w:val="04A0"/>
                </w:tblPr>
                <w:tblGrid>
                  <w:gridCol w:w="10548"/>
                </w:tblGrid>
                <w:tr w:rsidTr="00F90A94">
                  <w:tblPrEx>
                    <w:tblW w:w="0" w:type="auto"/>
                    <w:tblInd w:w="115" w:type="dxa"/>
                    <w:tblLayout w:type="fixed"/>
                    <w:tblLook w:val="04A0"/>
                  </w:tblPrEx>
                  <w:trPr>
                    <w:trHeight w:val="70"/>
                  </w:trPr>
                  <w:tc>
                    <w:tcPr>
                      <w:tcW w:w="10548" w:type="dxa"/>
                      <w:tcBorders>
                        <w:top w:val="nil"/>
                        <w:left w:val="nil"/>
                        <w:bottom w:val="nil"/>
                        <w:right w:val="nil"/>
                      </w:tcBorders>
                    </w:tcPr>
                    <w:p w:rsidR="007F0586" w:rsidRPr="00051111" w:rsidP="00B8266F">
                      <w:pPr>
                        <w:rPr>
                          <w:bCs/>
                          <w:color w:val="000000"/>
                        </w:rPr>
                      </w:pPr>
                      <w:r w:rsidRPr="00762235">
                        <w:rPr>
                          <w:b/>
                          <w:bCs/>
                          <w:color w:val="FFFFFF" w:themeColor="background1"/>
                        </w:rPr>
                        <w:t>Budget Heading</w:t>
                      </w:r>
                    </w:p>
                  </w:tc>
                </w:tr>
              </w:tbl>
              <w:p w:rsidR="007F0586" w:rsidRPr="00051111" w:rsidP="00B8266F">
                <w:pPr>
                  <w:ind w:left="115"/>
                  <w:rPr>
                    <w:bCs/>
                    <w:color w:val="000000"/>
                  </w:rPr>
                </w:pPr>
              </w:p>
            </w:tc>
          </w:tr>
          <w:tr w:rsidTr="00B8266F">
            <w:tblPrEx>
              <w:tblW w:w="11160" w:type="dxa"/>
              <w:tblLayout w:type="fixed"/>
              <w:tblCellMar>
                <w:left w:w="0" w:type="dxa"/>
                <w:right w:w="0" w:type="dxa"/>
              </w:tblCellMar>
              <w:tblLook w:val="04A0"/>
            </w:tblPrEx>
            <w:trPr>
              <w:trHeight w:val="20"/>
            </w:trPr>
            <w:tc>
              <w:tcPr>
                <w:tcW w:w="11160" w:type="dxa"/>
                <w:tcBorders>
                  <w:top w:val="nil"/>
                  <w:left w:val="nil"/>
                  <w:bottom w:val="nil"/>
                  <w:right w:val="nil"/>
                </w:tcBorders>
              </w:tcPr>
              <w:tbl>
                <w:tblPr>
                  <w:tblStyle w:val="TableGrid"/>
                  <w:tblW w:w="1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tblPr>
                <w:tblGrid>
                  <w:gridCol w:w="4649"/>
                  <w:gridCol w:w="3379"/>
                  <w:gridCol w:w="3132"/>
                </w:tblGrid>
                <w:tr w:rsidTr="00E5536D">
                  <w:tblPrEx>
                    <w:tblW w:w="1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tblPrEx>
                  <w:tc>
                    <w:tcPr>
                      <w:tcW w:w="1885" w:type="dxa"/>
                      <w:vAlign w:val="center"/>
                    </w:tcPr>
                    <w:p w:rsidR="000728E4" w:rsidRPr="00051111" w:rsidP="000728E4">
                      <w:pPr>
                        <w:keepNext/>
                        <w:spacing w:line="257" w:lineRule="auto"/>
                        <w:ind w:left="115"/>
                      </w:pPr>
                      <w:r w:rsidRPr="00051111">
                        <w:rPr>
                          <w:b/>
                          <w:bCs/>
                          <w:noProof/>
                          <w:color w:val="767171"/>
                        </w:rPr>
                        <w:t>Source of</w:t>
                      </w:r>
                      <w:r w:rsidRPr="00051111">
                        <w:rPr>
                          <w:b/>
                          <w:bCs/>
                          <w:noProof/>
                          <w:color w:val="767171"/>
                        </w:rPr>
                        <w:t xml:space="preserve"> Fund</w:t>
                      </w:r>
                    </w:p>
                  </w:tc>
                  <w:tc>
                    <w:tcPr>
                      <w:tcW w:w="1370" w:type="dxa"/>
                      <w:vAlign w:val="center"/>
                    </w:tcPr>
                    <w:p w:rsidR="000728E4" w:rsidRPr="00030F51" w:rsidP="00E5536D">
                      <w:pPr>
                        <w:keepNext/>
                        <w:spacing w:line="257" w:lineRule="auto"/>
                        <w:ind w:left="115" w:right="110"/>
                        <w:jc w:val="right"/>
                        <w:rPr>
                          <w:b/>
                          <w:noProof/>
                          <w:color w:val="7F7F7F" w:themeColor="text1" w:themeTint="80"/>
                        </w:rPr>
                      </w:pPr>
                      <w:r w:rsidRPr="00051111">
                        <w:rPr>
                          <w:b/>
                          <w:noProof/>
                          <w:color w:val="7F7F7F" w:themeColor="text1" w:themeTint="80"/>
                        </w:rPr>
                        <w:t>2019(Current</w:t>
                      </w:r>
                      <w:r w:rsidRPr="00051111">
                        <w:rPr>
                          <w:b/>
                          <w:noProof/>
                          <w:color w:val="7F7F7F" w:themeColor="text1" w:themeTint="80"/>
                        </w:rPr>
                        <w:t xml:space="preserve"> FY)</w:t>
                      </w:r>
                    </w:p>
                  </w:tc>
                  <w:tc>
                    <w:tcPr>
                      <w:tcW w:w="1270" w:type="dxa"/>
                      <w:vAlign w:val="center"/>
                    </w:tcPr>
                    <w:p w:rsidR="000728E4" w:rsidRPr="00051111" w:rsidP="00E5536D">
                      <w:pPr>
                        <w:keepNext/>
                        <w:spacing w:line="257" w:lineRule="auto"/>
                        <w:ind w:left="115" w:right="90"/>
                        <w:jc w:val="right"/>
                      </w:pPr>
                      <w:r w:rsidRPr="00051111">
                        <w:rPr>
                          <w:b/>
                          <w:noProof/>
                          <w:color w:val="7F7F7F" w:themeColor="text1" w:themeTint="80"/>
                        </w:rPr>
                        <w:t>Cumulative Budget</w:t>
                      </w:r>
                    </w:p>
                  </w:tc>
                </w:tr>
              </w:tbl>
              <w:p w:rsidR="004A1370" w:rsidRPr="00051111" w:rsidP="00B8266F">
                <w:pPr>
                  <w:ind w:left="115"/>
                  <w:rPr>
                    <w:color w:val="767171" w:themeColor="background2" w:themeShade="80"/>
                  </w:rPr>
                </w:pPr>
              </w:p>
            </w:tc>
          </w:tr>
          <w:tr w:rsidTr="00B8266F">
            <w:tblPrEx>
              <w:tblW w:w="11160" w:type="dxa"/>
              <w:tblBorders>
                <w:bottom w:val="none" w:sz="0" w:space="0" w:color="auto"/>
                <w:insideH w:val="none" w:sz="0" w:space="0" w:color="auto"/>
              </w:tblBorders>
              <w:tblLayout w:type="fixed"/>
              <w:tblCellMar>
                <w:left w:w="0" w:type="dxa"/>
                <w:right w:w="0" w:type="dxa"/>
              </w:tblCellMar>
              <w:tblLook w:val="04A0"/>
            </w:tblPrEx>
            <w:trPr>
              <w:trHeight w:val="99"/>
            </w:trPr>
            <w:tc>
              <w:tcPr>
                <w:tcW w:w="11160" w:type="dxa"/>
                <w:vAlign w:val="center"/>
              </w:tcPr>
              <w:p w:rsidR="0090789F" w:rsidRPr="00051111" w:rsidP="00B8266F">
                <w:pPr>
                  <w:ind w:left="115"/>
                </w:pPr>
              </w:p>
              <w:p w:rsidR="00C1694A" w:rsidRPr="00051111" w:rsidP="00F90A94">
                <w:pPr>
                  <w:spacing w:line="20" w:lineRule="exact"/>
                  <w:ind w:left="115"/>
                  <w:rPr>
                    <w:noProof/>
                  </w:rPr>
                </w:pPr>
              </w:p>
              <w:tbl>
                <w:tblPr>
                  <w:tblStyle w:val="TableGrid"/>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tblPr>
                <w:tblGrid>
                  <w:gridCol w:w="4488"/>
                  <w:gridCol w:w="3376"/>
                  <w:gridCol w:w="3206"/>
                </w:tblGrid>
                <w:tr w:rsidTr="00E5536D">
                  <w:tblPrEx>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tblPrEx>
                  <w:trPr>
                    <w:trHeight w:hRule="exact" w:val="20"/>
                  </w:trPr>
                  <w:tc>
                    <w:tcPr>
                      <w:tcW w:w="1795" w:type="dxa"/>
                      <w:shd w:val="clear" w:color="auto" w:fill="DEEBF6" w:themeFill="accent1" w:themeFillTint="33"/>
                      <w:vAlign w:val="center"/>
                    </w:tcPr>
                    <w:p w:rsidR="00E1250A" w:rsidRPr="00051111" w:rsidP="00E1250A">
                      <w:pPr>
                        <w:keepNext/>
                        <w:spacing w:line="257" w:lineRule="auto"/>
                        <w:ind w:left="115"/>
                        <w:rPr>
                          <w:b/>
                        </w:rPr>
                      </w:pPr>
                      <w:r w:rsidRPr="00051111">
                        <w:rPr>
                          <w:b/>
                          <w:bCs/>
                          <w:color w:val="767171"/>
                        </w:rPr>
                        <w:t>Budget Table</w:t>
                      </w:r>
                    </w:p>
                  </w:tc>
                  <w:tc>
                    <w:tcPr>
                      <w:tcW w:w="1350" w:type="dxa"/>
                      <w:shd w:val="clear" w:color="auto" w:fill="DEEBF6" w:themeFill="accent1" w:themeFillTint="33"/>
                      <w:vAlign w:val="center"/>
                    </w:tcPr>
                    <w:p w:rsidR="00E1250A" w:rsidRPr="00051111" w:rsidP="00E1250A">
                      <w:pPr>
                        <w:keepNext/>
                        <w:spacing w:line="257" w:lineRule="auto"/>
                        <w:ind w:left="115"/>
                        <w:rPr>
                          <w:b/>
                        </w:rPr>
                      </w:pPr>
                    </w:p>
                  </w:tc>
                  <w:tc>
                    <w:tcPr>
                      <w:tcW w:w="1282" w:type="dxa"/>
                      <w:shd w:val="clear" w:color="auto" w:fill="DEEBF6" w:themeFill="accent1" w:themeFillTint="33"/>
                      <w:vAlign w:val="center"/>
                    </w:tcPr>
                    <w:p w:rsidR="00E1250A" w:rsidRPr="00051111" w:rsidP="00E1250A">
                      <w:pPr>
                        <w:keepNext/>
                        <w:spacing w:line="257" w:lineRule="auto"/>
                        <w:ind w:left="115"/>
                        <w:rPr>
                          <w:b/>
                        </w:rPr>
                      </w:pPr>
                    </w:p>
                  </w:tc>
                </w:tr>
                <w:tr w:rsidTr="00E5536D">
                  <w:tblPrEx>
                    <w:tblW w:w="11070" w:type="dxa"/>
                    <w:tblInd w:w="90" w:type="dxa"/>
                    <w:tblLayout w:type="fixed"/>
                    <w:tblCellMar>
                      <w:top w:w="14" w:type="dxa"/>
                      <w:left w:w="0" w:type="dxa"/>
                      <w:bottom w:w="14" w:type="dxa"/>
                      <w:right w:w="0" w:type="dxa"/>
                    </w:tblCellMar>
                    <w:tblLook w:val="04A0"/>
                  </w:tblPrEx>
                  <w:trPr>
                    <w:trHeight w:val="224"/>
                  </w:trPr>
                  <w:tc>
                    <w:tcPr>
                      <w:tcW w:w="1795" w:type="dxa"/>
                      <w:shd w:val="clear" w:color="auto" w:fill="DEEBF6" w:themeFill="accent1" w:themeFillTint="33"/>
                      <w:vAlign w:val="center"/>
                    </w:tcPr>
                    <w:p w:rsidR="00E1250A" w:rsidRPr="00051111" w:rsidP="00E1250A">
                      <w:pPr>
                        <w:keepNext/>
                        <w:spacing w:line="257" w:lineRule="auto"/>
                        <w:ind w:left="115"/>
                        <w:rPr>
                          <w:b/>
                          <w:bCs/>
                          <w:color w:val="767171"/>
                        </w:rPr>
                      </w:pPr>
                      <w:r w:rsidRPr="00051111">
                        <w:rPr>
                          <w:b/>
                          <w:noProof/>
                        </w:rPr>
                        <w:t>Grand Total</w:t>
                      </w:r>
                    </w:p>
                  </w:tc>
                  <w:tc>
                    <w:tcPr>
                      <w:tcW w:w="1350" w:type="dxa"/>
                      <w:shd w:val="clear" w:color="auto" w:fill="DEEBF6" w:themeFill="accent1" w:themeFillTint="33"/>
                      <w:vAlign w:val="center"/>
                    </w:tcPr>
                    <w:p w:rsidR="00E1250A" w:rsidRPr="00051111" w:rsidP="00E1250A">
                      <w:pPr>
                        <w:keepNext/>
                        <w:spacing w:line="257" w:lineRule="auto"/>
                        <w:ind w:left="115"/>
                        <w:rPr>
                          <w:b/>
                          <w:bCs/>
                          <w:color w:val="767171"/>
                        </w:rPr>
                      </w:pPr>
                    </w:p>
                  </w:tc>
                  <w:tc>
                    <w:tcPr>
                      <w:tcW w:w="1282" w:type="dxa"/>
                      <w:shd w:val="clear" w:color="auto" w:fill="DEEBF6" w:themeFill="accent1" w:themeFillTint="33"/>
                      <w:vAlign w:val="center"/>
                    </w:tcPr>
                    <w:p w:rsidR="00E1250A" w:rsidRPr="00051111" w:rsidP="00E1250A">
                      <w:pPr>
                        <w:keepNext/>
                        <w:spacing w:line="257" w:lineRule="auto"/>
                        <w:ind w:left="115"/>
                        <w:rPr>
                          <w:b/>
                          <w:bCs/>
                          <w:color w:val="767171"/>
                        </w:rPr>
                      </w:pPr>
                    </w:p>
                  </w:tc>
                </w:tr>
                <w:tr w:rsidTr="00E5536D">
                  <w:tblPrEx>
                    <w:tblW w:w="11070" w:type="dxa"/>
                    <w:tblInd w:w="90" w:type="dxa"/>
                    <w:tblLayout w:type="fixed"/>
                    <w:tblCellMar>
                      <w:top w:w="14" w:type="dxa"/>
                      <w:left w:w="0" w:type="dxa"/>
                      <w:bottom w:w="14" w:type="dxa"/>
                      <w:right w:w="0" w:type="dxa"/>
                    </w:tblCellMar>
                    <w:tblLook w:val="04A0"/>
                  </w:tblPrEx>
                  <w:trPr>
                    <w:trHeight w:val="612"/>
                  </w:trPr>
                  <w:tc>
                    <w:tcPr>
                      <w:tcW w:w="1795" w:type="dxa"/>
                      <w:vAlign w:val="center"/>
                    </w:tcPr>
                    <w:p w:rsidR="00E1250A" w:rsidRPr="00051111" w:rsidP="00E5536D">
                      <w:pPr>
                        <w:spacing w:line="240" w:lineRule="auto"/>
                        <w:ind w:left="115" w:right="85"/>
                      </w:pPr>
                      <w:r w:rsidRPr="00051111">
                        <w:rPr>
                          <w:bCs/>
                          <w:color w:val="000000"/>
                        </w:rPr>
                        <w:t xml:space="preserve"> </w:t>
                      </w:r>
                      <w:r w:rsidRPr="00051111">
                        <w:rPr>
                          <w:bCs/>
                          <w:noProof/>
                          <w:color w:val="000000"/>
                        </w:rPr>
                        <w:t>Grand Total Direct</w:t>
                      </w:r>
                      <w:r w:rsidRPr="00051111">
                        <w:rPr>
                          <w:bCs/>
                          <w:noProof/>
                          <w:color w:val="000000"/>
                        </w:rPr>
                        <w:t xml:space="preserve"> Cost</w:t>
                      </w:r>
                    </w:p>
                  </w:tc>
                  <w:tc>
                    <w:tcPr>
                      <w:tcW w:w="1350" w:type="dxa"/>
                      <w:vAlign w:val="center"/>
                    </w:tcPr>
                    <w:p w:rsidR="00E1250A" w:rsidRPr="00051111" w:rsidP="00E5536D">
                      <w:pPr>
                        <w:ind w:left="115" w:right="90"/>
                        <w:jc w:val="right"/>
                      </w:pPr>
                      <w:r w:rsidRPr="00051111">
                        <w:rPr>
                          <w:bCs/>
                          <w:color w:val="000000"/>
                        </w:rPr>
                        <w:fldChar w:fldCharType="begin"/>
                      </w:r>
                      <w:r w:rsidRPr="00051111">
                        <w:rPr>
                          <w:bCs/>
                          <w:color w:val="000000"/>
                        </w:rPr>
                        <w:instrText xml:space="preserve"> IF </w:instrText>
                      </w:r>
                      <w:r w:rsidRPr="00051111">
                        <w:rPr>
                          <w:bCs/>
                          <w:noProof/>
                          <w:color w:val="000000"/>
                        </w:rPr>
                        <w:instrText>800000</w:instrText>
                      </w:r>
                      <w:r w:rsidRPr="00051111">
                        <w:rPr>
                          <w:bCs/>
                          <w:color w:val="000000"/>
                        </w:rPr>
                        <w:instrText xml:space="preserve"> ="" 0 </w:instrText>
                      </w:r>
                      <w:r w:rsidRPr="00051111">
                        <w:rPr>
                          <w:bCs/>
                          <w:noProof/>
                          <w:color w:val="000000"/>
                        </w:rPr>
                        <w:instrText>800,000</w:instrText>
                      </w:r>
                      <w:r w:rsidRPr="00051111">
                        <w:rPr>
                          <w:bCs/>
                          <w:color w:val="000000"/>
                        </w:rPr>
                        <w:instrText xml:space="preserve">  </w:instrText>
                      </w:r>
                      <w:r w:rsidRPr="00051111">
                        <w:rPr>
                          <w:bCs/>
                          <w:color w:val="000000"/>
                        </w:rPr>
                        <w:fldChar w:fldCharType="separate"/>
                      </w:r>
                      <w:r w:rsidRPr="00051111">
                        <w:rPr>
                          <w:bCs/>
                          <w:noProof/>
                          <w:color w:val="000000"/>
                        </w:rPr>
                        <w:t>800,000</w:t>
                      </w:r>
                      <w:r w:rsidRPr="00051111">
                        <w:rPr>
                          <w:bCs/>
                          <w:color w:val="000000"/>
                        </w:rPr>
                        <w:fldChar w:fldCharType="end"/>
                      </w:r>
                    </w:p>
                  </w:tc>
                  <w:tc>
                    <w:tcPr>
                      <w:tcW w:w="1282" w:type="dxa"/>
                      <w:vAlign w:val="center"/>
                    </w:tcPr>
                    <w:p w:rsidR="00E1250A" w:rsidRPr="00051111" w:rsidP="00E5536D">
                      <w:pPr>
                        <w:ind w:left="115" w:right="112"/>
                        <w:jc w:val="right"/>
                      </w:pPr>
                      <w:r w:rsidRPr="00051111" w:rsidR="00874C01">
                        <w:rPr>
                          <w:bCs/>
                          <w:noProof/>
                          <w:color w:val="000000"/>
                        </w:rPr>
                        <w:t>800,000</w:t>
                      </w:r>
                    </w:p>
                  </w:tc>
                </w:tr>
                <w:tr w:rsidTr="00E5536D">
                  <w:tblPrEx>
                    <w:tblW w:w="11070" w:type="dxa"/>
                    <w:tblInd w:w="90" w:type="dxa"/>
                    <w:tblLayout w:type="fixed"/>
                    <w:tblCellMar>
                      <w:top w:w="14" w:type="dxa"/>
                      <w:left w:w="0" w:type="dxa"/>
                      <w:bottom w:w="14" w:type="dxa"/>
                      <w:right w:w="0" w:type="dxa"/>
                    </w:tblCellMar>
                    <w:tblLook w:val="04A0"/>
                  </w:tblPrEx>
                  <w:trPr>
                    <w:trHeight w:val="612"/>
                  </w:trPr>
                  <w:tc>
                    <w:tcPr>
                      <w:tcW w:w="1795" w:type="dxa"/>
                      <w:vAlign w:val="center"/>
                    </w:tcPr>
                    <w:p w:rsidR="00E1250A" w:rsidRPr="00051111" w:rsidP="00E5536D">
                      <w:pPr>
                        <w:spacing w:line="240" w:lineRule="auto"/>
                        <w:ind w:left="115" w:right="85"/>
                      </w:pPr>
                      <w:r w:rsidRPr="00051111">
                        <w:rPr>
                          <w:bCs/>
                          <w:color w:val="000000"/>
                        </w:rPr>
                        <w:t xml:space="preserve"> </w:t>
                      </w:r>
                      <w:r w:rsidRPr="00051111">
                        <w:rPr>
                          <w:bCs/>
                          <w:noProof/>
                          <w:color w:val="000000"/>
                        </w:rPr>
                        <w:t>Bank Budget</w:t>
                      </w:r>
                    </w:p>
                  </w:tc>
                  <w:tc>
                    <w:tcPr>
                      <w:tcW w:w="1350" w:type="dxa"/>
                      <w:vAlign w:val="center"/>
                    </w:tcPr>
                    <w:p w:rsidR="00E1250A" w:rsidRPr="00051111" w:rsidP="00E5536D">
                      <w:pPr>
                        <w:ind w:left="115" w:right="90"/>
                        <w:jc w:val="right"/>
                      </w:pPr>
                      <w:r w:rsidRPr="00051111">
                        <w:rPr>
                          <w:bCs/>
                          <w:color w:val="000000"/>
                        </w:rPr>
                        <w:fldChar w:fldCharType="begin"/>
                      </w:r>
                      <w:r w:rsidRPr="00051111">
                        <w:rPr>
                          <w:bCs/>
                          <w:color w:val="000000"/>
                        </w:rPr>
                        <w:instrText xml:space="preserve"> IF </w:instrText>
                      </w:r>
                      <w:r w:rsidRPr="00051111">
                        <w:rPr>
                          <w:bCs/>
                          <w:noProof/>
                          <w:color w:val="000000"/>
                        </w:rPr>
                        <w:instrText>800000</w:instrText>
                      </w:r>
                      <w:r w:rsidRPr="00051111">
                        <w:rPr>
                          <w:bCs/>
                          <w:color w:val="000000"/>
                        </w:rPr>
                        <w:instrText xml:space="preserve"> ="" 0 </w:instrText>
                      </w:r>
                      <w:r w:rsidRPr="00051111">
                        <w:rPr>
                          <w:bCs/>
                          <w:noProof/>
                          <w:color w:val="000000"/>
                        </w:rPr>
                        <w:instrText>800,000</w:instrText>
                      </w:r>
                      <w:r w:rsidRPr="00051111">
                        <w:rPr>
                          <w:bCs/>
                          <w:color w:val="000000"/>
                        </w:rPr>
                        <w:instrText xml:space="preserve">  </w:instrText>
                      </w:r>
                      <w:r w:rsidRPr="00051111">
                        <w:rPr>
                          <w:bCs/>
                          <w:color w:val="000000"/>
                        </w:rPr>
                        <w:fldChar w:fldCharType="separate"/>
                      </w:r>
                      <w:r w:rsidRPr="00051111">
                        <w:rPr>
                          <w:bCs/>
                          <w:noProof/>
                          <w:color w:val="000000"/>
                        </w:rPr>
                        <w:t>800,000</w:t>
                      </w:r>
                      <w:r w:rsidRPr="00051111">
                        <w:rPr>
                          <w:bCs/>
                          <w:color w:val="000000"/>
                        </w:rPr>
                        <w:fldChar w:fldCharType="end"/>
                      </w:r>
                    </w:p>
                  </w:tc>
                  <w:tc>
                    <w:tcPr>
                      <w:tcW w:w="1282" w:type="dxa"/>
                      <w:vAlign w:val="center"/>
                    </w:tcPr>
                    <w:p w:rsidR="00E1250A" w:rsidRPr="00051111" w:rsidP="00E5536D">
                      <w:pPr>
                        <w:ind w:left="115" w:right="112"/>
                        <w:jc w:val="right"/>
                      </w:pPr>
                      <w:r w:rsidRPr="00051111" w:rsidR="00874C01">
                        <w:rPr>
                          <w:bCs/>
                          <w:noProof/>
                          <w:color w:val="000000"/>
                        </w:rPr>
                        <w:t>800,000</w:t>
                      </w:r>
                    </w:p>
                  </w:tc>
                </w:tr>
              </w:tbl>
              <w:p w:rsidR="008D22A1" w:rsidRPr="00051111" w:rsidP="00942700">
                <w:pPr>
                  <w:spacing w:line="20" w:lineRule="exact"/>
                  <w:ind w:left="115"/>
                </w:pPr>
              </w:p>
              <w:p w:rsidR="00C1694A" w:rsidRPr="00051111" w:rsidP="00F90A94">
                <w:pPr>
                  <w:spacing w:line="20" w:lineRule="exact"/>
                  <w:ind w:left="115"/>
                  <w:rPr>
                    <w:noProof/>
                  </w:rPr>
                </w:pPr>
              </w:p>
              <w:tbl>
                <w:tblPr>
                  <w:tblStyle w:val="TableGrid"/>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tblPr>
                <w:tblGrid>
                  <w:gridCol w:w="4488"/>
                  <w:gridCol w:w="3376"/>
                  <w:gridCol w:w="3206"/>
                </w:tblGrid>
                <w:tr w:rsidTr="00E5536D">
                  <w:tblPrEx>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tblPrEx>
                  <w:trPr>
                    <w:trHeight w:hRule="exact" w:val="20"/>
                  </w:trPr>
                  <w:tc>
                    <w:tcPr>
                      <w:tcW w:w="1795" w:type="dxa"/>
                      <w:shd w:val="clear" w:color="auto" w:fill="DEEBF6" w:themeFill="accent1" w:themeFillTint="33"/>
                      <w:vAlign w:val="center"/>
                    </w:tcPr>
                    <w:p w:rsidR="00E1250A" w:rsidRPr="00051111" w:rsidP="00E1250A">
                      <w:pPr>
                        <w:keepNext/>
                        <w:spacing w:line="257" w:lineRule="auto"/>
                        <w:ind w:left="115"/>
                        <w:rPr>
                          <w:b/>
                        </w:rPr>
                      </w:pPr>
                      <w:r w:rsidRPr="00051111">
                        <w:rPr>
                          <w:b/>
                          <w:bCs/>
                          <w:color w:val="767171"/>
                        </w:rPr>
                        <w:t>Budget Table</w:t>
                      </w:r>
                    </w:p>
                  </w:tc>
                  <w:tc>
                    <w:tcPr>
                      <w:tcW w:w="1350" w:type="dxa"/>
                      <w:shd w:val="clear" w:color="auto" w:fill="DEEBF6" w:themeFill="accent1" w:themeFillTint="33"/>
                      <w:vAlign w:val="center"/>
                    </w:tcPr>
                    <w:p w:rsidR="00E1250A" w:rsidRPr="00051111" w:rsidP="00E1250A">
                      <w:pPr>
                        <w:keepNext/>
                        <w:spacing w:line="257" w:lineRule="auto"/>
                        <w:ind w:left="115"/>
                        <w:rPr>
                          <w:b/>
                        </w:rPr>
                      </w:pPr>
                    </w:p>
                  </w:tc>
                  <w:tc>
                    <w:tcPr>
                      <w:tcW w:w="1282" w:type="dxa"/>
                      <w:shd w:val="clear" w:color="auto" w:fill="DEEBF6" w:themeFill="accent1" w:themeFillTint="33"/>
                      <w:vAlign w:val="center"/>
                    </w:tcPr>
                    <w:p w:rsidR="00E1250A" w:rsidRPr="00051111" w:rsidP="00E1250A">
                      <w:pPr>
                        <w:keepNext/>
                        <w:spacing w:line="257" w:lineRule="auto"/>
                        <w:ind w:left="115"/>
                        <w:rPr>
                          <w:b/>
                        </w:rPr>
                      </w:pPr>
                    </w:p>
                  </w:tc>
                </w:tr>
                <w:tr w:rsidTr="00E5536D">
                  <w:tblPrEx>
                    <w:tblW w:w="11070" w:type="dxa"/>
                    <w:tblInd w:w="90" w:type="dxa"/>
                    <w:tblLayout w:type="fixed"/>
                    <w:tblCellMar>
                      <w:top w:w="14" w:type="dxa"/>
                      <w:left w:w="0" w:type="dxa"/>
                      <w:bottom w:w="14" w:type="dxa"/>
                      <w:right w:w="0" w:type="dxa"/>
                    </w:tblCellMar>
                    <w:tblLook w:val="04A0"/>
                  </w:tblPrEx>
                  <w:trPr>
                    <w:trHeight w:val="224"/>
                  </w:trPr>
                  <w:tc>
                    <w:tcPr>
                      <w:tcW w:w="1795" w:type="dxa"/>
                      <w:shd w:val="clear" w:color="auto" w:fill="DEEBF6" w:themeFill="accent1" w:themeFillTint="33"/>
                      <w:vAlign w:val="center"/>
                    </w:tcPr>
                    <w:p w:rsidR="00E1250A" w:rsidRPr="00051111" w:rsidP="00E1250A">
                      <w:pPr>
                        <w:keepNext/>
                        <w:spacing w:line="257" w:lineRule="auto"/>
                        <w:ind w:left="115"/>
                        <w:rPr>
                          <w:b/>
                          <w:bCs/>
                          <w:color w:val="767171"/>
                        </w:rPr>
                      </w:pPr>
                      <w:r w:rsidRPr="00051111">
                        <w:rPr>
                          <w:b/>
                          <w:noProof/>
                        </w:rPr>
                        <w:t>Main Task :</w:t>
                      </w:r>
                      <w:r w:rsidRPr="00051111">
                        <w:rPr>
                          <w:b/>
                          <w:noProof/>
                        </w:rPr>
                        <w:t xml:space="preserve"> Creating Markets in the Digital Economy</w:t>
                      </w:r>
                    </w:p>
                  </w:tc>
                  <w:tc>
                    <w:tcPr>
                      <w:tcW w:w="1350" w:type="dxa"/>
                      <w:shd w:val="clear" w:color="auto" w:fill="DEEBF6" w:themeFill="accent1" w:themeFillTint="33"/>
                      <w:vAlign w:val="center"/>
                    </w:tcPr>
                    <w:p w:rsidR="00E1250A" w:rsidRPr="00051111" w:rsidP="00E1250A">
                      <w:pPr>
                        <w:keepNext/>
                        <w:spacing w:line="257" w:lineRule="auto"/>
                        <w:ind w:left="115"/>
                        <w:rPr>
                          <w:b/>
                          <w:bCs/>
                          <w:color w:val="767171"/>
                        </w:rPr>
                      </w:pPr>
                    </w:p>
                  </w:tc>
                  <w:tc>
                    <w:tcPr>
                      <w:tcW w:w="1282" w:type="dxa"/>
                      <w:shd w:val="clear" w:color="auto" w:fill="DEEBF6" w:themeFill="accent1" w:themeFillTint="33"/>
                      <w:vAlign w:val="center"/>
                    </w:tcPr>
                    <w:p w:rsidR="00E1250A" w:rsidRPr="00051111" w:rsidP="00E1250A">
                      <w:pPr>
                        <w:keepNext/>
                        <w:spacing w:line="257" w:lineRule="auto"/>
                        <w:ind w:left="115"/>
                        <w:rPr>
                          <w:b/>
                          <w:bCs/>
                          <w:color w:val="767171"/>
                        </w:rPr>
                      </w:pPr>
                    </w:p>
                  </w:tc>
                </w:tr>
                <w:tr w:rsidTr="00E5536D">
                  <w:tblPrEx>
                    <w:tblW w:w="11070" w:type="dxa"/>
                    <w:tblInd w:w="90" w:type="dxa"/>
                    <w:tblLayout w:type="fixed"/>
                    <w:tblCellMar>
                      <w:top w:w="14" w:type="dxa"/>
                      <w:left w:w="0" w:type="dxa"/>
                      <w:bottom w:w="14" w:type="dxa"/>
                      <w:right w:w="0" w:type="dxa"/>
                    </w:tblCellMar>
                    <w:tblLook w:val="04A0"/>
                  </w:tblPrEx>
                  <w:trPr>
                    <w:trHeight w:val="612"/>
                  </w:trPr>
                  <w:tc>
                    <w:tcPr>
                      <w:tcW w:w="1795" w:type="dxa"/>
                      <w:vAlign w:val="center"/>
                    </w:tcPr>
                    <w:p w:rsidR="00E1250A" w:rsidRPr="00051111" w:rsidP="00E5536D">
                      <w:pPr>
                        <w:spacing w:line="240" w:lineRule="auto"/>
                        <w:ind w:left="115" w:right="85"/>
                      </w:pPr>
                      <w:r w:rsidRPr="00051111">
                        <w:rPr>
                          <w:bCs/>
                          <w:color w:val="000000"/>
                        </w:rPr>
                        <w:t xml:space="preserve"> </w:t>
                      </w:r>
                      <w:r w:rsidRPr="00051111">
                        <w:rPr>
                          <w:bCs/>
                          <w:noProof/>
                          <w:color w:val="000000"/>
                        </w:rPr>
                        <w:t>Main Task :</w:t>
                      </w:r>
                      <w:r w:rsidRPr="00051111">
                        <w:rPr>
                          <w:bCs/>
                          <w:noProof/>
                          <w:color w:val="000000"/>
                        </w:rPr>
                        <w:t xml:space="preserve"> Creating Markets in the Digital Economy</w:t>
                      </w:r>
                    </w:p>
                  </w:tc>
                  <w:tc>
                    <w:tcPr>
                      <w:tcW w:w="1350" w:type="dxa"/>
                      <w:vAlign w:val="center"/>
                    </w:tcPr>
                    <w:p w:rsidR="00E1250A" w:rsidRPr="00051111" w:rsidP="00E5536D">
                      <w:pPr>
                        <w:ind w:left="115" w:right="90"/>
                        <w:jc w:val="right"/>
                      </w:pPr>
                      <w:r w:rsidRPr="00051111">
                        <w:rPr>
                          <w:bCs/>
                          <w:color w:val="000000"/>
                        </w:rPr>
                        <w:fldChar w:fldCharType="begin"/>
                      </w:r>
                      <w:r w:rsidRPr="00051111">
                        <w:rPr>
                          <w:bCs/>
                          <w:color w:val="000000"/>
                        </w:rPr>
                        <w:instrText xml:space="preserve"> IF </w:instrText>
                      </w:r>
                      <w:r w:rsidRPr="00051111">
                        <w:rPr>
                          <w:bCs/>
                          <w:noProof/>
                          <w:color w:val="000000"/>
                        </w:rPr>
                        <w:instrText>50000</w:instrText>
                      </w:r>
                      <w:r w:rsidRPr="00051111">
                        <w:rPr>
                          <w:bCs/>
                          <w:color w:val="000000"/>
                        </w:rPr>
                        <w:instrText xml:space="preserve"> ="" 0 </w:instrText>
                      </w:r>
                      <w:r w:rsidRPr="00051111">
                        <w:rPr>
                          <w:bCs/>
                          <w:noProof/>
                          <w:color w:val="000000"/>
                        </w:rPr>
                        <w:instrText>50,000</w:instrText>
                      </w:r>
                      <w:r w:rsidRPr="00051111">
                        <w:rPr>
                          <w:bCs/>
                          <w:color w:val="000000"/>
                        </w:rPr>
                        <w:instrText xml:space="preserve">  </w:instrText>
                      </w:r>
                      <w:r w:rsidRPr="00051111">
                        <w:rPr>
                          <w:bCs/>
                          <w:color w:val="000000"/>
                        </w:rPr>
                        <w:fldChar w:fldCharType="separate"/>
                      </w:r>
                      <w:r w:rsidRPr="00051111">
                        <w:rPr>
                          <w:bCs/>
                          <w:noProof/>
                          <w:color w:val="000000"/>
                        </w:rPr>
                        <w:t>50,000</w:t>
                      </w:r>
                      <w:r w:rsidRPr="00051111">
                        <w:rPr>
                          <w:bCs/>
                          <w:color w:val="000000"/>
                        </w:rPr>
                        <w:fldChar w:fldCharType="end"/>
                      </w:r>
                    </w:p>
                  </w:tc>
                  <w:tc>
                    <w:tcPr>
                      <w:tcW w:w="1282" w:type="dxa"/>
                      <w:vAlign w:val="center"/>
                    </w:tcPr>
                    <w:p w:rsidR="00E1250A" w:rsidRPr="00051111" w:rsidP="00E5536D">
                      <w:pPr>
                        <w:ind w:left="115" w:right="112"/>
                        <w:jc w:val="right"/>
                      </w:pPr>
                      <w:r w:rsidRPr="00051111" w:rsidR="00874C01">
                        <w:rPr>
                          <w:bCs/>
                          <w:noProof/>
                          <w:color w:val="000000"/>
                        </w:rPr>
                        <w:t>50,000</w:t>
                      </w:r>
                    </w:p>
                  </w:tc>
                </w:tr>
                <w:tr w:rsidTr="00E5536D">
                  <w:tblPrEx>
                    <w:tblW w:w="11070" w:type="dxa"/>
                    <w:tblInd w:w="90" w:type="dxa"/>
                    <w:tblLayout w:type="fixed"/>
                    <w:tblCellMar>
                      <w:top w:w="14" w:type="dxa"/>
                      <w:left w:w="0" w:type="dxa"/>
                      <w:bottom w:w="14" w:type="dxa"/>
                      <w:right w:w="0" w:type="dxa"/>
                    </w:tblCellMar>
                    <w:tblLook w:val="04A0"/>
                  </w:tblPrEx>
                  <w:trPr>
                    <w:trHeight w:val="612"/>
                  </w:trPr>
                  <w:tc>
                    <w:tcPr>
                      <w:tcW w:w="1795" w:type="dxa"/>
                      <w:vAlign w:val="center"/>
                    </w:tcPr>
                    <w:p w:rsidR="00E1250A" w:rsidRPr="00051111" w:rsidP="00E5536D">
                      <w:pPr>
                        <w:spacing w:line="240" w:lineRule="auto"/>
                        <w:ind w:left="115" w:right="85"/>
                      </w:pPr>
                      <w:r w:rsidRPr="00051111">
                        <w:rPr>
                          <w:bCs/>
                          <w:color w:val="000000"/>
                        </w:rPr>
                        <w:t xml:space="preserve"> </w:t>
                      </w:r>
                      <w:r w:rsidRPr="00051111">
                        <w:rPr>
                          <w:bCs/>
                          <w:noProof/>
                          <w:color w:val="000000"/>
                        </w:rPr>
                        <w:t>Bank Budget</w:t>
                      </w:r>
                    </w:p>
                  </w:tc>
                  <w:tc>
                    <w:tcPr>
                      <w:tcW w:w="1350" w:type="dxa"/>
                      <w:vAlign w:val="center"/>
                    </w:tcPr>
                    <w:p w:rsidR="00E1250A" w:rsidRPr="00051111" w:rsidP="00E5536D">
                      <w:pPr>
                        <w:ind w:left="115" w:right="90"/>
                        <w:jc w:val="right"/>
                      </w:pPr>
                      <w:r w:rsidRPr="00051111">
                        <w:rPr>
                          <w:bCs/>
                          <w:color w:val="000000"/>
                        </w:rPr>
                        <w:fldChar w:fldCharType="begin"/>
                      </w:r>
                      <w:r w:rsidRPr="00051111">
                        <w:rPr>
                          <w:bCs/>
                          <w:color w:val="000000"/>
                        </w:rPr>
                        <w:instrText xml:space="preserve"> IF </w:instrText>
                      </w:r>
                      <w:r w:rsidRPr="00051111">
                        <w:rPr>
                          <w:bCs/>
                          <w:noProof/>
                          <w:color w:val="000000"/>
                        </w:rPr>
                        <w:instrText>50000</w:instrText>
                      </w:r>
                      <w:r w:rsidRPr="00051111">
                        <w:rPr>
                          <w:bCs/>
                          <w:color w:val="000000"/>
                        </w:rPr>
                        <w:instrText xml:space="preserve"> ="" 0 </w:instrText>
                      </w:r>
                      <w:r w:rsidRPr="00051111">
                        <w:rPr>
                          <w:bCs/>
                          <w:noProof/>
                          <w:color w:val="000000"/>
                        </w:rPr>
                        <w:instrText>50,000</w:instrText>
                      </w:r>
                      <w:r w:rsidRPr="00051111">
                        <w:rPr>
                          <w:bCs/>
                          <w:color w:val="000000"/>
                        </w:rPr>
                        <w:instrText xml:space="preserve">  </w:instrText>
                      </w:r>
                      <w:r w:rsidRPr="00051111">
                        <w:rPr>
                          <w:bCs/>
                          <w:color w:val="000000"/>
                        </w:rPr>
                        <w:fldChar w:fldCharType="separate"/>
                      </w:r>
                      <w:r w:rsidRPr="00051111">
                        <w:rPr>
                          <w:bCs/>
                          <w:noProof/>
                          <w:color w:val="000000"/>
                        </w:rPr>
                        <w:t>50,000</w:t>
                      </w:r>
                      <w:r w:rsidRPr="00051111">
                        <w:rPr>
                          <w:bCs/>
                          <w:color w:val="000000"/>
                        </w:rPr>
                        <w:fldChar w:fldCharType="end"/>
                      </w:r>
                    </w:p>
                  </w:tc>
                  <w:tc>
                    <w:tcPr>
                      <w:tcW w:w="1282" w:type="dxa"/>
                      <w:vAlign w:val="center"/>
                    </w:tcPr>
                    <w:p w:rsidR="00E1250A" w:rsidRPr="00051111" w:rsidP="00E5536D">
                      <w:pPr>
                        <w:ind w:left="115" w:right="112"/>
                        <w:jc w:val="right"/>
                      </w:pPr>
                      <w:r w:rsidRPr="00051111" w:rsidR="00874C01">
                        <w:rPr>
                          <w:bCs/>
                          <w:noProof/>
                          <w:color w:val="000000"/>
                        </w:rPr>
                        <w:t>50,000</w:t>
                      </w:r>
                    </w:p>
                  </w:tc>
                </w:tr>
              </w:tbl>
              <w:p w:rsidR="008D22A1" w:rsidRPr="00051111" w:rsidP="00942700">
                <w:pPr>
                  <w:spacing w:line="20" w:lineRule="exact"/>
                  <w:ind w:left="115"/>
                </w:pPr>
              </w:p>
              <w:p w:rsidR="00C1694A" w:rsidRPr="00051111" w:rsidP="00F90A94">
                <w:pPr>
                  <w:spacing w:line="20" w:lineRule="exact"/>
                  <w:ind w:left="115"/>
                  <w:rPr>
                    <w:noProof/>
                  </w:rPr>
                </w:pPr>
              </w:p>
              <w:tbl>
                <w:tblPr>
                  <w:tblStyle w:val="TableGrid"/>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tblPr>
                <w:tblGrid>
                  <w:gridCol w:w="4488"/>
                  <w:gridCol w:w="3376"/>
                  <w:gridCol w:w="3206"/>
                </w:tblGrid>
                <w:tr w:rsidTr="00E5536D">
                  <w:tblPrEx>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tblPrEx>
                  <w:trPr>
                    <w:trHeight w:hRule="exact" w:val="20"/>
                  </w:trPr>
                  <w:tc>
                    <w:tcPr>
                      <w:tcW w:w="1795" w:type="dxa"/>
                      <w:shd w:val="clear" w:color="auto" w:fill="DEEBF6" w:themeFill="accent1" w:themeFillTint="33"/>
                      <w:vAlign w:val="center"/>
                    </w:tcPr>
                    <w:p w:rsidR="00E1250A" w:rsidRPr="00051111" w:rsidP="00E1250A">
                      <w:pPr>
                        <w:keepNext/>
                        <w:spacing w:line="257" w:lineRule="auto"/>
                        <w:ind w:left="115"/>
                        <w:rPr>
                          <w:b/>
                        </w:rPr>
                      </w:pPr>
                      <w:r w:rsidRPr="00051111">
                        <w:rPr>
                          <w:b/>
                          <w:bCs/>
                          <w:color w:val="767171"/>
                        </w:rPr>
                        <w:t>Budget Table</w:t>
                      </w:r>
                    </w:p>
                  </w:tc>
                  <w:tc>
                    <w:tcPr>
                      <w:tcW w:w="1350" w:type="dxa"/>
                      <w:shd w:val="clear" w:color="auto" w:fill="DEEBF6" w:themeFill="accent1" w:themeFillTint="33"/>
                      <w:vAlign w:val="center"/>
                    </w:tcPr>
                    <w:p w:rsidR="00E1250A" w:rsidRPr="00051111" w:rsidP="00E1250A">
                      <w:pPr>
                        <w:keepNext/>
                        <w:spacing w:line="257" w:lineRule="auto"/>
                        <w:ind w:left="115"/>
                        <w:rPr>
                          <w:b/>
                        </w:rPr>
                      </w:pPr>
                    </w:p>
                  </w:tc>
                  <w:tc>
                    <w:tcPr>
                      <w:tcW w:w="1282" w:type="dxa"/>
                      <w:shd w:val="clear" w:color="auto" w:fill="DEEBF6" w:themeFill="accent1" w:themeFillTint="33"/>
                      <w:vAlign w:val="center"/>
                    </w:tcPr>
                    <w:p w:rsidR="00E1250A" w:rsidRPr="00051111" w:rsidP="00E1250A">
                      <w:pPr>
                        <w:keepNext/>
                        <w:spacing w:line="257" w:lineRule="auto"/>
                        <w:ind w:left="115"/>
                        <w:rPr>
                          <w:b/>
                        </w:rPr>
                      </w:pPr>
                    </w:p>
                  </w:tc>
                </w:tr>
                <w:tr w:rsidTr="00E5536D">
                  <w:tblPrEx>
                    <w:tblW w:w="11070" w:type="dxa"/>
                    <w:tblInd w:w="90" w:type="dxa"/>
                    <w:tblLayout w:type="fixed"/>
                    <w:tblCellMar>
                      <w:top w:w="14" w:type="dxa"/>
                      <w:left w:w="0" w:type="dxa"/>
                      <w:bottom w:w="14" w:type="dxa"/>
                      <w:right w:w="0" w:type="dxa"/>
                    </w:tblCellMar>
                    <w:tblLook w:val="04A0"/>
                  </w:tblPrEx>
                  <w:trPr>
                    <w:trHeight w:val="224"/>
                  </w:trPr>
                  <w:tc>
                    <w:tcPr>
                      <w:tcW w:w="1795" w:type="dxa"/>
                      <w:shd w:val="clear" w:color="auto" w:fill="DEEBF6" w:themeFill="accent1" w:themeFillTint="33"/>
                      <w:vAlign w:val="center"/>
                    </w:tcPr>
                    <w:p w:rsidR="00E1250A" w:rsidRPr="00051111" w:rsidP="00E1250A">
                      <w:pPr>
                        <w:keepNext/>
                        <w:spacing w:line="257" w:lineRule="auto"/>
                        <w:ind w:left="115"/>
                        <w:rPr>
                          <w:b/>
                          <w:bCs/>
                          <w:color w:val="767171"/>
                        </w:rPr>
                      </w:pPr>
                      <w:r w:rsidRPr="00051111">
                        <w:rPr>
                          <w:b/>
                          <w:noProof/>
                        </w:rPr>
                        <w:t>Subtask : WBG-LinkedIn</w:t>
                      </w:r>
                      <w:r w:rsidRPr="00051111">
                        <w:rPr>
                          <w:b/>
                          <w:noProof/>
                        </w:rPr>
                        <w:t xml:space="preserve"> Data Insights</w:t>
                      </w:r>
                    </w:p>
                  </w:tc>
                  <w:tc>
                    <w:tcPr>
                      <w:tcW w:w="1350" w:type="dxa"/>
                      <w:shd w:val="clear" w:color="auto" w:fill="DEEBF6" w:themeFill="accent1" w:themeFillTint="33"/>
                      <w:vAlign w:val="center"/>
                    </w:tcPr>
                    <w:p w:rsidR="00E1250A" w:rsidRPr="00051111" w:rsidP="00E1250A">
                      <w:pPr>
                        <w:keepNext/>
                        <w:spacing w:line="257" w:lineRule="auto"/>
                        <w:ind w:left="115"/>
                        <w:rPr>
                          <w:b/>
                          <w:bCs/>
                          <w:color w:val="767171"/>
                        </w:rPr>
                      </w:pPr>
                    </w:p>
                  </w:tc>
                  <w:tc>
                    <w:tcPr>
                      <w:tcW w:w="1282" w:type="dxa"/>
                      <w:shd w:val="clear" w:color="auto" w:fill="DEEBF6" w:themeFill="accent1" w:themeFillTint="33"/>
                      <w:vAlign w:val="center"/>
                    </w:tcPr>
                    <w:p w:rsidR="00E1250A" w:rsidRPr="00051111" w:rsidP="00E1250A">
                      <w:pPr>
                        <w:keepNext/>
                        <w:spacing w:line="257" w:lineRule="auto"/>
                        <w:ind w:left="115"/>
                        <w:rPr>
                          <w:b/>
                          <w:bCs/>
                          <w:color w:val="767171"/>
                        </w:rPr>
                      </w:pPr>
                    </w:p>
                  </w:tc>
                </w:tr>
                <w:tr w:rsidTr="00E5536D">
                  <w:tblPrEx>
                    <w:tblW w:w="11070" w:type="dxa"/>
                    <w:tblInd w:w="90" w:type="dxa"/>
                    <w:tblLayout w:type="fixed"/>
                    <w:tblCellMar>
                      <w:top w:w="14" w:type="dxa"/>
                      <w:left w:w="0" w:type="dxa"/>
                      <w:bottom w:w="14" w:type="dxa"/>
                      <w:right w:w="0" w:type="dxa"/>
                    </w:tblCellMar>
                    <w:tblLook w:val="04A0"/>
                  </w:tblPrEx>
                  <w:trPr>
                    <w:trHeight w:val="612"/>
                  </w:trPr>
                  <w:tc>
                    <w:tcPr>
                      <w:tcW w:w="1795" w:type="dxa"/>
                      <w:vAlign w:val="center"/>
                    </w:tcPr>
                    <w:p w:rsidR="00E1250A" w:rsidRPr="00051111" w:rsidP="00E5536D">
                      <w:pPr>
                        <w:spacing w:line="240" w:lineRule="auto"/>
                        <w:ind w:left="115" w:right="85"/>
                      </w:pPr>
                      <w:r w:rsidRPr="00051111">
                        <w:rPr>
                          <w:bCs/>
                          <w:color w:val="000000"/>
                        </w:rPr>
                        <w:t xml:space="preserve"> </w:t>
                      </w:r>
                      <w:r w:rsidRPr="00051111">
                        <w:rPr>
                          <w:bCs/>
                          <w:noProof/>
                          <w:color w:val="000000"/>
                        </w:rPr>
                        <w:t>Subtask : WBG-LinkedIn</w:t>
                      </w:r>
                      <w:r w:rsidRPr="00051111">
                        <w:rPr>
                          <w:bCs/>
                          <w:noProof/>
                          <w:color w:val="000000"/>
                        </w:rPr>
                        <w:t xml:space="preserve"> Data Insights</w:t>
                      </w:r>
                    </w:p>
                  </w:tc>
                  <w:tc>
                    <w:tcPr>
                      <w:tcW w:w="1350" w:type="dxa"/>
                      <w:vAlign w:val="center"/>
                    </w:tcPr>
                    <w:p w:rsidR="00E1250A" w:rsidRPr="00051111" w:rsidP="00E5536D">
                      <w:pPr>
                        <w:ind w:left="115" w:right="90"/>
                        <w:jc w:val="right"/>
                      </w:pPr>
                      <w:r w:rsidRPr="00051111">
                        <w:rPr>
                          <w:bCs/>
                          <w:color w:val="000000"/>
                        </w:rPr>
                        <w:fldChar w:fldCharType="begin"/>
                      </w:r>
                      <w:r w:rsidRPr="00051111">
                        <w:rPr>
                          <w:bCs/>
                          <w:color w:val="000000"/>
                        </w:rPr>
                        <w:instrText xml:space="preserve"> IF </w:instrText>
                      </w:r>
                      <w:r w:rsidRPr="00051111">
                        <w:rPr>
                          <w:bCs/>
                          <w:noProof/>
                          <w:color w:val="000000"/>
                        </w:rPr>
                        <w:instrText>250000</w:instrText>
                      </w:r>
                      <w:r w:rsidRPr="00051111">
                        <w:rPr>
                          <w:bCs/>
                          <w:color w:val="000000"/>
                        </w:rPr>
                        <w:instrText xml:space="preserve"> ="" 0 </w:instrText>
                      </w:r>
                      <w:r w:rsidRPr="00051111">
                        <w:rPr>
                          <w:bCs/>
                          <w:noProof/>
                          <w:color w:val="000000"/>
                        </w:rPr>
                        <w:instrText>250,000</w:instrText>
                      </w:r>
                      <w:r w:rsidRPr="00051111">
                        <w:rPr>
                          <w:bCs/>
                          <w:color w:val="000000"/>
                        </w:rPr>
                        <w:instrText xml:space="preserve">  </w:instrText>
                      </w:r>
                      <w:r w:rsidRPr="00051111">
                        <w:rPr>
                          <w:bCs/>
                          <w:color w:val="000000"/>
                        </w:rPr>
                        <w:fldChar w:fldCharType="separate"/>
                      </w:r>
                      <w:r w:rsidRPr="00051111">
                        <w:rPr>
                          <w:bCs/>
                          <w:noProof/>
                          <w:color w:val="000000"/>
                        </w:rPr>
                        <w:t>250,000</w:t>
                      </w:r>
                      <w:r w:rsidRPr="00051111">
                        <w:rPr>
                          <w:bCs/>
                          <w:color w:val="000000"/>
                        </w:rPr>
                        <w:fldChar w:fldCharType="end"/>
                      </w:r>
                    </w:p>
                  </w:tc>
                  <w:tc>
                    <w:tcPr>
                      <w:tcW w:w="1282" w:type="dxa"/>
                      <w:vAlign w:val="center"/>
                    </w:tcPr>
                    <w:p w:rsidR="00E1250A" w:rsidRPr="00051111" w:rsidP="00E5536D">
                      <w:pPr>
                        <w:ind w:left="115" w:right="112"/>
                        <w:jc w:val="right"/>
                      </w:pPr>
                      <w:r w:rsidRPr="00051111" w:rsidR="00874C01">
                        <w:rPr>
                          <w:bCs/>
                          <w:noProof/>
                          <w:color w:val="000000"/>
                        </w:rPr>
                        <w:t>250,000</w:t>
                      </w:r>
                    </w:p>
                  </w:tc>
                </w:tr>
                <w:tr w:rsidTr="00E5536D">
                  <w:tblPrEx>
                    <w:tblW w:w="11070" w:type="dxa"/>
                    <w:tblInd w:w="90" w:type="dxa"/>
                    <w:tblLayout w:type="fixed"/>
                    <w:tblCellMar>
                      <w:top w:w="14" w:type="dxa"/>
                      <w:left w:w="0" w:type="dxa"/>
                      <w:bottom w:w="14" w:type="dxa"/>
                      <w:right w:w="0" w:type="dxa"/>
                    </w:tblCellMar>
                    <w:tblLook w:val="04A0"/>
                  </w:tblPrEx>
                  <w:trPr>
                    <w:trHeight w:val="612"/>
                  </w:trPr>
                  <w:tc>
                    <w:tcPr>
                      <w:tcW w:w="1795" w:type="dxa"/>
                      <w:vAlign w:val="center"/>
                    </w:tcPr>
                    <w:p w:rsidR="00E1250A" w:rsidRPr="00051111" w:rsidP="00E5536D">
                      <w:pPr>
                        <w:spacing w:line="240" w:lineRule="auto"/>
                        <w:ind w:left="115" w:right="85"/>
                      </w:pPr>
                      <w:r w:rsidRPr="00051111">
                        <w:rPr>
                          <w:bCs/>
                          <w:color w:val="000000"/>
                        </w:rPr>
                        <w:t xml:space="preserve"> </w:t>
                      </w:r>
                      <w:r w:rsidRPr="00051111">
                        <w:rPr>
                          <w:bCs/>
                          <w:noProof/>
                          <w:color w:val="000000"/>
                        </w:rPr>
                        <w:t>Bank Budget</w:t>
                      </w:r>
                    </w:p>
                  </w:tc>
                  <w:tc>
                    <w:tcPr>
                      <w:tcW w:w="1350" w:type="dxa"/>
                      <w:vAlign w:val="center"/>
                    </w:tcPr>
                    <w:p w:rsidR="00E1250A" w:rsidRPr="00051111" w:rsidP="00E5536D">
                      <w:pPr>
                        <w:ind w:left="115" w:right="90"/>
                        <w:jc w:val="right"/>
                      </w:pPr>
                      <w:r w:rsidRPr="00051111">
                        <w:rPr>
                          <w:bCs/>
                          <w:color w:val="000000"/>
                        </w:rPr>
                        <w:fldChar w:fldCharType="begin"/>
                      </w:r>
                      <w:r w:rsidRPr="00051111">
                        <w:rPr>
                          <w:bCs/>
                          <w:color w:val="000000"/>
                        </w:rPr>
                        <w:instrText xml:space="preserve"> IF </w:instrText>
                      </w:r>
                      <w:r w:rsidRPr="00051111">
                        <w:rPr>
                          <w:bCs/>
                          <w:noProof/>
                          <w:color w:val="000000"/>
                        </w:rPr>
                        <w:instrText>250000</w:instrText>
                      </w:r>
                      <w:r w:rsidRPr="00051111">
                        <w:rPr>
                          <w:bCs/>
                          <w:color w:val="000000"/>
                        </w:rPr>
                        <w:instrText xml:space="preserve"> ="" 0 </w:instrText>
                      </w:r>
                      <w:r w:rsidRPr="00051111">
                        <w:rPr>
                          <w:bCs/>
                          <w:noProof/>
                          <w:color w:val="000000"/>
                        </w:rPr>
                        <w:instrText>250,000</w:instrText>
                      </w:r>
                      <w:r w:rsidRPr="00051111">
                        <w:rPr>
                          <w:bCs/>
                          <w:color w:val="000000"/>
                        </w:rPr>
                        <w:instrText xml:space="preserve">  </w:instrText>
                      </w:r>
                      <w:r w:rsidRPr="00051111">
                        <w:rPr>
                          <w:bCs/>
                          <w:color w:val="000000"/>
                        </w:rPr>
                        <w:fldChar w:fldCharType="separate"/>
                      </w:r>
                      <w:r w:rsidRPr="00051111">
                        <w:rPr>
                          <w:bCs/>
                          <w:noProof/>
                          <w:color w:val="000000"/>
                        </w:rPr>
                        <w:t>250,000</w:t>
                      </w:r>
                      <w:r w:rsidRPr="00051111">
                        <w:rPr>
                          <w:bCs/>
                          <w:color w:val="000000"/>
                        </w:rPr>
                        <w:fldChar w:fldCharType="end"/>
                      </w:r>
                    </w:p>
                  </w:tc>
                  <w:tc>
                    <w:tcPr>
                      <w:tcW w:w="1282" w:type="dxa"/>
                      <w:vAlign w:val="center"/>
                    </w:tcPr>
                    <w:p w:rsidR="00E1250A" w:rsidRPr="00051111" w:rsidP="00E5536D">
                      <w:pPr>
                        <w:ind w:left="115" w:right="112"/>
                        <w:jc w:val="right"/>
                      </w:pPr>
                      <w:r w:rsidRPr="00051111" w:rsidR="00874C01">
                        <w:rPr>
                          <w:bCs/>
                          <w:noProof/>
                          <w:color w:val="000000"/>
                        </w:rPr>
                        <w:t>250,000</w:t>
                      </w:r>
                    </w:p>
                  </w:tc>
                </w:tr>
              </w:tbl>
              <w:p w:rsidR="008D22A1" w:rsidRPr="00051111" w:rsidP="00942700">
                <w:pPr>
                  <w:spacing w:line="20" w:lineRule="exact"/>
                  <w:ind w:left="115"/>
                </w:pPr>
              </w:p>
              <w:p w:rsidR="00C1694A" w:rsidRPr="00051111" w:rsidP="00F90A94">
                <w:pPr>
                  <w:spacing w:line="20" w:lineRule="exact"/>
                  <w:ind w:left="115"/>
                  <w:rPr>
                    <w:noProof/>
                  </w:rPr>
                </w:pPr>
              </w:p>
              <w:tbl>
                <w:tblPr>
                  <w:tblStyle w:val="TableGrid"/>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tblPr>
                <w:tblGrid>
                  <w:gridCol w:w="4488"/>
                  <w:gridCol w:w="3376"/>
                  <w:gridCol w:w="3206"/>
                </w:tblGrid>
                <w:tr w:rsidTr="00E5536D">
                  <w:tblPrEx>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tblPrEx>
                  <w:trPr>
                    <w:trHeight w:hRule="exact" w:val="20"/>
                  </w:trPr>
                  <w:tc>
                    <w:tcPr>
                      <w:tcW w:w="1795" w:type="dxa"/>
                      <w:shd w:val="clear" w:color="auto" w:fill="DEEBF6" w:themeFill="accent1" w:themeFillTint="33"/>
                      <w:vAlign w:val="center"/>
                    </w:tcPr>
                    <w:p w:rsidR="00E1250A" w:rsidRPr="00051111" w:rsidP="00E1250A">
                      <w:pPr>
                        <w:keepNext/>
                        <w:spacing w:line="257" w:lineRule="auto"/>
                        <w:ind w:left="115"/>
                        <w:rPr>
                          <w:b/>
                        </w:rPr>
                      </w:pPr>
                      <w:r w:rsidRPr="00051111">
                        <w:rPr>
                          <w:b/>
                          <w:bCs/>
                          <w:color w:val="767171"/>
                        </w:rPr>
                        <w:t>Budget Table</w:t>
                      </w:r>
                    </w:p>
                  </w:tc>
                  <w:tc>
                    <w:tcPr>
                      <w:tcW w:w="1350" w:type="dxa"/>
                      <w:shd w:val="clear" w:color="auto" w:fill="DEEBF6" w:themeFill="accent1" w:themeFillTint="33"/>
                      <w:vAlign w:val="center"/>
                    </w:tcPr>
                    <w:p w:rsidR="00E1250A" w:rsidRPr="00051111" w:rsidP="00E1250A">
                      <w:pPr>
                        <w:keepNext/>
                        <w:spacing w:line="257" w:lineRule="auto"/>
                        <w:ind w:left="115"/>
                        <w:rPr>
                          <w:b/>
                        </w:rPr>
                      </w:pPr>
                    </w:p>
                  </w:tc>
                  <w:tc>
                    <w:tcPr>
                      <w:tcW w:w="1282" w:type="dxa"/>
                      <w:shd w:val="clear" w:color="auto" w:fill="DEEBF6" w:themeFill="accent1" w:themeFillTint="33"/>
                      <w:vAlign w:val="center"/>
                    </w:tcPr>
                    <w:p w:rsidR="00E1250A" w:rsidRPr="00051111" w:rsidP="00E1250A">
                      <w:pPr>
                        <w:keepNext/>
                        <w:spacing w:line="257" w:lineRule="auto"/>
                        <w:ind w:left="115"/>
                        <w:rPr>
                          <w:b/>
                        </w:rPr>
                      </w:pPr>
                    </w:p>
                  </w:tc>
                </w:tr>
                <w:tr w:rsidTr="00E5536D">
                  <w:tblPrEx>
                    <w:tblW w:w="11070" w:type="dxa"/>
                    <w:tblInd w:w="90" w:type="dxa"/>
                    <w:tblLayout w:type="fixed"/>
                    <w:tblCellMar>
                      <w:top w:w="14" w:type="dxa"/>
                      <w:left w:w="0" w:type="dxa"/>
                      <w:bottom w:w="14" w:type="dxa"/>
                      <w:right w:w="0" w:type="dxa"/>
                    </w:tblCellMar>
                    <w:tblLook w:val="04A0"/>
                  </w:tblPrEx>
                  <w:trPr>
                    <w:trHeight w:val="224"/>
                  </w:trPr>
                  <w:tc>
                    <w:tcPr>
                      <w:tcW w:w="1795" w:type="dxa"/>
                      <w:shd w:val="clear" w:color="auto" w:fill="DEEBF6" w:themeFill="accent1" w:themeFillTint="33"/>
                      <w:vAlign w:val="center"/>
                    </w:tcPr>
                    <w:p w:rsidR="00E1250A" w:rsidRPr="00051111" w:rsidP="00E1250A">
                      <w:pPr>
                        <w:keepNext/>
                        <w:spacing w:line="257" w:lineRule="auto"/>
                        <w:ind w:left="115"/>
                        <w:rPr>
                          <w:b/>
                          <w:bCs/>
                          <w:color w:val="767171"/>
                        </w:rPr>
                      </w:pPr>
                      <w:r w:rsidRPr="00051111">
                        <w:rPr>
                          <w:b/>
                          <w:noProof/>
                        </w:rPr>
                        <w:t>Subtask : Leveraging</w:t>
                      </w:r>
                      <w:r w:rsidRPr="00051111">
                        <w:rPr>
                          <w:b/>
                          <w:noProof/>
                        </w:rPr>
                        <w:t xml:space="preserve"> Tourism Digital Platforms</w:t>
                      </w:r>
                    </w:p>
                  </w:tc>
                  <w:tc>
                    <w:tcPr>
                      <w:tcW w:w="1350" w:type="dxa"/>
                      <w:shd w:val="clear" w:color="auto" w:fill="DEEBF6" w:themeFill="accent1" w:themeFillTint="33"/>
                      <w:vAlign w:val="center"/>
                    </w:tcPr>
                    <w:p w:rsidR="00E1250A" w:rsidRPr="00051111" w:rsidP="00E1250A">
                      <w:pPr>
                        <w:keepNext/>
                        <w:spacing w:line="257" w:lineRule="auto"/>
                        <w:ind w:left="115"/>
                        <w:rPr>
                          <w:b/>
                          <w:bCs/>
                          <w:color w:val="767171"/>
                        </w:rPr>
                      </w:pPr>
                    </w:p>
                  </w:tc>
                  <w:tc>
                    <w:tcPr>
                      <w:tcW w:w="1282" w:type="dxa"/>
                      <w:shd w:val="clear" w:color="auto" w:fill="DEEBF6" w:themeFill="accent1" w:themeFillTint="33"/>
                      <w:vAlign w:val="center"/>
                    </w:tcPr>
                    <w:p w:rsidR="00E1250A" w:rsidRPr="00051111" w:rsidP="00E1250A">
                      <w:pPr>
                        <w:keepNext/>
                        <w:spacing w:line="257" w:lineRule="auto"/>
                        <w:ind w:left="115"/>
                        <w:rPr>
                          <w:b/>
                          <w:bCs/>
                          <w:color w:val="767171"/>
                        </w:rPr>
                      </w:pPr>
                    </w:p>
                  </w:tc>
                </w:tr>
                <w:tr w:rsidTr="00E5536D">
                  <w:tblPrEx>
                    <w:tblW w:w="11070" w:type="dxa"/>
                    <w:tblInd w:w="90" w:type="dxa"/>
                    <w:tblLayout w:type="fixed"/>
                    <w:tblCellMar>
                      <w:top w:w="14" w:type="dxa"/>
                      <w:left w:w="0" w:type="dxa"/>
                      <w:bottom w:w="14" w:type="dxa"/>
                      <w:right w:w="0" w:type="dxa"/>
                    </w:tblCellMar>
                    <w:tblLook w:val="04A0"/>
                  </w:tblPrEx>
                  <w:trPr>
                    <w:trHeight w:val="612"/>
                  </w:trPr>
                  <w:tc>
                    <w:tcPr>
                      <w:tcW w:w="1795" w:type="dxa"/>
                      <w:vAlign w:val="center"/>
                    </w:tcPr>
                    <w:p w:rsidR="00E1250A" w:rsidRPr="00051111" w:rsidP="00E5536D">
                      <w:pPr>
                        <w:spacing w:line="240" w:lineRule="auto"/>
                        <w:ind w:left="115" w:right="85"/>
                      </w:pPr>
                      <w:r w:rsidRPr="00051111">
                        <w:rPr>
                          <w:bCs/>
                          <w:color w:val="000000"/>
                        </w:rPr>
                        <w:t xml:space="preserve"> </w:t>
                      </w:r>
                      <w:r w:rsidRPr="00051111">
                        <w:rPr>
                          <w:bCs/>
                          <w:noProof/>
                          <w:color w:val="000000"/>
                        </w:rPr>
                        <w:t>Subtask : Leveraging</w:t>
                      </w:r>
                      <w:r w:rsidRPr="00051111">
                        <w:rPr>
                          <w:bCs/>
                          <w:noProof/>
                          <w:color w:val="000000"/>
                        </w:rPr>
                        <w:t xml:space="preserve"> Tourism Digital Platforms</w:t>
                      </w:r>
                    </w:p>
                  </w:tc>
                  <w:tc>
                    <w:tcPr>
                      <w:tcW w:w="1350" w:type="dxa"/>
                      <w:vAlign w:val="center"/>
                    </w:tcPr>
                    <w:p w:rsidR="00E1250A" w:rsidRPr="00051111" w:rsidP="00E5536D">
                      <w:pPr>
                        <w:ind w:left="115" w:right="90"/>
                        <w:jc w:val="right"/>
                      </w:pPr>
                      <w:r w:rsidRPr="00051111">
                        <w:rPr>
                          <w:bCs/>
                          <w:color w:val="000000"/>
                        </w:rPr>
                        <w:fldChar w:fldCharType="begin"/>
                      </w:r>
                      <w:r w:rsidRPr="00051111">
                        <w:rPr>
                          <w:bCs/>
                          <w:color w:val="000000"/>
                        </w:rPr>
                        <w:instrText xml:space="preserve"> IF </w:instrText>
                      </w:r>
                      <w:r w:rsidRPr="00051111">
                        <w:rPr>
                          <w:bCs/>
                          <w:noProof/>
                          <w:color w:val="000000"/>
                        </w:rPr>
                        <w:instrText>200000</w:instrText>
                      </w:r>
                      <w:r w:rsidRPr="00051111">
                        <w:rPr>
                          <w:bCs/>
                          <w:color w:val="000000"/>
                        </w:rPr>
                        <w:instrText xml:space="preserve"> ="" 0 </w:instrText>
                      </w:r>
                      <w:r w:rsidRPr="00051111">
                        <w:rPr>
                          <w:bCs/>
                          <w:noProof/>
                          <w:color w:val="000000"/>
                        </w:rPr>
                        <w:instrText>200,000</w:instrText>
                      </w:r>
                      <w:r w:rsidRPr="00051111">
                        <w:rPr>
                          <w:bCs/>
                          <w:color w:val="000000"/>
                        </w:rPr>
                        <w:instrText xml:space="preserve">  </w:instrText>
                      </w:r>
                      <w:r w:rsidRPr="00051111">
                        <w:rPr>
                          <w:bCs/>
                          <w:color w:val="000000"/>
                        </w:rPr>
                        <w:fldChar w:fldCharType="separate"/>
                      </w:r>
                      <w:r w:rsidRPr="00051111">
                        <w:rPr>
                          <w:bCs/>
                          <w:noProof/>
                          <w:color w:val="000000"/>
                        </w:rPr>
                        <w:t>200,000</w:t>
                      </w:r>
                      <w:r w:rsidRPr="00051111">
                        <w:rPr>
                          <w:bCs/>
                          <w:color w:val="000000"/>
                        </w:rPr>
                        <w:fldChar w:fldCharType="end"/>
                      </w:r>
                    </w:p>
                  </w:tc>
                  <w:tc>
                    <w:tcPr>
                      <w:tcW w:w="1282" w:type="dxa"/>
                      <w:vAlign w:val="center"/>
                    </w:tcPr>
                    <w:p w:rsidR="00E1250A" w:rsidRPr="00051111" w:rsidP="00E5536D">
                      <w:pPr>
                        <w:ind w:left="115" w:right="112"/>
                        <w:jc w:val="right"/>
                      </w:pPr>
                      <w:r w:rsidRPr="00051111" w:rsidR="00874C01">
                        <w:rPr>
                          <w:bCs/>
                          <w:noProof/>
                          <w:color w:val="000000"/>
                        </w:rPr>
                        <w:t>200,000</w:t>
                      </w:r>
                    </w:p>
                  </w:tc>
                </w:tr>
                <w:tr w:rsidTr="00E5536D">
                  <w:tblPrEx>
                    <w:tblW w:w="11070" w:type="dxa"/>
                    <w:tblInd w:w="90" w:type="dxa"/>
                    <w:tblLayout w:type="fixed"/>
                    <w:tblCellMar>
                      <w:top w:w="14" w:type="dxa"/>
                      <w:left w:w="0" w:type="dxa"/>
                      <w:bottom w:w="14" w:type="dxa"/>
                      <w:right w:w="0" w:type="dxa"/>
                    </w:tblCellMar>
                    <w:tblLook w:val="04A0"/>
                  </w:tblPrEx>
                  <w:trPr>
                    <w:trHeight w:val="612"/>
                  </w:trPr>
                  <w:tc>
                    <w:tcPr>
                      <w:tcW w:w="1795" w:type="dxa"/>
                      <w:vAlign w:val="center"/>
                    </w:tcPr>
                    <w:p w:rsidR="00E1250A" w:rsidRPr="00051111" w:rsidP="00E5536D">
                      <w:pPr>
                        <w:spacing w:line="240" w:lineRule="auto"/>
                        <w:ind w:left="115" w:right="85"/>
                      </w:pPr>
                      <w:r w:rsidRPr="00051111">
                        <w:rPr>
                          <w:bCs/>
                          <w:color w:val="000000"/>
                        </w:rPr>
                        <w:t xml:space="preserve"> </w:t>
                      </w:r>
                      <w:r w:rsidRPr="00051111">
                        <w:rPr>
                          <w:bCs/>
                          <w:noProof/>
                          <w:color w:val="000000"/>
                        </w:rPr>
                        <w:t>Bank Budget</w:t>
                      </w:r>
                    </w:p>
                  </w:tc>
                  <w:tc>
                    <w:tcPr>
                      <w:tcW w:w="1350" w:type="dxa"/>
                      <w:vAlign w:val="center"/>
                    </w:tcPr>
                    <w:p w:rsidR="00E1250A" w:rsidRPr="00051111" w:rsidP="00E5536D">
                      <w:pPr>
                        <w:ind w:left="115" w:right="90"/>
                        <w:jc w:val="right"/>
                      </w:pPr>
                      <w:r w:rsidRPr="00051111">
                        <w:rPr>
                          <w:bCs/>
                          <w:color w:val="000000"/>
                        </w:rPr>
                        <w:fldChar w:fldCharType="begin"/>
                      </w:r>
                      <w:r w:rsidRPr="00051111">
                        <w:rPr>
                          <w:bCs/>
                          <w:color w:val="000000"/>
                        </w:rPr>
                        <w:instrText xml:space="preserve"> IF </w:instrText>
                      </w:r>
                      <w:r w:rsidRPr="00051111">
                        <w:rPr>
                          <w:bCs/>
                          <w:noProof/>
                          <w:color w:val="000000"/>
                        </w:rPr>
                        <w:instrText>200000</w:instrText>
                      </w:r>
                      <w:r w:rsidRPr="00051111">
                        <w:rPr>
                          <w:bCs/>
                          <w:color w:val="000000"/>
                        </w:rPr>
                        <w:instrText xml:space="preserve"> ="" 0 </w:instrText>
                      </w:r>
                      <w:r w:rsidRPr="00051111">
                        <w:rPr>
                          <w:bCs/>
                          <w:noProof/>
                          <w:color w:val="000000"/>
                        </w:rPr>
                        <w:instrText>200,000</w:instrText>
                      </w:r>
                      <w:r w:rsidRPr="00051111">
                        <w:rPr>
                          <w:bCs/>
                          <w:color w:val="000000"/>
                        </w:rPr>
                        <w:instrText xml:space="preserve">  </w:instrText>
                      </w:r>
                      <w:r w:rsidRPr="00051111">
                        <w:rPr>
                          <w:bCs/>
                          <w:color w:val="000000"/>
                        </w:rPr>
                        <w:fldChar w:fldCharType="separate"/>
                      </w:r>
                      <w:r w:rsidRPr="00051111">
                        <w:rPr>
                          <w:bCs/>
                          <w:noProof/>
                          <w:color w:val="000000"/>
                        </w:rPr>
                        <w:t>200,000</w:t>
                      </w:r>
                      <w:r w:rsidRPr="00051111">
                        <w:rPr>
                          <w:bCs/>
                          <w:color w:val="000000"/>
                        </w:rPr>
                        <w:fldChar w:fldCharType="end"/>
                      </w:r>
                    </w:p>
                  </w:tc>
                  <w:tc>
                    <w:tcPr>
                      <w:tcW w:w="1282" w:type="dxa"/>
                      <w:vAlign w:val="center"/>
                    </w:tcPr>
                    <w:p w:rsidR="00E1250A" w:rsidRPr="00051111" w:rsidP="00E5536D">
                      <w:pPr>
                        <w:ind w:left="115" w:right="112"/>
                        <w:jc w:val="right"/>
                      </w:pPr>
                      <w:r w:rsidRPr="00051111" w:rsidR="00874C01">
                        <w:rPr>
                          <w:bCs/>
                          <w:noProof/>
                          <w:color w:val="000000"/>
                        </w:rPr>
                        <w:t>200,000</w:t>
                      </w:r>
                    </w:p>
                  </w:tc>
                </w:tr>
              </w:tbl>
              <w:p w:rsidR="008D22A1" w:rsidRPr="00051111" w:rsidP="00942700">
                <w:pPr>
                  <w:spacing w:line="20" w:lineRule="exact"/>
                  <w:ind w:left="115"/>
                </w:pPr>
              </w:p>
              <w:p w:rsidR="00C1694A" w:rsidRPr="00051111" w:rsidP="00F90A94">
                <w:pPr>
                  <w:spacing w:line="20" w:lineRule="exact"/>
                  <w:ind w:left="115"/>
                  <w:rPr>
                    <w:noProof/>
                  </w:rPr>
                </w:pPr>
              </w:p>
              <w:tbl>
                <w:tblPr>
                  <w:tblStyle w:val="TableGrid"/>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tblPr>
                <w:tblGrid>
                  <w:gridCol w:w="4488"/>
                  <w:gridCol w:w="3376"/>
                  <w:gridCol w:w="3206"/>
                </w:tblGrid>
                <w:tr w:rsidTr="00E5536D">
                  <w:tblPrEx>
                    <w:tblW w:w="1107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tblPrEx>
                  <w:trPr>
                    <w:trHeight w:hRule="exact" w:val="20"/>
                  </w:trPr>
                  <w:tc>
                    <w:tcPr>
                      <w:tcW w:w="1795" w:type="dxa"/>
                      <w:shd w:val="clear" w:color="auto" w:fill="DEEBF6" w:themeFill="accent1" w:themeFillTint="33"/>
                      <w:vAlign w:val="center"/>
                    </w:tcPr>
                    <w:p w:rsidR="00E1250A" w:rsidRPr="00051111" w:rsidP="00E1250A">
                      <w:pPr>
                        <w:keepNext/>
                        <w:spacing w:line="257" w:lineRule="auto"/>
                        <w:ind w:left="115"/>
                        <w:rPr>
                          <w:b/>
                        </w:rPr>
                      </w:pPr>
                      <w:r w:rsidRPr="00051111">
                        <w:rPr>
                          <w:b/>
                          <w:bCs/>
                          <w:color w:val="767171"/>
                        </w:rPr>
                        <w:t>Budget Table</w:t>
                      </w:r>
                    </w:p>
                  </w:tc>
                  <w:tc>
                    <w:tcPr>
                      <w:tcW w:w="1350" w:type="dxa"/>
                      <w:shd w:val="clear" w:color="auto" w:fill="DEEBF6" w:themeFill="accent1" w:themeFillTint="33"/>
                      <w:vAlign w:val="center"/>
                    </w:tcPr>
                    <w:p w:rsidR="00E1250A" w:rsidRPr="00051111" w:rsidP="00E1250A">
                      <w:pPr>
                        <w:keepNext/>
                        <w:spacing w:line="257" w:lineRule="auto"/>
                        <w:ind w:left="115"/>
                        <w:rPr>
                          <w:b/>
                        </w:rPr>
                      </w:pPr>
                    </w:p>
                  </w:tc>
                  <w:tc>
                    <w:tcPr>
                      <w:tcW w:w="1282" w:type="dxa"/>
                      <w:shd w:val="clear" w:color="auto" w:fill="DEEBF6" w:themeFill="accent1" w:themeFillTint="33"/>
                      <w:vAlign w:val="center"/>
                    </w:tcPr>
                    <w:p w:rsidR="00E1250A" w:rsidRPr="00051111" w:rsidP="00E1250A">
                      <w:pPr>
                        <w:keepNext/>
                        <w:spacing w:line="257" w:lineRule="auto"/>
                        <w:ind w:left="115"/>
                        <w:rPr>
                          <w:b/>
                        </w:rPr>
                      </w:pPr>
                    </w:p>
                  </w:tc>
                </w:tr>
                <w:tr w:rsidTr="00E5536D">
                  <w:tblPrEx>
                    <w:tblW w:w="11070" w:type="dxa"/>
                    <w:tblInd w:w="90" w:type="dxa"/>
                    <w:tblLayout w:type="fixed"/>
                    <w:tblCellMar>
                      <w:top w:w="14" w:type="dxa"/>
                      <w:left w:w="0" w:type="dxa"/>
                      <w:bottom w:w="14" w:type="dxa"/>
                      <w:right w:w="0" w:type="dxa"/>
                    </w:tblCellMar>
                    <w:tblLook w:val="04A0"/>
                  </w:tblPrEx>
                  <w:trPr>
                    <w:trHeight w:val="224"/>
                  </w:trPr>
                  <w:tc>
                    <w:tcPr>
                      <w:tcW w:w="1795" w:type="dxa"/>
                      <w:shd w:val="clear" w:color="auto" w:fill="DEEBF6" w:themeFill="accent1" w:themeFillTint="33"/>
                      <w:vAlign w:val="center"/>
                    </w:tcPr>
                    <w:p w:rsidR="00E1250A" w:rsidRPr="00051111" w:rsidP="00E1250A">
                      <w:pPr>
                        <w:keepNext/>
                        <w:spacing w:line="257" w:lineRule="auto"/>
                        <w:ind w:left="115"/>
                        <w:rPr>
                          <w:b/>
                          <w:bCs/>
                          <w:color w:val="767171"/>
                        </w:rPr>
                      </w:pPr>
                      <w:r w:rsidRPr="00051111">
                        <w:rPr>
                          <w:b/>
                          <w:noProof/>
                        </w:rPr>
                        <w:t>Subtask : Blockchain</w:t>
                      </w:r>
                      <w:r w:rsidRPr="00051111">
                        <w:rPr>
                          <w:b/>
                          <w:noProof/>
                        </w:rPr>
                        <w:t xml:space="preserve"> for inclusive value chains</w:t>
                      </w:r>
                    </w:p>
                  </w:tc>
                  <w:tc>
                    <w:tcPr>
                      <w:tcW w:w="1350" w:type="dxa"/>
                      <w:shd w:val="clear" w:color="auto" w:fill="DEEBF6" w:themeFill="accent1" w:themeFillTint="33"/>
                      <w:vAlign w:val="center"/>
                    </w:tcPr>
                    <w:p w:rsidR="00E1250A" w:rsidRPr="00051111" w:rsidP="00E1250A">
                      <w:pPr>
                        <w:keepNext/>
                        <w:spacing w:line="257" w:lineRule="auto"/>
                        <w:ind w:left="115"/>
                        <w:rPr>
                          <w:b/>
                          <w:bCs/>
                          <w:color w:val="767171"/>
                        </w:rPr>
                      </w:pPr>
                    </w:p>
                  </w:tc>
                  <w:tc>
                    <w:tcPr>
                      <w:tcW w:w="1282" w:type="dxa"/>
                      <w:shd w:val="clear" w:color="auto" w:fill="DEEBF6" w:themeFill="accent1" w:themeFillTint="33"/>
                      <w:vAlign w:val="center"/>
                    </w:tcPr>
                    <w:p w:rsidR="00E1250A" w:rsidRPr="00051111" w:rsidP="00E1250A">
                      <w:pPr>
                        <w:keepNext/>
                        <w:spacing w:line="257" w:lineRule="auto"/>
                        <w:ind w:left="115"/>
                        <w:rPr>
                          <w:b/>
                          <w:bCs/>
                          <w:color w:val="767171"/>
                        </w:rPr>
                      </w:pPr>
                    </w:p>
                  </w:tc>
                </w:tr>
                <w:tr w:rsidTr="00E5536D">
                  <w:tblPrEx>
                    <w:tblW w:w="11070" w:type="dxa"/>
                    <w:tblInd w:w="90" w:type="dxa"/>
                    <w:tblLayout w:type="fixed"/>
                    <w:tblCellMar>
                      <w:top w:w="14" w:type="dxa"/>
                      <w:left w:w="0" w:type="dxa"/>
                      <w:bottom w:w="14" w:type="dxa"/>
                      <w:right w:w="0" w:type="dxa"/>
                    </w:tblCellMar>
                    <w:tblLook w:val="04A0"/>
                  </w:tblPrEx>
                  <w:trPr>
                    <w:trHeight w:val="612"/>
                  </w:trPr>
                  <w:tc>
                    <w:tcPr>
                      <w:tcW w:w="1795" w:type="dxa"/>
                      <w:vAlign w:val="center"/>
                    </w:tcPr>
                    <w:p w:rsidR="00E1250A" w:rsidRPr="00051111" w:rsidP="00E5536D">
                      <w:pPr>
                        <w:spacing w:line="240" w:lineRule="auto"/>
                        <w:ind w:left="115" w:right="85"/>
                      </w:pPr>
                      <w:r w:rsidRPr="00051111">
                        <w:rPr>
                          <w:bCs/>
                          <w:color w:val="000000"/>
                        </w:rPr>
                        <w:t xml:space="preserve"> </w:t>
                      </w:r>
                      <w:r w:rsidRPr="00051111">
                        <w:rPr>
                          <w:bCs/>
                          <w:noProof/>
                          <w:color w:val="000000"/>
                        </w:rPr>
                        <w:t>Subtask : Blockchain</w:t>
                      </w:r>
                      <w:r w:rsidRPr="00051111">
                        <w:rPr>
                          <w:bCs/>
                          <w:noProof/>
                          <w:color w:val="000000"/>
                        </w:rPr>
                        <w:t xml:space="preserve"> for inclusive value chains</w:t>
                      </w:r>
                    </w:p>
                  </w:tc>
                  <w:tc>
                    <w:tcPr>
                      <w:tcW w:w="1350" w:type="dxa"/>
                      <w:vAlign w:val="center"/>
                    </w:tcPr>
                    <w:p w:rsidR="00E1250A" w:rsidRPr="00051111" w:rsidP="00E5536D">
                      <w:pPr>
                        <w:ind w:left="115" w:right="90"/>
                        <w:jc w:val="right"/>
                      </w:pPr>
                      <w:r w:rsidRPr="00051111">
                        <w:rPr>
                          <w:bCs/>
                          <w:color w:val="000000"/>
                        </w:rPr>
                        <w:fldChar w:fldCharType="begin"/>
                      </w:r>
                      <w:r w:rsidRPr="00051111">
                        <w:rPr>
                          <w:bCs/>
                          <w:color w:val="000000"/>
                        </w:rPr>
                        <w:instrText xml:space="preserve"> IF </w:instrText>
                      </w:r>
                      <w:r w:rsidRPr="00051111">
                        <w:rPr>
                          <w:bCs/>
                          <w:noProof/>
                          <w:color w:val="000000"/>
                        </w:rPr>
                        <w:instrText>100000</w:instrText>
                      </w:r>
                      <w:r w:rsidRPr="00051111">
                        <w:rPr>
                          <w:bCs/>
                          <w:color w:val="000000"/>
                        </w:rPr>
                        <w:instrText xml:space="preserve"> ="" 0 </w:instrText>
                      </w:r>
                      <w:r w:rsidRPr="00051111">
                        <w:rPr>
                          <w:bCs/>
                          <w:noProof/>
                          <w:color w:val="000000"/>
                        </w:rPr>
                        <w:instrText>100,000</w:instrText>
                      </w:r>
                      <w:r w:rsidRPr="00051111">
                        <w:rPr>
                          <w:bCs/>
                          <w:color w:val="000000"/>
                        </w:rPr>
                        <w:instrText xml:space="preserve">  </w:instrText>
                      </w:r>
                      <w:r w:rsidRPr="00051111">
                        <w:rPr>
                          <w:bCs/>
                          <w:color w:val="000000"/>
                        </w:rPr>
                        <w:fldChar w:fldCharType="separate"/>
                      </w:r>
                      <w:r w:rsidRPr="00051111">
                        <w:rPr>
                          <w:bCs/>
                          <w:noProof/>
                          <w:color w:val="000000"/>
                        </w:rPr>
                        <w:t>100,000</w:t>
                      </w:r>
                      <w:r w:rsidRPr="00051111">
                        <w:rPr>
                          <w:bCs/>
                          <w:color w:val="000000"/>
                        </w:rPr>
                        <w:fldChar w:fldCharType="end"/>
                      </w:r>
                    </w:p>
                  </w:tc>
                  <w:tc>
                    <w:tcPr>
                      <w:tcW w:w="1282" w:type="dxa"/>
                      <w:vAlign w:val="center"/>
                    </w:tcPr>
                    <w:p w:rsidR="00E1250A" w:rsidRPr="00051111" w:rsidP="00E5536D">
                      <w:pPr>
                        <w:ind w:left="115" w:right="112"/>
                        <w:jc w:val="right"/>
                      </w:pPr>
                      <w:r w:rsidRPr="00051111" w:rsidR="00874C01">
                        <w:rPr>
                          <w:bCs/>
                          <w:noProof/>
                          <w:color w:val="000000"/>
                        </w:rPr>
                        <w:t>100,000</w:t>
                      </w:r>
                    </w:p>
                  </w:tc>
                </w:tr>
                <w:tr w:rsidTr="00E5536D">
                  <w:tblPrEx>
                    <w:tblW w:w="11070" w:type="dxa"/>
                    <w:tblInd w:w="90" w:type="dxa"/>
                    <w:tblLayout w:type="fixed"/>
                    <w:tblCellMar>
                      <w:top w:w="14" w:type="dxa"/>
                      <w:left w:w="0" w:type="dxa"/>
                      <w:bottom w:w="14" w:type="dxa"/>
                      <w:right w:w="0" w:type="dxa"/>
                    </w:tblCellMar>
                    <w:tblLook w:val="04A0"/>
                  </w:tblPrEx>
                  <w:trPr>
                    <w:trHeight w:val="612"/>
                  </w:trPr>
                  <w:tc>
                    <w:tcPr>
                      <w:tcW w:w="1795" w:type="dxa"/>
                      <w:vAlign w:val="center"/>
                    </w:tcPr>
                    <w:p w:rsidR="00E1250A" w:rsidRPr="00051111" w:rsidP="00E5536D">
                      <w:pPr>
                        <w:spacing w:line="240" w:lineRule="auto"/>
                        <w:ind w:left="115" w:right="85"/>
                      </w:pPr>
                      <w:r w:rsidRPr="00051111">
                        <w:rPr>
                          <w:bCs/>
                          <w:color w:val="000000"/>
                        </w:rPr>
                        <w:t xml:space="preserve"> </w:t>
                      </w:r>
                      <w:r w:rsidRPr="00051111">
                        <w:rPr>
                          <w:bCs/>
                          <w:noProof/>
                          <w:color w:val="000000"/>
                        </w:rPr>
                        <w:t>Bank Budget</w:t>
                      </w:r>
                    </w:p>
                  </w:tc>
                  <w:tc>
                    <w:tcPr>
                      <w:tcW w:w="1350" w:type="dxa"/>
                      <w:vAlign w:val="center"/>
                    </w:tcPr>
                    <w:p w:rsidR="00E1250A" w:rsidRPr="00051111" w:rsidP="00E5536D">
                      <w:pPr>
                        <w:ind w:left="115" w:right="90"/>
                        <w:jc w:val="right"/>
                      </w:pPr>
                      <w:r w:rsidRPr="00051111">
                        <w:rPr>
                          <w:bCs/>
                          <w:color w:val="000000"/>
                        </w:rPr>
                        <w:fldChar w:fldCharType="begin"/>
                      </w:r>
                      <w:r w:rsidRPr="00051111">
                        <w:rPr>
                          <w:bCs/>
                          <w:color w:val="000000"/>
                        </w:rPr>
                        <w:instrText xml:space="preserve"> IF </w:instrText>
                      </w:r>
                      <w:r w:rsidRPr="00051111">
                        <w:rPr>
                          <w:bCs/>
                          <w:noProof/>
                          <w:color w:val="000000"/>
                        </w:rPr>
                        <w:instrText>100000</w:instrText>
                      </w:r>
                      <w:r w:rsidRPr="00051111">
                        <w:rPr>
                          <w:bCs/>
                          <w:color w:val="000000"/>
                        </w:rPr>
                        <w:instrText xml:space="preserve"> ="" 0 </w:instrText>
                      </w:r>
                      <w:r w:rsidRPr="00051111">
                        <w:rPr>
                          <w:bCs/>
                          <w:noProof/>
                          <w:color w:val="000000"/>
                        </w:rPr>
                        <w:instrText>100,000</w:instrText>
                      </w:r>
                      <w:r w:rsidRPr="00051111">
                        <w:rPr>
                          <w:bCs/>
                          <w:color w:val="000000"/>
                        </w:rPr>
                        <w:instrText xml:space="preserve">  </w:instrText>
                      </w:r>
                      <w:r w:rsidRPr="00051111">
                        <w:rPr>
                          <w:bCs/>
                          <w:color w:val="000000"/>
                        </w:rPr>
                        <w:fldChar w:fldCharType="separate"/>
                      </w:r>
                      <w:r w:rsidRPr="00051111">
                        <w:rPr>
                          <w:bCs/>
                          <w:noProof/>
                          <w:color w:val="000000"/>
                        </w:rPr>
                        <w:t>100,000</w:t>
                      </w:r>
                      <w:r w:rsidRPr="00051111">
                        <w:rPr>
                          <w:bCs/>
                          <w:color w:val="000000"/>
                        </w:rPr>
                        <w:fldChar w:fldCharType="end"/>
                      </w:r>
                    </w:p>
                  </w:tc>
                  <w:tc>
                    <w:tcPr>
                      <w:tcW w:w="1282" w:type="dxa"/>
                      <w:vAlign w:val="center"/>
                    </w:tcPr>
                    <w:p w:rsidR="00E1250A" w:rsidRPr="00051111" w:rsidP="00E5536D">
                      <w:pPr>
                        <w:ind w:left="115" w:right="112"/>
                        <w:jc w:val="right"/>
                      </w:pPr>
                      <w:r w:rsidRPr="00051111" w:rsidR="00874C01">
                        <w:rPr>
                          <w:bCs/>
                          <w:noProof/>
                          <w:color w:val="000000"/>
                        </w:rPr>
                        <w:t>100,000</w:t>
                      </w:r>
                    </w:p>
                  </w:tc>
                </w:tr>
              </w:tbl>
              <w:p w:rsidR="008D22A1" w:rsidRPr="00051111" w:rsidP="00942700">
                <w:pPr>
                  <w:spacing w:line="20" w:lineRule="exact"/>
                  <w:ind w:left="115"/>
                </w:pPr>
              </w:p>
            </w:tc>
          </w:tr>
        </w:tbl>
        <w:p w:rsidR="004A1370" w:rsidP="007F5BAD">
          <w:pPr>
            <w:spacing w:after="0" w:line="240" w:lineRule="auto"/>
            <w:rPr>
              <w:b/>
              <w:bCs/>
              <w:color w:val="002060"/>
              <w:sz w:val="20"/>
              <w:szCs w:val="20"/>
            </w:rPr>
          </w:pPr>
        </w:p>
        <w:p w:rsidR="00E5786E" w:rsidP="00A10385">
          <w:pPr>
            <w:keepNext/>
            <w:spacing w:after="0" w:line="240" w:lineRule="auto"/>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980"/>
          </w:tblGrid>
          <w:tr w:rsidTr="00A10385">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35"/>
            </w:trPr>
            <w:tc>
              <w:tcPr>
                <w:tcW w:w="10980" w:type="dxa"/>
                <w:shd w:val="clear" w:color="auto" w:fill="FFFFFF" w:themeFill="background1"/>
                <w:hideMark/>
              </w:tcPr>
              <w:p w:rsidR="00E5786E" w:rsidRPr="004A48E1" w:rsidP="00A10385">
                <w:pPr>
                  <w:keepNext/>
                  <w:rPr>
                    <w:color w:val="767171" w:themeColor="background2" w:themeShade="80"/>
                  </w:rPr>
                </w:pPr>
                <w:r w:rsidRPr="004A48E1">
                  <w:rPr>
                    <w:b/>
                    <w:color w:val="002060"/>
                  </w:rPr>
                  <w:t>Clients or Audience</w:t>
                </w:r>
              </w:p>
            </w:tc>
          </w:tr>
          <w:tr w:rsidTr="00A10385">
            <w:tblPrEx>
              <w:tblW w:w="10980" w:type="dxa"/>
              <w:tblLayout w:type="fixed"/>
              <w:tblLook w:val="04A0"/>
            </w:tblPrEx>
            <w:trPr>
              <w:trHeight w:val="135"/>
            </w:trPr>
            <w:tc>
              <w:tcPr>
                <w:tcW w:w="10980" w:type="dxa"/>
                <w:shd w:val="clear" w:color="auto" w:fill="FFFFFF" w:themeFill="background1"/>
              </w:tcPr>
              <w:p w:rsidR="00E5786E" w:rsidRPr="00051111" w:rsidP="00A10385">
                <w:pPr>
                  <w:keepNext/>
                  <w:rPr>
                    <w:b/>
                    <w:color w:val="002060"/>
                    <w:sz w:val="23"/>
                    <w:szCs w:val="21"/>
                  </w:rPr>
                </w:pPr>
              </w:p>
            </w:tc>
          </w:tr>
          <w:tr w:rsidTr="00003EDF">
            <w:tblPrEx>
              <w:tblW w:w="10980" w:type="dxa"/>
              <w:tblLayout w:type="fixed"/>
              <w:tblLook w:val="04A0"/>
            </w:tblPrEx>
            <w:trPr>
              <w:trHeight w:val="305"/>
            </w:trPr>
            <w:tc>
              <w:tcPr>
                <w:tcW w:w="10980" w:type="dxa"/>
                <w:shd w:val="clear" w:color="auto" w:fill="FFFFFF" w:themeFill="background1"/>
                <w:hideMark/>
              </w:tcPr>
              <w:p w:rsidR="00E5786E" w:rsidRPr="00051111" w:rsidP="00A10385">
                <w:pPr>
                  <w:keepNext/>
                  <w:ind w:left="-108" w:firstLine="90"/>
                  <w:rPr>
                    <w:color w:val="000000"/>
                  </w:rPr>
                </w:pPr>
                <w:r w:rsidRPr="00051111">
                  <w:rPr>
                    <w:color w:val="767171" w:themeColor="background2" w:themeShade="80"/>
                  </w:rPr>
                  <w:t>Does this activity have a client?</w:t>
                </w:r>
              </w:p>
            </w:tc>
          </w:tr>
          <w:tr w:rsidTr="00003EDF">
            <w:tblPrEx>
              <w:tblW w:w="10980" w:type="dxa"/>
              <w:tblLayout w:type="fixed"/>
              <w:tblLook w:val="04A0"/>
            </w:tblPrEx>
            <w:trPr>
              <w:trHeight w:val="144"/>
            </w:trPr>
            <w:tc>
              <w:tcPr>
                <w:tcW w:w="10980" w:type="dxa"/>
                <w:shd w:val="clear" w:color="auto" w:fill="FFFFFF" w:themeFill="background1"/>
                <w:hideMark/>
              </w:tcPr>
              <w:p w:rsidR="00E5786E" w:rsidRPr="00051111" w:rsidP="00003EDF">
                <w:pPr>
                  <w:rPr>
                    <w:color w:val="767171" w:themeColor="background2" w:themeShade="80"/>
                  </w:rPr>
                </w:pPr>
                <w:r w:rsidRPr="00051111">
                  <w:rPr>
                    <w:noProof/>
                  </w:rPr>
                  <w:t>No</w:t>
                </w:r>
              </w:p>
            </w:tc>
          </w:tr>
        </w:tbl>
        <w:p w:rsidR="00EA53D3" w:rsidRPr="00051111" w:rsidP="0025011D">
          <w:pPr>
            <w:widowControl w:val="0"/>
            <w:autoSpaceDE w:val="0"/>
            <w:autoSpaceDN w:val="0"/>
            <w:adjustRightInd w:val="0"/>
            <w:spacing w:after="0" w:line="14" w:lineRule="exact"/>
          </w:pPr>
        </w:p>
        <w:p w:rsidR="00E5786E" w:rsidRPr="00051111" w:rsidP="00EA53D3">
          <w:pPr>
            <w:spacing w:after="0" w:line="14" w:lineRule="exact"/>
            <w:sectPr w:rsidSect="00687842">
              <w:type w:val="continuous"/>
              <w:pgSz w:w="12240" w:h="15840"/>
              <w:pgMar w:top="1440" w:right="720" w:bottom="1440" w:left="720" w:header="720" w:footer="720" w:gutter="0"/>
              <w:pgNumType w:fmt="lowerRoman"/>
              <w:cols w:space="720"/>
            </w:sectPr>
          </w:pPr>
        </w:p>
      </w:sdtContent>
    </w:sdt>
    <w:sdt>
      <w:sdtPr>
        <w:tag w:val="OPS_CORE_DATA_BLOCK"/>
        <w:id w:val="1685162051"/>
        <w:lock w:val="sdtLocked"/>
        <w:placeholder>
          <w:docPart w:val="DefaultPlaceholder_22675703"/>
        </w:placeholder>
        <w:group/>
      </w:sdtPr>
      <w:sdtContent>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980"/>
          </w:tblGrid>
          <w:tr w:rsidTr="00003EDF">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35"/>
            </w:trPr>
            <w:tc>
              <w:tcPr>
                <w:tcW w:w="10980" w:type="dxa"/>
                <w:shd w:val="clear" w:color="auto" w:fill="FFFFFF" w:themeFill="background1"/>
              </w:tcPr>
              <w:p w:rsidR="00E5786E" w:rsidRPr="00051111" w:rsidP="00003EDF">
                <w:pPr>
                  <w:ind w:left="-108" w:firstLine="90"/>
                  <w:rPr>
                    <w:color w:val="767171" w:themeColor="background2" w:themeShade="80"/>
                  </w:rPr>
                </w:pPr>
                <w:r w:rsidRPr="00051111">
                  <w:rPr>
                    <w:color w:val="767171" w:themeColor="background2" w:themeShade="80"/>
                  </w:rPr>
                  <w:t>Please specify the audience type, check all that apply.</w:t>
                </w:r>
              </w:p>
              <w:tbl>
                <w:tblPr>
                  <w:tblStyle w:val="TableGrid"/>
                  <w:tblW w:w="9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15" w:type="dxa"/>
                    <w:right w:w="115" w:type="dxa"/>
                  </w:tblCellMar>
                  <w:tblLook w:val="04A0"/>
                </w:tblPr>
                <w:tblGrid>
                  <w:gridCol w:w="553"/>
                  <w:gridCol w:w="2687"/>
                  <w:gridCol w:w="630"/>
                  <w:gridCol w:w="1624"/>
                  <w:gridCol w:w="810"/>
                  <w:gridCol w:w="3240"/>
                </w:tblGrid>
                <w:tr w:rsidTr="00003EDF">
                  <w:tblPrEx>
                    <w:tblW w:w="9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15" w:type="dxa"/>
                      <w:right w:w="115" w:type="dxa"/>
                    </w:tblCellMar>
                    <w:tblLook w:val="04A0"/>
                  </w:tblPrEx>
                  <w:trPr>
                    <w:trHeight w:val="290"/>
                  </w:trPr>
                  <w:tc>
                    <w:tcPr>
                      <w:tcW w:w="553" w:type="dxa"/>
                      <w:vAlign w:val="center"/>
                      <w:hideMark/>
                    </w:tcPr>
                    <w:p w:rsidR="00E5786E" w:rsidRPr="00051111" w:rsidP="00003EDF">
                      <w:pPr>
                        <w:spacing w:line="240" w:lineRule="auto"/>
                        <w:rPr>
                          <w:b/>
                          <w:bCs/>
                          <w:color w:val="002060"/>
                        </w:rPr>
                      </w:pPr>
                      <w:r w:rsidRPr="00051111">
                        <w:t>[</w:t>
                      </w:r>
                      <w:r w:rsidRPr="00051111">
                        <w:fldChar w:fldCharType="begin"/>
                      </w:r>
                      <w:r w:rsidRPr="00051111">
                        <w:instrText xml:space="preserve"> IF </w:instrText>
                      </w:r>
                      <w:r w:rsidRPr="00051111">
                        <w:rPr>
                          <w:noProof/>
                        </w:rPr>
                        <w:instrText>X</w:instrText>
                      </w:r>
                      <w:r w:rsidRPr="00051111">
                        <w:instrText xml:space="preserve"> ="X" </w:instrText>
                      </w:r>
                      <w:r w:rsidRPr="00051111">
                        <w:rPr>
                          <w:rFonts w:ascii="Segoe UI Symbol" w:hAnsi="Segoe UI Symbol" w:cs="Segoe UI Symbol"/>
                        </w:rPr>
                        <w:instrText>✔</w:instrText>
                      </w:r>
                      <w:r w:rsidRPr="00051111">
                        <w:rPr>
                          <w:rFonts w:cs="Segoe UI Symbol"/>
                        </w:rPr>
                        <w:instrText xml:space="preserve"> </w:instrText>
                      </w:r>
                      <w:r w:rsidRPr="00051111">
                        <w:instrText xml:space="preserve">   \* MERGEFORMAT </w:instrText>
                      </w:r>
                      <w:r w:rsidRPr="00051111">
                        <w:fldChar w:fldCharType="separate"/>
                      </w:r>
                      <w:r w:rsidRPr="00051111">
                        <w:rPr>
                          <w:rFonts w:ascii="Segoe UI Symbol" w:hAnsi="Segoe UI Symbol" w:cs="Segoe UI Symbol"/>
                        </w:rPr>
                        <w:t>✔</w:t>
                      </w:r>
                      <w:r w:rsidRPr="00051111">
                        <w:fldChar w:fldCharType="end"/>
                      </w:r>
                      <w:r w:rsidRPr="00051111">
                        <w:t>]</w:t>
                      </w:r>
                    </w:p>
                  </w:tc>
                  <w:tc>
                    <w:tcPr>
                      <w:tcW w:w="2687" w:type="dxa"/>
                      <w:tcMar>
                        <w:top w:w="115" w:type="dxa"/>
                        <w:left w:w="115" w:type="dxa"/>
                        <w:bottom w:w="115" w:type="dxa"/>
                        <w:right w:w="115" w:type="dxa"/>
                      </w:tcMar>
                      <w:vAlign w:val="center"/>
                      <w:hideMark/>
                    </w:tcPr>
                    <w:p w:rsidR="00E5786E" w:rsidRPr="00051111" w:rsidP="00003EDF">
                      <w:pPr>
                        <w:spacing w:line="240" w:lineRule="auto"/>
                        <w:rPr>
                          <w:b/>
                          <w:bCs/>
                          <w:color w:val="002060"/>
                        </w:rPr>
                      </w:pPr>
                      <w:r w:rsidRPr="00051111">
                        <w:t>Central Ministry</w:t>
                      </w:r>
                    </w:p>
                  </w:tc>
                  <w:tc>
                    <w:tcPr>
                      <w:tcW w:w="630" w:type="dxa"/>
                      <w:vAlign w:val="center"/>
                    </w:tcPr>
                    <w:p w:rsidR="00E5786E" w:rsidRPr="00051111" w:rsidP="00003EDF">
                      <w:pPr>
                        <w:spacing w:line="240" w:lineRule="auto"/>
                        <w:rPr>
                          <w:b/>
                          <w:bCs/>
                          <w:color w:val="002060"/>
                        </w:rPr>
                      </w:pPr>
                      <w:r w:rsidRPr="00051111">
                        <w:t>[</w:t>
                      </w:r>
                      <w:r w:rsidRPr="00051111">
                        <w:fldChar w:fldCharType="begin"/>
                      </w:r>
                      <w:r w:rsidRPr="00051111">
                        <w:instrText xml:space="preserve"> IF </w:instrText>
                      </w:r>
                      <w:r w:rsidRPr="00051111">
                        <w:rPr>
                          <w:noProof/>
                        </w:rPr>
                        <w:instrText>"</w:instrText>
                      </w:r>
                      <w:r w:rsidRPr="00051111">
                        <w:rPr>
                          <w:noProof/>
                        </w:rPr>
                        <w:instrText>"</w:instrText>
                      </w:r>
                      <w:r w:rsidRPr="00051111">
                        <w:instrText xml:space="preserve"> ="X" </w:instrText>
                      </w:r>
                      <w:r w:rsidRPr="00051111">
                        <w:rPr>
                          <w:rFonts w:ascii="Segoe UI Symbol" w:hAnsi="Segoe UI Symbol" w:cs="Segoe UI Symbol"/>
                        </w:rPr>
                        <w:instrText>✔</w:instrText>
                      </w:r>
                      <w:r w:rsidRPr="00051111">
                        <w:rPr>
                          <w:rFonts w:cs="Segoe UI Symbol"/>
                        </w:rPr>
                        <w:instrText xml:space="preserve"> </w:instrText>
                      </w:r>
                      <w:r w:rsidRPr="00051111">
                        <w:instrText xml:space="preserve">   \* MERGEFORMAT </w:instrText>
                      </w:r>
                      <w:r w:rsidRPr="00051111">
                        <w:fldChar w:fldCharType="separate"/>
                      </w:r>
                      <w:r w:rsidRPr="00051111">
                        <w:fldChar w:fldCharType="end"/>
                      </w:r>
                      <w:r w:rsidRPr="00051111">
                        <w:t>]</w:t>
                      </w:r>
                    </w:p>
                  </w:tc>
                  <w:tc>
                    <w:tcPr>
                      <w:tcW w:w="1624" w:type="dxa"/>
                      <w:vAlign w:val="center"/>
                    </w:tcPr>
                    <w:p w:rsidR="00E5786E" w:rsidRPr="00051111" w:rsidP="00003EDF">
                      <w:pPr>
                        <w:spacing w:line="240" w:lineRule="auto"/>
                      </w:pPr>
                      <w:r w:rsidRPr="00051111">
                        <w:t>Parastatal Agency</w:t>
                      </w:r>
                    </w:p>
                  </w:tc>
                  <w:tc>
                    <w:tcPr>
                      <w:tcW w:w="810" w:type="dxa"/>
                      <w:vAlign w:val="center"/>
                    </w:tcPr>
                    <w:p w:rsidR="00E5786E" w:rsidRPr="00051111" w:rsidP="00003EDF">
                      <w:pPr>
                        <w:spacing w:line="240" w:lineRule="auto"/>
                        <w:rPr>
                          <w:b/>
                          <w:bCs/>
                          <w:color w:val="002060"/>
                        </w:rPr>
                      </w:pPr>
                      <w:r w:rsidRPr="00051111">
                        <w:t>[</w:t>
                      </w:r>
                      <w:r w:rsidRPr="00051111">
                        <w:fldChar w:fldCharType="begin"/>
                      </w:r>
                      <w:r w:rsidRPr="00051111">
                        <w:instrText xml:space="preserve"> IF </w:instrText>
                      </w:r>
                      <w:r w:rsidRPr="00051111">
                        <w:rPr>
                          <w:noProof/>
                        </w:rPr>
                        <w:instrText>X</w:instrText>
                      </w:r>
                      <w:r w:rsidRPr="00051111">
                        <w:instrText xml:space="preserve"> ="X" </w:instrText>
                      </w:r>
                      <w:r w:rsidRPr="00051111">
                        <w:rPr>
                          <w:rFonts w:ascii="Segoe UI Symbol" w:hAnsi="Segoe UI Symbol" w:cs="Segoe UI Symbol"/>
                        </w:rPr>
                        <w:instrText>✔</w:instrText>
                      </w:r>
                      <w:r w:rsidRPr="00051111">
                        <w:rPr>
                          <w:rFonts w:cs="Segoe UI Symbol"/>
                        </w:rPr>
                        <w:instrText xml:space="preserve"> </w:instrText>
                      </w:r>
                      <w:r w:rsidRPr="00051111">
                        <w:instrText xml:space="preserve">   \* MERGEFORMAT </w:instrText>
                      </w:r>
                      <w:r w:rsidRPr="00051111">
                        <w:fldChar w:fldCharType="separate"/>
                      </w:r>
                      <w:r w:rsidRPr="00051111">
                        <w:rPr>
                          <w:rFonts w:ascii="Segoe UI Symbol" w:hAnsi="Segoe UI Symbol" w:cs="Segoe UI Symbol"/>
                        </w:rPr>
                        <w:t>✔</w:t>
                      </w:r>
                      <w:r w:rsidRPr="00051111">
                        <w:fldChar w:fldCharType="end"/>
                      </w:r>
                      <w:r w:rsidRPr="00051111">
                        <w:t>]</w:t>
                      </w:r>
                    </w:p>
                  </w:tc>
                  <w:tc>
                    <w:tcPr>
                      <w:tcW w:w="3240" w:type="dxa"/>
                      <w:vAlign w:val="center"/>
                    </w:tcPr>
                    <w:p w:rsidR="00E5786E" w:rsidRPr="00051111" w:rsidP="00003EDF">
                      <w:pPr>
                        <w:spacing w:line="240" w:lineRule="auto"/>
                      </w:pPr>
                      <w:r w:rsidRPr="00051111">
                        <w:t>Bilateral / Multilateral Agency</w:t>
                      </w:r>
                    </w:p>
                  </w:tc>
                </w:tr>
                <w:tr w:rsidTr="00003EDF">
                  <w:tblPrEx>
                    <w:tblW w:w="9544" w:type="dxa"/>
                    <w:tblLayout w:type="fixed"/>
                    <w:tblCellMar>
                      <w:left w:w="115" w:type="dxa"/>
                      <w:bottom w:w="115" w:type="dxa"/>
                      <w:right w:w="115" w:type="dxa"/>
                    </w:tblCellMar>
                    <w:tblLook w:val="04A0"/>
                  </w:tblPrEx>
                  <w:trPr>
                    <w:trHeight w:val="360"/>
                  </w:trPr>
                  <w:tc>
                    <w:tcPr>
                      <w:tcW w:w="553" w:type="dxa"/>
                      <w:vAlign w:val="center"/>
                      <w:hideMark/>
                    </w:tcPr>
                    <w:p w:rsidR="00E5786E" w:rsidRPr="00051111" w:rsidP="00003EDF">
                      <w:pPr>
                        <w:spacing w:line="240" w:lineRule="auto"/>
                      </w:pPr>
                      <w:r w:rsidRPr="00051111">
                        <w:t>[</w:t>
                      </w:r>
                      <w:r w:rsidRPr="00051111">
                        <w:fldChar w:fldCharType="begin"/>
                      </w:r>
                      <w:r w:rsidRPr="00051111">
                        <w:instrText xml:space="preserve"> IF </w:instrText>
                      </w:r>
                      <w:r w:rsidRPr="00051111">
                        <w:rPr>
                          <w:noProof/>
                        </w:rPr>
                        <w:instrText>X</w:instrText>
                      </w:r>
                      <w:r w:rsidRPr="00051111">
                        <w:instrText xml:space="preserve"> ="X" </w:instrText>
                      </w:r>
                      <w:r w:rsidRPr="00051111">
                        <w:rPr>
                          <w:rFonts w:ascii="Segoe UI Symbol" w:hAnsi="Segoe UI Symbol" w:cs="Segoe UI Symbol"/>
                        </w:rPr>
                        <w:instrText>✔</w:instrText>
                      </w:r>
                      <w:r w:rsidRPr="00051111">
                        <w:instrText xml:space="preserve">    \* MERGEFORMAT </w:instrText>
                      </w:r>
                      <w:r w:rsidRPr="00051111">
                        <w:fldChar w:fldCharType="separate"/>
                      </w:r>
                      <w:r w:rsidRPr="00051111">
                        <w:rPr>
                          <w:rFonts w:ascii="Segoe UI Symbol" w:hAnsi="Segoe UI Symbol" w:cs="Segoe UI Symbol"/>
                        </w:rPr>
                        <w:t>✔</w:t>
                      </w:r>
                      <w:r w:rsidRPr="00051111">
                        <w:fldChar w:fldCharType="end"/>
                      </w:r>
                      <w:r w:rsidRPr="00051111">
                        <w:t>]</w:t>
                      </w:r>
                    </w:p>
                  </w:tc>
                  <w:tc>
                    <w:tcPr>
                      <w:tcW w:w="2687" w:type="dxa"/>
                      <w:vAlign w:val="center"/>
                      <w:hideMark/>
                    </w:tcPr>
                    <w:p w:rsidR="00E5786E" w:rsidRPr="00051111" w:rsidP="00003EDF">
                      <w:pPr>
                        <w:spacing w:line="240" w:lineRule="auto"/>
                      </w:pPr>
                      <w:r w:rsidRPr="00051111">
                        <w:t>Line Ministry</w:t>
                      </w:r>
                    </w:p>
                  </w:tc>
                  <w:tc>
                    <w:tcPr>
                      <w:tcW w:w="630" w:type="dxa"/>
                      <w:vAlign w:val="center"/>
                    </w:tcPr>
                    <w:p w:rsidR="00E5786E" w:rsidRPr="00051111" w:rsidP="00003EDF">
                      <w:pPr>
                        <w:spacing w:line="240" w:lineRule="auto"/>
                      </w:pPr>
                      <w:r w:rsidRPr="00051111">
                        <w:t>[</w:t>
                      </w:r>
                      <w:r w:rsidRPr="00051111">
                        <w:fldChar w:fldCharType="begin"/>
                      </w:r>
                      <w:r w:rsidRPr="00051111">
                        <w:instrText xml:space="preserve"> IF </w:instrText>
                      </w:r>
                      <w:r w:rsidRPr="00051111">
                        <w:rPr>
                          <w:noProof/>
                        </w:rPr>
                        <w:instrText>X</w:instrText>
                      </w:r>
                      <w:r w:rsidRPr="00051111">
                        <w:instrText xml:space="preserve"> ="X" </w:instrText>
                      </w:r>
                      <w:r w:rsidRPr="00051111">
                        <w:rPr>
                          <w:rFonts w:ascii="Segoe UI Symbol" w:hAnsi="Segoe UI Symbol" w:cs="Segoe UI Symbol"/>
                        </w:rPr>
                        <w:instrText>✔</w:instrText>
                      </w:r>
                      <w:r w:rsidRPr="00051111">
                        <w:instrText xml:space="preserve">    \* MERGEFORMAT </w:instrText>
                      </w:r>
                      <w:r w:rsidRPr="00051111">
                        <w:fldChar w:fldCharType="separate"/>
                      </w:r>
                      <w:r w:rsidRPr="00051111">
                        <w:rPr>
                          <w:rFonts w:ascii="Segoe UI Symbol" w:hAnsi="Segoe UI Symbol" w:cs="Segoe UI Symbol"/>
                        </w:rPr>
                        <w:t>✔</w:t>
                      </w:r>
                      <w:r w:rsidRPr="00051111">
                        <w:fldChar w:fldCharType="end"/>
                      </w:r>
                      <w:r w:rsidRPr="00051111">
                        <w:t>]</w:t>
                      </w:r>
                    </w:p>
                  </w:tc>
                  <w:tc>
                    <w:tcPr>
                      <w:tcW w:w="1624" w:type="dxa"/>
                      <w:vAlign w:val="center"/>
                    </w:tcPr>
                    <w:p w:rsidR="00E5786E" w:rsidRPr="00051111" w:rsidP="00003EDF">
                      <w:pPr>
                        <w:spacing w:line="240" w:lineRule="auto"/>
                      </w:pPr>
                      <w:r w:rsidRPr="00051111">
                        <w:t>NGO / CSO</w:t>
                      </w:r>
                    </w:p>
                  </w:tc>
                  <w:tc>
                    <w:tcPr>
                      <w:tcW w:w="810" w:type="dxa"/>
                      <w:vAlign w:val="center"/>
                    </w:tcPr>
                    <w:p w:rsidR="00E5786E" w:rsidRPr="00051111" w:rsidP="00003EDF">
                      <w:pPr>
                        <w:spacing w:line="240" w:lineRule="auto"/>
                      </w:pPr>
                      <w:r w:rsidRPr="00051111">
                        <w:t>[</w:t>
                      </w:r>
                      <w:r w:rsidRPr="00051111">
                        <w:fldChar w:fldCharType="begin"/>
                      </w:r>
                      <w:r w:rsidRPr="00051111">
                        <w:instrText xml:space="preserve"> IF </w:instrText>
                      </w:r>
                      <w:r w:rsidRPr="00051111">
                        <w:rPr>
                          <w:noProof/>
                        </w:rPr>
                        <w:instrText>X</w:instrText>
                      </w:r>
                      <w:r w:rsidRPr="00051111">
                        <w:instrText xml:space="preserve"> ="X" </w:instrText>
                      </w:r>
                      <w:r w:rsidRPr="00051111">
                        <w:rPr>
                          <w:rFonts w:ascii="Segoe UI Symbol" w:hAnsi="Segoe UI Symbol" w:cs="Segoe UI Symbol"/>
                        </w:rPr>
                        <w:instrText>✔</w:instrText>
                      </w:r>
                      <w:r w:rsidRPr="00051111">
                        <w:instrText xml:space="preserve">    \* MERGEFORMAT </w:instrText>
                      </w:r>
                      <w:r w:rsidRPr="00051111">
                        <w:fldChar w:fldCharType="separate"/>
                      </w:r>
                      <w:r w:rsidRPr="00051111">
                        <w:rPr>
                          <w:rFonts w:ascii="Segoe UI Symbol" w:hAnsi="Segoe UI Symbol" w:cs="Segoe UI Symbol"/>
                        </w:rPr>
                        <w:t>✔</w:t>
                      </w:r>
                      <w:r w:rsidRPr="00051111">
                        <w:fldChar w:fldCharType="end"/>
                      </w:r>
                      <w:r w:rsidRPr="00051111">
                        <w:t>]</w:t>
                      </w:r>
                    </w:p>
                  </w:tc>
                  <w:tc>
                    <w:tcPr>
                      <w:tcW w:w="3240" w:type="dxa"/>
                      <w:vAlign w:val="center"/>
                    </w:tcPr>
                    <w:p w:rsidR="00E5786E" w:rsidRPr="00051111" w:rsidP="00003EDF">
                      <w:pPr>
                        <w:spacing w:line="240" w:lineRule="auto"/>
                      </w:pPr>
                      <w:r w:rsidRPr="00051111">
                        <w:t>Academic / Research Institute or Think Tank</w:t>
                      </w:r>
                    </w:p>
                  </w:tc>
                </w:tr>
                <w:tr w:rsidTr="00003EDF">
                  <w:tblPrEx>
                    <w:tblW w:w="9544" w:type="dxa"/>
                    <w:tblLayout w:type="fixed"/>
                    <w:tblCellMar>
                      <w:left w:w="115" w:type="dxa"/>
                      <w:bottom w:w="115" w:type="dxa"/>
                      <w:right w:w="115" w:type="dxa"/>
                    </w:tblCellMar>
                    <w:tblLook w:val="04A0"/>
                  </w:tblPrEx>
                  <w:trPr>
                    <w:trHeight w:val="360"/>
                  </w:trPr>
                  <w:tc>
                    <w:tcPr>
                      <w:tcW w:w="553" w:type="dxa"/>
                      <w:vAlign w:val="center"/>
                      <w:hideMark/>
                    </w:tcPr>
                    <w:p w:rsidR="00E5786E" w:rsidRPr="00051111" w:rsidP="00003EDF">
                      <w:pPr>
                        <w:spacing w:line="240" w:lineRule="auto"/>
                      </w:pPr>
                      <w:r w:rsidRPr="00051111">
                        <w:t>[</w:t>
                      </w:r>
                      <w:r w:rsidRPr="00051111">
                        <w:fldChar w:fldCharType="begin"/>
                      </w:r>
                      <w:r w:rsidRPr="00051111">
                        <w:instrText xml:space="preserve"> IF </w:instrText>
                      </w:r>
                      <w:r w:rsidRPr="00051111">
                        <w:rPr>
                          <w:noProof/>
                        </w:rPr>
                        <w:instrText>X</w:instrText>
                      </w:r>
                      <w:r w:rsidRPr="00051111">
                        <w:instrText xml:space="preserve"> ="X" </w:instrText>
                      </w:r>
                      <w:r w:rsidRPr="00051111">
                        <w:rPr>
                          <w:rFonts w:ascii="Segoe UI Symbol" w:hAnsi="Segoe UI Symbol" w:cs="Segoe UI Symbol"/>
                        </w:rPr>
                        <w:instrText>✔</w:instrText>
                      </w:r>
                      <w:r w:rsidRPr="00051111">
                        <w:instrText xml:space="preserve">    \* MERGEFORMAT </w:instrText>
                      </w:r>
                      <w:r w:rsidRPr="00051111">
                        <w:fldChar w:fldCharType="separate"/>
                      </w:r>
                      <w:r w:rsidRPr="00051111">
                        <w:rPr>
                          <w:rFonts w:ascii="Segoe UI Symbol" w:hAnsi="Segoe UI Symbol" w:cs="Segoe UI Symbol"/>
                        </w:rPr>
                        <w:t>✔</w:t>
                      </w:r>
                      <w:r w:rsidRPr="00051111">
                        <w:fldChar w:fldCharType="end"/>
                      </w:r>
                      <w:r w:rsidRPr="00051111">
                        <w:t>]</w:t>
                      </w:r>
                    </w:p>
                  </w:tc>
                  <w:tc>
                    <w:tcPr>
                      <w:tcW w:w="2687" w:type="dxa"/>
                      <w:vAlign w:val="center"/>
                      <w:hideMark/>
                    </w:tcPr>
                    <w:p w:rsidR="00E5786E" w:rsidRPr="00051111" w:rsidP="00003EDF">
                      <w:pPr>
                        <w:spacing w:line="240" w:lineRule="auto"/>
                      </w:pPr>
                      <w:r w:rsidRPr="00051111">
                        <w:t>Subnational / Local Government</w:t>
                      </w:r>
                    </w:p>
                  </w:tc>
                  <w:tc>
                    <w:tcPr>
                      <w:tcW w:w="630" w:type="dxa"/>
                      <w:vAlign w:val="center"/>
                    </w:tcPr>
                    <w:p w:rsidR="00E5786E" w:rsidRPr="00051111" w:rsidP="00003EDF">
                      <w:pPr>
                        <w:spacing w:line="240" w:lineRule="auto"/>
                      </w:pPr>
                      <w:r w:rsidRPr="00051111">
                        <w:t>[</w:t>
                      </w:r>
                      <w:r w:rsidRPr="00051111">
                        <w:fldChar w:fldCharType="begin"/>
                      </w:r>
                      <w:r w:rsidRPr="00051111">
                        <w:instrText xml:space="preserve"> IF </w:instrText>
                      </w:r>
                      <w:r w:rsidRPr="00051111">
                        <w:rPr>
                          <w:noProof/>
                        </w:rPr>
                        <w:instrText>X</w:instrText>
                      </w:r>
                      <w:r w:rsidRPr="00051111">
                        <w:instrText xml:space="preserve"> ="X" </w:instrText>
                      </w:r>
                      <w:r w:rsidRPr="00051111">
                        <w:rPr>
                          <w:rFonts w:ascii="Segoe UI Symbol" w:hAnsi="Segoe UI Symbol" w:cs="Segoe UI Symbol"/>
                        </w:rPr>
                        <w:instrText>✔</w:instrText>
                      </w:r>
                      <w:r w:rsidRPr="00051111">
                        <w:instrText xml:space="preserve">    \* MERGEFORMAT </w:instrText>
                      </w:r>
                      <w:r w:rsidRPr="00051111">
                        <w:fldChar w:fldCharType="separate"/>
                      </w:r>
                      <w:r w:rsidRPr="00051111">
                        <w:rPr>
                          <w:rFonts w:ascii="Segoe UI Symbol" w:hAnsi="Segoe UI Symbol" w:cs="Segoe UI Symbol"/>
                        </w:rPr>
                        <w:t>✔</w:t>
                      </w:r>
                      <w:r w:rsidRPr="00051111">
                        <w:fldChar w:fldCharType="end"/>
                      </w:r>
                      <w:r w:rsidRPr="00051111">
                        <w:t>]</w:t>
                      </w:r>
                    </w:p>
                  </w:tc>
                  <w:tc>
                    <w:tcPr>
                      <w:tcW w:w="1624" w:type="dxa"/>
                      <w:vAlign w:val="center"/>
                    </w:tcPr>
                    <w:p w:rsidR="00E5786E" w:rsidRPr="00051111" w:rsidP="00003EDF">
                      <w:pPr>
                        <w:spacing w:line="240" w:lineRule="auto"/>
                      </w:pPr>
                      <w:r w:rsidRPr="00051111">
                        <w:t>Private Sector</w:t>
                      </w:r>
                    </w:p>
                  </w:tc>
                  <w:tc>
                    <w:tcPr>
                      <w:tcW w:w="810" w:type="dxa"/>
                      <w:vAlign w:val="center"/>
                    </w:tcPr>
                    <w:p w:rsidR="00E5786E" w:rsidRPr="00051111" w:rsidP="00003EDF">
                      <w:pPr>
                        <w:spacing w:line="240" w:lineRule="auto"/>
                      </w:pPr>
                      <w:r w:rsidRPr="00051111">
                        <w:t>[</w:t>
                      </w:r>
                      <w:r w:rsidRPr="00051111">
                        <w:fldChar w:fldCharType="begin"/>
                      </w:r>
                      <w:r w:rsidRPr="00051111">
                        <w:instrText xml:space="preserve"> IF </w:instrText>
                      </w:r>
                      <w:r w:rsidRPr="00051111">
                        <w:rPr>
                          <w:noProof/>
                        </w:rPr>
                        <w:instrText>"</w:instrText>
                      </w:r>
                      <w:r w:rsidRPr="00051111">
                        <w:rPr>
                          <w:noProof/>
                        </w:rPr>
                        <w:instrText>"</w:instrText>
                      </w:r>
                      <w:r w:rsidRPr="00051111">
                        <w:instrText xml:space="preserve"> ="X" </w:instrText>
                      </w:r>
                      <w:r w:rsidRPr="00051111">
                        <w:rPr>
                          <w:rFonts w:ascii="Segoe UI Symbol" w:hAnsi="Segoe UI Symbol" w:cs="Segoe UI Symbol"/>
                        </w:rPr>
                        <w:instrText>✔</w:instrText>
                      </w:r>
                      <w:r w:rsidRPr="00051111">
                        <w:instrText xml:space="preserve">    \* MERGEFORMAT </w:instrText>
                      </w:r>
                      <w:r w:rsidRPr="00051111">
                        <w:fldChar w:fldCharType="separate"/>
                      </w:r>
                      <w:r w:rsidRPr="00051111">
                        <w:fldChar w:fldCharType="end"/>
                      </w:r>
                      <w:r w:rsidRPr="00051111">
                        <w:t>]</w:t>
                      </w:r>
                    </w:p>
                  </w:tc>
                  <w:tc>
                    <w:tcPr>
                      <w:tcW w:w="3240" w:type="dxa"/>
                      <w:vAlign w:val="center"/>
                    </w:tcPr>
                    <w:p w:rsidR="00E5786E" w:rsidRPr="00051111" w:rsidP="00003EDF">
                      <w:pPr>
                        <w:spacing w:line="240" w:lineRule="auto"/>
                      </w:pPr>
                      <w:r w:rsidRPr="00051111">
                        <w:t>Other</w:t>
                      </w:r>
                    </w:p>
                  </w:tc>
                </w:tr>
              </w:tbl>
              <w:p w:rsidR="00E5786E" w:rsidRPr="00051111" w:rsidP="00003EDF">
                <w:pPr>
                  <w:ind w:left="-108" w:firstLine="90"/>
                </w:pPr>
              </w:p>
            </w:tc>
          </w:tr>
        </w:tbl>
        <w:p w:rsidR="00C26678" w:rsidRPr="00051111" w:rsidP="00C26678">
          <w:pPr>
            <w:spacing w:after="0" w:line="14" w:lineRule="exact"/>
          </w:pPr>
        </w:p>
        <w:p w:rsidR="00E5786E" w:rsidRPr="00051111" w:rsidP="00C26678">
          <w:pPr>
            <w:sectPr w:rsidSect="00687842">
              <w:type w:val="continuous"/>
              <w:pgSz w:w="12240" w:h="15840"/>
              <w:pgMar w:top="1440" w:right="720" w:bottom="1440" w:left="720" w:header="720" w:footer="720" w:gutter="0"/>
              <w:pgNumType w:fmt="lowerRoman"/>
              <w:cols w:space="720"/>
            </w:sectPr>
          </w:pPr>
        </w:p>
      </w:sdtContent>
    </w:sdt>
    <w:sdt>
      <w:sdtPr>
        <w:tag w:val="OPS_CORE_DATA_BLOCK"/>
        <w:id w:val="828269492"/>
        <w:lock w:val="sdtLocked"/>
        <w:placeholder>
          <w:docPart w:val="DefaultPlaceholder_22675703"/>
        </w:placeholder>
        <w:group/>
      </w:sdtPr>
      <w:sdtContent>
        <w:p>
          <w:pPr>
            <w:spacing w:line="2" w:lineRule="exact"/>
            <w:sectPr w:rsidSect="00687842">
              <w:type w:val="continuous"/>
              <w:pgSz w:w="12240" w:h="15840"/>
              <w:pgMar w:top="1440" w:right="720" w:bottom="1440" w:left="720" w:header="720" w:footer="720" w:gutter="0"/>
              <w:pgNumType w:fmt="lowerRoman"/>
              <w:cols w:space="720"/>
            </w:sectPr>
          </w:pPr>
        </w:p>
      </w:sdtContent>
    </w:sdt>
    <w:sdt>
      <w:sdtPr>
        <w:tag w:val="OPS_CORE_DATA_BLOCK"/>
        <w:id w:val="1166571482"/>
        <w:lock w:val="sdtLocked"/>
        <w:placeholder>
          <w:docPart w:val="DefaultPlaceholder_22675703"/>
        </w:placeholder>
        <w:group/>
      </w:sdtPr>
      <w:sdtContent>
        <w:p>
          <w:pPr>
            <w:spacing w:line="2" w:lineRule="exact"/>
            <w:sectPr w:rsidSect="00687842">
              <w:type w:val="continuous"/>
              <w:pgSz w:w="12240" w:h="15840"/>
              <w:pgMar w:top="1440" w:right="720" w:bottom="1440" w:left="810" w:header="720" w:footer="720" w:gutter="0"/>
              <w:pgNumType w:fmt="lowerRoman"/>
              <w:cols w:space="720"/>
            </w:sectPr>
          </w:pPr>
        </w:p>
      </w:sdtContent>
    </w:sdt>
    <w:sdt>
      <w:sdtPr>
        <w:tag w:val="OPS_CORE_DATA_BLOCK"/>
        <w:id w:val="1155949598"/>
        <w:lock w:val="sdtLocked"/>
        <w:placeholder>
          <w:docPart w:val="DefaultPlaceholder_22675703"/>
        </w:placeholder>
        <w:group/>
      </w:sdtPr>
      <w:sdtContent>
        <w:tbl>
          <w:tblPr>
            <w:tblStyle w:val="TableGrid"/>
            <w:tblW w:w="10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42"/>
            <w:gridCol w:w="2719"/>
            <w:gridCol w:w="3859"/>
            <w:gridCol w:w="1143"/>
          </w:tblGrid>
          <w:tr w:rsidTr="004A48E1">
            <w:tblPrEx>
              <w:tblW w:w="10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23"/>
            </w:trPr>
            <w:tc>
              <w:tcPr>
                <w:tcW w:w="10863" w:type="dxa"/>
                <w:gridSpan w:val="4"/>
                <w:shd w:val="clear" w:color="auto" w:fill="F2F2F2" w:themeFill="background1" w:themeFillShade="F2"/>
                <w:vAlign w:val="center"/>
                <w:hideMark/>
              </w:tcPr>
              <w:p w:rsidR="00466871" w:rsidRPr="004A48E1" w:rsidP="00636A51">
                <w:pPr>
                  <w:keepNext/>
                  <w:spacing w:line="257" w:lineRule="auto"/>
                </w:pPr>
                <w:r w:rsidRPr="004A48E1">
                  <w:br w:type="page"/>
                </w:r>
                <w:r w:rsidRPr="004A48E1">
                  <w:br w:type="page"/>
                </w:r>
                <w:r w:rsidRPr="004A48E1">
                  <w:br w:type="page"/>
                </w:r>
                <w:r w:rsidRPr="004A48E1">
                  <w:rPr>
                    <w:b/>
                    <w:bCs/>
                  </w:rPr>
                  <w:t>TEAM</w:t>
                </w:r>
              </w:p>
            </w:tc>
          </w:tr>
          <w:tr w:rsidTr="0011628A">
            <w:tblPrEx>
              <w:tblW w:w="10863" w:type="dxa"/>
              <w:tblLayout w:type="fixed"/>
              <w:tblLook w:val="04A0"/>
            </w:tblPrEx>
            <w:trPr>
              <w:trHeight w:val="288"/>
            </w:trPr>
            <w:tc>
              <w:tcPr>
                <w:tcW w:w="10863" w:type="dxa"/>
                <w:gridSpan w:val="4"/>
              </w:tcPr>
              <w:p w:rsidR="00466871" w:rsidP="00636A51">
                <w:pPr>
                  <w:keepNext/>
                  <w:spacing w:line="257" w:lineRule="auto"/>
                  <w:rPr>
                    <w:sz w:val="20"/>
                    <w:szCs w:val="20"/>
                  </w:rPr>
                </w:pPr>
              </w:p>
            </w:tc>
          </w:tr>
          <w:tr w:rsidTr="0011628A">
            <w:tblPrEx>
              <w:tblW w:w="10863" w:type="dxa"/>
              <w:tblLayout w:type="fixed"/>
              <w:tblLook w:val="04A0"/>
            </w:tblPrEx>
            <w:trPr>
              <w:trHeight w:val="288"/>
            </w:trPr>
            <w:tc>
              <w:tcPr>
                <w:tcW w:w="10863" w:type="dxa"/>
                <w:gridSpan w:val="4"/>
                <w:hideMark/>
              </w:tcPr>
              <w:p w:rsidR="00466871" w:rsidRPr="004A48E1" w:rsidP="00636A51">
                <w:pPr>
                  <w:keepNext/>
                  <w:tabs>
                    <w:tab w:val="left" w:pos="10962"/>
                  </w:tabs>
                  <w:spacing w:line="257" w:lineRule="auto"/>
                  <w:ind w:left="-24"/>
                </w:pPr>
                <w:r w:rsidRPr="004A48E1">
                  <w:rPr>
                    <w:b/>
                    <w:color w:val="002060"/>
                  </w:rPr>
                  <w:t>Project Team</w:t>
                </w:r>
              </w:p>
            </w:tc>
          </w:tr>
          <w:tr w:rsidTr="000B4ECB">
            <w:tblPrEx>
              <w:tblW w:w="10863" w:type="dxa"/>
              <w:tblLayout w:type="fixed"/>
              <w:tblCellMar>
                <w:left w:w="0" w:type="dxa"/>
                <w:right w:w="115" w:type="dxa"/>
              </w:tblCellMar>
              <w:tblLook w:val="04A0"/>
            </w:tblPrEx>
            <w:trPr>
              <w:trHeight w:val="415"/>
            </w:trPr>
            <w:tc>
              <w:tcPr>
                <w:tcW w:w="3142" w:type="dxa"/>
                <w:tcBorders>
                  <w:top w:val="nil"/>
                  <w:left w:val="nil"/>
                  <w:bottom w:val="single" w:sz="12" w:space="0" w:color="DFDFDF"/>
                  <w:right w:val="nil"/>
                </w:tcBorders>
                <w:vAlign w:val="center"/>
                <w:hideMark/>
              </w:tcPr>
              <w:p w:rsidR="0024009B" w:rsidRPr="00144FAF" w:rsidP="00563630">
                <w:pPr>
                  <w:spacing w:line="257" w:lineRule="auto"/>
                  <w:ind w:left="72"/>
                  <w:rPr>
                    <w:b/>
                  </w:rPr>
                </w:pPr>
                <w:r w:rsidRPr="00144FAF">
                  <w:rPr>
                    <w:b/>
                    <w:bCs/>
                    <w:color w:val="7F7F7F" w:themeColor="text1" w:themeTint="80"/>
                  </w:rPr>
                  <w:t>Name</w:t>
                </w:r>
              </w:p>
            </w:tc>
            <w:tc>
              <w:tcPr>
                <w:tcW w:w="2719" w:type="dxa"/>
                <w:tcBorders>
                  <w:top w:val="nil"/>
                  <w:left w:val="nil"/>
                  <w:bottom w:val="single" w:sz="12" w:space="0" w:color="DFDFDF"/>
                  <w:right w:val="nil"/>
                </w:tcBorders>
                <w:vAlign w:val="center"/>
                <w:hideMark/>
              </w:tcPr>
              <w:p w:rsidR="0024009B" w:rsidRPr="00144FAF" w:rsidP="00563630">
                <w:pPr>
                  <w:spacing w:line="257" w:lineRule="auto"/>
                  <w:ind w:left="72"/>
                  <w:rPr>
                    <w:b/>
                  </w:rPr>
                </w:pPr>
                <w:r w:rsidRPr="00144FAF">
                  <w:rPr>
                    <w:b/>
                    <w:bCs/>
                    <w:color w:val="767171"/>
                  </w:rPr>
                  <w:t>Role</w:t>
                </w:r>
              </w:p>
            </w:tc>
            <w:tc>
              <w:tcPr>
                <w:tcW w:w="3859" w:type="dxa"/>
                <w:tcBorders>
                  <w:top w:val="nil"/>
                  <w:left w:val="nil"/>
                  <w:bottom w:val="single" w:sz="12" w:space="0" w:color="DFDFDF"/>
                  <w:right w:val="nil"/>
                </w:tcBorders>
                <w:vAlign w:val="center"/>
                <w:hideMark/>
              </w:tcPr>
              <w:p w:rsidR="0024009B" w:rsidRPr="00144FAF" w:rsidP="00563630">
                <w:pPr>
                  <w:spacing w:line="257" w:lineRule="auto"/>
                  <w:ind w:left="72"/>
                  <w:rPr>
                    <w:b/>
                  </w:rPr>
                </w:pPr>
                <w:r w:rsidRPr="00144FAF">
                  <w:rPr>
                    <w:b/>
                    <w:bCs/>
                    <w:color w:val="767171"/>
                  </w:rPr>
                  <w:t>Title</w:t>
                </w:r>
              </w:p>
            </w:tc>
            <w:tc>
              <w:tcPr>
                <w:tcW w:w="1143" w:type="dxa"/>
                <w:tcBorders>
                  <w:top w:val="nil"/>
                  <w:left w:val="nil"/>
                  <w:bottom w:val="single" w:sz="12" w:space="0" w:color="DFDFDF"/>
                  <w:right w:val="nil"/>
                </w:tcBorders>
                <w:vAlign w:val="center"/>
                <w:hideMark/>
              </w:tcPr>
              <w:p w:rsidR="0024009B" w:rsidRPr="00144FAF" w:rsidP="00563630">
                <w:pPr>
                  <w:spacing w:line="257" w:lineRule="auto"/>
                  <w:ind w:left="72"/>
                  <w:rPr>
                    <w:b/>
                  </w:rPr>
                </w:pPr>
                <w:r w:rsidRPr="00144FAF">
                  <w:rPr>
                    <w:b/>
                    <w:bCs/>
                    <w:color w:val="767171"/>
                  </w:rPr>
                  <w:t>Unit</w:t>
                </w:r>
              </w:p>
            </w:tc>
          </w:tr>
          <w:tr w:rsidTr="000B4ECB">
            <w:tblPrEx>
              <w:tblW w:w="10863" w:type="dxa"/>
              <w:tblLayout w:type="fixed"/>
              <w:tblCellMar>
                <w:left w:w="0" w:type="dxa"/>
                <w:right w:w="115" w:type="dxa"/>
              </w:tblCellMar>
              <w:tblLook w:val="04A0"/>
            </w:tblPrEx>
            <w:trPr>
              <w:trHeight w:val="422"/>
            </w:trPr>
            <w:tc>
              <w:tcPr>
                <w:tcW w:w="3142" w:type="dxa"/>
                <w:tcBorders>
                  <w:top w:val="single" w:sz="2" w:space="0" w:color="DFDFDF"/>
                  <w:left w:val="nil"/>
                  <w:bottom w:val="single" w:sz="8" w:space="0" w:color="F2F2F2" w:themeColor="background1" w:themeShade="F2"/>
                  <w:right w:val="nil"/>
                </w:tcBorders>
                <w:vAlign w:val="center"/>
              </w:tcPr>
              <w:p w:rsidR="0024009B" w:rsidRPr="00144FAF" w:rsidP="00D2110E">
                <w:pPr>
                  <w:spacing w:line="257" w:lineRule="auto"/>
                  <w:ind w:left="72" w:firstLine="19"/>
                  <w:rPr>
                    <w:color w:val="000000"/>
                  </w:rPr>
                </w:pPr>
                <w:r w:rsidRPr="00144FAF" w:rsidR="00D2110E">
                  <w:rPr>
                    <w:noProof/>
                    <w:color w:val="000000"/>
                  </w:rPr>
                  <w:t>Jose Ernesto Lopez</w:t>
                </w:r>
                <w:r w:rsidRPr="00144FAF" w:rsidR="00D2110E">
                  <w:rPr>
                    <w:noProof/>
                    <w:color w:val="000000"/>
                  </w:rPr>
                  <w:t xml:space="preserve"> Cordova</w:t>
                </w:r>
              </w:p>
            </w:tc>
            <w:tc>
              <w:tcPr>
                <w:tcW w:w="271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Team Leader (</w:t>
                </w:r>
                <w:r w:rsidRPr="00144FAF">
                  <w:rPr>
                    <w:noProof/>
                    <w:color w:val="000000"/>
                  </w:rPr>
                  <w:t xml:space="preserve"> ADM Responsible )</w:t>
                </w:r>
              </w:p>
            </w:tc>
            <w:tc>
              <w:tcPr>
                <w:tcW w:w="385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Practice Manager</w:t>
                </w:r>
              </w:p>
            </w:tc>
            <w:tc>
              <w:tcPr>
                <w:tcW w:w="1143" w:type="dxa"/>
                <w:tcBorders>
                  <w:top w:val="single" w:sz="2" w:space="0" w:color="DFDFDF"/>
                  <w:left w:val="nil"/>
                  <w:bottom w:val="single" w:sz="8" w:space="0" w:color="F2F2F2" w:themeColor="background1" w:themeShade="F2"/>
                  <w:right w:val="nil"/>
                </w:tcBorders>
                <w:vAlign w:val="center"/>
              </w:tcPr>
              <w:p w:rsidR="0024009B" w:rsidRPr="00144FAF" w:rsidP="0024009B">
                <w:pPr>
                  <w:spacing w:line="257" w:lineRule="auto"/>
                  <w:ind w:left="72"/>
                </w:pPr>
                <w:r w:rsidRPr="00144FAF">
                  <w:rPr>
                    <w:noProof/>
                    <w:color w:val="000000"/>
                  </w:rPr>
                  <w:t>GFCIS</w:t>
                </w:r>
              </w:p>
            </w:tc>
          </w:tr>
          <w:tr w:rsidTr="000B4ECB">
            <w:tblPrEx>
              <w:tblW w:w="10863" w:type="dxa"/>
              <w:tblLayout w:type="fixed"/>
              <w:tblCellMar>
                <w:left w:w="0" w:type="dxa"/>
                <w:right w:w="115" w:type="dxa"/>
              </w:tblCellMar>
              <w:tblLook w:val="04A0"/>
            </w:tblPrEx>
            <w:trPr>
              <w:trHeight w:val="422"/>
            </w:trPr>
            <w:tc>
              <w:tcPr>
                <w:tcW w:w="3142" w:type="dxa"/>
                <w:tcBorders>
                  <w:top w:val="single" w:sz="2" w:space="0" w:color="DFDFDF"/>
                  <w:left w:val="nil"/>
                  <w:bottom w:val="single" w:sz="8" w:space="0" w:color="F2F2F2" w:themeColor="background1" w:themeShade="F2"/>
                  <w:right w:val="nil"/>
                </w:tcBorders>
                <w:vAlign w:val="center"/>
              </w:tcPr>
              <w:p w:rsidR="0024009B" w:rsidRPr="00144FAF" w:rsidP="00D2110E">
                <w:pPr>
                  <w:spacing w:line="257" w:lineRule="auto"/>
                  <w:ind w:left="72" w:firstLine="19"/>
                  <w:rPr>
                    <w:color w:val="000000"/>
                  </w:rPr>
                </w:pPr>
                <w:r w:rsidRPr="00144FAF" w:rsidR="00D2110E">
                  <w:rPr>
                    <w:noProof/>
                    <w:color w:val="000000"/>
                  </w:rPr>
                  <w:t>Louise D Twining-Ward</w:t>
                </w:r>
              </w:p>
            </w:tc>
            <w:tc>
              <w:tcPr>
                <w:tcW w:w="271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Team Leader</w:t>
                </w:r>
              </w:p>
            </w:tc>
            <w:tc>
              <w:tcPr>
                <w:tcW w:w="385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Senior Private Sector</w:t>
                </w:r>
                <w:r w:rsidRPr="00144FAF">
                  <w:rPr>
                    <w:noProof/>
                    <w:color w:val="000000"/>
                  </w:rPr>
                  <w:t xml:space="preserve"> Specialist</w:t>
                </w:r>
              </w:p>
            </w:tc>
            <w:tc>
              <w:tcPr>
                <w:tcW w:w="1143" w:type="dxa"/>
                <w:tcBorders>
                  <w:top w:val="single" w:sz="2" w:space="0" w:color="DFDFDF"/>
                  <w:left w:val="nil"/>
                  <w:bottom w:val="single" w:sz="8" w:space="0" w:color="F2F2F2" w:themeColor="background1" w:themeShade="F2"/>
                  <w:right w:val="nil"/>
                </w:tcBorders>
                <w:vAlign w:val="center"/>
              </w:tcPr>
              <w:p w:rsidR="0024009B" w:rsidRPr="00144FAF" w:rsidP="0024009B">
                <w:pPr>
                  <w:spacing w:line="257" w:lineRule="auto"/>
                  <w:ind w:left="72"/>
                </w:pPr>
                <w:r w:rsidRPr="00144FAF">
                  <w:rPr>
                    <w:noProof/>
                    <w:color w:val="000000"/>
                  </w:rPr>
                  <w:t>GFCIS</w:t>
                </w:r>
              </w:p>
            </w:tc>
          </w:tr>
          <w:tr w:rsidTr="000B4ECB">
            <w:tblPrEx>
              <w:tblW w:w="10863" w:type="dxa"/>
              <w:tblLayout w:type="fixed"/>
              <w:tblCellMar>
                <w:left w:w="0" w:type="dxa"/>
                <w:right w:w="115" w:type="dxa"/>
              </w:tblCellMar>
              <w:tblLook w:val="04A0"/>
            </w:tblPrEx>
            <w:trPr>
              <w:trHeight w:val="422"/>
            </w:trPr>
            <w:tc>
              <w:tcPr>
                <w:tcW w:w="3142" w:type="dxa"/>
                <w:tcBorders>
                  <w:top w:val="single" w:sz="2" w:space="0" w:color="DFDFDF"/>
                  <w:left w:val="nil"/>
                  <w:bottom w:val="single" w:sz="8" w:space="0" w:color="F2F2F2" w:themeColor="background1" w:themeShade="F2"/>
                  <w:right w:val="nil"/>
                </w:tcBorders>
                <w:vAlign w:val="center"/>
              </w:tcPr>
              <w:p w:rsidR="0024009B" w:rsidRPr="00144FAF" w:rsidP="00D2110E">
                <w:pPr>
                  <w:spacing w:line="257" w:lineRule="auto"/>
                  <w:ind w:left="72" w:firstLine="19"/>
                  <w:rPr>
                    <w:color w:val="000000"/>
                  </w:rPr>
                </w:pPr>
                <w:r w:rsidRPr="00144FAF" w:rsidR="00D2110E">
                  <w:rPr>
                    <w:noProof/>
                    <w:color w:val="000000"/>
                  </w:rPr>
                  <w:t>Tingting Juni Zhu</w:t>
                </w:r>
              </w:p>
            </w:tc>
            <w:tc>
              <w:tcPr>
                <w:tcW w:w="271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Team Leader</w:t>
                </w:r>
              </w:p>
            </w:tc>
            <w:tc>
              <w:tcPr>
                <w:tcW w:w="385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Private Sector Specialist</w:t>
                </w:r>
              </w:p>
            </w:tc>
            <w:tc>
              <w:tcPr>
                <w:tcW w:w="1143" w:type="dxa"/>
                <w:tcBorders>
                  <w:top w:val="single" w:sz="2" w:space="0" w:color="DFDFDF"/>
                  <w:left w:val="nil"/>
                  <w:bottom w:val="single" w:sz="8" w:space="0" w:color="F2F2F2" w:themeColor="background1" w:themeShade="F2"/>
                  <w:right w:val="nil"/>
                </w:tcBorders>
                <w:vAlign w:val="center"/>
              </w:tcPr>
              <w:p w:rsidR="0024009B" w:rsidRPr="00144FAF" w:rsidP="0024009B">
                <w:pPr>
                  <w:spacing w:line="257" w:lineRule="auto"/>
                  <w:ind w:left="72"/>
                </w:pPr>
                <w:r w:rsidRPr="00144FAF">
                  <w:rPr>
                    <w:noProof/>
                    <w:color w:val="000000"/>
                  </w:rPr>
                  <w:t>GFCIS</w:t>
                </w:r>
              </w:p>
            </w:tc>
          </w:tr>
          <w:tr w:rsidTr="000B4ECB">
            <w:tblPrEx>
              <w:tblW w:w="10863" w:type="dxa"/>
              <w:tblLayout w:type="fixed"/>
              <w:tblCellMar>
                <w:left w:w="0" w:type="dxa"/>
                <w:right w:w="115" w:type="dxa"/>
              </w:tblCellMar>
              <w:tblLook w:val="04A0"/>
            </w:tblPrEx>
            <w:trPr>
              <w:trHeight w:val="422"/>
            </w:trPr>
            <w:tc>
              <w:tcPr>
                <w:tcW w:w="3142" w:type="dxa"/>
                <w:tcBorders>
                  <w:top w:val="single" w:sz="2" w:space="0" w:color="DFDFDF"/>
                  <w:left w:val="nil"/>
                  <w:bottom w:val="single" w:sz="8" w:space="0" w:color="F2F2F2" w:themeColor="background1" w:themeShade="F2"/>
                  <w:right w:val="nil"/>
                </w:tcBorders>
                <w:vAlign w:val="center"/>
              </w:tcPr>
              <w:p w:rsidR="0024009B" w:rsidRPr="00144FAF" w:rsidP="00D2110E">
                <w:pPr>
                  <w:spacing w:line="257" w:lineRule="auto"/>
                  <w:ind w:left="72" w:firstLine="19"/>
                  <w:rPr>
                    <w:color w:val="000000"/>
                  </w:rPr>
                </w:pPr>
                <w:r w:rsidRPr="00144FAF" w:rsidR="00D2110E">
                  <w:rPr>
                    <w:noProof/>
                    <w:color w:val="000000"/>
                  </w:rPr>
                  <w:t>David Satola</w:t>
                </w:r>
              </w:p>
            </w:tc>
            <w:tc>
              <w:tcPr>
                <w:tcW w:w="271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Team Member</w:t>
                </w:r>
              </w:p>
            </w:tc>
            <w:tc>
              <w:tcPr>
                <w:tcW w:w="385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Lead Counsel</w:t>
                </w:r>
              </w:p>
            </w:tc>
            <w:tc>
              <w:tcPr>
                <w:tcW w:w="1143" w:type="dxa"/>
                <w:tcBorders>
                  <w:top w:val="single" w:sz="2" w:space="0" w:color="DFDFDF"/>
                  <w:left w:val="nil"/>
                  <w:bottom w:val="single" w:sz="8" w:space="0" w:color="F2F2F2" w:themeColor="background1" w:themeShade="F2"/>
                  <w:right w:val="nil"/>
                </w:tcBorders>
                <w:vAlign w:val="center"/>
              </w:tcPr>
              <w:p w:rsidR="0024009B" w:rsidRPr="00144FAF" w:rsidP="0024009B">
                <w:pPr>
                  <w:spacing w:line="257" w:lineRule="auto"/>
                  <w:ind w:left="72"/>
                </w:pPr>
                <w:r w:rsidRPr="00144FAF">
                  <w:rPr>
                    <w:noProof/>
                    <w:color w:val="000000"/>
                  </w:rPr>
                  <w:t>ICOIO</w:t>
                </w:r>
              </w:p>
            </w:tc>
          </w:tr>
          <w:tr w:rsidTr="000B4ECB">
            <w:tblPrEx>
              <w:tblW w:w="10863" w:type="dxa"/>
              <w:tblLayout w:type="fixed"/>
              <w:tblCellMar>
                <w:left w:w="0" w:type="dxa"/>
                <w:right w:w="115" w:type="dxa"/>
              </w:tblCellMar>
              <w:tblLook w:val="04A0"/>
            </w:tblPrEx>
            <w:trPr>
              <w:trHeight w:val="422"/>
            </w:trPr>
            <w:tc>
              <w:tcPr>
                <w:tcW w:w="3142" w:type="dxa"/>
                <w:tcBorders>
                  <w:top w:val="single" w:sz="2" w:space="0" w:color="DFDFDF"/>
                  <w:left w:val="nil"/>
                  <w:bottom w:val="single" w:sz="8" w:space="0" w:color="F2F2F2" w:themeColor="background1" w:themeShade="F2"/>
                  <w:right w:val="nil"/>
                </w:tcBorders>
                <w:vAlign w:val="center"/>
              </w:tcPr>
              <w:p w:rsidR="0024009B" w:rsidRPr="00144FAF" w:rsidP="00D2110E">
                <w:pPr>
                  <w:spacing w:line="257" w:lineRule="auto"/>
                  <w:ind w:left="72" w:firstLine="19"/>
                  <w:rPr>
                    <w:color w:val="000000"/>
                  </w:rPr>
                </w:pPr>
                <w:r w:rsidRPr="00144FAF" w:rsidR="00D2110E">
                  <w:rPr>
                    <w:noProof/>
                    <w:color w:val="000000"/>
                  </w:rPr>
                  <w:t>Dina Mohamed Samir</w:t>
                </w:r>
                <w:r w:rsidRPr="00144FAF" w:rsidR="00D2110E">
                  <w:rPr>
                    <w:noProof/>
                    <w:color w:val="000000"/>
                  </w:rPr>
                  <w:t xml:space="preserve"> El Naggar</w:t>
                </w:r>
              </w:p>
            </w:tc>
            <w:tc>
              <w:tcPr>
                <w:tcW w:w="271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Team Member</w:t>
                </w:r>
              </w:p>
            </w:tc>
            <w:tc>
              <w:tcPr>
                <w:tcW w:w="385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Senior Communications Officer</w:t>
                </w:r>
              </w:p>
            </w:tc>
            <w:tc>
              <w:tcPr>
                <w:tcW w:w="1143" w:type="dxa"/>
                <w:tcBorders>
                  <w:top w:val="single" w:sz="2" w:space="0" w:color="DFDFDF"/>
                  <w:left w:val="nil"/>
                  <w:bottom w:val="single" w:sz="8" w:space="0" w:color="F2F2F2" w:themeColor="background1" w:themeShade="F2"/>
                  <w:right w:val="nil"/>
                </w:tcBorders>
                <w:vAlign w:val="center"/>
              </w:tcPr>
              <w:p w:rsidR="0024009B" w:rsidRPr="00144FAF" w:rsidP="0024009B">
                <w:pPr>
                  <w:spacing w:line="257" w:lineRule="auto"/>
                  <w:ind w:left="72"/>
                </w:pPr>
                <w:r w:rsidRPr="00144FAF">
                  <w:rPr>
                    <w:noProof/>
                    <w:color w:val="000000"/>
                  </w:rPr>
                  <w:t>ECRGP</w:t>
                </w:r>
              </w:p>
            </w:tc>
          </w:tr>
          <w:tr w:rsidTr="000B4ECB">
            <w:tblPrEx>
              <w:tblW w:w="10863" w:type="dxa"/>
              <w:tblLayout w:type="fixed"/>
              <w:tblCellMar>
                <w:left w:w="0" w:type="dxa"/>
                <w:right w:w="115" w:type="dxa"/>
              </w:tblCellMar>
              <w:tblLook w:val="04A0"/>
            </w:tblPrEx>
            <w:trPr>
              <w:trHeight w:val="422"/>
            </w:trPr>
            <w:tc>
              <w:tcPr>
                <w:tcW w:w="3142" w:type="dxa"/>
                <w:tcBorders>
                  <w:top w:val="single" w:sz="2" w:space="0" w:color="DFDFDF"/>
                  <w:left w:val="nil"/>
                  <w:bottom w:val="single" w:sz="8" w:space="0" w:color="F2F2F2" w:themeColor="background1" w:themeShade="F2"/>
                  <w:right w:val="nil"/>
                </w:tcBorders>
                <w:vAlign w:val="center"/>
              </w:tcPr>
              <w:p w:rsidR="0024009B" w:rsidRPr="00144FAF" w:rsidP="00D2110E">
                <w:pPr>
                  <w:spacing w:line="257" w:lineRule="auto"/>
                  <w:ind w:left="72" w:firstLine="19"/>
                  <w:rPr>
                    <w:color w:val="000000"/>
                  </w:rPr>
                </w:pPr>
                <w:r w:rsidRPr="00144FAF" w:rsidR="00D2110E">
                  <w:rPr>
                    <w:noProof/>
                    <w:color w:val="000000"/>
                  </w:rPr>
                  <w:t>Emiliano Duch Navarro</w:t>
                </w:r>
              </w:p>
            </w:tc>
            <w:tc>
              <w:tcPr>
                <w:tcW w:w="271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Team Member</w:t>
                </w:r>
              </w:p>
            </w:tc>
            <w:tc>
              <w:tcPr>
                <w:tcW w:w="385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Lead Private Sector</w:t>
                </w:r>
                <w:r w:rsidRPr="00144FAF">
                  <w:rPr>
                    <w:noProof/>
                    <w:color w:val="000000"/>
                  </w:rPr>
                  <w:t xml:space="preserve"> Specialist</w:t>
                </w:r>
              </w:p>
            </w:tc>
            <w:tc>
              <w:tcPr>
                <w:tcW w:w="1143" w:type="dxa"/>
                <w:tcBorders>
                  <w:top w:val="single" w:sz="2" w:space="0" w:color="DFDFDF"/>
                  <w:left w:val="nil"/>
                  <w:bottom w:val="single" w:sz="8" w:space="0" w:color="F2F2F2" w:themeColor="background1" w:themeShade="F2"/>
                  <w:right w:val="nil"/>
                </w:tcBorders>
                <w:vAlign w:val="center"/>
              </w:tcPr>
              <w:p w:rsidR="0024009B" w:rsidRPr="00144FAF" w:rsidP="0024009B">
                <w:pPr>
                  <w:spacing w:line="257" w:lineRule="auto"/>
                  <w:ind w:left="72"/>
                </w:pPr>
                <w:r w:rsidRPr="00144FAF">
                  <w:rPr>
                    <w:noProof/>
                    <w:color w:val="000000"/>
                  </w:rPr>
                  <w:t>GFCIS</w:t>
                </w:r>
              </w:p>
            </w:tc>
          </w:tr>
          <w:tr w:rsidTr="000B4ECB">
            <w:tblPrEx>
              <w:tblW w:w="10863" w:type="dxa"/>
              <w:tblLayout w:type="fixed"/>
              <w:tblCellMar>
                <w:left w:w="0" w:type="dxa"/>
                <w:right w:w="115" w:type="dxa"/>
              </w:tblCellMar>
              <w:tblLook w:val="04A0"/>
            </w:tblPrEx>
            <w:trPr>
              <w:trHeight w:val="422"/>
            </w:trPr>
            <w:tc>
              <w:tcPr>
                <w:tcW w:w="3142" w:type="dxa"/>
                <w:tcBorders>
                  <w:top w:val="single" w:sz="2" w:space="0" w:color="DFDFDF"/>
                  <w:left w:val="nil"/>
                  <w:bottom w:val="single" w:sz="8" w:space="0" w:color="F2F2F2" w:themeColor="background1" w:themeShade="F2"/>
                  <w:right w:val="nil"/>
                </w:tcBorders>
                <w:vAlign w:val="center"/>
              </w:tcPr>
              <w:p w:rsidR="0024009B" w:rsidRPr="00144FAF" w:rsidP="00D2110E">
                <w:pPr>
                  <w:spacing w:line="257" w:lineRule="auto"/>
                  <w:ind w:left="72" w:firstLine="19"/>
                  <w:rPr>
                    <w:color w:val="000000"/>
                  </w:rPr>
                </w:pPr>
                <w:r w:rsidRPr="00144FAF" w:rsidR="00D2110E">
                  <w:rPr>
                    <w:noProof/>
                    <w:color w:val="000000"/>
                  </w:rPr>
                  <w:t>Qursum Qasim</w:t>
                </w:r>
              </w:p>
            </w:tc>
            <w:tc>
              <w:tcPr>
                <w:tcW w:w="271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Team Member</w:t>
                </w:r>
              </w:p>
            </w:tc>
            <w:tc>
              <w:tcPr>
                <w:tcW w:w="385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Private Sector Specialist</w:t>
                </w:r>
              </w:p>
            </w:tc>
            <w:tc>
              <w:tcPr>
                <w:tcW w:w="1143" w:type="dxa"/>
                <w:tcBorders>
                  <w:top w:val="single" w:sz="2" w:space="0" w:color="DFDFDF"/>
                  <w:left w:val="nil"/>
                  <w:bottom w:val="single" w:sz="8" w:space="0" w:color="F2F2F2" w:themeColor="background1" w:themeShade="F2"/>
                  <w:right w:val="nil"/>
                </w:tcBorders>
                <w:vAlign w:val="center"/>
              </w:tcPr>
              <w:p w:rsidR="0024009B" w:rsidRPr="00144FAF" w:rsidP="0024009B">
                <w:pPr>
                  <w:spacing w:line="257" w:lineRule="auto"/>
                  <w:ind w:left="72"/>
                </w:pPr>
                <w:r w:rsidRPr="00144FAF">
                  <w:rPr>
                    <w:noProof/>
                    <w:color w:val="000000"/>
                  </w:rPr>
                  <w:t>GFCAE</w:t>
                </w:r>
              </w:p>
            </w:tc>
          </w:tr>
          <w:tr w:rsidTr="000B4ECB">
            <w:tblPrEx>
              <w:tblW w:w="10863" w:type="dxa"/>
              <w:tblLayout w:type="fixed"/>
              <w:tblCellMar>
                <w:left w:w="0" w:type="dxa"/>
                <w:right w:w="115" w:type="dxa"/>
              </w:tblCellMar>
              <w:tblLook w:val="04A0"/>
            </w:tblPrEx>
            <w:trPr>
              <w:trHeight w:val="422"/>
            </w:trPr>
            <w:tc>
              <w:tcPr>
                <w:tcW w:w="3142" w:type="dxa"/>
                <w:tcBorders>
                  <w:top w:val="single" w:sz="2" w:space="0" w:color="DFDFDF"/>
                  <w:left w:val="nil"/>
                  <w:bottom w:val="single" w:sz="8" w:space="0" w:color="F2F2F2" w:themeColor="background1" w:themeShade="F2"/>
                  <w:right w:val="nil"/>
                </w:tcBorders>
                <w:vAlign w:val="center"/>
              </w:tcPr>
              <w:p w:rsidR="0024009B" w:rsidRPr="00144FAF" w:rsidP="00D2110E">
                <w:pPr>
                  <w:spacing w:line="257" w:lineRule="auto"/>
                  <w:ind w:left="72" w:firstLine="19"/>
                  <w:rPr>
                    <w:color w:val="000000"/>
                  </w:rPr>
                </w:pPr>
                <w:r w:rsidRPr="00144FAF" w:rsidR="00D2110E">
                  <w:rPr>
                    <w:noProof/>
                    <w:color w:val="000000"/>
                  </w:rPr>
                  <w:t>Rajan Bhardvaj</w:t>
                </w:r>
              </w:p>
            </w:tc>
            <w:tc>
              <w:tcPr>
                <w:tcW w:w="271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Team Member</w:t>
                </w:r>
              </w:p>
            </w:tc>
            <w:tc>
              <w:tcPr>
                <w:tcW w:w="385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Lead IT Officer</w:t>
                </w:r>
                <w:r w:rsidRPr="00144FAF">
                  <w:rPr>
                    <w:noProof/>
                    <w:color w:val="000000"/>
                  </w:rPr>
                  <w:t>, Business Solutions I</w:t>
                </w:r>
              </w:p>
            </w:tc>
            <w:tc>
              <w:tcPr>
                <w:tcW w:w="1143" w:type="dxa"/>
                <w:tcBorders>
                  <w:top w:val="single" w:sz="2" w:space="0" w:color="DFDFDF"/>
                  <w:left w:val="nil"/>
                  <w:bottom w:val="single" w:sz="8" w:space="0" w:color="F2F2F2" w:themeColor="background1" w:themeShade="F2"/>
                  <w:right w:val="nil"/>
                </w:tcBorders>
                <w:vAlign w:val="center"/>
              </w:tcPr>
              <w:p w:rsidR="0024009B" w:rsidRPr="00144FAF" w:rsidP="0024009B">
                <w:pPr>
                  <w:spacing w:line="257" w:lineRule="auto"/>
                  <w:ind w:left="72"/>
                </w:pPr>
                <w:r w:rsidRPr="00144FAF">
                  <w:rPr>
                    <w:noProof/>
                    <w:color w:val="000000"/>
                  </w:rPr>
                  <w:t>ITSOC</w:t>
                </w:r>
              </w:p>
            </w:tc>
          </w:tr>
          <w:tr w:rsidTr="000B4ECB">
            <w:tblPrEx>
              <w:tblW w:w="10863" w:type="dxa"/>
              <w:tblLayout w:type="fixed"/>
              <w:tblCellMar>
                <w:left w:w="0" w:type="dxa"/>
                <w:right w:w="115" w:type="dxa"/>
              </w:tblCellMar>
              <w:tblLook w:val="04A0"/>
            </w:tblPrEx>
            <w:trPr>
              <w:trHeight w:val="422"/>
            </w:trPr>
            <w:tc>
              <w:tcPr>
                <w:tcW w:w="3142" w:type="dxa"/>
                <w:tcBorders>
                  <w:top w:val="single" w:sz="2" w:space="0" w:color="DFDFDF"/>
                  <w:left w:val="nil"/>
                  <w:bottom w:val="single" w:sz="8" w:space="0" w:color="F2F2F2" w:themeColor="background1" w:themeShade="F2"/>
                  <w:right w:val="nil"/>
                </w:tcBorders>
                <w:vAlign w:val="center"/>
              </w:tcPr>
              <w:p w:rsidR="0024009B" w:rsidRPr="00144FAF" w:rsidP="00D2110E">
                <w:pPr>
                  <w:spacing w:line="257" w:lineRule="auto"/>
                  <w:ind w:left="72" w:firstLine="19"/>
                  <w:rPr>
                    <w:color w:val="000000"/>
                  </w:rPr>
                </w:pPr>
                <w:r w:rsidRPr="00144FAF" w:rsidR="00D2110E">
                  <w:rPr>
                    <w:noProof/>
                    <w:color w:val="000000"/>
                  </w:rPr>
                  <w:t xml:space="preserve">Ramin N. </w:t>
                </w:r>
                <w:r w:rsidRPr="00144FAF" w:rsidR="00D2110E">
                  <w:rPr>
                    <w:noProof/>
                    <w:color w:val="000000"/>
                  </w:rPr>
                  <w:t>Aliyev</w:t>
                </w:r>
              </w:p>
            </w:tc>
            <w:tc>
              <w:tcPr>
                <w:tcW w:w="271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Team Member</w:t>
                </w:r>
              </w:p>
            </w:tc>
            <w:tc>
              <w:tcPr>
                <w:tcW w:w="3859" w:type="dxa"/>
                <w:tcBorders>
                  <w:top w:val="single" w:sz="2" w:space="0" w:color="DFDFDF"/>
                  <w:left w:val="nil"/>
                  <w:bottom w:val="single" w:sz="8" w:space="0" w:color="F2F2F2" w:themeColor="background1" w:themeShade="F2"/>
                  <w:right w:val="nil"/>
                </w:tcBorders>
                <w:vAlign w:val="center"/>
              </w:tcPr>
              <w:p w:rsidR="0024009B" w:rsidRPr="00144FAF" w:rsidP="00563630">
                <w:pPr>
                  <w:spacing w:line="257" w:lineRule="auto"/>
                  <w:ind w:left="72"/>
                </w:pPr>
                <w:r w:rsidRPr="00144FAF">
                  <w:rPr>
                    <w:noProof/>
                    <w:color w:val="000000"/>
                  </w:rPr>
                  <w:t>Senior Knowledge Management</w:t>
                </w:r>
                <w:r w:rsidRPr="00144FAF">
                  <w:rPr>
                    <w:noProof/>
                    <w:color w:val="000000"/>
                  </w:rPr>
                  <w:t xml:space="preserve"> Officer</w:t>
                </w:r>
              </w:p>
            </w:tc>
            <w:tc>
              <w:tcPr>
                <w:tcW w:w="1143" w:type="dxa"/>
                <w:tcBorders>
                  <w:top w:val="single" w:sz="2" w:space="0" w:color="DFDFDF"/>
                  <w:left w:val="nil"/>
                  <w:bottom w:val="single" w:sz="8" w:space="0" w:color="F2F2F2" w:themeColor="background1" w:themeShade="F2"/>
                  <w:right w:val="nil"/>
                </w:tcBorders>
                <w:vAlign w:val="center"/>
              </w:tcPr>
              <w:p w:rsidR="0024009B" w:rsidRPr="00144FAF" w:rsidP="0024009B">
                <w:pPr>
                  <w:spacing w:line="257" w:lineRule="auto"/>
                  <w:ind w:left="72"/>
                </w:pPr>
                <w:r w:rsidRPr="00144FAF">
                  <w:rPr>
                    <w:noProof/>
                    <w:color w:val="000000"/>
                  </w:rPr>
                  <w:t>GFCSO</w:t>
                </w:r>
              </w:p>
            </w:tc>
          </w:tr>
        </w:tbl>
        <w:p w:rsidR="004A1370" w:rsidP="007F5BAD">
          <w:pPr>
            <w:spacing w:after="0" w:line="240" w:lineRule="auto"/>
            <w:rPr>
              <w:b/>
              <w:bCs/>
              <w:color w:val="002060"/>
              <w:sz w:val="20"/>
              <w:szCs w:val="20"/>
            </w:rPr>
          </w:pPr>
        </w:p>
        <w:tbl>
          <w:tblPr>
            <w:tblStyle w:val="TableGrid"/>
            <w:tblW w:w="11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42"/>
            <w:gridCol w:w="2719"/>
            <w:gridCol w:w="2959"/>
            <w:gridCol w:w="2070"/>
            <w:gridCol w:w="900"/>
          </w:tblGrid>
          <w:tr w:rsidTr="00036F17">
            <w:tblPrEx>
              <w:tblW w:w="11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288"/>
            </w:trPr>
            <w:tc>
              <w:tcPr>
                <w:tcW w:w="11790" w:type="dxa"/>
                <w:gridSpan w:val="5"/>
              </w:tcPr>
              <w:p w:rsidR="002B45BB" w:rsidP="007F5BAD">
                <w:pPr>
                  <w:rPr>
                    <w:sz w:val="20"/>
                    <w:szCs w:val="20"/>
                  </w:rPr>
                </w:pPr>
              </w:p>
            </w:tc>
          </w:tr>
          <w:tr w:rsidTr="00036F17">
            <w:tblPrEx>
              <w:tblW w:w="11790" w:type="dxa"/>
              <w:tblLayout w:type="fixed"/>
              <w:tblLook w:val="04A0"/>
            </w:tblPrEx>
            <w:trPr>
              <w:trHeight w:val="288"/>
            </w:trPr>
            <w:tc>
              <w:tcPr>
                <w:tcW w:w="11790" w:type="dxa"/>
                <w:gridSpan w:val="5"/>
                <w:hideMark/>
              </w:tcPr>
              <w:p w:rsidR="002B45BB" w:rsidRPr="004A48E1" w:rsidP="007F5BAD">
                <w:pPr>
                  <w:tabs>
                    <w:tab w:val="left" w:pos="10962"/>
                  </w:tabs>
                  <w:ind w:left="-24"/>
                </w:pPr>
                <w:r w:rsidRPr="004A48E1">
                  <w:rPr>
                    <w:b/>
                    <w:color w:val="002060"/>
                  </w:rPr>
                  <w:t>Extended Team</w:t>
                </w:r>
              </w:p>
            </w:tc>
          </w:tr>
          <w:tr w:rsidTr="00036F17">
            <w:tblPrEx>
              <w:tblW w:w="11790" w:type="dxa"/>
              <w:tblLayout w:type="fixed"/>
              <w:tblCellMar>
                <w:left w:w="0" w:type="dxa"/>
                <w:right w:w="115" w:type="dxa"/>
              </w:tblCellMar>
              <w:tblLook w:val="04A0"/>
            </w:tblPrEx>
            <w:trPr>
              <w:gridAfter w:val="1"/>
              <w:wAfter w:w="900" w:type="dxa"/>
              <w:trHeight w:val="415"/>
            </w:trPr>
            <w:tc>
              <w:tcPr>
                <w:tcW w:w="3142" w:type="dxa"/>
                <w:tcBorders>
                  <w:top w:val="nil"/>
                  <w:left w:val="nil"/>
                  <w:bottom w:val="single" w:sz="12" w:space="0" w:color="DFDFDF"/>
                  <w:right w:val="nil"/>
                </w:tcBorders>
                <w:vAlign w:val="center"/>
                <w:hideMark/>
              </w:tcPr>
              <w:p w:rsidR="002B45BB" w:rsidRPr="00144FAF" w:rsidP="007F5BAD">
                <w:pPr>
                  <w:spacing w:line="257" w:lineRule="auto"/>
                  <w:ind w:left="72"/>
                  <w:rPr>
                    <w:b/>
                  </w:rPr>
                </w:pPr>
                <w:r w:rsidRPr="00144FAF">
                  <w:rPr>
                    <w:b/>
                    <w:bCs/>
                    <w:color w:val="7F7F7F" w:themeColor="text1" w:themeTint="80"/>
                  </w:rPr>
                  <w:t>Name</w:t>
                </w:r>
              </w:p>
            </w:tc>
            <w:tc>
              <w:tcPr>
                <w:tcW w:w="2719" w:type="dxa"/>
                <w:tcBorders>
                  <w:top w:val="nil"/>
                  <w:left w:val="nil"/>
                  <w:bottom w:val="single" w:sz="12" w:space="0" w:color="DFDFDF"/>
                  <w:right w:val="nil"/>
                </w:tcBorders>
                <w:vAlign w:val="center"/>
                <w:hideMark/>
              </w:tcPr>
              <w:p w:rsidR="002B45BB" w:rsidRPr="00144FAF" w:rsidP="007F5BAD">
                <w:pPr>
                  <w:spacing w:line="257" w:lineRule="auto"/>
                  <w:ind w:left="72"/>
                  <w:rPr>
                    <w:b/>
                  </w:rPr>
                </w:pPr>
                <w:r w:rsidRPr="00144FAF">
                  <w:rPr>
                    <w:b/>
                    <w:bCs/>
                    <w:color w:val="7F7F7F" w:themeColor="text1" w:themeTint="80"/>
                  </w:rPr>
                  <w:t>Title</w:t>
                </w:r>
              </w:p>
            </w:tc>
            <w:tc>
              <w:tcPr>
                <w:tcW w:w="2959" w:type="dxa"/>
                <w:tcBorders>
                  <w:top w:val="nil"/>
                  <w:left w:val="nil"/>
                  <w:bottom w:val="single" w:sz="12" w:space="0" w:color="DFDFDF"/>
                  <w:right w:val="nil"/>
                </w:tcBorders>
                <w:vAlign w:val="center"/>
                <w:hideMark/>
              </w:tcPr>
              <w:p w:rsidR="002B45BB" w:rsidRPr="00144FAF" w:rsidP="007F5BAD">
                <w:pPr>
                  <w:spacing w:line="257" w:lineRule="auto"/>
                  <w:ind w:left="72"/>
                  <w:rPr>
                    <w:b/>
                  </w:rPr>
                </w:pPr>
                <w:r w:rsidRPr="00144FAF">
                  <w:rPr>
                    <w:b/>
                    <w:bCs/>
                    <w:color w:val="7F7F7F" w:themeColor="text1" w:themeTint="80"/>
                  </w:rPr>
                  <w:t>Organization</w:t>
                </w:r>
              </w:p>
            </w:tc>
            <w:tc>
              <w:tcPr>
                <w:tcW w:w="2070" w:type="dxa"/>
                <w:tcBorders>
                  <w:top w:val="nil"/>
                  <w:left w:val="nil"/>
                  <w:bottom w:val="single" w:sz="12" w:space="0" w:color="DFDFDF"/>
                  <w:right w:val="nil"/>
                </w:tcBorders>
                <w:vAlign w:val="center"/>
                <w:hideMark/>
              </w:tcPr>
              <w:p w:rsidR="002B45BB" w:rsidRPr="00144FAF" w:rsidP="0011628A">
                <w:pPr>
                  <w:spacing w:line="257" w:lineRule="auto"/>
                  <w:ind w:left="-117" w:firstLine="117"/>
                  <w:rPr>
                    <w:b/>
                  </w:rPr>
                </w:pPr>
                <w:r w:rsidRPr="00144FAF">
                  <w:rPr>
                    <w:b/>
                    <w:bCs/>
                    <w:color w:val="7F7F7F" w:themeColor="text1" w:themeTint="80"/>
                  </w:rPr>
                  <w:t>Location</w:t>
                </w:r>
              </w:p>
            </w:tc>
          </w:tr>
        </w:tbl>
        <w:p w:rsidR="00F6273B" w:rsidRPr="00144FAF" w:rsidP="007F5BAD">
          <w:pPr>
            <w:spacing w:after="0" w:line="240" w:lineRule="auto"/>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980"/>
          </w:tblGrid>
          <w:tr w:rsidTr="004A48E1">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77"/>
            </w:trPr>
            <w:tc>
              <w:tcPr>
                <w:tcW w:w="10980" w:type="dxa"/>
                <w:shd w:val="clear" w:color="auto" w:fill="F2F2F2" w:themeFill="background1" w:themeFillShade="F2"/>
                <w:vAlign w:val="center"/>
                <w:hideMark/>
              </w:tcPr>
              <w:p w:rsidR="002B45BB" w:rsidRPr="004A48E1" w:rsidP="00D43FE3">
                <w:r w:rsidRPr="004A48E1">
                  <w:br w:type="page"/>
                </w:r>
                <w:r w:rsidRPr="004A48E1">
                  <w:rPr>
                    <w:b/>
                    <w:bCs/>
                  </w:rPr>
                  <w:t>INSTITUTIONAL DATA</w:t>
                </w:r>
              </w:p>
            </w:tc>
          </w:tr>
        </w:tbl>
        <w:p w:rsidR="00B7667C" w:rsidP="00F639C7">
          <w:pPr>
            <w:spacing w:after="0" w:line="14" w:lineRule="exact"/>
            <w:ind w:hanging="115"/>
            <w:rPr>
              <w:b/>
              <w:bCs/>
              <w:color w:val="002060"/>
              <w:sz w:val="23"/>
              <w:szCs w:val="21"/>
            </w:rPr>
          </w:pPr>
        </w:p>
        <w:p w:rsidR="00215905" w:rsidRPr="00ED57F9" w:rsidP="00EA54DB">
          <w:pPr>
            <w:spacing w:after="0" w:line="240" w:lineRule="auto"/>
            <w:ind w:hanging="115"/>
            <w:rPr>
              <w:b/>
              <w:bCs/>
              <w:color w:val="FFFFFF" w:themeColor="background1"/>
              <w:sz w:val="23"/>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90"/>
          </w:tblGrid>
          <w:tr w:rsidTr="007E4DE9">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790" w:type="dxa"/>
              </w:tcPr>
              <w:p w:rsidR="000758A3" w:rsidP="00EA54DB">
                <w:pPr>
                  <w:spacing w:line="14" w:lineRule="exact"/>
                  <w:rPr>
                    <w:b/>
                    <w:bCs/>
                    <w:color w:val="002060"/>
                    <w:sz w:val="23"/>
                    <w:szCs w:val="21"/>
                  </w:rPr>
                </w:pPr>
                <w:r w:rsidRPr="00EA54DB">
                  <w:rPr>
                    <w:b/>
                    <w:bCs/>
                    <w:color w:val="FFFFFF" w:themeColor="background1"/>
                    <w:sz w:val="23"/>
                    <w:szCs w:val="21"/>
                  </w:rPr>
                  <w:t>activitiesproject</w:t>
                </w:r>
              </w:p>
            </w:tc>
          </w:tr>
          <w:tr w:rsidTr="007E4DE9">
            <w:tblPrEx>
              <w:tblW w:w="0" w:type="auto"/>
              <w:tblLook w:val="04A0"/>
            </w:tblPrEx>
            <w:tc>
              <w:tcPr>
                <w:tcW w:w="10790" w:type="dxa"/>
              </w:tcPr>
              <w:p w:rsidR="00AC0A62" w:rsidRPr="00401DF7" w:rsidP="00674AA4">
                <w:pPr>
                  <w:spacing w:line="240" w:lineRule="auto"/>
                  <w:rPr>
                    <w:color w:val="767171" w:themeColor="background2" w:themeShade="80"/>
                  </w:rPr>
                </w:pPr>
                <w:r w:rsidRPr="00401DF7">
                  <w:rPr>
                    <w:color w:val="767171" w:themeColor="background2" w:themeShade="80"/>
                  </w:rPr>
                  <w:t>Does this activity inform other existing Bank's projects or activities?</w:t>
                </w:r>
              </w:p>
            </w:tc>
          </w:tr>
          <w:tr w:rsidTr="007E4DE9">
            <w:tblPrEx>
              <w:tblW w:w="0" w:type="auto"/>
              <w:tblLook w:val="04A0"/>
            </w:tblPrEx>
            <w:tc>
              <w:tcPr>
                <w:tcW w:w="10790" w:type="dxa"/>
              </w:tcPr>
              <w:p w:rsidR="00DE6BDA" w:rsidRPr="00401DF7" w:rsidP="00674AA4">
                <w:pPr>
                  <w:spacing w:before="120" w:line="240" w:lineRule="auto"/>
                  <w:rPr>
                    <w:color w:val="767171" w:themeColor="background2" w:themeShade="80"/>
                  </w:rPr>
                </w:pPr>
                <w:r w:rsidR="000758A3">
                  <w:rPr>
                    <w:noProof/>
                  </w:rPr>
                  <w:t>No</w:t>
                </w:r>
              </w:p>
            </w:tc>
          </w:tr>
        </w:tbl>
        <w:p w:rsidR="000758A3" w:rsidP="00D43FE3">
          <w:pPr>
            <w:spacing w:after="0" w:line="240" w:lineRule="auto"/>
            <w:ind w:hanging="115"/>
            <w:rPr>
              <w:b/>
              <w:bCs/>
              <w:color w:val="002060"/>
              <w:sz w:val="23"/>
              <w:szCs w:val="21"/>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710"/>
          </w:tblGrid>
          <w:tr w:rsidTr="00D86A37">
            <w:tblPrEx>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c>
              <w:tcPr>
                <w:tcW w:w="10790" w:type="dxa"/>
              </w:tcPr>
              <w:p w:rsidR="00D43FE3" w:rsidRPr="00D43FE3" w:rsidP="00D43FE3">
                <w:pPr>
                  <w:keepNext/>
                  <w:spacing w:line="257" w:lineRule="auto"/>
                  <w:rPr>
                    <w:color w:val="767171" w:themeColor="background2" w:themeShade="80"/>
                    <w:szCs w:val="20"/>
                  </w:rPr>
                </w:pPr>
                <w:r w:rsidRPr="00D43FE3">
                  <w:rPr>
                    <w:color w:val="767171" w:themeColor="background2" w:themeShade="80"/>
                    <w:szCs w:val="20"/>
                  </w:rPr>
                  <w:t>Does this activity address climate change adaptation, mitigation or both?</w:t>
                </w:r>
              </w:p>
            </w:tc>
          </w:tr>
          <w:tr w:rsidTr="00D86A37">
            <w:tblPrEx>
              <w:tblW w:w="0" w:type="auto"/>
              <w:tblInd w:w="90" w:type="dxa"/>
              <w:tblCellMar>
                <w:left w:w="0" w:type="dxa"/>
                <w:right w:w="0" w:type="dxa"/>
              </w:tblCellMar>
              <w:tblLook w:val="04A0"/>
            </w:tblPrEx>
            <w:tc>
              <w:tcPr>
                <w:tcW w:w="10790" w:type="dxa"/>
              </w:tcPr>
              <w:p w:rsidR="00D43FE3" w:rsidRPr="009D753B" w:rsidP="00D86A37">
                <w:pPr>
                  <w:keepNext/>
                  <w:spacing w:line="120" w:lineRule="exact"/>
                  <w:rPr>
                    <w:color w:val="7F7F7F" w:themeColor="text1" w:themeTint="80"/>
                  </w:rPr>
                </w:pPr>
              </w:p>
            </w:tc>
          </w:tr>
          <w:tr w:rsidTr="00D86A37">
            <w:tblPrEx>
              <w:tblW w:w="0" w:type="auto"/>
              <w:tblInd w:w="90" w:type="dxa"/>
              <w:tblCellMar>
                <w:left w:w="0" w:type="dxa"/>
                <w:right w:w="0" w:type="dxa"/>
              </w:tblCellMar>
              <w:tblLook w:val="04A0"/>
            </w:tblPrEx>
            <w:tc>
              <w:tcPr>
                <w:tcW w:w="10790" w:type="dxa"/>
              </w:tcPr>
              <w:p w:rsidR="00D43FE3" w:rsidRPr="009D753B" w:rsidP="00D86A37">
                <w:pPr>
                  <w:spacing w:line="240" w:lineRule="auto"/>
                </w:pPr>
                <w:r>
                  <w:rPr>
                    <w:noProof/>
                  </w:rPr>
                  <w:t>No</w:t>
                </w:r>
              </w:p>
            </w:tc>
          </w:tr>
        </w:tbl>
        <w:p w:rsidR="00D43FE3" w:rsidP="00D43FE3">
          <w:pPr>
            <w:spacing w:after="0" w:line="240" w:lineRule="auto"/>
            <w:ind w:hanging="115"/>
            <w:rPr>
              <w:b/>
              <w:bCs/>
              <w:color w:val="002060"/>
              <w:sz w:val="23"/>
              <w:szCs w:val="21"/>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10710"/>
          </w:tblGrid>
          <w:tr w:rsidTr="00EE2409">
            <w:tblPrEx>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c>
              <w:tcPr>
                <w:tcW w:w="10710" w:type="dxa"/>
              </w:tcPr>
              <w:p w:rsidR="00D43FE3" w:rsidRPr="00D43FE3" w:rsidP="00D86A37">
                <w:pPr>
                  <w:keepNext/>
                  <w:spacing w:line="257" w:lineRule="auto"/>
                  <w:rPr>
                    <w:color w:val="767171" w:themeColor="background2" w:themeShade="80"/>
                    <w:szCs w:val="20"/>
                  </w:rPr>
                </w:pPr>
                <w:r w:rsidRPr="00204CB2">
                  <w:rPr>
                    <w:color w:val="767171" w:themeColor="background2" w:themeShade="80"/>
                    <w:szCs w:val="20"/>
                  </w:rPr>
                  <w:t>Is this activity an Impact Evaluation (IE) or does it include IE deliverable(s)?</w:t>
                </w:r>
                <w:r w:rsidRPr="00D43FE3">
                  <w:rPr>
                    <w:color w:val="767171" w:themeColor="background2" w:themeShade="80"/>
                    <w:szCs w:val="20"/>
                  </w:rPr>
                  <w:t>.</w:t>
                </w:r>
              </w:p>
            </w:tc>
          </w:tr>
          <w:tr w:rsidTr="00EE2409">
            <w:tblPrEx>
              <w:tblW w:w="0" w:type="auto"/>
              <w:tblInd w:w="90" w:type="dxa"/>
              <w:tblCellMar>
                <w:left w:w="0" w:type="dxa"/>
                <w:right w:w="0" w:type="dxa"/>
              </w:tblCellMar>
              <w:tblLook w:val="04A0"/>
            </w:tblPrEx>
            <w:tc>
              <w:tcPr>
                <w:tcW w:w="10710" w:type="dxa"/>
              </w:tcPr>
              <w:p w:rsidR="00D43FE3" w:rsidRPr="00D43FE3" w:rsidP="00D43FE3">
                <w:pPr>
                  <w:keepNext/>
                  <w:spacing w:line="257" w:lineRule="auto"/>
                  <w:rPr>
                    <w:color w:val="767171" w:themeColor="background2" w:themeShade="80"/>
                    <w:sz w:val="20"/>
                    <w:szCs w:val="20"/>
                  </w:rPr>
                </w:pPr>
                <w:r w:rsidRPr="00F91C4E">
                  <w:rPr>
                    <w:color w:val="767171" w:themeColor="background2" w:themeShade="80"/>
                    <w:sz w:val="20"/>
                    <w:szCs w:val="20"/>
                  </w:rPr>
                  <w:t>IE is the study of causal relations between a program, policy or project intervention and outcomes of interest. IE employs counterfactual analysis to evaluate program, policy or project interventions that are either Bank-financed or financed by other governments and institutions.</w:t>
                </w:r>
              </w:p>
            </w:tc>
          </w:tr>
          <w:tr w:rsidTr="00EE2409">
            <w:tblPrEx>
              <w:tblW w:w="0" w:type="auto"/>
              <w:tblInd w:w="90" w:type="dxa"/>
              <w:tblCellMar>
                <w:left w:w="0" w:type="dxa"/>
                <w:right w:w="0" w:type="dxa"/>
              </w:tblCellMar>
              <w:tblLook w:val="04A0"/>
            </w:tblPrEx>
            <w:tc>
              <w:tcPr>
                <w:tcW w:w="10710" w:type="dxa"/>
              </w:tcPr>
              <w:p w:rsidR="00D43FE3" w:rsidRPr="009D753B" w:rsidP="00674AA4">
                <w:pPr>
                  <w:spacing w:before="120" w:line="240" w:lineRule="auto"/>
                </w:pPr>
                <w:r>
                  <w:rPr>
                    <w:noProof/>
                  </w:rPr>
                  <w:t>No</w:t>
                </w:r>
              </w:p>
            </w:tc>
          </w:tr>
          <w:tr w:rsidTr="00EE2409">
            <w:tblPrEx>
              <w:tblW w:w="0" w:type="auto"/>
              <w:tblInd w:w="90" w:type="dxa"/>
              <w:tblCellMar>
                <w:left w:w="0" w:type="dxa"/>
                <w:right w:w="0" w:type="dxa"/>
              </w:tblCellMar>
              <w:tblLook w:val="04A0"/>
            </w:tblPrEx>
            <w:tc>
              <w:tcPr>
                <w:tcW w:w="10710" w:type="dxa"/>
              </w:tcPr>
              <w:p w:rsidR="002374D4" w:rsidP="00D86A37">
                <w:pPr>
                  <w:spacing w:line="240" w:lineRule="auto"/>
                </w:pPr>
              </w:p>
            </w:tc>
          </w:tr>
        </w:tbl>
        <w:p w:rsidR="00D43FE3" w:rsidP="002374D4">
          <w:pPr>
            <w:spacing w:after="0" w:line="20" w:lineRule="exact"/>
            <w:ind w:hanging="115"/>
            <w:rPr>
              <w:b/>
              <w:bCs/>
              <w:color w:val="002060"/>
              <w:sz w:val="23"/>
              <w:szCs w:val="21"/>
            </w:rPr>
          </w:pPr>
        </w:p>
        <w:p w:rsidR="00D43FE3" w:rsidP="002374D4">
          <w:pPr>
            <w:spacing w:after="0" w:line="20" w:lineRule="exact"/>
            <w:ind w:hanging="115"/>
            <w:rPr>
              <w:b/>
              <w:bCs/>
              <w:color w:val="002060"/>
              <w:sz w:val="23"/>
              <w:szCs w:val="21"/>
            </w:rPr>
          </w:pPr>
        </w:p>
        <w:p w:rsidR="00D43FE3" w:rsidRPr="00144FAF" w:rsidP="002374D4">
          <w:pPr>
            <w:spacing w:after="0" w:line="20" w:lineRule="exact"/>
            <w:ind w:hanging="115"/>
            <w:rPr>
              <w:b/>
              <w:bCs/>
              <w:color w:val="002060"/>
              <w:sz w:val="23"/>
              <w:szCs w:val="21"/>
            </w:rPr>
          </w:pPr>
        </w:p>
        <w:p w:rsidR="000E5DDC" w:rsidP="00571975">
          <w:pPr>
            <w:spacing w:after="0" w:line="240" w:lineRule="auto"/>
          </w:pPr>
        </w:p>
        <w:p w:rsidR="00127D1D" w:rsidRPr="00144FAF" w:rsidP="00571975">
          <w:pPr>
            <w:spacing w:after="0" w:line="240" w:lineRule="auto"/>
            <w:sectPr w:rsidSect="00687842">
              <w:type w:val="continuous"/>
              <w:pgSz w:w="12240" w:h="15840"/>
              <w:pgMar w:top="1440" w:right="720" w:bottom="1440" w:left="720" w:header="720" w:footer="720" w:gutter="0"/>
              <w:pgNumType w:fmt="lowerRoman"/>
              <w:cols w:space="720"/>
            </w:sectPr>
          </w:pPr>
        </w:p>
      </w:sdtContent>
    </w:sdt>
    <w:sdt>
      <w:sdtPr>
        <w:tag w:val="OPS_CORE_DATA_BLOCK"/>
        <w:id w:val="1159427543"/>
        <w:lock w:val="sdtLocked"/>
        <w:placeholder>
          <w:docPart w:val="DefaultPlaceholder_22675703"/>
        </w:placeholder>
        <w:group/>
      </w:sdtPr>
      <w:sdtContent>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980"/>
          </w:tblGrid>
          <w:tr w:rsidTr="00D86A37">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03"/>
            </w:trPr>
            <w:tc>
              <w:tcPr>
                <w:tcW w:w="10980" w:type="dxa"/>
                <w:shd w:val="clear" w:color="auto" w:fill="F2F2F2" w:themeFill="background1" w:themeFillShade="F2"/>
                <w:vAlign w:val="center"/>
                <w:hideMark/>
              </w:tcPr>
              <w:p w:rsidR="005E2679" w:rsidRPr="004A48E1" w:rsidP="00D86A37">
                <w:r w:rsidRPr="004A48E1">
                  <w:br w:type="page"/>
                </w:r>
                <w:r>
                  <w:rPr>
                    <w:b/>
                    <w:bCs/>
                  </w:rPr>
                  <w:t>ANNEX A. DELIVERABLES DETAILS</w:t>
                </w:r>
              </w:p>
            </w:tc>
          </w:tr>
        </w:tbl>
        <w:p w:rsidR="00FB4C26" w:rsidP="002E6318">
          <w:pPr>
            <w:tabs>
              <w:tab w:val="left" w:pos="1575"/>
            </w:tabs>
            <w:spacing w:after="0" w:line="20" w:lineRule="exact"/>
          </w:pPr>
        </w:p>
        <w:tbl>
          <w:tblPr>
            <w:tblStyle w:val="TableGrid10"/>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4"/>
            <w:gridCol w:w="6"/>
            <w:gridCol w:w="7380"/>
            <w:gridCol w:w="180"/>
          </w:tblGrid>
          <w:tr w:rsidTr="00034A60">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80"/>
            </w:trPr>
            <w:tc>
              <w:tcPr>
                <w:tcW w:w="10980" w:type="dxa"/>
                <w:gridSpan w:val="4"/>
                <w:shd w:val="clear" w:color="auto" w:fill="DEEBF6" w:themeFill="accent1" w:themeFillTint="33"/>
                <w:vAlign w:val="center"/>
              </w:tcPr>
              <w:p w:rsidR="00477D51" w:rsidRPr="00477D51" w:rsidP="00477D51">
                <w:pPr>
                  <w:rPr>
                    <w:b/>
                    <w:bCs/>
                    <w:sz w:val="18"/>
                    <w:szCs w:val="23"/>
                  </w:rPr>
                </w:pPr>
                <w:r>
                  <w:rPr>
                    <w:b/>
                    <w:noProof/>
                  </w:rPr>
                  <w:t>Building inclusive value</w:t>
                </w:r>
                <w:r>
                  <w:rPr>
                    <w:b/>
                    <w:noProof/>
                  </w:rPr>
                  <w:t xml:space="preserve"> chains through blockchain technology</w:t>
                </w:r>
              </w:p>
            </w:tc>
          </w:tr>
          <w:tr w:rsidTr="00970E68">
            <w:tblPrEx>
              <w:tblW w:w="10980" w:type="dxa"/>
              <w:tblLayout w:type="fixed"/>
              <w:tblCellMar>
                <w:left w:w="115" w:type="dxa"/>
                <w:right w:w="115" w:type="dxa"/>
              </w:tblCellMar>
              <w:tblLook w:val="04A0"/>
            </w:tblPrEx>
            <w:trPr>
              <w:gridAfter w:val="1"/>
              <w:wAfter w:w="180" w:type="dxa"/>
              <w:trHeight w:val="374"/>
            </w:trPr>
            <w:tc>
              <w:tcPr>
                <w:tcW w:w="3414" w:type="dxa"/>
                <w:tcBorders>
                  <w:right w:val="single" w:sz="2" w:space="0" w:color="DFDFDF"/>
                </w:tcBorders>
                <w:vAlign w:val="center"/>
              </w:tcPr>
              <w:p w:rsidR="00477D51" w:rsidRPr="00477D51" w:rsidP="00477D51">
                <w:pPr>
                  <w:keepNext/>
                  <w:spacing w:line="257" w:lineRule="auto"/>
                  <w:ind w:left="14" w:hanging="14"/>
                  <w:rPr>
                    <w:b/>
                    <w:color w:val="002060"/>
                  </w:rPr>
                </w:pPr>
                <w:r w:rsidRPr="00477D51">
                  <w:rPr>
                    <w:color w:val="767171" w:themeColor="background2" w:themeShade="80"/>
                  </w:rPr>
                  <w:t>Deliverable Name</w:t>
                </w:r>
              </w:p>
            </w:tc>
            <w:tc>
              <w:tcPr>
                <w:tcW w:w="7386" w:type="dxa"/>
                <w:gridSpan w:val="2"/>
                <w:tcBorders>
                  <w:left w:val="single" w:sz="2" w:space="0" w:color="DFDFDF"/>
                </w:tcBorders>
                <w:vAlign w:val="center"/>
              </w:tcPr>
              <w:p w:rsidR="00477D51" w:rsidRPr="00477D51" w:rsidP="00477D51">
                <w:pPr>
                  <w:keepNext/>
                  <w:spacing w:line="257" w:lineRule="auto"/>
                  <w:ind w:left="14" w:hanging="14"/>
                  <w:rPr>
                    <w:b/>
                    <w:color w:val="002060"/>
                  </w:rPr>
                </w:pPr>
                <w:r w:rsidRPr="00477D51">
                  <w:rPr>
                    <w:color w:val="767171" w:themeColor="background2" w:themeShade="80"/>
                  </w:rPr>
                  <w:t>Decision Review Required?</w:t>
                </w:r>
              </w:p>
            </w:tc>
          </w:tr>
          <w:tr w:rsidTr="00970E68">
            <w:tblPrEx>
              <w:tblW w:w="10980" w:type="dxa"/>
              <w:tblLayout w:type="fixed"/>
              <w:tblCellMar>
                <w:left w:w="115" w:type="dxa"/>
                <w:right w:w="115" w:type="dxa"/>
              </w:tblCellMar>
              <w:tblLook w:val="04A0"/>
            </w:tblPrEx>
            <w:trPr>
              <w:gridAfter w:val="1"/>
              <w:wAfter w:w="180" w:type="dxa"/>
              <w:trHeight w:val="432"/>
            </w:trPr>
            <w:tc>
              <w:tcPr>
                <w:tcW w:w="3414" w:type="dxa"/>
                <w:tcBorders>
                  <w:bottom w:val="single" w:sz="2" w:space="0" w:color="DFDFDF"/>
                  <w:right w:val="single" w:sz="2" w:space="0" w:color="DFDFDF"/>
                </w:tcBorders>
                <w:vAlign w:val="center"/>
              </w:tcPr>
              <w:p w:rsidR="00477D51" w:rsidRPr="00477D51" w:rsidP="00477D51">
                <w:pPr>
                  <w:ind w:left="14" w:hanging="14"/>
                  <w:rPr>
                    <w:b/>
                    <w:color w:val="002060"/>
                  </w:rPr>
                </w:pPr>
                <w:r>
                  <w:rPr>
                    <w:noProof/>
                  </w:rPr>
                  <w:t>Report on policy technical guidelines for using blockchain technology to build more inclusive value chains</w:t>
                </w:r>
              </w:p>
            </w:tc>
            <w:tc>
              <w:tcPr>
                <w:tcW w:w="7386" w:type="dxa"/>
                <w:gridSpan w:val="2"/>
                <w:tcBorders>
                  <w:left w:val="single" w:sz="2" w:space="0" w:color="DFDFDF"/>
                  <w:bottom w:val="single" w:sz="2" w:space="0" w:color="DFDFDF"/>
                </w:tcBorders>
                <w:vAlign w:val="center"/>
              </w:tcPr>
              <w:p w:rsidR="00477D51" w:rsidRPr="00477D51" w:rsidP="00477D51">
                <w:pPr>
                  <w:ind w:left="14" w:hanging="14"/>
                  <w:rPr>
                    <w:b/>
                    <w:color w:val="002060"/>
                  </w:rPr>
                </w:pPr>
                <w:r>
                  <w:rPr>
                    <w:noProof/>
                  </w:rPr>
                  <w:t>Yes</w:t>
                </w:r>
              </w:p>
            </w:tc>
          </w:tr>
          <w:tr w:rsidTr="00970E68">
            <w:tblPrEx>
              <w:tblW w:w="10980" w:type="dxa"/>
              <w:tblLayout w:type="fixed"/>
              <w:tblCellMar>
                <w:left w:w="115" w:type="dxa"/>
                <w:right w:w="115" w:type="dxa"/>
              </w:tblCellMar>
              <w:tblLook w:val="04A0"/>
            </w:tblPrEx>
            <w:trPr>
              <w:gridAfter w:val="1"/>
              <w:wAfter w:w="180" w:type="dxa"/>
              <w:trHeight w:val="432"/>
            </w:trPr>
            <w:tc>
              <w:tcPr>
                <w:tcW w:w="3414" w:type="dxa"/>
                <w:tcBorders>
                  <w:top w:val="single" w:sz="2" w:space="0" w:color="DFDFDF"/>
                  <w:right w:val="single" w:sz="2" w:space="0" w:color="DFDFDF"/>
                </w:tcBorders>
                <w:vAlign w:val="center"/>
              </w:tcPr>
              <w:p w:rsidR="00477D51" w:rsidRPr="00477D51" w:rsidP="00477D51">
                <w:pPr>
                  <w:keepNext/>
                  <w:spacing w:line="257" w:lineRule="auto"/>
                  <w:rPr>
                    <w:color w:val="767171" w:themeColor="background2" w:themeShade="80"/>
                  </w:rPr>
                </w:pPr>
                <w:r w:rsidRPr="00477D51">
                  <w:rPr>
                    <w:color w:val="767171" w:themeColor="background2" w:themeShade="80"/>
                  </w:rPr>
                  <w:t>Status</w:t>
                </w:r>
              </w:p>
            </w:tc>
            <w:tc>
              <w:tcPr>
                <w:tcW w:w="7386" w:type="dxa"/>
                <w:gridSpan w:val="2"/>
                <w:tcBorders>
                  <w:top w:val="single" w:sz="2" w:space="0" w:color="DFDFDF"/>
                  <w:left w:val="single" w:sz="2" w:space="0" w:color="DFDFDF"/>
                </w:tcBorders>
                <w:vAlign w:val="center"/>
              </w:tcPr>
              <w:p w:rsidR="00477D51" w:rsidRPr="00453976" w:rsidP="00477D51">
                <w:pPr>
                  <w:keepNext/>
                  <w:spacing w:line="257" w:lineRule="auto"/>
                  <w:rPr>
                    <w:color w:val="767171" w:themeColor="background2" w:themeShade="80"/>
                  </w:rPr>
                </w:pPr>
                <w:r w:rsidRPr="00453976">
                  <w:rPr>
                    <w:rFonts w:cs="Arial"/>
                    <w:color w:val="7E7E7E"/>
                    <w:shd w:val="clear" w:color="auto" w:fill="FFFFFF"/>
                  </w:rPr>
                  <w:t>Deliverable Creation Date</w:t>
                </w:r>
              </w:p>
            </w:tc>
          </w:tr>
          <w:tr w:rsidTr="00D247F4">
            <w:tblPrEx>
              <w:tblW w:w="10980" w:type="dxa"/>
              <w:tblLayout w:type="fixed"/>
              <w:tblCellMar>
                <w:left w:w="115" w:type="dxa"/>
                <w:right w:w="115" w:type="dxa"/>
              </w:tblCellMar>
              <w:tblLook w:val="04A0"/>
            </w:tblPrEx>
            <w:trPr>
              <w:gridAfter w:val="1"/>
              <w:wAfter w:w="180" w:type="dxa"/>
              <w:trHeight w:val="279"/>
            </w:trPr>
            <w:tc>
              <w:tcPr>
                <w:tcW w:w="3414" w:type="dxa"/>
                <w:tcBorders>
                  <w:bottom w:val="single" w:sz="2" w:space="0" w:color="DFDFDF"/>
                  <w:right w:val="single" w:sz="2" w:space="0" w:color="DFDFDF"/>
                </w:tcBorders>
                <w:vAlign w:val="center"/>
              </w:tcPr>
              <w:p w:rsidR="00477D51" w:rsidRPr="00477D51" w:rsidP="00477D51">
                <w:pPr>
                  <w:ind w:left="14" w:hanging="14"/>
                  <w:rPr>
                    <w:color w:val="767171" w:themeColor="background2" w:themeShade="80"/>
                  </w:rPr>
                </w:pPr>
                <w:r>
                  <w:rPr>
                    <w:noProof/>
                  </w:rPr>
                  <w:t>Planned</w:t>
                </w:r>
              </w:p>
            </w:tc>
            <w:tc>
              <w:tcPr>
                <w:tcW w:w="7386" w:type="dxa"/>
                <w:gridSpan w:val="2"/>
                <w:tcBorders>
                  <w:left w:val="single" w:sz="2" w:space="0" w:color="DFDFDF"/>
                  <w:bottom w:val="single" w:sz="2" w:space="0" w:color="DFDFDF"/>
                </w:tcBorders>
                <w:vAlign w:val="center"/>
              </w:tcPr>
              <w:p w:rsidR="00477D51" w:rsidRPr="004C0D7F" w:rsidP="00477D51">
                <w:pPr>
                  <w:ind w:left="14" w:hanging="14"/>
                  <w:rPr>
                    <w:color w:val="767171" w:themeColor="background2" w:themeShade="80"/>
                  </w:rPr>
                </w:pPr>
                <w:r w:rsidRPr="004C0D7F">
                  <w:rPr>
                    <w:rFonts w:cs="Arial"/>
                    <w:noProof/>
                    <w:color w:val="000000" w:themeColor="text1"/>
                    <w:shd w:val="clear" w:color="auto" w:fill="FFFFFF"/>
                  </w:rPr>
                  <w:t>17-Aug-2018</w:t>
                </w:r>
              </w:p>
            </w:tc>
          </w:tr>
          <w:tr w:rsidTr="00D247F4">
            <w:tblPrEx>
              <w:tblW w:w="10980" w:type="dxa"/>
              <w:tblLayout w:type="fixed"/>
              <w:tblCellMar>
                <w:left w:w="115" w:type="dxa"/>
                <w:right w:w="115" w:type="dxa"/>
              </w:tblCellMar>
              <w:tblLook w:val="04A0"/>
            </w:tblPrEx>
            <w:trPr>
              <w:gridAfter w:val="1"/>
              <w:wAfter w:w="180" w:type="dxa"/>
              <w:trHeight w:val="432"/>
            </w:trPr>
            <w:tc>
              <w:tcPr>
                <w:tcW w:w="10800" w:type="dxa"/>
                <w:gridSpan w:val="3"/>
                <w:tcBorders>
                  <w:top w:val="single" w:sz="2" w:space="0" w:color="DFDFDF"/>
                </w:tcBorders>
                <w:vAlign w:val="center"/>
              </w:tcPr>
              <w:p w:rsidR="00D247F4" w:rsidRPr="00477D51" w:rsidP="00D247F4">
                <w:pPr>
                  <w:keepNext/>
                  <w:spacing w:line="257" w:lineRule="auto"/>
                  <w:rPr>
                    <w:color w:val="767171" w:themeColor="background2" w:themeShade="80"/>
                  </w:rPr>
                </w:pPr>
                <w:r w:rsidRPr="00477D51">
                  <w:rPr>
                    <w:color w:val="767171" w:themeColor="background2" w:themeShade="80"/>
                  </w:rPr>
                  <w:t xml:space="preserve">Planned </w:t>
                </w:r>
                <w:r w:rsidRPr="00F50D8D" w:rsidR="00F50D8D">
                  <w:rPr>
                    <w:color w:val="767171" w:themeColor="background2" w:themeShade="80"/>
                  </w:rPr>
                  <w:t xml:space="preserve">Completion </w:t>
                </w:r>
                <w:r w:rsidRPr="00477D51">
                  <w:rPr>
                    <w:color w:val="767171" w:themeColor="background2" w:themeShade="80"/>
                  </w:rPr>
                  <w:t>Date</w:t>
                </w:r>
              </w:p>
            </w:tc>
          </w:tr>
          <w:tr w:rsidTr="00D247F4">
            <w:tblPrEx>
              <w:tblW w:w="10980" w:type="dxa"/>
              <w:tblLayout w:type="fixed"/>
              <w:tblCellMar>
                <w:left w:w="115" w:type="dxa"/>
                <w:right w:w="115" w:type="dxa"/>
              </w:tblCellMar>
              <w:tblLook w:val="04A0"/>
            </w:tblPrEx>
            <w:trPr>
              <w:gridAfter w:val="1"/>
              <w:wAfter w:w="180" w:type="dxa"/>
              <w:trHeight w:val="432"/>
            </w:trPr>
            <w:tc>
              <w:tcPr>
                <w:tcW w:w="10800" w:type="dxa"/>
                <w:gridSpan w:val="3"/>
                <w:vAlign w:val="center"/>
              </w:tcPr>
              <w:p w:rsidR="00D247F4" w:rsidRPr="00477D51" w:rsidP="00D247F4">
                <w:pPr>
                  <w:ind w:left="14" w:hanging="14"/>
                  <w:rPr>
                    <w:color w:val="767171" w:themeColor="background2" w:themeShade="80"/>
                  </w:rPr>
                </w:pPr>
                <w:r>
                  <w:rPr>
                    <w:noProof/>
                  </w:rPr>
                  <w:t>29-Mar-2019</w:t>
                </w:r>
              </w:p>
            </w:tc>
          </w:tr>
          <w:tr w:rsidTr="00DA759F">
            <w:tblPrEx>
              <w:tblW w:w="10980" w:type="dxa"/>
              <w:tblLayout w:type="fixed"/>
              <w:tblCellMar>
                <w:left w:w="115" w:type="dxa"/>
                <w:right w:w="115" w:type="dxa"/>
              </w:tblCellMar>
              <w:tblLook w:val="04A0"/>
            </w:tblPrEx>
            <w:trPr>
              <w:gridAfter w:val="1"/>
              <w:wAfter w:w="180" w:type="dxa"/>
              <w:trHeight w:val="432"/>
            </w:trPr>
            <w:tc>
              <w:tcPr>
                <w:tcW w:w="3420" w:type="dxa"/>
                <w:gridSpan w:val="2"/>
                <w:tcBorders>
                  <w:top w:val="single" w:sz="2" w:space="0" w:color="DFDFDF"/>
                  <w:right w:val="single" w:sz="2" w:space="0" w:color="DFDFDF"/>
                </w:tcBorders>
                <w:vAlign w:val="center"/>
              </w:tcPr>
              <w:p w:rsidR="00DA759F" w:rsidRPr="00477D51" w:rsidP="00DA759F">
                <w:pPr>
                  <w:keepNext/>
                  <w:spacing w:line="257" w:lineRule="auto"/>
                  <w:ind w:left="14" w:hanging="14"/>
                  <w:rPr>
                    <w:color w:val="767171" w:themeColor="background2" w:themeShade="80"/>
                  </w:rPr>
                </w:pPr>
                <w:r w:rsidRPr="005B7833">
                  <w:rPr>
                    <w:color w:val="767171" w:themeColor="background2" w:themeShade="80"/>
                  </w:rPr>
                  <w:t>Lead</w:t>
                </w:r>
              </w:p>
            </w:tc>
            <w:tc>
              <w:tcPr>
                <w:tcW w:w="7380" w:type="dxa"/>
                <w:tcBorders>
                  <w:top w:val="single" w:sz="2" w:space="0" w:color="DFDFDF"/>
                  <w:left w:val="single" w:sz="2" w:space="0" w:color="DFDFDF"/>
                </w:tcBorders>
                <w:vAlign w:val="center"/>
              </w:tcPr>
              <w:p w:rsidR="00DA759F" w:rsidRPr="00477D51" w:rsidP="00DA759F">
                <w:pPr>
                  <w:keepNext/>
                  <w:spacing w:line="257" w:lineRule="auto"/>
                  <w:ind w:left="14" w:hanging="14"/>
                  <w:rPr>
                    <w:color w:val="767171" w:themeColor="background2" w:themeShade="80"/>
                  </w:rPr>
                </w:pPr>
                <w:r w:rsidRPr="00C10200">
                  <w:rPr>
                    <w:color w:val="767171" w:themeColor="background2" w:themeShade="80"/>
                  </w:rPr>
                  <w:t>Type of deliverable</w:t>
                </w:r>
              </w:p>
            </w:tc>
          </w:tr>
          <w:tr w:rsidTr="00DA759F">
            <w:tblPrEx>
              <w:tblW w:w="10980" w:type="dxa"/>
              <w:tblLayout w:type="fixed"/>
              <w:tblCellMar>
                <w:left w:w="115" w:type="dxa"/>
                <w:right w:w="115" w:type="dxa"/>
              </w:tblCellMar>
              <w:tblLook w:val="04A0"/>
            </w:tblPrEx>
            <w:trPr>
              <w:gridAfter w:val="1"/>
              <w:wAfter w:w="180" w:type="dxa"/>
              <w:trHeight w:val="432"/>
            </w:trPr>
            <w:tc>
              <w:tcPr>
                <w:tcW w:w="3420" w:type="dxa"/>
                <w:gridSpan w:val="2"/>
                <w:tcBorders>
                  <w:bottom w:val="single" w:sz="2" w:space="0" w:color="DFDFDF"/>
                  <w:right w:val="single" w:sz="2" w:space="0" w:color="DFDFDF"/>
                </w:tcBorders>
                <w:vAlign w:val="center"/>
              </w:tcPr>
              <w:p w:rsidR="00DA759F" w:rsidRPr="00477D51" w:rsidP="00DA759F">
                <w:pPr>
                  <w:keepNext/>
                  <w:spacing w:line="257" w:lineRule="auto"/>
                  <w:ind w:left="14" w:hanging="14"/>
                  <w:rPr>
                    <w:color w:val="767171" w:themeColor="background2" w:themeShade="80"/>
                  </w:rPr>
                </w:pPr>
                <w:r>
                  <w:rPr>
                    <w:noProof/>
                  </w:rPr>
                  <w:t>Emiliano Duch Navarro</w:t>
                </w:r>
              </w:p>
            </w:tc>
            <w:tc>
              <w:tcPr>
                <w:tcW w:w="7380" w:type="dxa"/>
                <w:tcBorders>
                  <w:left w:val="single" w:sz="2" w:space="0" w:color="DFDFDF"/>
                  <w:bottom w:val="single" w:sz="2" w:space="0" w:color="DFDFDF"/>
                </w:tcBorders>
                <w:vAlign w:val="center"/>
              </w:tcPr>
              <w:p w:rsidR="00DA759F" w:rsidRPr="00477D51" w:rsidP="00873B05">
                <w:pPr>
                  <w:rPr>
                    <w:color w:val="767171" w:themeColor="background2" w:themeShade="80"/>
                  </w:rPr>
                </w:pPr>
                <w:r w:rsidRPr="007D4E7E">
                  <w:fldChar w:fldCharType="begin"/>
                </w:r>
                <w:r w:rsidRPr="007D4E7E">
                  <w:instrText xml:space="preserve"> IF </w:instrText>
                </w:r>
                <w:r>
                  <w:rPr>
                    <w:noProof/>
                  </w:rPr>
                  <w:instrText>AN</w:instrText>
                </w:r>
                <w:r w:rsidRPr="007D4E7E">
                  <w:instrText xml:space="preserve"> ="</w:instrText>
                </w:r>
                <w:r>
                  <w:instrText>AD</w:instrText>
                </w:r>
                <w:r w:rsidRPr="007D4E7E">
                  <w:instrText xml:space="preserve">" </w:instrText>
                </w:r>
                <w:r>
                  <w:instrText>"Advisory"</w:instrText>
                </w:r>
                <w:r w:rsidRPr="007D4E7E">
                  <w:instrText xml:space="preserve"> </w:instrText>
                </w:r>
                <w:r>
                  <w:instrText>"</w:instrText>
                </w:r>
                <w:r w:rsidRPr="007D4E7E">
                  <w:fldChar w:fldCharType="begin"/>
                </w:r>
                <w:r w:rsidRPr="007D4E7E">
                  <w:instrText xml:space="preserve"> IF </w:instrText>
                </w:r>
                <w:r>
                  <w:rPr>
                    <w:noProof/>
                  </w:rPr>
                  <w:instrText>AN</w:instrText>
                </w:r>
                <w:r w:rsidRPr="007D4E7E">
                  <w:instrText xml:space="preserve"> ="</w:instrText>
                </w:r>
                <w:r>
                  <w:instrText>AN</w:instrText>
                </w:r>
                <w:r w:rsidRPr="007D4E7E">
                  <w:instrText xml:space="preserve">" </w:instrText>
                </w:r>
                <w:r>
                  <w:instrText>"Analytical"</w:instrText>
                </w:r>
                <w:r w:rsidRPr="007D4E7E">
                  <w:instrText xml:space="preserve"> "</w:instrText>
                </w:r>
                <w:r w:rsidR="00873B05">
                  <w:instrText>---</w:instrText>
                </w:r>
                <w:r w:rsidRPr="007D4E7E">
                  <w:instrText xml:space="preserve">" </w:instrText>
                </w:r>
                <w:r w:rsidRPr="007D4E7E">
                  <w:fldChar w:fldCharType="separate"/>
                </w:r>
                <w:r>
                  <w:instrText>Analytical</w:instrText>
                </w:r>
                <w:r w:rsidRPr="007D4E7E">
                  <w:fldChar w:fldCharType="end"/>
                </w:r>
                <w:r>
                  <w:instrText>"</w:instrText>
                </w:r>
                <w:r w:rsidRPr="007D4E7E">
                  <w:instrText xml:space="preserve"> </w:instrText>
                </w:r>
                <w:r w:rsidRPr="007D4E7E">
                  <w:fldChar w:fldCharType="separate"/>
                </w:r>
                <w:r>
                  <w:t>Analytical</w:t>
                </w:r>
                <w:r w:rsidRPr="007D4E7E">
                  <w:fldChar w:fldCharType="end"/>
                </w:r>
              </w:p>
            </w:tc>
          </w:tr>
          <w:tr w:rsidTr="00970E68">
            <w:tblPrEx>
              <w:tblW w:w="10980" w:type="dxa"/>
              <w:tblLayout w:type="fixed"/>
              <w:tblCellMar>
                <w:left w:w="115" w:type="dxa"/>
                <w:right w:w="115" w:type="dxa"/>
              </w:tblCellMar>
              <w:tblLook w:val="04A0"/>
            </w:tblPrEx>
            <w:trPr>
              <w:gridAfter w:val="1"/>
              <w:wAfter w:w="180" w:type="dxa"/>
              <w:trHeight w:val="432"/>
            </w:trPr>
            <w:tc>
              <w:tcPr>
                <w:tcW w:w="10800" w:type="dxa"/>
                <w:gridSpan w:val="3"/>
                <w:tcBorders>
                  <w:top w:val="single" w:sz="2" w:space="0" w:color="DFDFDF"/>
                </w:tcBorders>
                <w:vAlign w:val="center"/>
              </w:tcPr>
              <w:p w:rsidR="00DA759F" w:rsidRPr="00477D51" w:rsidP="00DA759F">
                <w:pPr>
                  <w:keepNext/>
                  <w:spacing w:line="257" w:lineRule="auto"/>
                  <w:ind w:left="14" w:hanging="14"/>
                  <w:rPr>
                    <w:noProof/>
                  </w:rPr>
                </w:pPr>
                <w:r w:rsidRPr="00477D51">
                  <w:rPr>
                    <w:color w:val="767171" w:themeColor="background2" w:themeShade="80"/>
                  </w:rPr>
                  <w:t>Provide a brief description of the deliverable</w:t>
                </w:r>
              </w:p>
            </w:tc>
          </w:tr>
          <w:tr w:rsidTr="0004264B">
            <w:tblPrEx>
              <w:tblW w:w="10980" w:type="dxa"/>
              <w:tblLayout w:type="fixed"/>
              <w:tblCellMar>
                <w:left w:w="115" w:type="dxa"/>
                <w:right w:w="115" w:type="dxa"/>
              </w:tblCellMar>
              <w:tblLook w:val="04A0"/>
            </w:tblPrEx>
            <w:trPr>
              <w:gridAfter w:val="1"/>
              <w:wAfter w:w="180" w:type="dxa"/>
              <w:trHeight w:val="432"/>
            </w:trPr>
            <w:tc>
              <w:tcPr>
                <w:tcW w:w="10800" w:type="dxa"/>
                <w:gridSpan w:val="3"/>
                <w:tcBorders>
                  <w:bottom w:val="single" w:sz="2" w:space="0" w:color="DFDFDF"/>
                </w:tcBorders>
                <w:vAlign w:val="center"/>
              </w:tcPr>
              <w:p>
                <w:pPr>
                  <w:spacing w:after="240" w:line="240" w:lineRule="auto"/>
                  <w:rPr>
                    <w:rFonts w:ascii="Times New Roman" w:eastAsia="Times New Roman" w:hAnsi="Times New Roman" w:cs="Times New Roman"/>
                    <w:sz w:val="24"/>
                    <w:szCs w:val="24"/>
                  </w:rPr>
                </w:pPr>
                <w:r>
                  <w:rPr>
                    <w:rFonts w:ascii="Calibri" w:eastAsia="Calibri" w:hAnsi="Calibri" w:cs="Calibri"/>
                    <w:color w:val="000000"/>
                    <w:sz w:val="24"/>
                    <w:szCs w:val="24"/>
                  </w:rPr>
                  <w:t>BUILDING INCLUSIVE VALUE CHAINS THROUGH BLOCKCHAIN TECHNOLOGY</w:t>
                </w:r>
              </w:p>
              <w:p>
                <w:pPr>
                  <w:spacing w:before="240" w:after="240" w:line="240" w:lineRule="auto"/>
                  <w:rPr>
                    <w:rFonts w:ascii="Calibri" w:eastAsia="Calibri" w:hAnsi="Calibri" w:cs="Calibri"/>
                    <w:color w:val="000000"/>
                    <w:sz w:val="24"/>
                    <w:szCs w:val="24"/>
                  </w:rPr>
                </w:pPr>
                <w:r>
                  <w:rPr>
                    <w:rFonts w:ascii="Calibri" w:eastAsia="Calibri" w:hAnsi="Calibri" w:cs="Calibri"/>
                    <w:color w:val="000000"/>
                    <w:sz w:val="24"/>
                    <w:szCs w:val="24"/>
                  </w:rPr>
                  <w:br/>
                </w:r>
                <w:r>
                  <w:rPr>
                    <w:rFonts w:ascii="Calibri" w:eastAsia="Calibri" w:hAnsi="Calibri" w:cs="Calibri"/>
                    <w:color w:val="000000"/>
                    <w:sz w:val="24"/>
                    <w:szCs w:val="24"/>
                  </w:rPr>
                  <w:t>• Phase 2. Report Production: drafting of policy technical guidelines  01/2019 – 03/2019;</w:t>
                </w:r>
              </w:p>
              <w:p>
                <w:pPr>
                  <w:spacing w:after="0" w:line="240" w:lineRule="auto"/>
                  <w:rPr>
                    <w:rFonts w:ascii="Times New Roman" w:eastAsia="Times New Roman" w:hAnsi="Times New Roman" w:cs="Times New Roman"/>
                    <w:sz w:val="24"/>
                    <w:szCs w:val="24"/>
                  </w:rPr>
                </w:pPr>
              </w:p>
            </w:tc>
          </w:tr>
          <w:tr w:rsidTr="0004264B">
            <w:tblPrEx>
              <w:tblW w:w="10980" w:type="dxa"/>
              <w:tblLayout w:type="fixed"/>
              <w:tblCellMar>
                <w:left w:w="115" w:type="dxa"/>
                <w:right w:w="115" w:type="dxa"/>
              </w:tblCellMar>
              <w:tblLook w:val="04A0"/>
            </w:tblPrEx>
            <w:trPr>
              <w:gridAfter w:val="1"/>
              <w:wAfter w:w="180" w:type="dxa"/>
              <w:trHeight w:val="432"/>
            </w:trPr>
            <w:tc>
              <w:tcPr>
                <w:tcW w:w="10800" w:type="dxa"/>
                <w:gridSpan w:val="3"/>
                <w:tcBorders>
                  <w:top w:val="single" w:sz="2" w:space="0" w:color="DFDFDF"/>
                </w:tcBorders>
                <w:vAlign w:val="center"/>
              </w:tcPr>
              <w:p w:rsidR="0004264B" w:rsidP="00DA759F">
                <w:pPr>
                  <w:jc w:val="both"/>
                  <w:rPr>
                    <w:noProof/>
                  </w:rPr>
                </w:pPr>
                <w:r w:rsidRPr="0004264B">
                  <w:rPr>
                    <w:color w:val="767171" w:themeColor="background2" w:themeShade="80"/>
                  </w:rPr>
                  <w:t>Provide a brief summary of outputs before changing its status to Delivered (or before recommending decision review of the deliverable, if needed). If applicable, include links to external documents and websites</w:t>
                </w:r>
              </w:p>
            </w:tc>
          </w:tr>
          <w:tr w:rsidTr="0004264B">
            <w:tblPrEx>
              <w:tblW w:w="10980" w:type="dxa"/>
              <w:tblLayout w:type="fixed"/>
              <w:tblCellMar>
                <w:left w:w="115" w:type="dxa"/>
                <w:right w:w="115" w:type="dxa"/>
              </w:tblCellMar>
              <w:tblLook w:val="04A0"/>
            </w:tblPrEx>
            <w:trPr>
              <w:gridAfter w:val="1"/>
              <w:wAfter w:w="180" w:type="dxa"/>
              <w:trHeight w:val="432"/>
            </w:trPr>
            <w:tc>
              <w:tcPr>
                <w:tcW w:w="10800" w:type="dxa"/>
                <w:gridSpan w:val="3"/>
                <w:tcBorders>
                  <w:bottom w:val="single" w:sz="2" w:space="0" w:color="DFDFDF"/>
                </w:tcBorders>
                <w:vAlign w:val="center"/>
              </w:tcPr>
              <w:p w:rsidR="0004264B" w:rsidRPr="0004264B" w:rsidP="00B93AA6">
                <w:pPr>
                  <w:spacing w:before="120" w:line="257" w:lineRule="auto"/>
                  <w:jc w:val="both"/>
                  <w:rPr>
                    <w:color w:val="767171" w:themeColor="background2" w:themeShade="80"/>
                  </w:rPr>
                </w:pPr>
              </w:p>
            </w:tc>
          </w:tr>
        </w:tbl>
        <w:p w:rsidR="00477D51" w:rsidP="002E6318">
          <w:pPr>
            <w:tabs>
              <w:tab w:val="left" w:pos="1575"/>
            </w:tabs>
            <w:spacing w:after="0" w:line="20" w:lineRule="exact"/>
          </w:pPr>
        </w:p>
        <w:p w:rsidR="00FB4C26" w:rsidP="002E6318">
          <w:pPr>
            <w:tabs>
              <w:tab w:val="left" w:pos="1575"/>
            </w:tabs>
            <w:spacing w:after="0" w:line="20" w:lineRule="exact"/>
          </w:pPr>
        </w:p>
        <w:tbl>
          <w:tblPr>
            <w:tblStyle w:val="TableGrid10"/>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4"/>
            <w:gridCol w:w="6"/>
            <w:gridCol w:w="7380"/>
            <w:gridCol w:w="180"/>
          </w:tblGrid>
          <w:tr w:rsidTr="00034A60">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80"/>
            </w:trPr>
            <w:tc>
              <w:tcPr>
                <w:tcW w:w="10980" w:type="dxa"/>
                <w:gridSpan w:val="4"/>
                <w:shd w:val="clear" w:color="auto" w:fill="DEEBF6" w:themeFill="accent1" w:themeFillTint="33"/>
                <w:vAlign w:val="center"/>
              </w:tcPr>
              <w:p w:rsidR="00477D51" w:rsidRPr="00477D51" w:rsidP="00477D51">
                <w:pPr>
                  <w:rPr>
                    <w:b/>
                    <w:bCs/>
                    <w:sz w:val="18"/>
                    <w:szCs w:val="23"/>
                  </w:rPr>
                </w:pPr>
                <w:r>
                  <w:rPr>
                    <w:b/>
                    <w:noProof/>
                  </w:rPr>
                  <w:t>Building inclusive value</w:t>
                </w:r>
                <w:r>
                  <w:rPr>
                    <w:b/>
                    <w:noProof/>
                  </w:rPr>
                  <w:t xml:space="preserve"> chains through blockchain technology</w:t>
                </w:r>
              </w:p>
            </w:tc>
          </w:tr>
          <w:tr w:rsidTr="00970E68">
            <w:tblPrEx>
              <w:tblW w:w="10980" w:type="dxa"/>
              <w:tblLayout w:type="fixed"/>
              <w:tblCellMar>
                <w:left w:w="115" w:type="dxa"/>
                <w:right w:w="115" w:type="dxa"/>
              </w:tblCellMar>
              <w:tblLook w:val="04A0"/>
            </w:tblPrEx>
            <w:trPr>
              <w:gridAfter w:val="1"/>
              <w:wAfter w:w="180" w:type="dxa"/>
              <w:trHeight w:val="374"/>
            </w:trPr>
            <w:tc>
              <w:tcPr>
                <w:tcW w:w="3414" w:type="dxa"/>
                <w:tcBorders>
                  <w:right w:val="single" w:sz="2" w:space="0" w:color="DFDFDF"/>
                </w:tcBorders>
                <w:vAlign w:val="center"/>
              </w:tcPr>
              <w:p w:rsidR="00477D51" w:rsidRPr="00477D51" w:rsidP="00477D51">
                <w:pPr>
                  <w:keepNext/>
                  <w:spacing w:line="257" w:lineRule="auto"/>
                  <w:ind w:left="14" w:hanging="14"/>
                  <w:rPr>
                    <w:b/>
                    <w:color w:val="002060"/>
                  </w:rPr>
                </w:pPr>
                <w:r w:rsidRPr="00477D51">
                  <w:rPr>
                    <w:color w:val="767171" w:themeColor="background2" w:themeShade="80"/>
                  </w:rPr>
                  <w:t>Deliverable Name</w:t>
                </w:r>
              </w:p>
            </w:tc>
            <w:tc>
              <w:tcPr>
                <w:tcW w:w="7386" w:type="dxa"/>
                <w:gridSpan w:val="2"/>
                <w:tcBorders>
                  <w:left w:val="single" w:sz="2" w:space="0" w:color="DFDFDF"/>
                </w:tcBorders>
                <w:vAlign w:val="center"/>
              </w:tcPr>
              <w:p w:rsidR="00477D51" w:rsidRPr="00477D51" w:rsidP="00477D51">
                <w:pPr>
                  <w:keepNext/>
                  <w:spacing w:line="257" w:lineRule="auto"/>
                  <w:ind w:left="14" w:hanging="14"/>
                  <w:rPr>
                    <w:b/>
                    <w:color w:val="002060"/>
                  </w:rPr>
                </w:pPr>
                <w:r w:rsidRPr="00477D51">
                  <w:rPr>
                    <w:color w:val="767171" w:themeColor="background2" w:themeShade="80"/>
                  </w:rPr>
                  <w:t>Decision Review Required?</w:t>
                </w:r>
              </w:p>
            </w:tc>
          </w:tr>
          <w:tr w:rsidTr="00970E68">
            <w:tblPrEx>
              <w:tblW w:w="10980" w:type="dxa"/>
              <w:tblLayout w:type="fixed"/>
              <w:tblCellMar>
                <w:left w:w="115" w:type="dxa"/>
                <w:right w:w="115" w:type="dxa"/>
              </w:tblCellMar>
              <w:tblLook w:val="04A0"/>
            </w:tblPrEx>
            <w:trPr>
              <w:gridAfter w:val="1"/>
              <w:wAfter w:w="180" w:type="dxa"/>
              <w:trHeight w:val="432"/>
            </w:trPr>
            <w:tc>
              <w:tcPr>
                <w:tcW w:w="3414" w:type="dxa"/>
                <w:tcBorders>
                  <w:bottom w:val="single" w:sz="2" w:space="0" w:color="DFDFDF"/>
                  <w:right w:val="single" w:sz="2" w:space="0" w:color="DFDFDF"/>
                </w:tcBorders>
                <w:vAlign w:val="center"/>
              </w:tcPr>
              <w:p w:rsidR="00477D51" w:rsidRPr="00477D51" w:rsidP="00477D51">
                <w:pPr>
                  <w:ind w:left="14" w:hanging="14"/>
                  <w:rPr>
                    <w:b/>
                    <w:color w:val="002060"/>
                  </w:rPr>
                </w:pPr>
                <w:r>
                  <w:rPr>
                    <w:noProof/>
                  </w:rPr>
                  <w:t>Dissemination of policy technical guidelines for using blockchain technology to build more inclusive value chains</w:t>
                </w:r>
              </w:p>
            </w:tc>
            <w:tc>
              <w:tcPr>
                <w:tcW w:w="7386" w:type="dxa"/>
                <w:gridSpan w:val="2"/>
                <w:tcBorders>
                  <w:left w:val="single" w:sz="2" w:space="0" w:color="DFDFDF"/>
                  <w:bottom w:val="single" w:sz="2" w:space="0" w:color="DFDFDF"/>
                </w:tcBorders>
                <w:vAlign w:val="center"/>
              </w:tcPr>
              <w:p w:rsidR="00477D51" w:rsidRPr="00477D51" w:rsidP="00477D51">
                <w:pPr>
                  <w:ind w:left="14" w:hanging="14"/>
                  <w:rPr>
                    <w:b/>
                    <w:color w:val="002060"/>
                  </w:rPr>
                </w:pPr>
                <w:r>
                  <w:rPr>
                    <w:noProof/>
                  </w:rPr>
                  <w:t>No</w:t>
                </w:r>
              </w:p>
            </w:tc>
          </w:tr>
          <w:tr w:rsidTr="00970E68">
            <w:tblPrEx>
              <w:tblW w:w="10980" w:type="dxa"/>
              <w:tblLayout w:type="fixed"/>
              <w:tblCellMar>
                <w:left w:w="115" w:type="dxa"/>
                <w:right w:w="115" w:type="dxa"/>
              </w:tblCellMar>
              <w:tblLook w:val="04A0"/>
            </w:tblPrEx>
            <w:trPr>
              <w:gridAfter w:val="1"/>
              <w:wAfter w:w="180" w:type="dxa"/>
              <w:trHeight w:val="432"/>
            </w:trPr>
            <w:tc>
              <w:tcPr>
                <w:tcW w:w="3414" w:type="dxa"/>
                <w:tcBorders>
                  <w:top w:val="single" w:sz="2" w:space="0" w:color="DFDFDF"/>
                  <w:right w:val="single" w:sz="2" w:space="0" w:color="DFDFDF"/>
                </w:tcBorders>
                <w:vAlign w:val="center"/>
              </w:tcPr>
              <w:p w:rsidR="00477D51" w:rsidRPr="00477D51" w:rsidP="00477D51">
                <w:pPr>
                  <w:keepNext/>
                  <w:spacing w:line="257" w:lineRule="auto"/>
                  <w:rPr>
                    <w:color w:val="767171" w:themeColor="background2" w:themeShade="80"/>
                  </w:rPr>
                </w:pPr>
                <w:r w:rsidRPr="00477D51">
                  <w:rPr>
                    <w:color w:val="767171" w:themeColor="background2" w:themeShade="80"/>
                  </w:rPr>
                  <w:t>Status</w:t>
                </w:r>
              </w:p>
            </w:tc>
            <w:tc>
              <w:tcPr>
                <w:tcW w:w="7386" w:type="dxa"/>
                <w:gridSpan w:val="2"/>
                <w:tcBorders>
                  <w:top w:val="single" w:sz="2" w:space="0" w:color="DFDFDF"/>
                  <w:left w:val="single" w:sz="2" w:space="0" w:color="DFDFDF"/>
                </w:tcBorders>
                <w:vAlign w:val="center"/>
              </w:tcPr>
              <w:p w:rsidR="00477D51" w:rsidRPr="00453976" w:rsidP="00477D51">
                <w:pPr>
                  <w:keepNext/>
                  <w:spacing w:line="257" w:lineRule="auto"/>
                  <w:rPr>
                    <w:color w:val="767171" w:themeColor="background2" w:themeShade="80"/>
                  </w:rPr>
                </w:pPr>
                <w:r w:rsidRPr="00453976">
                  <w:rPr>
                    <w:rFonts w:cs="Arial"/>
                    <w:color w:val="7E7E7E"/>
                    <w:shd w:val="clear" w:color="auto" w:fill="FFFFFF"/>
                  </w:rPr>
                  <w:t>Deliverable Creation Date</w:t>
                </w:r>
              </w:p>
            </w:tc>
          </w:tr>
          <w:tr w:rsidTr="00D247F4">
            <w:tblPrEx>
              <w:tblW w:w="10980" w:type="dxa"/>
              <w:tblLayout w:type="fixed"/>
              <w:tblCellMar>
                <w:left w:w="115" w:type="dxa"/>
                <w:right w:w="115" w:type="dxa"/>
              </w:tblCellMar>
              <w:tblLook w:val="04A0"/>
            </w:tblPrEx>
            <w:trPr>
              <w:gridAfter w:val="1"/>
              <w:wAfter w:w="180" w:type="dxa"/>
              <w:trHeight w:val="279"/>
            </w:trPr>
            <w:tc>
              <w:tcPr>
                <w:tcW w:w="3414" w:type="dxa"/>
                <w:tcBorders>
                  <w:bottom w:val="single" w:sz="2" w:space="0" w:color="DFDFDF"/>
                  <w:right w:val="single" w:sz="2" w:space="0" w:color="DFDFDF"/>
                </w:tcBorders>
                <w:vAlign w:val="center"/>
              </w:tcPr>
              <w:p w:rsidR="00477D51" w:rsidRPr="00477D51" w:rsidP="00477D51">
                <w:pPr>
                  <w:ind w:left="14" w:hanging="14"/>
                  <w:rPr>
                    <w:color w:val="767171" w:themeColor="background2" w:themeShade="80"/>
                  </w:rPr>
                </w:pPr>
                <w:r>
                  <w:rPr>
                    <w:noProof/>
                  </w:rPr>
                  <w:t>Planned</w:t>
                </w:r>
              </w:p>
            </w:tc>
            <w:tc>
              <w:tcPr>
                <w:tcW w:w="7386" w:type="dxa"/>
                <w:gridSpan w:val="2"/>
                <w:tcBorders>
                  <w:left w:val="single" w:sz="2" w:space="0" w:color="DFDFDF"/>
                  <w:bottom w:val="single" w:sz="2" w:space="0" w:color="DFDFDF"/>
                </w:tcBorders>
                <w:vAlign w:val="center"/>
              </w:tcPr>
              <w:p w:rsidR="00477D51" w:rsidRPr="004C0D7F" w:rsidP="00477D51">
                <w:pPr>
                  <w:ind w:left="14" w:hanging="14"/>
                  <w:rPr>
                    <w:color w:val="767171" w:themeColor="background2" w:themeShade="80"/>
                  </w:rPr>
                </w:pPr>
                <w:r w:rsidRPr="004C0D7F">
                  <w:rPr>
                    <w:rFonts w:cs="Arial"/>
                    <w:noProof/>
                    <w:color w:val="000000" w:themeColor="text1"/>
                    <w:shd w:val="clear" w:color="auto" w:fill="FFFFFF"/>
                  </w:rPr>
                  <w:t>07-Sep-2018</w:t>
                </w:r>
              </w:p>
            </w:tc>
          </w:tr>
          <w:tr w:rsidTr="00D247F4">
            <w:tblPrEx>
              <w:tblW w:w="10980" w:type="dxa"/>
              <w:tblLayout w:type="fixed"/>
              <w:tblCellMar>
                <w:left w:w="115" w:type="dxa"/>
                <w:right w:w="115" w:type="dxa"/>
              </w:tblCellMar>
              <w:tblLook w:val="04A0"/>
            </w:tblPrEx>
            <w:trPr>
              <w:gridAfter w:val="1"/>
              <w:wAfter w:w="180" w:type="dxa"/>
              <w:trHeight w:val="432"/>
            </w:trPr>
            <w:tc>
              <w:tcPr>
                <w:tcW w:w="10800" w:type="dxa"/>
                <w:gridSpan w:val="3"/>
                <w:tcBorders>
                  <w:top w:val="single" w:sz="2" w:space="0" w:color="DFDFDF"/>
                </w:tcBorders>
                <w:vAlign w:val="center"/>
              </w:tcPr>
              <w:p w:rsidR="00D247F4" w:rsidRPr="00477D51" w:rsidP="00D247F4">
                <w:pPr>
                  <w:keepNext/>
                  <w:spacing w:line="257" w:lineRule="auto"/>
                  <w:rPr>
                    <w:color w:val="767171" w:themeColor="background2" w:themeShade="80"/>
                  </w:rPr>
                </w:pPr>
                <w:r w:rsidRPr="00477D51">
                  <w:rPr>
                    <w:color w:val="767171" w:themeColor="background2" w:themeShade="80"/>
                  </w:rPr>
                  <w:t xml:space="preserve">Planned </w:t>
                </w:r>
                <w:r w:rsidRPr="00F50D8D" w:rsidR="00F50D8D">
                  <w:rPr>
                    <w:color w:val="767171" w:themeColor="background2" w:themeShade="80"/>
                  </w:rPr>
                  <w:t xml:space="preserve">Completion </w:t>
                </w:r>
                <w:r w:rsidRPr="00477D51">
                  <w:rPr>
                    <w:color w:val="767171" w:themeColor="background2" w:themeShade="80"/>
                  </w:rPr>
                  <w:t>Date</w:t>
                </w:r>
              </w:p>
            </w:tc>
          </w:tr>
          <w:tr w:rsidTr="00D247F4">
            <w:tblPrEx>
              <w:tblW w:w="10980" w:type="dxa"/>
              <w:tblLayout w:type="fixed"/>
              <w:tblCellMar>
                <w:left w:w="115" w:type="dxa"/>
                <w:right w:w="115" w:type="dxa"/>
              </w:tblCellMar>
              <w:tblLook w:val="04A0"/>
            </w:tblPrEx>
            <w:trPr>
              <w:gridAfter w:val="1"/>
              <w:wAfter w:w="180" w:type="dxa"/>
              <w:trHeight w:val="432"/>
            </w:trPr>
            <w:tc>
              <w:tcPr>
                <w:tcW w:w="10800" w:type="dxa"/>
                <w:gridSpan w:val="3"/>
                <w:vAlign w:val="center"/>
              </w:tcPr>
              <w:p w:rsidR="00D247F4" w:rsidRPr="00477D51" w:rsidP="00D247F4">
                <w:pPr>
                  <w:ind w:left="14" w:hanging="14"/>
                  <w:rPr>
                    <w:color w:val="767171" w:themeColor="background2" w:themeShade="80"/>
                  </w:rPr>
                </w:pPr>
                <w:r>
                  <w:rPr>
                    <w:noProof/>
                  </w:rPr>
                  <w:t>28-Jun-2019</w:t>
                </w:r>
              </w:p>
            </w:tc>
          </w:tr>
          <w:tr w:rsidTr="00DA759F">
            <w:tblPrEx>
              <w:tblW w:w="10980" w:type="dxa"/>
              <w:tblLayout w:type="fixed"/>
              <w:tblCellMar>
                <w:left w:w="115" w:type="dxa"/>
                <w:right w:w="115" w:type="dxa"/>
              </w:tblCellMar>
              <w:tblLook w:val="04A0"/>
            </w:tblPrEx>
            <w:trPr>
              <w:gridAfter w:val="1"/>
              <w:wAfter w:w="180" w:type="dxa"/>
              <w:trHeight w:val="432"/>
            </w:trPr>
            <w:tc>
              <w:tcPr>
                <w:tcW w:w="3420" w:type="dxa"/>
                <w:gridSpan w:val="2"/>
                <w:tcBorders>
                  <w:top w:val="single" w:sz="2" w:space="0" w:color="DFDFDF"/>
                  <w:right w:val="single" w:sz="2" w:space="0" w:color="DFDFDF"/>
                </w:tcBorders>
                <w:vAlign w:val="center"/>
              </w:tcPr>
              <w:p w:rsidR="00DA759F" w:rsidRPr="00477D51" w:rsidP="00DA759F">
                <w:pPr>
                  <w:keepNext/>
                  <w:spacing w:line="257" w:lineRule="auto"/>
                  <w:ind w:left="14" w:hanging="14"/>
                  <w:rPr>
                    <w:color w:val="767171" w:themeColor="background2" w:themeShade="80"/>
                  </w:rPr>
                </w:pPr>
                <w:r w:rsidRPr="005B7833">
                  <w:rPr>
                    <w:color w:val="767171" w:themeColor="background2" w:themeShade="80"/>
                  </w:rPr>
                  <w:t>Lead</w:t>
                </w:r>
              </w:p>
            </w:tc>
            <w:tc>
              <w:tcPr>
                <w:tcW w:w="7380" w:type="dxa"/>
                <w:tcBorders>
                  <w:top w:val="single" w:sz="2" w:space="0" w:color="DFDFDF"/>
                  <w:left w:val="single" w:sz="2" w:space="0" w:color="DFDFDF"/>
                </w:tcBorders>
                <w:vAlign w:val="center"/>
              </w:tcPr>
              <w:p w:rsidR="00DA759F" w:rsidRPr="00477D51" w:rsidP="00DA759F">
                <w:pPr>
                  <w:keepNext/>
                  <w:spacing w:line="257" w:lineRule="auto"/>
                  <w:ind w:left="14" w:hanging="14"/>
                  <w:rPr>
                    <w:color w:val="767171" w:themeColor="background2" w:themeShade="80"/>
                  </w:rPr>
                </w:pPr>
                <w:r w:rsidRPr="00C10200">
                  <w:rPr>
                    <w:color w:val="767171" w:themeColor="background2" w:themeShade="80"/>
                  </w:rPr>
                  <w:t>Type of deliverable</w:t>
                </w:r>
              </w:p>
            </w:tc>
          </w:tr>
          <w:tr w:rsidTr="00DA759F">
            <w:tblPrEx>
              <w:tblW w:w="10980" w:type="dxa"/>
              <w:tblLayout w:type="fixed"/>
              <w:tblCellMar>
                <w:left w:w="115" w:type="dxa"/>
                <w:right w:w="115" w:type="dxa"/>
              </w:tblCellMar>
              <w:tblLook w:val="04A0"/>
            </w:tblPrEx>
            <w:trPr>
              <w:gridAfter w:val="1"/>
              <w:wAfter w:w="180" w:type="dxa"/>
              <w:trHeight w:val="432"/>
            </w:trPr>
            <w:tc>
              <w:tcPr>
                <w:tcW w:w="3420" w:type="dxa"/>
                <w:gridSpan w:val="2"/>
                <w:tcBorders>
                  <w:bottom w:val="single" w:sz="2" w:space="0" w:color="DFDFDF"/>
                  <w:right w:val="single" w:sz="2" w:space="0" w:color="DFDFDF"/>
                </w:tcBorders>
                <w:vAlign w:val="center"/>
              </w:tcPr>
              <w:p w:rsidR="00DA759F" w:rsidRPr="00477D51" w:rsidP="00DA759F">
                <w:pPr>
                  <w:keepNext/>
                  <w:spacing w:line="257" w:lineRule="auto"/>
                  <w:ind w:left="14" w:hanging="14"/>
                  <w:rPr>
                    <w:color w:val="767171" w:themeColor="background2" w:themeShade="80"/>
                  </w:rPr>
                </w:pPr>
                <w:r>
                  <w:rPr>
                    <w:noProof/>
                  </w:rPr>
                  <w:t>Emiliano Duch Navarro</w:t>
                </w:r>
              </w:p>
            </w:tc>
            <w:tc>
              <w:tcPr>
                <w:tcW w:w="7380" w:type="dxa"/>
                <w:tcBorders>
                  <w:left w:val="single" w:sz="2" w:space="0" w:color="DFDFDF"/>
                  <w:bottom w:val="single" w:sz="2" w:space="0" w:color="DFDFDF"/>
                </w:tcBorders>
                <w:vAlign w:val="center"/>
              </w:tcPr>
              <w:p w:rsidR="00DA759F" w:rsidRPr="00477D51" w:rsidP="00873B05">
                <w:pPr>
                  <w:rPr>
                    <w:color w:val="767171" w:themeColor="background2" w:themeShade="80"/>
                  </w:rPr>
                </w:pPr>
                <w:r w:rsidRPr="007D4E7E">
                  <w:fldChar w:fldCharType="begin"/>
                </w:r>
                <w:r w:rsidRPr="007D4E7E">
                  <w:instrText xml:space="preserve"> IF </w:instrText>
                </w:r>
                <w:r>
                  <w:rPr>
                    <w:noProof/>
                  </w:rPr>
                  <w:instrText>AN</w:instrText>
                </w:r>
                <w:r w:rsidRPr="007D4E7E">
                  <w:instrText xml:space="preserve"> ="</w:instrText>
                </w:r>
                <w:r>
                  <w:instrText>AD</w:instrText>
                </w:r>
                <w:r w:rsidRPr="007D4E7E">
                  <w:instrText xml:space="preserve">" </w:instrText>
                </w:r>
                <w:r>
                  <w:instrText>"Advisory"</w:instrText>
                </w:r>
                <w:r w:rsidRPr="007D4E7E">
                  <w:instrText xml:space="preserve"> </w:instrText>
                </w:r>
                <w:r>
                  <w:instrText>"</w:instrText>
                </w:r>
                <w:r w:rsidRPr="007D4E7E">
                  <w:fldChar w:fldCharType="begin"/>
                </w:r>
                <w:r w:rsidRPr="007D4E7E">
                  <w:instrText xml:space="preserve"> IF </w:instrText>
                </w:r>
                <w:r>
                  <w:rPr>
                    <w:noProof/>
                  </w:rPr>
                  <w:instrText>AN</w:instrText>
                </w:r>
                <w:r w:rsidRPr="007D4E7E">
                  <w:instrText xml:space="preserve"> ="</w:instrText>
                </w:r>
                <w:r>
                  <w:instrText>AN</w:instrText>
                </w:r>
                <w:r w:rsidRPr="007D4E7E">
                  <w:instrText xml:space="preserve">" </w:instrText>
                </w:r>
                <w:r>
                  <w:instrText>"Analytical"</w:instrText>
                </w:r>
                <w:r w:rsidRPr="007D4E7E">
                  <w:instrText xml:space="preserve"> "</w:instrText>
                </w:r>
                <w:r w:rsidR="00873B05">
                  <w:instrText>---</w:instrText>
                </w:r>
                <w:r w:rsidRPr="007D4E7E">
                  <w:instrText xml:space="preserve">" </w:instrText>
                </w:r>
                <w:r w:rsidRPr="007D4E7E">
                  <w:fldChar w:fldCharType="separate"/>
                </w:r>
                <w:r>
                  <w:instrText>Analytical</w:instrText>
                </w:r>
                <w:r w:rsidRPr="007D4E7E">
                  <w:fldChar w:fldCharType="end"/>
                </w:r>
                <w:r>
                  <w:instrText>"</w:instrText>
                </w:r>
                <w:r w:rsidRPr="007D4E7E">
                  <w:instrText xml:space="preserve"> </w:instrText>
                </w:r>
                <w:r w:rsidRPr="007D4E7E">
                  <w:fldChar w:fldCharType="separate"/>
                </w:r>
                <w:r>
                  <w:t>Analytical</w:t>
                </w:r>
                <w:r w:rsidRPr="007D4E7E">
                  <w:fldChar w:fldCharType="end"/>
                </w:r>
              </w:p>
            </w:tc>
          </w:tr>
          <w:tr w:rsidTr="00970E68">
            <w:tblPrEx>
              <w:tblW w:w="10980" w:type="dxa"/>
              <w:tblLayout w:type="fixed"/>
              <w:tblCellMar>
                <w:left w:w="115" w:type="dxa"/>
                <w:right w:w="115" w:type="dxa"/>
              </w:tblCellMar>
              <w:tblLook w:val="04A0"/>
            </w:tblPrEx>
            <w:trPr>
              <w:gridAfter w:val="1"/>
              <w:wAfter w:w="180" w:type="dxa"/>
              <w:trHeight w:val="432"/>
            </w:trPr>
            <w:tc>
              <w:tcPr>
                <w:tcW w:w="10800" w:type="dxa"/>
                <w:gridSpan w:val="3"/>
                <w:tcBorders>
                  <w:top w:val="single" w:sz="2" w:space="0" w:color="DFDFDF"/>
                </w:tcBorders>
                <w:vAlign w:val="center"/>
              </w:tcPr>
              <w:p w:rsidR="00DA759F" w:rsidRPr="00477D51" w:rsidP="00DA759F">
                <w:pPr>
                  <w:keepNext/>
                  <w:spacing w:line="257" w:lineRule="auto"/>
                  <w:ind w:left="14" w:hanging="14"/>
                  <w:rPr>
                    <w:noProof/>
                  </w:rPr>
                </w:pPr>
                <w:r w:rsidRPr="00477D51">
                  <w:rPr>
                    <w:color w:val="767171" w:themeColor="background2" w:themeShade="80"/>
                  </w:rPr>
                  <w:t>Provide a brief description of the deliverable</w:t>
                </w:r>
              </w:p>
            </w:tc>
          </w:tr>
          <w:tr w:rsidTr="0004264B">
            <w:tblPrEx>
              <w:tblW w:w="10980" w:type="dxa"/>
              <w:tblLayout w:type="fixed"/>
              <w:tblCellMar>
                <w:left w:w="115" w:type="dxa"/>
                <w:right w:w="115" w:type="dxa"/>
              </w:tblCellMar>
              <w:tblLook w:val="04A0"/>
            </w:tblPrEx>
            <w:trPr>
              <w:gridAfter w:val="1"/>
              <w:wAfter w:w="180" w:type="dxa"/>
              <w:trHeight w:val="432"/>
            </w:trPr>
            <w:tc>
              <w:tcPr>
                <w:tcW w:w="10800" w:type="dxa"/>
                <w:gridSpan w:val="3"/>
                <w:tcBorders>
                  <w:bottom w:val="single" w:sz="2" w:space="0" w:color="DFDFDF"/>
                </w:tcBorders>
                <w:vAlign w:val="center"/>
              </w:tcPr>
              <w:p>
                <w:pPr>
                  <w:spacing w:after="240" w:line="240" w:lineRule="auto"/>
                  <w:rPr>
                    <w:rFonts w:ascii="Times New Roman" w:eastAsia="Times New Roman" w:hAnsi="Times New Roman" w:cs="Times New Roman"/>
                    <w:sz w:val="24"/>
                    <w:szCs w:val="24"/>
                  </w:rPr>
                </w:pPr>
                <w:r>
                  <w:rPr>
                    <w:rFonts w:ascii="Calibri" w:eastAsia="Calibri" w:hAnsi="Calibri" w:cs="Calibri"/>
                    <w:color w:val="000000"/>
                    <w:sz w:val="24"/>
                    <w:szCs w:val="24"/>
                  </w:rPr>
                  <w:t>One internal dissemination/validation event in FCI and one open to other GPs</w:t>
                </w:r>
              </w:p>
              <w:p>
                <w:pPr>
                  <w:spacing w:before="240" w:after="240" w:line="240" w:lineRule="auto"/>
                  <w:rPr>
                    <w:rFonts w:ascii="Calibri" w:eastAsia="Calibri" w:hAnsi="Calibri" w:cs="Calibri"/>
                    <w:color w:val="000000"/>
                    <w:sz w:val="24"/>
                    <w:szCs w:val="24"/>
                  </w:rPr>
                </w:pPr>
                <w:r>
                  <w:rPr>
                    <w:rFonts w:ascii="Calibri" w:eastAsia="Calibri" w:hAnsi="Calibri" w:cs="Calibri"/>
                    <w:color w:val="000000"/>
                    <w:sz w:val="24"/>
                    <w:szCs w:val="24"/>
                  </w:rPr>
                  <w:t>One external dissemination event (held in the bank and via WebEx), directed towards developers of blockchain solutions.</w:t>
                </w:r>
              </w:p>
              <w:p>
                <w:pPr>
                  <w:spacing w:after="0" w:line="240" w:lineRule="auto"/>
                  <w:rPr>
                    <w:rFonts w:ascii="Times New Roman" w:eastAsia="Times New Roman" w:hAnsi="Times New Roman" w:cs="Times New Roman"/>
                    <w:sz w:val="24"/>
                    <w:szCs w:val="24"/>
                  </w:rPr>
                </w:pPr>
              </w:p>
            </w:tc>
          </w:tr>
          <w:tr w:rsidTr="0004264B">
            <w:tblPrEx>
              <w:tblW w:w="10980" w:type="dxa"/>
              <w:tblLayout w:type="fixed"/>
              <w:tblCellMar>
                <w:left w:w="115" w:type="dxa"/>
                <w:right w:w="115" w:type="dxa"/>
              </w:tblCellMar>
              <w:tblLook w:val="04A0"/>
            </w:tblPrEx>
            <w:trPr>
              <w:gridAfter w:val="1"/>
              <w:wAfter w:w="180" w:type="dxa"/>
              <w:trHeight w:val="432"/>
            </w:trPr>
            <w:tc>
              <w:tcPr>
                <w:tcW w:w="10800" w:type="dxa"/>
                <w:gridSpan w:val="3"/>
                <w:tcBorders>
                  <w:top w:val="single" w:sz="2" w:space="0" w:color="DFDFDF"/>
                </w:tcBorders>
                <w:vAlign w:val="center"/>
              </w:tcPr>
              <w:p w:rsidR="0004264B" w:rsidP="00DA759F">
                <w:pPr>
                  <w:jc w:val="both"/>
                  <w:rPr>
                    <w:noProof/>
                  </w:rPr>
                </w:pPr>
                <w:r w:rsidRPr="0004264B">
                  <w:rPr>
                    <w:color w:val="767171" w:themeColor="background2" w:themeShade="80"/>
                  </w:rPr>
                  <w:t>Provide a brief summary of outputs before changing its status to Delivered (or before recommending decision review of the deliverable, if needed). If applicable, include links to external documents and websites</w:t>
                </w:r>
              </w:p>
            </w:tc>
          </w:tr>
          <w:tr w:rsidTr="0004264B">
            <w:tblPrEx>
              <w:tblW w:w="10980" w:type="dxa"/>
              <w:tblLayout w:type="fixed"/>
              <w:tblCellMar>
                <w:left w:w="115" w:type="dxa"/>
                <w:right w:w="115" w:type="dxa"/>
              </w:tblCellMar>
              <w:tblLook w:val="04A0"/>
            </w:tblPrEx>
            <w:trPr>
              <w:gridAfter w:val="1"/>
              <w:wAfter w:w="180" w:type="dxa"/>
              <w:trHeight w:val="432"/>
            </w:trPr>
            <w:tc>
              <w:tcPr>
                <w:tcW w:w="10800" w:type="dxa"/>
                <w:gridSpan w:val="3"/>
                <w:tcBorders>
                  <w:bottom w:val="single" w:sz="2" w:space="0" w:color="DFDFDF"/>
                </w:tcBorders>
                <w:vAlign w:val="center"/>
              </w:tcPr>
              <w:p w:rsidR="0004264B" w:rsidRPr="0004264B" w:rsidP="00B93AA6">
                <w:pPr>
                  <w:spacing w:before="120" w:line="257" w:lineRule="auto"/>
                  <w:jc w:val="both"/>
                  <w:rPr>
                    <w:color w:val="767171" w:themeColor="background2" w:themeShade="80"/>
                  </w:rPr>
                </w:pPr>
              </w:p>
            </w:tc>
          </w:tr>
        </w:tbl>
        <w:p w:rsidR="00477D51" w:rsidP="002E6318">
          <w:pPr>
            <w:tabs>
              <w:tab w:val="left" w:pos="1575"/>
            </w:tabs>
            <w:spacing w:after="0" w:line="20" w:lineRule="exact"/>
          </w:pPr>
        </w:p>
        <w:p w:rsidR="00FB4C26" w:rsidP="002E6318">
          <w:pPr>
            <w:tabs>
              <w:tab w:val="left" w:pos="1575"/>
            </w:tabs>
            <w:spacing w:after="0" w:line="20" w:lineRule="exact"/>
          </w:pPr>
        </w:p>
        <w:tbl>
          <w:tblPr>
            <w:tblStyle w:val="TableGrid10"/>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4"/>
            <w:gridCol w:w="6"/>
            <w:gridCol w:w="7380"/>
            <w:gridCol w:w="180"/>
          </w:tblGrid>
          <w:tr w:rsidTr="00034A60">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80"/>
            </w:trPr>
            <w:tc>
              <w:tcPr>
                <w:tcW w:w="10980" w:type="dxa"/>
                <w:gridSpan w:val="4"/>
                <w:shd w:val="clear" w:color="auto" w:fill="DEEBF6" w:themeFill="accent1" w:themeFillTint="33"/>
                <w:vAlign w:val="center"/>
              </w:tcPr>
              <w:p w:rsidR="00477D51" w:rsidRPr="00477D51" w:rsidP="00477D51">
                <w:pPr>
                  <w:rPr>
                    <w:b/>
                    <w:bCs/>
                    <w:sz w:val="18"/>
                    <w:szCs w:val="23"/>
                  </w:rPr>
                </w:pPr>
                <w:r>
                  <w:rPr>
                    <w:b/>
                    <w:noProof/>
                  </w:rPr>
                  <w:t>Leveraging tourism digital</w:t>
                </w:r>
                <w:r>
                  <w:rPr>
                    <w:b/>
                    <w:noProof/>
                  </w:rPr>
                  <w:t xml:space="preserve"> platforms</w:t>
                </w:r>
              </w:p>
            </w:tc>
          </w:tr>
          <w:tr w:rsidTr="00970E68">
            <w:tblPrEx>
              <w:tblW w:w="10980" w:type="dxa"/>
              <w:tblLayout w:type="fixed"/>
              <w:tblCellMar>
                <w:left w:w="115" w:type="dxa"/>
                <w:right w:w="115" w:type="dxa"/>
              </w:tblCellMar>
              <w:tblLook w:val="04A0"/>
            </w:tblPrEx>
            <w:trPr>
              <w:gridAfter w:val="1"/>
              <w:wAfter w:w="180" w:type="dxa"/>
              <w:trHeight w:val="374"/>
            </w:trPr>
            <w:tc>
              <w:tcPr>
                <w:tcW w:w="3414" w:type="dxa"/>
                <w:tcBorders>
                  <w:right w:val="single" w:sz="2" w:space="0" w:color="DFDFDF"/>
                </w:tcBorders>
                <w:vAlign w:val="center"/>
              </w:tcPr>
              <w:p w:rsidR="00477D51" w:rsidRPr="00477D51" w:rsidP="00477D51">
                <w:pPr>
                  <w:keepNext/>
                  <w:spacing w:line="257" w:lineRule="auto"/>
                  <w:ind w:left="14" w:hanging="14"/>
                  <w:rPr>
                    <w:b/>
                    <w:color w:val="002060"/>
                  </w:rPr>
                </w:pPr>
                <w:r w:rsidRPr="00477D51">
                  <w:rPr>
                    <w:color w:val="767171" w:themeColor="background2" w:themeShade="80"/>
                  </w:rPr>
                  <w:t>Deliverable Name</w:t>
                </w:r>
              </w:p>
            </w:tc>
            <w:tc>
              <w:tcPr>
                <w:tcW w:w="7386" w:type="dxa"/>
                <w:gridSpan w:val="2"/>
                <w:tcBorders>
                  <w:left w:val="single" w:sz="2" w:space="0" w:color="DFDFDF"/>
                </w:tcBorders>
                <w:vAlign w:val="center"/>
              </w:tcPr>
              <w:p w:rsidR="00477D51" w:rsidRPr="00477D51" w:rsidP="00477D51">
                <w:pPr>
                  <w:keepNext/>
                  <w:spacing w:line="257" w:lineRule="auto"/>
                  <w:ind w:left="14" w:hanging="14"/>
                  <w:rPr>
                    <w:b/>
                    <w:color w:val="002060"/>
                  </w:rPr>
                </w:pPr>
                <w:r w:rsidRPr="00477D51">
                  <w:rPr>
                    <w:color w:val="767171" w:themeColor="background2" w:themeShade="80"/>
                  </w:rPr>
                  <w:t>Decision Review Required?</w:t>
                </w:r>
              </w:p>
            </w:tc>
          </w:tr>
          <w:tr w:rsidTr="00970E68">
            <w:tblPrEx>
              <w:tblW w:w="10980" w:type="dxa"/>
              <w:tblLayout w:type="fixed"/>
              <w:tblCellMar>
                <w:left w:w="115" w:type="dxa"/>
                <w:right w:w="115" w:type="dxa"/>
              </w:tblCellMar>
              <w:tblLook w:val="04A0"/>
            </w:tblPrEx>
            <w:trPr>
              <w:gridAfter w:val="1"/>
              <w:wAfter w:w="180" w:type="dxa"/>
              <w:trHeight w:val="432"/>
            </w:trPr>
            <w:tc>
              <w:tcPr>
                <w:tcW w:w="3414" w:type="dxa"/>
                <w:tcBorders>
                  <w:bottom w:val="single" w:sz="2" w:space="0" w:color="DFDFDF"/>
                  <w:right w:val="single" w:sz="2" w:space="0" w:color="DFDFDF"/>
                </w:tcBorders>
                <w:vAlign w:val="center"/>
              </w:tcPr>
              <w:p w:rsidR="00477D51" w:rsidRPr="00477D51" w:rsidP="00477D51">
                <w:pPr>
                  <w:ind w:left="14" w:hanging="14"/>
                  <w:rPr>
                    <w:b/>
                    <w:color w:val="002060"/>
                  </w:rPr>
                </w:pPr>
                <w:r>
                  <w:rPr>
                    <w:noProof/>
                  </w:rPr>
                  <w:t>Digital Platforms and the Future of Tourism Event</w:t>
                </w:r>
              </w:p>
            </w:tc>
            <w:tc>
              <w:tcPr>
                <w:tcW w:w="7386" w:type="dxa"/>
                <w:gridSpan w:val="2"/>
                <w:tcBorders>
                  <w:left w:val="single" w:sz="2" w:space="0" w:color="DFDFDF"/>
                  <w:bottom w:val="single" w:sz="2" w:space="0" w:color="DFDFDF"/>
                </w:tcBorders>
                <w:vAlign w:val="center"/>
              </w:tcPr>
              <w:p w:rsidR="00477D51" w:rsidRPr="00477D51" w:rsidP="00477D51">
                <w:pPr>
                  <w:ind w:left="14" w:hanging="14"/>
                  <w:rPr>
                    <w:b/>
                    <w:color w:val="002060"/>
                  </w:rPr>
                </w:pPr>
                <w:r>
                  <w:rPr>
                    <w:noProof/>
                  </w:rPr>
                  <w:t>No</w:t>
                </w:r>
              </w:p>
            </w:tc>
          </w:tr>
          <w:tr w:rsidTr="00970E68">
            <w:tblPrEx>
              <w:tblW w:w="10980" w:type="dxa"/>
              <w:tblLayout w:type="fixed"/>
              <w:tblCellMar>
                <w:left w:w="115" w:type="dxa"/>
                <w:right w:w="115" w:type="dxa"/>
              </w:tblCellMar>
              <w:tblLook w:val="04A0"/>
            </w:tblPrEx>
            <w:trPr>
              <w:gridAfter w:val="1"/>
              <w:wAfter w:w="180" w:type="dxa"/>
              <w:trHeight w:val="432"/>
            </w:trPr>
            <w:tc>
              <w:tcPr>
                <w:tcW w:w="3414" w:type="dxa"/>
                <w:tcBorders>
                  <w:top w:val="single" w:sz="2" w:space="0" w:color="DFDFDF"/>
                  <w:right w:val="single" w:sz="2" w:space="0" w:color="DFDFDF"/>
                </w:tcBorders>
                <w:vAlign w:val="center"/>
              </w:tcPr>
              <w:p w:rsidR="00477D51" w:rsidRPr="00477D51" w:rsidP="00477D51">
                <w:pPr>
                  <w:keepNext/>
                  <w:spacing w:line="257" w:lineRule="auto"/>
                  <w:rPr>
                    <w:color w:val="767171" w:themeColor="background2" w:themeShade="80"/>
                  </w:rPr>
                </w:pPr>
                <w:r w:rsidRPr="00477D51">
                  <w:rPr>
                    <w:color w:val="767171" w:themeColor="background2" w:themeShade="80"/>
                  </w:rPr>
                  <w:t>Status</w:t>
                </w:r>
              </w:p>
            </w:tc>
            <w:tc>
              <w:tcPr>
                <w:tcW w:w="7386" w:type="dxa"/>
                <w:gridSpan w:val="2"/>
                <w:tcBorders>
                  <w:top w:val="single" w:sz="2" w:space="0" w:color="DFDFDF"/>
                  <w:left w:val="single" w:sz="2" w:space="0" w:color="DFDFDF"/>
                </w:tcBorders>
                <w:vAlign w:val="center"/>
              </w:tcPr>
              <w:p w:rsidR="00477D51" w:rsidRPr="00453976" w:rsidP="00477D51">
                <w:pPr>
                  <w:keepNext/>
                  <w:spacing w:line="257" w:lineRule="auto"/>
                  <w:rPr>
                    <w:color w:val="767171" w:themeColor="background2" w:themeShade="80"/>
                  </w:rPr>
                </w:pPr>
                <w:r w:rsidRPr="00453976">
                  <w:rPr>
                    <w:rFonts w:cs="Arial"/>
                    <w:color w:val="7E7E7E"/>
                    <w:shd w:val="clear" w:color="auto" w:fill="FFFFFF"/>
                  </w:rPr>
                  <w:t>Deliverable Creation Date</w:t>
                </w:r>
              </w:p>
            </w:tc>
          </w:tr>
          <w:tr w:rsidTr="00D247F4">
            <w:tblPrEx>
              <w:tblW w:w="10980" w:type="dxa"/>
              <w:tblLayout w:type="fixed"/>
              <w:tblCellMar>
                <w:left w:w="115" w:type="dxa"/>
                <w:right w:w="115" w:type="dxa"/>
              </w:tblCellMar>
              <w:tblLook w:val="04A0"/>
            </w:tblPrEx>
            <w:trPr>
              <w:gridAfter w:val="1"/>
              <w:wAfter w:w="180" w:type="dxa"/>
              <w:trHeight w:val="279"/>
            </w:trPr>
            <w:tc>
              <w:tcPr>
                <w:tcW w:w="3414" w:type="dxa"/>
                <w:tcBorders>
                  <w:bottom w:val="single" w:sz="2" w:space="0" w:color="DFDFDF"/>
                  <w:right w:val="single" w:sz="2" w:space="0" w:color="DFDFDF"/>
                </w:tcBorders>
                <w:vAlign w:val="center"/>
              </w:tcPr>
              <w:p w:rsidR="00477D51" w:rsidRPr="00477D51" w:rsidP="00477D51">
                <w:pPr>
                  <w:ind w:left="14" w:hanging="14"/>
                  <w:rPr>
                    <w:color w:val="767171" w:themeColor="background2" w:themeShade="80"/>
                  </w:rPr>
                </w:pPr>
                <w:r>
                  <w:rPr>
                    <w:noProof/>
                  </w:rPr>
                  <w:t>Planned</w:t>
                </w:r>
              </w:p>
            </w:tc>
            <w:tc>
              <w:tcPr>
                <w:tcW w:w="7386" w:type="dxa"/>
                <w:gridSpan w:val="2"/>
                <w:tcBorders>
                  <w:left w:val="single" w:sz="2" w:space="0" w:color="DFDFDF"/>
                  <w:bottom w:val="single" w:sz="2" w:space="0" w:color="DFDFDF"/>
                </w:tcBorders>
                <w:vAlign w:val="center"/>
              </w:tcPr>
              <w:p w:rsidR="00477D51" w:rsidRPr="004C0D7F" w:rsidP="00477D51">
                <w:pPr>
                  <w:ind w:left="14" w:hanging="14"/>
                  <w:rPr>
                    <w:color w:val="767171" w:themeColor="background2" w:themeShade="80"/>
                  </w:rPr>
                </w:pPr>
                <w:r w:rsidRPr="004C0D7F">
                  <w:rPr>
                    <w:rFonts w:cs="Arial"/>
                    <w:noProof/>
                    <w:color w:val="000000" w:themeColor="text1"/>
                    <w:shd w:val="clear" w:color="auto" w:fill="FFFFFF"/>
                  </w:rPr>
                  <w:t>06-Sep-2018</w:t>
                </w:r>
              </w:p>
            </w:tc>
          </w:tr>
          <w:tr w:rsidTr="00D247F4">
            <w:tblPrEx>
              <w:tblW w:w="10980" w:type="dxa"/>
              <w:tblLayout w:type="fixed"/>
              <w:tblCellMar>
                <w:left w:w="115" w:type="dxa"/>
                <w:right w:w="115" w:type="dxa"/>
              </w:tblCellMar>
              <w:tblLook w:val="04A0"/>
            </w:tblPrEx>
            <w:trPr>
              <w:gridAfter w:val="1"/>
              <w:wAfter w:w="180" w:type="dxa"/>
              <w:trHeight w:val="432"/>
            </w:trPr>
            <w:tc>
              <w:tcPr>
                <w:tcW w:w="10800" w:type="dxa"/>
                <w:gridSpan w:val="3"/>
                <w:tcBorders>
                  <w:top w:val="single" w:sz="2" w:space="0" w:color="DFDFDF"/>
                </w:tcBorders>
                <w:vAlign w:val="center"/>
              </w:tcPr>
              <w:p w:rsidR="00D247F4" w:rsidRPr="00477D51" w:rsidP="00D247F4">
                <w:pPr>
                  <w:keepNext/>
                  <w:spacing w:line="257" w:lineRule="auto"/>
                  <w:rPr>
                    <w:color w:val="767171" w:themeColor="background2" w:themeShade="80"/>
                  </w:rPr>
                </w:pPr>
                <w:r w:rsidRPr="00477D51">
                  <w:rPr>
                    <w:color w:val="767171" w:themeColor="background2" w:themeShade="80"/>
                  </w:rPr>
                  <w:t xml:space="preserve">Planned </w:t>
                </w:r>
                <w:r w:rsidRPr="00F50D8D" w:rsidR="00F50D8D">
                  <w:rPr>
                    <w:color w:val="767171" w:themeColor="background2" w:themeShade="80"/>
                  </w:rPr>
                  <w:t xml:space="preserve">Completion </w:t>
                </w:r>
                <w:r w:rsidRPr="00477D51">
                  <w:rPr>
                    <w:color w:val="767171" w:themeColor="background2" w:themeShade="80"/>
                  </w:rPr>
                  <w:t>Date</w:t>
                </w:r>
              </w:p>
            </w:tc>
          </w:tr>
          <w:tr w:rsidTr="00D247F4">
            <w:tblPrEx>
              <w:tblW w:w="10980" w:type="dxa"/>
              <w:tblLayout w:type="fixed"/>
              <w:tblCellMar>
                <w:left w:w="115" w:type="dxa"/>
                <w:right w:w="115" w:type="dxa"/>
              </w:tblCellMar>
              <w:tblLook w:val="04A0"/>
            </w:tblPrEx>
            <w:trPr>
              <w:gridAfter w:val="1"/>
              <w:wAfter w:w="180" w:type="dxa"/>
              <w:trHeight w:val="432"/>
            </w:trPr>
            <w:tc>
              <w:tcPr>
                <w:tcW w:w="10800" w:type="dxa"/>
                <w:gridSpan w:val="3"/>
                <w:vAlign w:val="center"/>
              </w:tcPr>
              <w:p w:rsidR="00D247F4" w:rsidRPr="00477D51" w:rsidP="00D247F4">
                <w:pPr>
                  <w:ind w:left="14" w:hanging="14"/>
                  <w:rPr>
                    <w:color w:val="767171" w:themeColor="background2" w:themeShade="80"/>
                  </w:rPr>
                </w:pPr>
                <w:r>
                  <w:rPr>
                    <w:noProof/>
                  </w:rPr>
                  <w:t>05-Oct-2018</w:t>
                </w:r>
              </w:p>
            </w:tc>
          </w:tr>
          <w:tr w:rsidTr="00DA759F">
            <w:tblPrEx>
              <w:tblW w:w="10980" w:type="dxa"/>
              <w:tblLayout w:type="fixed"/>
              <w:tblCellMar>
                <w:left w:w="115" w:type="dxa"/>
                <w:right w:w="115" w:type="dxa"/>
              </w:tblCellMar>
              <w:tblLook w:val="04A0"/>
            </w:tblPrEx>
            <w:trPr>
              <w:gridAfter w:val="1"/>
              <w:wAfter w:w="180" w:type="dxa"/>
              <w:trHeight w:val="432"/>
            </w:trPr>
            <w:tc>
              <w:tcPr>
                <w:tcW w:w="3420" w:type="dxa"/>
                <w:gridSpan w:val="2"/>
                <w:tcBorders>
                  <w:top w:val="single" w:sz="2" w:space="0" w:color="DFDFDF"/>
                  <w:right w:val="single" w:sz="2" w:space="0" w:color="DFDFDF"/>
                </w:tcBorders>
                <w:vAlign w:val="center"/>
              </w:tcPr>
              <w:p w:rsidR="00DA759F" w:rsidRPr="00477D51" w:rsidP="00DA759F">
                <w:pPr>
                  <w:keepNext/>
                  <w:spacing w:line="257" w:lineRule="auto"/>
                  <w:ind w:left="14" w:hanging="14"/>
                  <w:rPr>
                    <w:color w:val="767171" w:themeColor="background2" w:themeShade="80"/>
                  </w:rPr>
                </w:pPr>
                <w:r w:rsidRPr="005B7833">
                  <w:rPr>
                    <w:color w:val="767171" w:themeColor="background2" w:themeShade="80"/>
                  </w:rPr>
                  <w:t>Lead</w:t>
                </w:r>
              </w:p>
            </w:tc>
            <w:tc>
              <w:tcPr>
                <w:tcW w:w="7380" w:type="dxa"/>
                <w:tcBorders>
                  <w:top w:val="single" w:sz="2" w:space="0" w:color="DFDFDF"/>
                  <w:left w:val="single" w:sz="2" w:space="0" w:color="DFDFDF"/>
                </w:tcBorders>
                <w:vAlign w:val="center"/>
              </w:tcPr>
              <w:p w:rsidR="00DA759F" w:rsidRPr="00477D51" w:rsidP="00DA759F">
                <w:pPr>
                  <w:keepNext/>
                  <w:spacing w:line="257" w:lineRule="auto"/>
                  <w:ind w:left="14" w:hanging="14"/>
                  <w:rPr>
                    <w:color w:val="767171" w:themeColor="background2" w:themeShade="80"/>
                  </w:rPr>
                </w:pPr>
                <w:r w:rsidRPr="00C10200">
                  <w:rPr>
                    <w:color w:val="767171" w:themeColor="background2" w:themeShade="80"/>
                  </w:rPr>
                  <w:t>Type of deliverable</w:t>
                </w:r>
              </w:p>
            </w:tc>
          </w:tr>
          <w:tr w:rsidTr="00DA759F">
            <w:tblPrEx>
              <w:tblW w:w="10980" w:type="dxa"/>
              <w:tblLayout w:type="fixed"/>
              <w:tblCellMar>
                <w:left w:w="115" w:type="dxa"/>
                <w:right w:w="115" w:type="dxa"/>
              </w:tblCellMar>
              <w:tblLook w:val="04A0"/>
            </w:tblPrEx>
            <w:trPr>
              <w:gridAfter w:val="1"/>
              <w:wAfter w:w="180" w:type="dxa"/>
              <w:trHeight w:val="432"/>
            </w:trPr>
            <w:tc>
              <w:tcPr>
                <w:tcW w:w="3420" w:type="dxa"/>
                <w:gridSpan w:val="2"/>
                <w:tcBorders>
                  <w:bottom w:val="single" w:sz="2" w:space="0" w:color="DFDFDF"/>
                  <w:right w:val="single" w:sz="2" w:space="0" w:color="DFDFDF"/>
                </w:tcBorders>
                <w:vAlign w:val="center"/>
              </w:tcPr>
              <w:p w:rsidR="00DA759F" w:rsidRPr="00477D51" w:rsidP="00DA759F">
                <w:pPr>
                  <w:keepNext/>
                  <w:spacing w:line="257" w:lineRule="auto"/>
                  <w:ind w:left="14" w:hanging="14"/>
                  <w:rPr>
                    <w:color w:val="767171" w:themeColor="background2" w:themeShade="80"/>
                  </w:rPr>
                </w:pPr>
                <w:r>
                  <w:rPr>
                    <w:noProof/>
                  </w:rPr>
                  <w:t>Louise D Twining-Ward</w:t>
                </w:r>
              </w:p>
            </w:tc>
            <w:tc>
              <w:tcPr>
                <w:tcW w:w="7380" w:type="dxa"/>
                <w:tcBorders>
                  <w:left w:val="single" w:sz="2" w:space="0" w:color="DFDFDF"/>
                  <w:bottom w:val="single" w:sz="2" w:space="0" w:color="DFDFDF"/>
                </w:tcBorders>
                <w:vAlign w:val="center"/>
              </w:tcPr>
              <w:p w:rsidR="00DA759F" w:rsidRPr="00477D51" w:rsidP="00873B05">
                <w:pPr>
                  <w:rPr>
                    <w:color w:val="767171" w:themeColor="background2" w:themeShade="80"/>
                  </w:rPr>
                </w:pPr>
                <w:r w:rsidRPr="007D4E7E">
                  <w:fldChar w:fldCharType="begin"/>
                </w:r>
                <w:r w:rsidRPr="007D4E7E">
                  <w:instrText xml:space="preserve"> IF </w:instrText>
                </w:r>
                <w:r>
                  <w:rPr>
                    <w:noProof/>
                  </w:rPr>
                  <w:instrText>AN</w:instrText>
                </w:r>
                <w:r w:rsidRPr="007D4E7E">
                  <w:instrText xml:space="preserve"> ="</w:instrText>
                </w:r>
                <w:r>
                  <w:instrText>AD</w:instrText>
                </w:r>
                <w:r w:rsidRPr="007D4E7E">
                  <w:instrText xml:space="preserve">" </w:instrText>
                </w:r>
                <w:r>
                  <w:instrText>"Advisory"</w:instrText>
                </w:r>
                <w:r w:rsidRPr="007D4E7E">
                  <w:instrText xml:space="preserve"> </w:instrText>
                </w:r>
                <w:r>
                  <w:instrText>"</w:instrText>
                </w:r>
                <w:r w:rsidRPr="007D4E7E">
                  <w:fldChar w:fldCharType="begin"/>
                </w:r>
                <w:r w:rsidRPr="007D4E7E">
                  <w:instrText xml:space="preserve"> IF </w:instrText>
                </w:r>
                <w:r>
                  <w:rPr>
                    <w:noProof/>
                  </w:rPr>
                  <w:instrText>AN</w:instrText>
                </w:r>
                <w:r w:rsidRPr="007D4E7E">
                  <w:instrText xml:space="preserve"> ="</w:instrText>
                </w:r>
                <w:r>
                  <w:instrText>AN</w:instrText>
                </w:r>
                <w:r w:rsidRPr="007D4E7E">
                  <w:instrText xml:space="preserve">" </w:instrText>
                </w:r>
                <w:r>
                  <w:instrText>"Analytical"</w:instrText>
                </w:r>
                <w:r w:rsidRPr="007D4E7E">
                  <w:instrText xml:space="preserve"> "</w:instrText>
                </w:r>
                <w:r w:rsidR="00873B05">
                  <w:instrText>---</w:instrText>
                </w:r>
                <w:r w:rsidRPr="007D4E7E">
                  <w:instrText xml:space="preserve">" </w:instrText>
                </w:r>
                <w:r w:rsidRPr="007D4E7E">
                  <w:fldChar w:fldCharType="separate"/>
                </w:r>
                <w:r>
                  <w:instrText>Analytical</w:instrText>
                </w:r>
                <w:r w:rsidRPr="007D4E7E">
                  <w:fldChar w:fldCharType="end"/>
                </w:r>
                <w:r>
                  <w:instrText>"</w:instrText>
                </w:r>
                <w:r w:rsidRPr="007D4E7E">
                  <w:instrText xml:space="preserve"> </w:instrText>
                </w:r>
                <w:r w:rsidRPr="007D4E7E">
                  <w:fldChar w:fldCharType="separate"/>
                </w:r>
                <w:r>
                  <w:t>Analytical</w:t>
                </w:r>
                <w:r w:rsidRPr="007D4E7E">
                  <w:fldChar w:fldCharType="end"/>
                </w:r>
              </w:p>
            </w:tc>
          </w:tr>
          <w:tr w:rsidTr="00970E68">
            <w:tblPrEx>
              <w:tblW w:w="10980" w:type="dxa"/>
              <w:tblLayout w:type="fixed"/>
              <w:tblCellMar>
                <w:left w:w="115" w:type="dxa"/>
                <w:right w:w="115" w:type="dxa"/>
              </w:tblCellMar>
              <w:tblLook w:val="04A0"/>
            </w:tblPrEx>
            <w:trPr>
              <w:gridAfter w:val="1"/>
              <w:wAfter w:w="180" w:type="dxa"/>
              <w:trHeight w:val="432"/>
            </w:trPr>
            <w:tc>
              <w:tcPr>
                <w:tcW w:w="10800" w:type="dxa"/>
                <w:gridSpan w:val="3"/>
                <w:tcBorders>
                  <w:top w:val="single" w:sz="2" w:space="0" w:color="DFDFDF"/>
                </w:tcBorders>
                <w:vAlign w:val="center"/>
              </w:tcPr>
              <w:p w:rsidR="00DA759F" w:rsidRPr="00477D51" w:rsidP="00DA759F">
                <w:pPr>
                  <w:keepNext/>
                  <w:spacing w:line="257" w:lineRule="auto"/>
                  <w:ind w:left="14" w:hanging="14"/>
                  <w:rPr>
                    <w:noProof/>
                  </w:rPr>
                </w:pPr>
                <w:r w:rsidRPr="00477D51">
                  <w:rPr>
                    <w:color w:val="767171" w:themeColor="background2" w:themeShade="80"/>
                  </w:rPr>
                  <w:t>Provide a brief description of the deliverable</w:t>
                </w:r>
              </w:p>
            </w:tc>
          </w:tr>
          <w:tr w:rsidTr="0004264B">
            <w:tblPrEx>
              <w:tblW w:w="10980" w:type="dxa"/>
              <w:tblLayout w:type="fixed"/>
              <w:tblCellMar>
                <w:left w:w="115" w:type="dxa"/>
                <w:right w:w="115" w:type="dxa"/>
              </w:tblCellMar>
              <w:tblLook w:val="04A0"/>
            </w:tblPrEx>
            <w:trPr>
              <w:gridAfter w:val="1"/>
              <w:wAfter w:w="180" w:type="dxa"/>
              <w:trHeight w:val="432"/>
            </w:trPr>
            <w:tc>
              <w:tcPr>
                <w:tcW w:w="10800" w:type="dxa"/>
                <w:gridSpan w:val="3"/>
                <w:tcBorders>
                  <w:bottom w:val="single" w:sz="2" w:space="0" w:color="DFDFDF"/>
                </w:tcBorders>
                <w:vAlign w:val="center"/>
              </w:tcPr>
              <w:p>
                <w:pPr>
                  <w:spacing w:after="240" w:line="240" w:lineRule="auto"/>
                  <w:rPr>
                    <w:rFonts w:ascii="Times New Roman" w:eastAsia="Times New Roman" w:hAnsi="Times New Roman" w:cs="Times New Roman"/>
                    <w:sz w:val="24"/>
                    <w:szCs w:val="24"/>
                  </w:rPr>
                </w:pPr>
                <w:r>
                  <w:rPr>
                    <w:rFonts w:ascii="Calibri" w:eastAsia="Calibri" w:hAnsi="Calibri" w:cs="Calibri"/>
                    <w:color w:val="000000"/>
                    <w:sz w:val="24"/>
                    <w:szCs w:val="24"/>
                  </w:rPr>
                  <w:t>This flagship World Bank Group tourism event has three objectives:</w:t>
                </w:r>
              </w:p>
              <w:p>
                <w:pPr>
                  <w:numPr>
                    <w:ilvl w:val="0"/>
                    <w:numId w:val="1"/>
                  </w:numPr>
                  <w:spacing w:before="240" w:after="0" w:line="240" w:lineRule="auto"/>
                  <w:ind w:left="720" w:hanging="210"/>
                  <w:jc w:val="left"/>
                  <w:rPr>
                    <w:rFonts w:ascii="Calibri" w:eastAsia="Calibri" w:hAnsi="Calibri" w:cs="Calibri"/>
                    <w:color w:val="000000"/>
                    <w:sz w:val="24"/>
                    <w:szCs w:val="24"/>
                  </w:rPr>
                </w:pPr>
                <w:r>
                  <w:rPr>
                    <w:rFonts w:ascii="Calibri" w:eastAsia="Calibri" w:hAnsi="Calibri" w:cs="Calibri"/>
                    <w:color w:val="000000"/>
                    <w:sz w:val="24"/>
                    <w:szCs w:val="24"/>
                  </w:rPr>
                  <w:t>To discuss the impact of digital platforms on the future of tourism for development with a global audience and World Bank staff</w:t>
                </w:r>
              </w:p>
              <w:p>
                <w:pPr>
                  <w:numPr>
                    <w:ilvl w:val="0"/>
                    <w:numId w:val="1"/>
                  </w:numPr>
                  <w:spacing w:after="0" w:line="240" w:lineRule="auto"/>
                  <w:ind w:left="720" w:hanging="210"/>
                  <w:jc w:val="left"/>
                  <w:rPr>
                    <w:rFonts w:ascii="Calibri" w:eastAsia="Calibri" w:hAnsi="Calibri" w:cs="Calibri"/>
                    <w:color w:val="000000"/>
                    <w:sz w:val="24"/>
                    <w:szCs w:val="24"/>
                  </w:rPr>
                </w:pPr>
                <w:r>
                  <w:rPr>
                    <w:rFonts w:ascii="Calibri" w:eastAsia="Calibri" w:hAnsi="Calibri" w:cs="Calibri"/>
                    <w:color w:val="000000"/>
                    <w:sz w:val="24"/>
                    <w:szCs w:val="24"/>
                  </w:rPr>
                  <w:t>To gain the perspective of tourism-sector experts and digital platform leaders on the opportunities of the sharing economy and user-generated-content for emerging economies</w:t>
                </w:r>
              </w:p>
              <w:p>
                <w:pPr>
                  <w:numPr>
                    <w:ilvl w:val="0"/>
                    <w:numId w:val="1"/>
                  </w:numPr>
                  <w:spacing w:after="240" w:line="240" w:lineRule="auto"/>
                  <w:ind w:left="720" w:hanging="210"/>
                  <w:jc w:val="left"/>
                  <w:rPr>
                    <w:rFonts w:ascii="Calibri" w:eastAsia="Calibri" w:hAnsi="Calibri" w:cs="Calibri"/>
                    <w:color w:val="000000"/>
                    <w:sz w:val="24"/>
                    <w:szCs w:val="24"/>
                  </w:rPr>
                </w:pPr>
                <w:r>
                  <w:rPr>
                    <w:rFonts w:ascii="Calibri" w:eastAsia="Calibri" w:hAnsi="Calibri" w:cs="Calibri"/>
                    <w:color w:val="000000"/>
                    <w:sz w:val="24"/>
                    <w:szCs w:val="24"/>
                  </w:rPr>
                  <w:t>To showcase the work of the World Bank Group and private sector partners in leveraging disruptive technologies to support tourism for development</w:t>
                </w:r>
              </w:p>
              <w:p>
                <w:pPr>
                  <w:spacing w:after="0" w:line="240" w:lineRule="auto"/>
                  <w:rPr>
                    <w:rFonts w:ascii="Times New Roman" w:eastAsia="Times New Roman" w:hAnsi="Times New Roman" w:cs="Times New Roman"/>
                    <w:sz w:val="24"/>
                    <w:szCs w:val="24"/>
                  </w:rPr>
                </w:pPr>
              </w:p>
            </w:tc>
          </w:tr>
          <w:tr w:rsidTr="0004264B">
            <w:tblPrEx>
              <w:tblW w:w="10980" w:type="dxa"/>
              <w:tblLayout w:type="fixed"/>
              <w:tblCellMar>
                <w:left w:w="115" w:type="dxa"/>
                <w:right w:w="115" w:type="dxa"/>
              </w:tblCellMar>
              <w:tblLook w:val="04A0"/>
            </w:tblPrEx>
            <w:trPr>
              <w:gridAfter w:val="1"/>
              <w:wAfter w:w="180" w:type="dxa"/>
              <w:trHeight w:val="432"/>
            </w:trPr>
            <w:tc>
              <w:tcPr>
                <w:tcW w:w="10800" w:type="dxa"/>
                <w:gridSpan w:val="3"/>
                <w:tcBorders>
                  <w:top w:val="single" w:sz="2" w:space="0" w:color="DFDFDF"/>
                </w:tcBorders>
                <w:vAlign w:val="center"/>
              </w:tcPr>
              <w:p w:rsidR="0004264B" w:rsidP="00DA759F">
                <w:pPr>
                  <w:jc w:val="both"/>
                  <w:rPr>
                    <w:noProof/>
                  </w:rPr>
                </w:pPr>
                <w:r w:rsidRPr="0004264B">
                  <w:rPr>
                    <w:color w:val="767171" w:themeColor="background2" w:themeShade="80"/>
                  </w:rPr>
                  <w:t>Provide a brief summary of outputs before changing its status to Delivered (or before recommending decision review of the deliverable, if needed). If applicable, include links to external documents and websites</w:t>
                </w:r>
              </w:p>
            </w:tc>
          </w:tr>
          <w:tr w:rsidTr="0004264B">
            <w:tblPrEx>
              <w:tblW w:w="10980" w:type="dxa"/>
              <w:tblLayout w:type="fixed"/>
              <w:tblCellMar>
                <w:left w:w="115" w:type="dxa"/>
                <w:right w:w="115" w:type="dxa"/>
              </w:tblCellMar>
              <w:tblLook w:val="04A0"/>
            </w:tblPrEx>
            <w:trPr>
              <w:gridAfter w:val="1"/>
              <w:wAfter w:w="180" w:type="dxa"/>
              <w:trHeight w:val="432"/>
            </w:trPr>
            <w:tc>
              <w:tcPr>
                <w:tcW w:w="10800" w:type="dxa"/>
                <w:gridSpan w:val="3"/>
                <w:tcBorders>
                  <w:bottom w:val="single" w:sz="2" w:space="0" w:color="DFDFDF"/>
                </w:tcBorders>
                <w:vAlign w:val="center"/>
              </w:tcPr>
              <w:p w:rsidR="0004264B" w:rsidRPr="0004264B" w:rsidP="00B93AA6">
                <w:pPr>
                  <w:spacing w:before="120" w:line="257" w:lineRule="auto"/>
                  <w:jc w:val="both"/>
                  <w:rPr>
                    <w:color w:val="767171" w:themeColor="background2" w:themeShade="80"/>
                  </w:rPr>
                </w:pPr>
              </w:p>
            </w:tc>
          </w:tr>
        </w:tbl>
        <w:p w:rsidR="00477D51" w:rsidP="002E6318">
          <w:pPr>
            <w:tabs>
              <w:tab w:val="left" w:pos="1575"/>
            </w:tabs>
            <w:spacing w:after="0" w:line="20" w:lineRule="exact"/>
          </w:pPr>
        </w:p>
        <w:p w:rsidR="00FB4C26" w:rsidP="002E6318">
          <w:pPr>
            <w:tabs>
              <w:tab w:val="left" w:pos="1575"/>
            </w:tabs>
            <w:spacing w:after="0" w:line="20" w:lineRule="exact"/>
          </w:pPr>
        </w:p>
        <w:tbl>
          <w:tblPr>
            <w:tblStyle w:val="TableGrid10"/>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4"/>
            <w:gridCol w:w="6"/>
            <w:gridCol w:w="7380"/>
            <w:gridCol w:w="180"/>
          </w:tblGrid>
          <w:tr w:rsidTr="00034A60">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80"/>
            </w:trPr>
            <w:tc>
              <w:tcPr>
                <w:tcW w:w="10980" w:type="dxa"/>
                <w:gridSpan w:val="4"/>
                <w:shd w:val="clear" w:color="auto" w:fill="DEEBF6" w:themeFill="accent1" w:themeFillTint="33"/>
                <w:vAlign w:val="center"/>
              </w:tcPr>
              <w:p w:rsidR="00477D51" w:rsidRPr="00477D51" w:rsidP="00477D51">
                <w:pPr>
                  <w:rPr>
                    <w:b/>
                    <w:bCs/>
                    <w:sz w:val="18"/>
                    <w:szCs w:val="23"/>
                  </w:rPr>
                </w:pPr>
                <w:r>
                  <w:rPr>
                    <w:b/>
                    <w:noProof/>
                  </w:rPr>
                  <w:t>Leveraging tourism digital</w:t>
                </w:r>
                <w:r>
                  <w:rPr>
                    <w:b/>
                    <w:noProof/>
                  </w:rPr>
                  <w:t xml:space="preserve"> platforms</w:t>
                </w:r>
              </w:p>
            </w:tc>
          </w:tr>
          <w:tr w:rsidTr="00970E68">
            <w:tblPrEx>
              <w:tblW w:w="10980" w:type="dxa"/>
              <w:tblLayout w:type="fixed"/>
              <w:tblCellMar>
                <w:left w:w="115" w:type="dxa"/>
                <w:right w:w="115" w:type="dxa"/>
              </w:tblCellMar>
              <w:tblLook w:val="04A0"/>
            </w:tblPrEx>
            <w:trPr>
              <w:gridAfter w:val="1"/>
              <w:wAfter w:w="180" w:type="dxa"/>
              <w:trHeight w:val="374"/>
            </w:trPr>
            <w:tc>
              <w:tcPr>
                <w:tcW w:w="3414" w:type="dxa"/>
                <w:tcBorders>
                  <w:right w:val="single" w:sz="2" w:space="0" w:color="DFDFDF"/>
                </w:tcBorders>
                <w:vAlign w:val="center"/>
              </w:tcPr>
              <w:p w:rsidR="00477D51" w:rsidRPr="00477D51" w:rsidP="00477D51">
                <w:pPr>
                  <w:keepNext/>
                  <w:spacing w:line="257" w:lineRule="auto"/>
                  <w:ind w:left="14" w:hanging="14"/>
                  <w:rPr>
                    <w:b/>
                    <w:color w:val="002060"/>
                  </w:rPr>
                </w:pPr>
                <w:r w:rsidRPr="00477D51">
                  <w:rPr>
                    <w:color w:val="767171" w:themeColor="background2" w:themeShade="80"/>
                  </w:rPr>
                  <w:t>Deliverable Name</w:t>
                </w:r>
              </w:p>
            </w:tc>
            <w:tc>
              <w:tcPr>
                <w:tcW w:w="7386" w:type="dxa"/>
                <w:gridSpan w:val="2"/>
                <w:tcBorders>
                  <w:left w:val="single" w:sz="2" w:space="0" w:color="DFDFDF"/>
                </w:tcBorders>
                <w:vAlign w:val="center"/>
              </w:tcPr>
              <w:p w:rsidR="00477D51" w:rsidRPr="00477D51" w:rsidP="00477D51">
                <w:pPr>
                  <w:keepNext/>
                  <w:spacing w:line="257" w:lineRule="auto"/>
                  <w:ind w:left="14" w:hanging="14"/>
                  <w:rPr>
                    <w:b/>
                    <w:color w:val="002060"/>
                  </w:rPr>
                </w:pPr>
                <w:r w:rsidRPr="00477D51">
                  <w:rPr>
                    <w:color w:val="767171" w:themeColor="background2" w:themeShade="80"/>
                  </w:rPr>
                  <w:t>Decision Review Required?</w:t>
                </w:r>
              </w:p>
            </w:tc>
          </w:tr>
          <w:tr w:rsidTr="00970E68">
            <w:tblPrEx>
              <w:tblW w:w="10980" w:type="dxa"/>
              <w:tblLayout w:type="fixed"/>
              <w:tblCellMar>
                <w:left w:w="115" w:type="dxa"/>
                <w:right w:w="115" w:type="dxa"/>
              </w:tblCellMar>
              <w:tblLook w:val="04A0"/>
            </w:tblPrEx>
            <w:trPr>
              <w:gridAfter w:val="1"/>
              <w:wAfter w:w="180" w:type="dxa"/>
              <w:trHeight w:val="432"/>
            </w:trPr>
            <w:tc>
              <w:tcPr>
                <w:tcW w:w="3414" w:type="dxa"/>
                <w:tcBorders>
                  <w:bottom w:val="single" w:sz="2" w:space="0" w:color="DFDFDF"/>
                  <w:right w:val="single" w:sz="2" w:space="0" w:color="DFDFDF"/>
                </w:tcBorders>
                <w:vAlign w:val="center"/>
              </w:tcPr>
              <w:p w:rsidR="00477D51" w:rsidRPr="00477D51" w:rsidP="00477D51">
                <w:pPr>
                  <w:ind w:left="14" w:hanging="14"/>
                  <w:rPr>
                    <w:b/>
                    <w:color w:val="002060"/>
                  </w:rPr>
                </w:pPr>
                <w:r>
                  <w:rPr>
                    <w:noProof/>
                  </w:rPr>
                  <w:t>Report Launch: Leveraging digital platforms for inclusive tourism</w:t>
                </w:r>
              </w:p>
            </w:tc>
            <w:tc>
              <w:tcPr>
                <w:tcW w:w="7386" w:type="dxa"/>
                <w:gridSpan w:val="2"/>
                <w:tcBorders>
                  <w:left w:val="single" w:sz="2" w:space="0" w:color="DFDFDF"/>
                  <w:bottom w:val="single" w:sz="2" w:space="0" w:color="DFDFDF"/>
                </w:tcBorders>
                <w:vAlign w:val="center"/>
              </w:tcPr>
              <w:p w:rsidR="00477D51" w:rsidRPr="00477D51" w:rsidP="00477D51">
                <w:pPr>
                  <w:ind w:left="14" w:hanging="14"/>
                  <w:rPr>
                    <w:b/>
                    <w:color w:val="002060"/>
                  </w:rPr>
                </w:pPr>
                <w:r>
                  <w:rPr>
                    <w:noProof/>
                  </w:rPr>
                  <w:t>No</w:t>
                </w:r>
              </w:p>
            </w:tc>
          </w:tr>
          <w:tr w:rsidTr="00970E68">
            <w:tblPrEx>
              <w:tblW w:w="10980" w:type="dxa"/>
              <w:tblLayout w:type="fixed"/>
              <w:tblCellMar>
                <w:left w:w="115" w:type="dxa"/>
                <w:right w:w="115" w:type="dxa"/>
              </w:tblCellMar>
              <w:tblLook w:val="04A0"/>
            </w:tblPrEx>
            <w:trPr>
              <w:gridAfter w:val="1"/>
              <w:wAfter w:w="180" w:type="dxa"/>
              <w:trHeight w:val="432"/>
            </w:trPr>
            <w:tc>
              <w:tcPr>
                <w:tcW w:w="3414" w:type="dxa"/>
                <w:tcBorders>
                  <w:top w:val="single" w:sz="2" w:space="0" w:color="DFDFDF"/>
                  <w:right w:val="single" w:sz="2" w:space="0" w:color="DFDFDF"/>
                </w:tcBorders>
                <w:vAlign w:val="center"/>
              </w:tcPr>
              <w:p w:rsidR="00477D51" w:rsidRPr="00477D51" w:rsidP="00477D51">
                <w:pPr>
                  <w:keepNext/>
                  <w:spacing w:line="257" w:lineRule="auto"/>
                  <w:rPr>
                    <w:color w:val="767171" w:themeColor="background2" w:themeShade="80"/>
                  </w:rPr>
                </w:pPr>
                <w:r w:rsidRPr="00477D51">
                  <w:rPr>
                    <w:color w:val="767171" w:themeColor="background2" w:themeShade="80"/>
                  </w:rPr>
                  <w:t>Status</w:t>
                </w:r>
              </w:p>
            </w:tc>
            <w:tc>
              <w:tcPr>
                <w:tcW w:w="7386" w:type="dxa"/>
                <w:gridSpan w:val="2"/>
                <w:tcBorders>
                  <w:top w:val="single" w:sz="2" w:space="0" w:color="DFDFDF"/>
                  <w:left w:val="single" w:sz="2" w:space="0" w:color="DFDFDF"/>
                </w:tcBorders>
                <w:vAlign w:val="center"/>
              </w:tcPr>
              <w:p w:rsidR="00477D51" w:rsidRPr="00453976" w:rsidP="00477D51">
                <w:pPr>
                  <w:keepNext/>
                  <w:spacing w:line="257" w:lineRule="auto"/>
                  <w:rPr>
                    <w:color w:val="767171" w:themeColor="background2" w:themeShade="80"/>
                  </w:rPr>
                </w:pPr>
                <w:r w:rsidRPr="00453976">
                  <w:rPr>
                    <w:rFonts w:cs="Arial"/>
                    <w:color w:val="7E7E7E"/>
                    <w:shd w:val="clear" w:color="auto" w:fill="FFFFFF"/>
                  </w:rPr>
                  <w:t>Deliverable Creation Date</w:t>
                </w:r>
              </w:p>
            </w:tc>
          </w:tr>
          <w:tr w:rsidTr="00D247F4">
            <w:tblPrEx>
              <w:tblW w:w="10980" w:type="dxa"/>
              <w:tblLayout w:type="fixed"/>
              <w:tblCellMar>
                <w:left w:w="115" w:type="dxa"/>
                <w:right w:w="115" w:type="dxa"/>
              </w:tblCellMar>
              <w:tblLook w:val="04A0"/>
            </w:tblPrEx>
            <w:trPr>
              <w:gridAfter w:val="1"/>
              <w:wAfter w:w="180" w:type="dxa"/>
              <w:trHeight w:val="279"/>
            </w:trPr>
            <w:tc>
              <w:tcPr>
                <w:tcW w:w="3414" w:type="dxa"/>
                <w:tcBorders>
                  <w:bottom w:val="single" w:sz="2" w:space="0" w:color="DFDFDF"/>
                  <w:right w:val="single" w:sz="2" w:space="0" w:color="DFDFDF"/>
                </w:tcBorders>
                <w:vAlign w:val="center"/>
              </w:tcPr>
              <w:p w:rsidR="00477D51" w:rsidRPr="00477D51" w:rsidP="00477D51">
                <w:pPr>
                  <w:ind w:left="14" w:hanging="14"/>
                  <w:rPr>
                    <w:color w:val="767171" w:themeColor="background2" w:themeShade="80"/>
                  </w:rPr>
                </w:pPr>
                <w:r>
                  <w:rPr>
                    <w:noProof/>
                  </w:rPr>
                  <w:t>Planned</w:t>
                </w:r>
              </w:p>
            </w:tc>
            <w:tc>
              <w:tcPr>
                <w:tcW w:w="7386" w:type="dxa"/>
                <w:gridSpan w:val="2"/>
                <w:tcBorders>
                  <w:left w:val="single" w:sz="2" w:space="0" w:color="DFDFDF"/>
                  <w:bottom w:val="single" w:sz="2" w:space="0" w:color="DFDFDF"/>
                </w:tcBorders>
                <w:vAlign w:val="center"/>
              </w:tcPr>
              <w:p w:rsidR="00477D51" w:rsidRPr="004C0D7F" w:rsidP="00477D51">
                <w:pPr>
                  <w:ind w:left="14" w:hanging="14"/>
                  <w:rPr>
                    <w:color w:val="767171" w:themeColor="background2" w:themeShade="80"/>
                  </w:rPr>
                </w:pPr>
                <w:r w:rsidRPr="004C0D7F">
                  <w:rPr>
                    <w:rFonts w:cs="Arial"/>
                    <w:noProof/>
                    <w:color w:val="000000" w:themeColor="text1"/>
                    <w:shd w:val="clear" w:color="auto" w:fill="FFFFFF"/>
                  </w:rPr>
                  <w:t>06-Sep-2018</w:t>
                </w:r>
              </w:p>
            </w:tc>
          </w:tr>
          <w:tr w:rsidTr="00D247F4">
            <w:tblPrEx>
              <w:tblW w:w="10980" w:type="dxa"/>
              <w:tblLayout w:type="fixed"/>
              <w:tblCellMar>
                <w:left w:w="115" w:type="dxa"/>
                <w:right w:w="115" w:type="dxa"/>
              </w:tblCellMar>
              <w:tblLook w:val="04A0"/>
            </w:tblPrEx>
            <w:trPr>
              <w:gridAfter w:val="1"/>
              <w:wAfter w:w="180" w:type="dxa"/>
              <w:trHeight w:val="432"/>
            </w:trPr>
            <w:tc>
              <w:tcPr>
                <w:tcW w:w="10800" w:type="dxa"/>
                <w:gridSpan w:val="3"/>
                <w:tcBorders>
                  <w:top w:val="single" w:sz="2" w:space="0" w:color="DFDFDF"/>
                </w:tcBorders>
                <w:vAlign w:val="center"/>
              </w:tcPr>
              <w:p w:rsidR="00D247F4" w:rsidRPr="00477D51" w:rsidP="00D247F4">
                <w:pPr>
                  <w:keepNext/>
                  <w:spacing w:line="257" w:lineRule="auto"/>
                  <w:rPr>
                    <w:color w:val="767171" w:themeColor="background2" w:themeShade="80"/>
                  </w:rPr>
                </w:pPr>
                <w:r w:rsidRPr="00477D51">
                  <w:rPr>
                    <w:color w:val="767171" w:themeColor="background2" w:themeShade="80"/>
                  </w:rPr>
                  <w:t xml:space="preserve">Planned </w:t>
                </w:r>
                <w:r w:rsidRPr="00F50D8D" w:rsidR="00F50D8D">
                  <w:rPr>
                    <w:color w:val="767171" w:themeColor="background2" w:themeShade="80"/>
                  </w:rPr>
                  <w:t xml:space="preserve">Completion </w:t>
                </w:r>
                <w:r w:rsidRPr="00477D51">
                  <w:rPr>
                    <w:color w:val="767171" w:themeColor="background2" w:themeShade="80"/>
                  </w:rPr>
                  <w:t>Date</w:t>
                </w:r>
              </w:p>
            </w:tc>
          </w:tr>
          <w:tr w:rsidTr="00D247F4">
            <w:tblPrEx>
              <w:tblW w:w="10980" w:type="dxa"/>
              <w:tblLayout w:type="fixed"/>
              <w:tblCellMar>
                <w:left w:w="115" w:type="dxa"/>
                <w:right w:w="115" w:type="dxa"/>
              </w:tblCellMar>
              <w:tblLook w:val="04A0"/>
            </w:tblPrEx>
            <w:trPr>
              <w:gridAfter w:val="1"/>
              <w:wAfter w:w="180" w:type="dxa"/>
              <w:trHeight w:val="432"/>
            </w:trPr>
            <w:tc>
              <w:tcPr>
                <w:tcW w:w="10800" w:type="dxa"/>
                <w:gridSpan w:val="3"/>
                <w:vAlign w:val="center"/>
              </w:tcPr>
              <w:p w:rsidR="00D247F4" w:rsidRPr="00477D51" w:rsidP="00D247F4">
                <w:pPr>
                  <w:ind w:left="14" w:hanging="14"/>
                  <w:rPr>
                    <w:color w:val="767171" w:themeColor="background2" w:themeShade="80"/>
                  </w:rPr>
                </w:pPr>
                <w:r>
                  <w:rPr>
                    <w:noProof/>
                  </w:rPr>
                  <w:t>28-Jun-2019</w:t>
                </w:r>
              </w:p>
            </w:tc>
          </w:tr>
          <w:tr w:rsidTr="00DA759F">
            <w:tblPrEx>
              <w:tblW w:w="10980" w:type="dxa"/>
              <w:tblLayout w:type="fixed"/>
              <w:tblCellMar>
                <w:left w:w="115" w:type="dxa"/>
                <w:right w:w="115" w:type="dxa"/>
              </w:tblCellMar>
              <w:tblLook w:val="04A0"/>
            </w:tblPrEx>
            <w:trPr>
              <w:gridAfter w:val="1"/>
              <w:wAfter w:w="180" w:type="dxa"/>
              <w:trHeight w:val="432"/>
            </w:trPr>
            <w:tc>
              <w:tcPr>
                <w:tcW w:w="3420" w:type="dxa"/>
                <w:gridSpan w:val="2"/>
                <w:tcBorders>
                  <w:top w:val="single" w:sz="2" w:space="0" w:color="DFDFDF"/>
                  <w:right w:val="single" w:sz="2" w:space="0" w:color="DFDFDF"/>
                </w:tcBorders>
                <w:vAlign w:val="center"/>
              </w:tcPr>
              <w:p w:rsidR="00DA759F" w:rsidRPr="00477D51" w:rsidP="00DA759F">
                <w:pPr>
                  <w:keepNext/>
                  <w:spacing w:line="257" w:lineRule="auto"/>
                  <w:ind w:left="14" w:hanging="14"/>
                  <w:rPr>
                    <w:color w:val="767171" w:themeColor="background2" w:themeShade="80"/>
                  </w:rPr>
                </w:pPr>
                <w:r w:rsidRPr="005B7833">
                  <w:rPr>
                    <w:color w:val="767171" w:themeColor="background2" w:themeShade="80"/>
                  </w:rPr>
                  <w:t>Lead</w:t>
                </w:r>
              </w:p>
            </w:tc>
            <w:tc>
              <w:tcPr>
                <w:tcW w:w="7380" w:type="dxa"/>
                <w:tcBorders>
                  <w:top w:val="single" w:sz="2" w:space="0" w:color="DFDFDF"/>
                  <w:left w:val="single" w:sz="2" w:space="0" w:color="DFDFDF"/>
                </w:tcBorders>
                <w:vAlign w:val="center"/>
              </w:tcPr>
              <w:p w:rsidR="00DA759F" w:rsidRPr="00477D51" w:rsidP="00DA759F">
                <w:pPr>
                  <w:keepNext/>
                  <w:spacing w:line="257" w:lineRule="auto"/>
                  <w:ind w:left="14" w:hanging="14"/>
                  <w:rPr>
                    <w:color w:val="767171" w:themeColor="background2" w:themeShade="80"/>
                  </w:rPr>
                </w:pPr>
                <w:r w:rsidRPr="00C10200">
                  <w:rPr>
                    <w:color w:val="767171" w:themeColor="background2" w:themeShade="80"/>
                  </w:rPr>
                  <w:t>Type of deliverable</w:t>
                </w:r>
              </w:p>
            </w:tc>
          </w:tr>
          <w:tr w:rsidTr="00DA759F">
            <w:tblPrEx>
              <w:tblW w:w="10980" w:type="dxa"/>
              <w:tblLayout w:type="fixed"/>
              <w:tblCellMar>
                <w:left w:w="115" w:type="dxa"/>
                <w:right w:w="115" w:type="dxa"/>
              </w:tblCellMar>
              <w:tblLook w:val="04A0"/>
            </w:tblPrEx>
            <w:trPr>
              <w:gridAfter w:val="1"/>
              <w:wAfter w:w="180" w:type="dxa"/>
              <w:trHeight w:val="432"/>
            </w:trPr>
            <w:tc>
              <w:tcPr>
                <w:tcW w:w="3420" w:type="dxa"/>
                <w:gridSpan w:val="2"/>
                <w:tcBorders>
                  <w:bottom w:val="single" w:sz="2" w:space="0" w:color="DFDFDF"/>
                  <w:right w:val="single" w:sz="2" w:space="0" w:color="DFDFDF"/>
                </w:tcBorders>
                <w:vAlign w:val="center"/>
              </w:tcPr>
              <w:p w:rsidR="00DA759F" w:rsidRPr="00477D51" w:rsidP="00DA759F">
                <w:pPr>
                  <w:keepNext/>
                  <w:spacing w:line="257" w:lineRule="auto"/>
                  <w:ind w:left="14" w:hanging="14"/>
                  <w:rPr>
                    <w:color w:val="767171" w:themeColor="background2" w:themeShade="80"/>
                  </w:rPr>
                </w:pPr>
                <w:r>
                  <w:rPr>
                    <w:noProof/>
                  </w:rPr>
                  <w:t>Jose Ernesto Lopez Cordova</w:t>
                </w:r>
              </w:p>
            </w:tc>
            <w:tc>
              <w:tcPr>
                <w:tcW w:w="7380" w:type="dxa"/>
                <w:tcBorders>
                  <w:left w:val="single" w:sz="2" w:space="0" w:color="DFDFDF"/>
                  <w:bottom w:val="single" w:sz="2" w:space="0" w:color="DFDFDF"/>
                </w:tcBorders>
                <w:vAlign w:val="center"/>
              </w:tcPr>
              <w:p w:rsidR="00DA759F" w:rsidRPr="00477D51" w:rsidP="00873B05">
                <w:pPr>
                  <w:rPr>
                    <w:color w:val="767171" w:themeColor="background2" w:themeShade="80"/>
                  </w:rPr>
                </w:pPr>
                <w:r w:rsidRPr="007D4E7E">
                  <w:fldChar w:fldCharType="begin"/>
                </w:r>
                <w:r w:rsidRPr="007D4E7E">
                  <w:instrText xml:space="preserve"> IF </w:instrText>
                </w:r>
                <w:r>
                  <w:rPr>
                    <w:noProof/>
                  </w:rPr>
                  <w:instrText>AN</w:instrText>
                </w:r>
                <w:r w:rsidRPr="007D4E7E">
                  <w:instrText xml:space="preserve"> ="</w:instrText>
                </w:r>
                <w:r>
                  <w:instrText>AD</w:instrText>
                </w:r>
                <w:r w:rsidRPr="007D4E7E">
                  <w:instrText xml:space="preserve">" </w:instrText>
                </w:r>
                <w:r>
                  <w:instrText>"Advisory"</w:instrText>
                </w:r>
                <w:r w:rsidRPr="007D4E7E">
                  <w:instrText xml:space="preserve"> </w:instrText>
                </w:r>
                <w:r>
                  <w:instrText>"</w:instrText>
                </w:r>
                <w:r w:rsidRPr="007D4E7E">
                  <w:fldChar w:fldCharType="begin"/>
                </w:r>
                <w:r w:rsidRPr="007D4E7E">
                  <w:instrText xml:space="preserve"> IF </w:instrText>
                </w:r>
                <w:r>
                  <w:rPr>
                    <w:noProof/>
                  </w:rPr>
                  <w:instrText>AN</w:instrText>
                </w:r>
                <w:r w:rsidRPr="007D4E7E">
                  <w:instrText xml:space="preserve"> ="</w:instrText>
                </w:r>
                <w:r>
                  <w:instrText>AN</w:instrText>
                </w:r>
                <w:r w:rsidRPr="007D4E7E">
                  <w:instrText xml:space="preserve">" </w:instrText>
                </w:r>
                <w:r>
                  <w:instrText>"Analytical"</w:instrText>
                </w:r>
                <w:r w:rsidRPr="007D4E7E">
                  <w:instrText xml:space="preserve"> "</w:instrText>
                </w:r>
                <w:r w:rsidR="00873B05">
                  <w:instrText>---</w:instrText>
                </w:r>
                <w:r w:rsidRPr="007D4E7E">
                  <w:instrText xml:space="preserve">" </w:instrText>
                </w:r>
                <w:r w:rsidRPr="007D4E7E">
                  <w:fldChar w:fldCharType="separate"/>
                </w:r>
                <w:r>
                  <w:instrText>Analytical</w:instrText>
                </w:r>
                <w:r w:rsidRPr="007D4E7E">
                  <w:fldChar w:fldCharType="end"/>
                </w:r>
                <w:r>
                  <w:instrText>"</w:instrText>
                </w:r>
                <w:r w:rsidRPr="007D4E7E">
                  <w:instrText xml:space="preserve"> </w:instrText>
                </w:r>
                <w:r w:rsidRPr="007D4E7E">
                  <w:fldChar w:fldCharType="separate"/>
                </w:r>
                <w:r>
                  <w:t>Analytical</w:t>
                </w:r>
                <w:r w:rsidRPr="007D4E7E">
                  <w:fldChar w:fldCharType="end"/>
                </w:r>
              </w:p>
            </w:tc>
          </w:tr>
          <w:tr w:rsidTr="00970E68">
            <w:tblPrEx>
              <w:tblW w:w="10980" w:type="dxa"/>
              <w:tblLayout w:type="fixed"/>
              <w:tblCellMar>
                <w:left w:w="115" w:type="dxa"/>
                <w:right w:w="115" w:type="dxa"/>
              </w:tblCellMar>
              <w:tblLook w:val="04A0"/>
            </w:tblPrEx>
            <w:trPr>
              <w:gridAfter w:val="1"/>
              <w:wAfter w:w="180" w:type="dxa"/>
              <w:trHeight w:val="432"/>
            </w:trPr>
            <w:tc>
              <w:tcPr>
                <w:tcW w:w="10800" w:type="dxa"/>
                <w:gridSpan w:val="3"/>
                <w:tcBorders>
                  <w:top w:val="single" w:sz="2" w:space="0" w:color="DFDFDF"/>
                </w:tcBorders>
                <w:vAlign w:val="center"/>
              </w:tcPr>
              <w:p w:rsidR="00DA759F" w:rsidRPr="00477D51" w:rsidP="00DA759F">
                <w:pPr>
                  <w:keepNext/>
                  <w:spacing w:line="257" w:lineRule="auto"/>
                  <w:ind w:left="14" w:hanging="14"/>
                  <w:rPr>
                    <w:noProof/>
                  </w:rPr>
                </w:pPr>
                <w:r w:rsidRPr="00477D51">
                  <w:rPr>
                    <w:color w:val="767171" w:themeColor="background2" w:themeShade="80"/>
                  </w:rPr>
                  <w:t>Provide a brief description of the deliverable</w:t>
                </w:r>
              </w:p>
            </w:tc>
          </w:tr>
          <w:tr w:rsidTr="0004264B">
            <w:tblPrEx>
              <w:tblW w:w="10980" w:type="dxa"/>
              <w:tblLayout w:type="fixed"/>
              <w:tblCellMar>
                <w:left w:w="115" w:type="dxa"/>
                <w:right w:w="115" w:type="dxa"/>
              </w:tblCellMar>
              <w:tblLook w:val="04A0"/>
            </w:tblPrEx>
            <w:trPr>
              <w:gridAfter w:val="1"/>
              <w:wAfter w:w="180" w:type="dxa"/>
              <w:trHeight w:val="432"/>
            </w:trPr>
            <w:tc>
              <w:tcPr>
                <w:tcW w:w="10800" w:type="dxa"/>
                <w:gridSpan w:val="3"/>
                <w:tcBorders>
                  <w:bottom w:val="single" w:sz="2" w:space="0" w:color="DFDFDF"/>
                </w:tcBorders>
                <w:vAlign w:val="center"/>
              </w:tcPr>
              <w:p>
                <w:pPr>
                  <w:spacing w:after="240" w:line="240" w:lineRule="auto"/>
                  <w:rPr>
                    <w:rFonts w:ascii="Times New Roman" w:eastAsia="Times New Roman" w:hAnsi="Times New Roman" w:cs="Times New Roman"/>
                    <w:sz w:val="24"/>
                    <w:szCs w:val="24"/>
                  </w:rPr>
                </w:pPr>
                <w:r>
                  <w:rPr>
                    <w:rFonts w:ascii="Calibri" w:eastAsia="Calibri" w:hAnsi="Calibri" w:cs="Calibri"/>
                    <w:color w:val="000000"/>
                    <w:sz w:val="24"/>
                    <w:szCs w:val="24"/>
                  </w:rPr>
                  <w:t>This event will be bring together strategic players in tourism and technology with three key objectives:</w:t>
                </w:r>
              </w:p>
              <w:p>
                <w:pPr>
                  <w:numPr>
                    <w:ilvl w:val="0"/>
                    <w:numId w:val="2"/>
                  </w:numPr>
                  <w:spacing w:before="240" w:after="0" w:line="240" w:lineRule="auto"/>
                  <w:ind w:left="720" w:hanging="210"/>
                  <w:jc w:val="left"/>
                  <w:rPr>
                    <w:rFonts w:ascii="Calibri" w:eastAsia="Calibri" w:hAnsi="Calibri" w:cs="Calibri"/>
                    <w:color w:val="000000"/>
                    <w:sz w:val="24"/>
                    <w:szCs w:val="24"/>
                  </w:rPr>
                </w:pPr>
                <w:r>
                  <w:rPr>
                    <w:rFonts w:ascii="Calibri" w:eastAsia="Calibri" w:hAnsi="Calibri" w:cs="Calibri"/>
                    <w:color w:val="000000"/>
                    <w:sz w:val="24"/>
                    <w:szCs w:val="24"/>
                  </w:rPr>
                  <w:t>To release a WBG-Airbnb with insights from our joint collaboration on digital tourism platforms</w:t>
                </w:r>
              </w:p>
              <w:p>
                <w:pPr>
                  <w:numPr>
                    <w:ilvl w:val="0"/>
                    <w:numId w:val="2"/>
                  </w:numPr>
                  <w:spacing w:after="0" w:line="240" w:lineRule="auto"/>
                  <w:ind w:left="720" w:hanging="210"/>
                  <w:jc w:val="left"/>
                  <w:rPr>
                    <w:rFonts w:ascii="Calibri" w:eastAsia="Calibri" w:hAnsi="Calibri" w:cs="Calibri"/>
                    <w:color w:val="000000"/>
                    <w:sz w:val="24"/>
                    <w:szCs w:val="24"/>
                  </w:rPr>
                </w:pPr>
                <w:r>
                  <w:rPr>
                    <w:rFonts w:ascii="Calibri" w:eastAsia="Calibri" w:hAnsi="Calibri" w:cs="Calibri"/>
                    <w:color w:val="000000"/>
                    <w:sz w:val="24"/>
                    <w:szCs w:val="24"/>
                  </w:rPr>
                  <w:t>To discuss how to harness the tools of the sharing economy to promote women’s entrepreneurship;</w:t>
                </w:r>
              </w:p>
              <w:p>
                <w:pPr>
                  <w:numPr>
                    <w:ilvl w:val="0"/>
                    <w:numId w:val="2"/>
                  </w:numPr>
                  <w:spacing w:after="240" w:line="240" w:lineRule="auto"/>
                  <w:ind w:left="720" w:hanging="210"/>
                  <w:jc w:val="left"/>
                  <w:rPr>
                    <w:rFonts w:ascii="Calibri" w:eastAsia="Calibri" w:hAnsi="Calibri" w:cs="Calibri"/>
                    <w:color w:val="000000"/>
                    <w:sz w:val="24"/>
                    <w:szCs w:val="24"/>
                  </w:rPr>
                </w:pPr>
                <w:r>
                  <w:rPr>
                    <w:rFonts w:ascii="Calibri" w:eastAsia="Calibri" w:hAnsi="Calibri" w:cs="Calibri"/>
                    <w:color w:val="000000"/>
                    <w:sz w:val="24"/>
                    <w:szCs w:val="24"/>
                  </w:rPr>
                  <w:t>To exchange knowledge and connect with new partners about disruptive technology solutions and platforms that can help meet the twin goals.</w:t>
                </w:r>
              </w:p>
              <w:p>
                <w:pPr>
                  <w:spacing w:after="0" w:line="240" w:lineRule="auto"/>
                  <w:rPr>
                    <w:rFonts w:ascii="Times New Roman" w:eastAsia="Times New Roman" w:hAnsi="Times New Roman" w:cs="Times New Roman"/>
                    <w:sz w:val="24"/>
                    <w:szCs w:val="24"/>
                  </w:rPr>
                </w:pPr>
              </w:p>
            </w:tc>
          </w:tr>
          <w:tr w:rsidTr="0004264B">
            <w:tblPrEx>
              <w:tblW w:w="10980" w:type="dxa"/>
              <w:tblLayout w:type="fixed"/>
              <w:tblCellMar>
                <w:left w:w="115" w:type="dxa"/>
                <w:right w:w="115" w:type="dxa"/>
              </w:tblCellMar>
              <w:tblLook w:val="04A0"/>
            </w:tblPrEx>
            <w:trPr>
              <w:gridAfter w:val="1"/>
              <w:wAfter w:w="180" w:type="dxa"/>
              <w:trHeight w:val="432"/>
            </w:trPr>
            <w:tc>
              <w:tcPr>
                <w:tcW w:w="10800" w:type="dxa"/>
                <w:gridSpan w:val="3"/>
                <w:tcBorders>
                  <w:top w:val="single" w:sz="2" w:space="0" w:color="DFDFDF"/>
                </w:tcBorders>
                <w:vAlign w:val="center"/>
              </w:tcPr>
              <w:p w:rsidR="0004264B" w:rsidP="00DA759F">
                <w:pPr>
                  <w:jc w:val="both"/>
                  <w:rPr>
                    <w:noProof/>
                  </w:rPr>
                </w:pPr>
                <w:r w:rsidRPr="0004264B">
                  <w:rPr>
                    <w:color w:val="767171" w:themeColor="background2" w:themeShade="80"/>
                  </w:rPr>
                  <w:t>Provide a brief summary of outputs before changing its status to Delivered (or before recommending decision review of the deliverable, if needed). If applicable, include links to external documents and websites</w:t>
                </w:r>
              </w:p>
            </w:tc>
          </w:tr>
          <w:tr w:rsidTr="0004264B">
            <w:tblPrEx>
              <w:tblW w:w="10980" w:type="dxa"/>
              <w:tblLayout w:type="fixed"/>
              <w:tblCellMar>
                <w:left w:w="115" w:type="dxa"/>
                <w:right w:w="115" w:type="dxa"/>
              </w:tblCellMar>
              <w:tblLook w:val="04A0"/>
            </w:tblPrEx>
            <w:trPr>
              <w:gridAfter w:val="1"/>
              <w:wAfter w:w="180" w:type="dxa"/>
              <w:trHeight w:val="432"/>
            </w:trPr>
            <w:tc>
              <w:tcPr>
                <w:tcW w:w="10800" w:type="dxa"/>
                <w:gridSpan w:val="3"/>
                <w:tcBorders>
                  <w:bottom w:val="single" w:sz="2" w:space="0" w:color="DFDFDF"/>
                </w:tcBorders>
                <w:vAlign w:val="center"/>
              </w:tcPr>
              <w:p w:rsidR="0004264B" w:rsidRPr="0004264B" w:rsidP="00B93AA6">
                <w:pPr>
                  <w:spacing w:before="120" w:line="257" w:lineRule="auto"/>
                  <w:jc w:val="both"/>
                  <w:rPr>
                    <w:color w:val="767171" w:themeColor="background2" w:themeShade="80"/>
                  </w:rPr>
                </w:pPr>
              </w:p>
            </w:tc>
          </w:tr>
        </w:tbl>
        <w:p w:rsidR="00477D51" w:rsidP="002E6318">
          <w:pPr>
            <w:tabs>
              <w:tab w:val="left" w:pos="1575"/>
            </w:tabs>
            <w:spacing w:after="0" w:line="20" w:lineRule="exact"/>
          </w:pPr>
        </w:p>
        <w:p w:rsidR="00477D51" w:rsidP="00E5045D">
          <w:pPr>
            <w:spacing w:after="0"/>
          </w:pPr>
        </w:p>
        <w:p w:rsidR="00157C5F" w:rsidP="00E5045D">
          <w:pPr>
            <w:spacing w:after="0"/>
            <w:sectPr w:rsidSect="00C829EB">
              <w:type w:val="continuous"/>
              <w:pgSz w:w="12240" w:h="15840" w:code="1"/>
              <w:pgMar w:top="1440" w:right="720" w:bottom="1440" w:left="720" w:header="720" w:footer="720" w:gutter="0"/>
              <w:pgNumType w:fmt="lowerRoman"/>
              <w:cols w:space="720"/>
            </w:sectPr>
          </w:pPr>
        </w:p>
      </w:sdtContent>
    </w:sdt>
    <w:sdt>
      <w:sdtPr>
        <w:tag w:val="OPS_CORE_DATA_BLOCK"/>
        <w:id w:val="918128692"/>
        <w:lock w:val="sdtLocked"/>
        <w:placeholder>
          <w:docPart w:val="DefaultPlaceholder_22675703"/>
        </w:placeholder>
        <w:group/>
      </w:sdtPr>
      <w:sdtContent>
        <w:p w:rsidR="00157C5F" w:rsidP="00E5045D">
          <w:pPr>
            <w:spacing w:after="0"/>
          </w:pPr>
        </w:p>
        <w:tbl>
          <w:tblPr>
            <w:tblStyle w:val="TableGrid7"/>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980"/>
          </w:tblGrid>
          <w:tr w:rsidTr="00D86A37">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03"/>
            </w:trPr>
            <w:tc>
              <w:tcPr>
                <w:tcW w:w="10980" w:type="dxa"/>
                <w:shd w:val="clear" w:color="auto" w:fill="F2F2F2" w:themeFill="background1" w:themeFillShade="F2"/>
                <w:vAlign w:val="center"/>
                <w:hideMark/>
              </w:tcPr>
              <w:p w:rsidR="00DC244D" w:rsidRPr="00DC244D" w:rsidP="00194FAB">
                <w:r w:rsidRPr="00DC244D">
                  <w:br w:type="page"/>
                </w:r>
                <w:r w:rsidRPr="00DC244D">
                  <w:rPr>
                    <w:b/>
                    <w:bCs/>
                  </w:rPr>
                  <w:t>ANNEX B. SUBTASKS DETAILS</w:t>
                </w:r>
              </w:p>
            </w:tc>
          </w:tr>
          <w:tr w:rsidTr="00A57F0B">
            <w:tblPrEx>
              <w:tblW w:w="10980" w:type="dxa"/>
              <w:tblLayout w:type="fixed"/>
              <w:tblLook w:val="04A0"/>
            </w:tblPrEx>
            <w:trPr>
              <w:trHeight w:val="403"/>
            </w:trPr>
            <w:tc>
              <w:tcPr>
                <w:tcW w:w="10980" w:type="dxa"/>
                <w:shd w:val="clear" w:color="auto" w:fill="FFFFFF" w:themeFill="background1"/>
                <w:vAlign w:val="center"/>
              </w:tcPr>
              <w:p w:rsidR="00A57F0B" w:rsidP="00A57F0B">
                <w:pPr>
                  <w:tabs>
                    <w:tab w:val="left" w:pos="1575"/>
                  </w:tabs>
                  <w:spacing w:line="240" w:lineRule="auto"/>
                </w:pPr>
              </w:p>
              <w:tbl>
                <w:tblPr>
                  <w:tblStyle w:val="TableGrid8"/>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4"/>
                  <w:gridCol w:w="7476"/>
                  <w:gridCol w:w="90"/>
                </w:tblGrid>
                <w:tr w:rsidTr="0084768E">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80"/>
                  </w:trPr>
                  <w:tc>
                    <w:tcPr>
                      <w:tcW w:w="10980" w:type="dxa"/>
                      <w:gridSpan w:val="3"/>
                      <w:shd w:val="clear" w:color="auto" w:fill="DEEBF6" w:themeFill="accent1" w:themeFillTint="33"/>
                      <w:vAlign w:val="center"/>
                    </w:tcPr>
                    <w:p w:rsidR="00A57F0B" w:rsidRPr="00F64537" w:rsidP="00A57F0B">
                      <w:pPr>
                        <w:rPr>
                          <w:b/>
                          <w:bCs/>
                          <w:sz w:val="18"/>
                          <w:szCs w:val="23"/>
                        </w:rPr>
                      </w:pPr>
                      <w:r>
                        <w:rPr>
                          <w:b/>
                          <w:noProof/>
                        </w:rPr>
                        <w:t>Blockchain for inclusive</w:t>
                      </w:r>
                      <w:r>
                        <w:rPr>
                          <w:b/>
                          <w:noProof/>
                        </w:rPr>
                        <w:t xml:space="preserve"> value chains</w:t>
                      </w:r>
                    </w:p>
                  </w:tc>
                </w:tr>
                <w:tr w:rsidTr="0084768E">
                  <w:tblPrEx>
                    <w:tblW w:w="10980" w:type="dxa"/>
                    <w:tblLayout w:type="fixed"/>
                    <w:tblCellMar>
                      <w:left w:w="115" w:type="dxa"/>
                      <w:right w:w="115" w:type="dxa"/>
                    </w:tblCellMar>
                    <w:tblLook w:val="04A0"/>
                  </w:tblPrEx>
                  <w:trPr>
                    <w:gridAfter w:val="1"/>
                    <w:wAfter w:w="90" w:type="dxa"/>
                    <w:trHeight w:val="374"/>
                  </w:trPr>
                  <w:tc>
                    <w:tcPr>
                      <w:tcW w:w="3414" w:type="dxa"/>
                      <w:tcBorders>
                        <w:right w:val="single" w:sz="2" w:space="0" w:color="DFDFDF"/>
                      </w:tcBorders>
                      <w:vAlign w:val="center"/>
                    </w:tcPr>
                    <w:p w:rsidR="00A57F0B" w:rsidRPr="002B7989" w:rsidP="00A57F0B">
                      <w:pPr>
                        <w:keepNext/>
                        <w:spacing w:line="257" w:lineRule="auto"/>
                        <w:ind w:left="14" w:hanging="14"/>
                        <w:rPr>
                          <w:b/>
                          <w:color w:val="002060"/>
                        </w:rPr>
                      </w:pPr>
                      <w:r w:rsidRPr="002B7989">
                        <w:rPr>
                          <w:color w:val="767171" w:themeColor="background2" w:themeShade="80"/>
                        </w:rPr>
                        <w:t>Project ID</w:t>
                      </w:r>
                    </w:p>
                  </w:tc>
                  <w:tc>
                    <w:tcPr>
                      <w:tcW w:w="7476" w:type="dxa"/>
                      <w:tcBorders>
                        <w:left w:val="single" w:sz="2" w:space="0" w:color="DFDFDF"/>
                      </w:tcBorders>
                      <w:vAlign w:val="center"/>
                    </w:tcPr>
                    <w:p w:rsidR="00A57F0B" w:rsidRPr="002B7989" w:rsidP="00A57F0B">
                      <w:pPr>
                        <w:keepNext/>
                        <w:spacing w:line="257" w:lineRule="auto"/>
                        <w:ind w:left="14" w:hanging="14"/>
                        <w:rPr>
                          <w:b/>
                          <w:color w:val="002060"/>
                        </w:rPr>
                      </w:pPr>
                      <w:r w:rsidRPr="002B7989">
                        <w:rPr>
                          <w:color w:val="767171" w:themeColor="background2" w:themeShade="80"/>
                        </w:rPr>
                        <w:t>Short Name</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RPr="002B7989" w:rsidP="00A57F0B">
                      <w:pPr>
                        <w:ind w:left="14" w:hanging="14"/>
                        <w:rPr>
                          <w:b/>
                          <w:color w:val="002060"/>
                        </w:rPr>
                      </w:pPr>
                    </w:p>
                  </w:tc>
                  <w:tc>
                    <w:tcPr>
                      <w:tcW w:w="7476" w:type="dxa"/>
                      <w:tcBorders>
                        <w:left w:val="single" w:sz="2" w:space="0" w:color="DFDFDF"/>
                        <w:bottom w:val="single" w:sz="2" w:space="0" w:color="DFDFDF"/>
                      </w:tcBorders>
                      <w:vAlign w:val="center"/>
                    </w:tcPr>
                    <w:p w:rsidR="00A57F0B" w:rsidRPr="002B7989" w:rsidP="00A57F0B">
                      <w:pPr>
                        <w:ind w:left="14" w:hanging="14"/>
                        <w:rPr>
                          <w:b/>
                          <w:color w:val="002060"/>
                        </w:rPr>
                      </w:pPr>
                      <w:r>
                        <w:rPr>
                          <w:noProof/>
                        </w:rPr>
                        <w:t>Blockchain for inclusive</w:t>
                      </w:r>
                      <w:r>
                        <w:rPr>
                          <w:noProof/>
                        </w:rPr>
                        <w:t xml:space="preserve"> value chains</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A57F0B" w:rsidRPr="002B7989" w:rsidP="00A57F0B">
                      <w:pPr>
                        <w:keepNext/>
                        <w:spacing w:line="257" w:lineRule="auto"/>
                        <w:rPr>
                          <w:color w:val="767171" w:themeColor="background2" w:themeShade="80"/>
                        </w:rPr>
                      </w:pPr>
                      <w:r w:rsidRPr="002B7989">
                        <w:rPr>
                          <w:color w:val="767171" w:themeColor="background2" w:themeShade="80"/>
                        </w:rPr>
                        <w:t>Status</w:t>
                      </w:r>
                    </w:p>
                  </w:tc>
                  <w:tc>
                    <w:tcPr>
                      <w:tcW w:w="7476" w:type="dxa"/>
                      <w:tcBorders>
                        <w:top w:val="single" w:sz="2" w:space="0" w:color="DFDFDF"/>
                        <w:left w:val="single" w:sz="2" w:space="0" w:color="DFDFDF"/>
                      </w:tcBorders>
                      <w:vAlign w:val="center"/>
                    </w:tcPr>
                    <w:p w:rsidR="00A57F0B" w:rsidRPr="002B7989" w:rsidP="00A57F0B">
                      <w:pPr>
                        <w:keepNext/>
                        <w:spacing w:line="257" w:lineRule="auto"/>
                        <w:rPr>
                          <w:color w:val="767171" w:themeColor="background2" w:themeShade="80"/>
                        </w:rPr>
                      </w:pPr>
                      <w:r w:rsidRPr="00C47162">
                        <w:rPr>
                          <w:color w:val="767171" w:themeColor="background2" w:themeShade="80"/>
                        </w:rPr>
                        <w:t>Is this a Reimbursable Advisory Services (RAS)</w:t>
                      </w:r>
                      <w:r>
                        <w:rPr>
                          <w:color w:val="767171" w:themeColor="background2" w:themeShade="80"/>
                        </w:rPr>
                        <w:t xml:space="preserve"> </w:t>
                      </w:r>
                      <w:r w:rsidRPr="00C47162">
                        <w:rPr>
                          <w:color w:val="767171" w:themeColor="background2" w:themeShade="80"/>
                        </w:rPr>
                        <w:t>(CN is required for RAS activities)?</w:t>
                      </w:r>
                    </w:p>
                  </w:tc>
                </w:tr>
                <w:tr w:rsidTr="0084768E">
                  <w:tblPrEx>
                    <w:tblW w:w="10980" w:type="dxa"/>
                    <w:tblLayout w:type="fixed"/>
                    <w:tblCellMar>
                      <w:left w:w="115" w:type="dxa"/>
                      <w:right w:w="115" w:type="dxa"/>
                    </w:tblCellMar>
                    <w:tblLook w:val="04A0"/>
                  </w:tblPrEx>
                  <w:trPr>
                    <w:gridAfter w:val="1"/>
                    <w:wAfter w:w="90" w:type="dxa"/>
                    <w:trHeight w:val="279"/>
                  </w:trPr>
                  <w:tc>
                    <w:tcPr>
                      <w:tcW w:w="3414" w:type="dxa"/>
                      <w:tcBorders>
                        <w:bottom w:val="single" w:sz="2" w:space="0" w:color="DFDFDF"/>
                        <w:right w:val="single" w:sz="2" w:space="0" w:color="DFDFDF"/>
                      </w:tcBorders>
                      <w:vAlign w:val="center"/>
                    </w:tcPr>
                    <w:p w:rsidR="00A57F0B" w:rsidP="00A57F0B">
                      <w:pPr>
                        <w:ind w:left="14" w:hanging="14"/>
                        <w:rPr>
                          <w:color w:val="767171" w:themeColor="background2" w:themeShade="80"/>
                        </w:rPr>
                      </w:pPr>
                      <w:r>
                        <w:rPr>
                          <w:noProof/>
                        </w:rPr>
                        <w:t>Planned</w:t>
                      </w:r>
                    </w:p>
                  </w:tc>
                  <w:tc>
                    <w:tcPr>
                      <w:tcW w:w="7476" w:type="dxa"/>
                      <w:tcBorders>
                        <w:left w:val="single" w:sz="2" w:space="0" w:color="DFDFDF"/>
                        <w:bottom w:val="single" w:sz="2" w:space="0" w:color="DFDFDF"/>
                      </w:tcBorders>
                      <w:vAlign w:val="center"/>
                    </w:tcPr>
                    <w:p w:rsidR="00A57F0B" w:rsidP="00A57F0B">
                      <w:pPr>
                        <w:ind w:left="14" w:hanging="14"/>
                        <w:rPr>
                          <w:color w:val="767171" w:themeColor="background2" w:themeShade="80"/>
                        </w:rPr>
                      </w:pPr>
                      <w:r>
                        <w:rPr>
                          <w:noProof/>
                        </w:rPr>
                        <w:t>No</w:t>
                      </w:r>
                    </w:p>
                  </w:tc>
                </w:tr>
                <w:tr w:rsidTr="00D074B9">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640793" w:rsidP="00640793">
                      <w:pPr>
                        <w:keepNext/>
                        <w:rPr>
                          <w:color w:val="767171" w:themeColor="background2" w:themeShade="80"/>
                        </w:rPr>
                      </w:pPr>
                      <w:r>
                        <w:rPr>
                          <w:color w:val="767171" w:themeColor="background2" w:themeShade="80"/>
                        </w:rPr>
                        <w:t>ADM Responsible Team Leader</w:t>
                      </w:r>
                    </w:p>
                  </w:tc>
                  <w:tc>
                    <w:tcPr>
                      <w:tcW w:w="7476" w:type="dxa"/>
                      <w:tcBorders>
                        <w:top w:val="single" w:sz="2" w:space="0" w:color="DFDFDF"/>
                        <w:left w:val="single" w:sz="2" w:space="0" w:color="DFDFDF"/>
                      </w:tcBorders>
                      <w:vAlign w:val="center"/>
                    </w:tcPr>
                    <w:p w:rsidR="00640793" w:rsidP="00640793">
                      <w:pPr>
                        <w:rPr>
                          <w:color w:val="767171" w:themeColor="background2" w:themeShade="80"/>
                        </w:rPr>
                      </w:pPr>
                      <w:r w:rsidRPr="00F24BA5">
                        <w:rPr>
                          <w:color w:val="767171" w:themeColor="background2" w:themeShade="80"/>
                        </w:rPr>
                        <w:t>Co-Team Leader(s)</w:t>
                      </w:r>
                    </w:p>
                  </w:tc>
                </w:tr>
                <w:tr w:rsidTr="00D074B9">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640793" w:rsidP="00640793">
                      <w:pPr>
                        <w:keepNext/>
                        <w:rPr>
                          <w:color w:val="767171" w:themeColor="background2" w:themeShade="80"/>
                        </w:rPr>
                      </w:pPr>
                      <w:r>
                        <w:rPr>
                          <w:noProof/>
                        </w:rPr>
                        <w:t>Emiliano Duch Navarro</w:t>
                      </w:r>
                    </w:p>
                  </w:tc>
                  <w:tc>
                    <w:tcPr>
                      <w:tcW w:w="7476" w:type="dxa"/>
                      <w:tcBorders>
                        <w:left w:val="single" w:sz="2" w:space="0" w:color="DFDFDF"/>
                        <w:bottom w:val="single" w:sz="2" w:space="0" w:color="DFDFDF"/>
                      </w:tcBorders>
                      <w:vAlign w:val="center"/>
                    </w:tcPr>
                    <w:p w:rsidR="00640793" w:rsidP="00640793">
                      <w:pPr>
                        <w:rPr>
                          <w:color w:val="767171" w:themeColor="background2" w:themeShade="80"/>
                        </w:rPr>
                      </w:pPr>
                      <w:r>
                        <w:rPr>
                          <w:noProof/>
                        </w:rPr>
                        <w:t>---</w:t>
                      </w:r>
                    </w:p>
                  </w:tc>
                </w:tr>
                <w:tr w:rsidTr="00D074B9">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A57F0B" w:rsidRPr="002B7989" w:rsidP="00A57F0B">
                      <w:pPr>
                        <w:keepNext/>
                        <w:spacing w:line="257" w:lineRule="auto"/>
                        <w:rPr>
                          <w:b/>
                          <w:color w:val="002060"/>
                        </w:rPr>
                      </w:pPr>
                      <w:r w:rsidRPr="002B7989">
                        <w:rPr>
                          <w:color w:val="767171" w:themeColor="background2" w:themeShade="80"/>
                        </w:rPr>
                        <w:t>Requesting Unit (e.g. ECCU2)</w:t>
                      </w:r>
                    </w:p>
                  </w:tc>
                  <w:tc>
                    <w:tcPr>
                      <w:tcW w:w="7476" w:type="dxa"/>
                      <w:tcBorders>
                        <w:top w:val="single" w:sz="2" w:space="0" w:color="DFDFDF"/>
                        <w:left w:val="single" w:sz="2" w:space="0" w:color="DFDFDF"/>
                      </w:tcBorders>
                      <w:vAlign w:val="center"/>
                    </w:tcPr>
                    <w:p w:rsidR="00A57F0B" w:rsidRPr="002B7989" w:rsidP="00A57F0B">
                      <w:pPr>
                        <w:rPr>
                          <w:noProof/>
                        </w:rPr>
                      </w:pPr>
                      <w:r w:rsidRPr="002B7989">
                        <w:rPr>
                          <w:color w:val="767171" w:themeColor="background2" w:themeShade="80"/>
                        </w:rPr>
                        <w:t>Country, Region or World</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P="00A57F0B">
                      <w:r>
                        <w:rPr>
                          <w:noProof/>
                        </w:rPr>
                        <w:t>GFCIS (9376)</w:t>
                      </w:r>
                      <w:r>
                        <w:rPr>
                          <w:noProof/>
                        </w:rPr>
                        <w:t xml:space="preserve"> </w:t>
                      </w:r>
                    </w:p>
                  </w:tc>
                  <w:tc>
                    <w:tcPr>
                      <w:tcW w:w="7476" w:type="dxa"/>
                      <w:tcBorders>
                        <w:left w:val="single" w:sz="2" w:space="0" w:color="DFDFDF"/>
                        <w:bottom w:val="single" w:sz="2" w:space="0" w:color="DFDFDF"/>
                      </w:tcBorders>
                      <w:vAlign w:val="center"/>
                    </w:tcPr>
                    <w:p w:rsidR="00A57F0B" w:rsidP="00A57F0B">
                      <w:pPr>
                        <w:rPr>
                          <w:noProof/>
                        </w:rPr>
                      </w:pPr>
                      <w:r>
                        <w:rPr>
                          <w:noProof/>
                        </w:rPr>
                        <w:t>World</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right w:val="single" w:sz="2" w:space="0" w:color="DFDFDF"/>
                      </w:tcBorders>
                      <w:vAlign w:val="center"/>
                    </w:tcPr>
                    <w:p w:rsidR="00A57F0B" w:rsidRPr="002B7989" w:rsidP="00A57F0B">
                      <w:pPr>
                        <w:keepNext/>
                        <w:spacing w:line="257" w:lineRule="auto"/>
                        <w:rPr>
                          <w:noProof/>
                        </w:rPr>
                      </w:pPr>
                      <w:r w:rsidRPr="002B7989">
                        <w:rPr>
                          <w:color w:val="767171" w:themeColor="background2" w:themeShade="80"/>
                        </w:rPr>
                        <w:t>Responsible Unit (e.g. GEE03)</w:t>
                      </w:r>
                    </w:p>
                  </w:tc>
                  <w:tc>
                    <w:tcPr>
                      <w:tcW w:w="7476" w:type="dxa"/>
                      <w:tcBorders>
                        <w:left w:val="single" w:sz="2" w:space="0" w:color="DFDFDF"/>
                      </w:tcBorders>
                      <w:vAlign w:val="center"/>
                    </w:tcPr>
                    <w:p w:rsidR="00A57F0B" w:rsidRPr="002B7989" w:rsidP="00A57F0B">
                      <w:pPr>
                        <w:keepNext/>
                        <w:spacing w:line="257" w:lineRule="auto"/>
                        <w:rPr>
                          <w:b/>
                          <w:color w:val="002060"/>
                        </w:rPr>
                      </w:pPr>
                      <w:r w:rsidRPr="002B7989">
                        <w:rPr>
                          <w:color w:val="767171" w:themeColor="background2" w:themeShade="80"/>
                        </w:rPr>
                        <w:t>Pillar Name</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P="00A57F0B">
                      <w:pPr>
                        <w:rPr>
                          <w:color w:val="767171" w:themeColor="background2" w:themeShade="80"/>
                        </w:rPr>
                      </w:pPr>
                      <w:r>
                        <w:rPr>
                          <w:noProof/>
                        </w:rPr>
                        <w:t>GFCIS (9376)</w:t>
                      </w:r>
                      <w:r>
                        <w:rPr>
                          <w:noProof/>
                        </w:rPr>
                        <w:t xml:space="preserve"> </w:t>
                      </w:r>
                    </w:p>
                  </w:tc>
                  <w:tc>
                    <w:tcPr>
                      <w:tcW w:w="7476" w:type="dxa"/>
                      <w:tcBorders>
                        <w:left w:val="single" w:sz="2" w:space="0" w:color="DFDFDF"/>
                        <w:bottom w:val="single" w:sz="2" w:space="0" w:color="DFDFDF"/>
                      </w:tcBorders>
                      <w:vAlign w:val="center"/>
                    </w:tcPr>
                    <w:p w:rsidR="00A57F0B" w:rsidP="00A57F0B">
                      <w:pPr>
                        <w:rPr>
                          <w:color w:val="767171" w:themeColor="background2" w:themeShade="80"/>
                        </w:rPr>
                      </w:pPr>
                      <w:r>
                        <w:rPr>
                          <w:noProof/>
                        </w:rPr>
                        <w:t>Building inclusive value</w:t>
                      </w:r>
                      <w:r>
                        <w:rPr>
                          <w:noProof/>
                        </w:rPr>
                        <w:t xml:space="preserve"> chains through blockchain technology</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A57F0B" w:rsidRPr="002B7989" w:rsidP="00A57F0B">
                      <w:pPr>
                        <w:rPr>
                          <w:noProof/>
                        </w:rPr>
                      </w:pPr>
                      <w:r w:rsidRPr="002B7989">
                        <w:rPr>
                          <w:color w:val="767171" w:themeColor="background2" w:themeShade="80"/>
                        </w:rPr>
                        <w:t>AIN Sign Off</w:t>
                      </w:r>
                    </w:p>
                  </w:tc>
                  <w:tc>
                    <w:tcPr>
                      <w:tcW w:w="7476" w:type="dxa"/>
                      <w:tcBorders>
                        <w:top w:val="single" w:sz="2" w:space="0" w:color="DFDFDF"/>
                      </w:tcBorders>
                      <w:vAlign w:val="center"/>
                    </w:tcPr>
                    <w:p w:rsidR="00A57F0B" w:rsidRPr="002B7989" w:rsidP="00A57F0B">
                      <w:pPr>
                        <w:keepNext/>
                        <w:spacing w:line="257" w:lineRule="auto"/>
                        <w:rPr>
                          <w:noProof/>
                        </w:rPr>
                      </w:pPr>
                      <w:r w:rsidRPr="002B7989">
                        <w:rPr>
                          <w:color w:val="767171" w:themeColor="background2" w:themeShade="80"/>
                        </w:rPr>
                        <w:t>ACS Sign-off</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P="00A57F0B">
                      <w:pPr>
                        <w:rPr>
                          <w:noProof/>
                        </w:rPr>
                      </w:pPr>
                      <w:r>
                        <w:rPr>
                          <w:noProof/>
                        </w:rPr>
                        <w:t>29-Aug-2018</w:t>
                      </w:r>
                    </w:p>
                  </w:tc>
                  <w:tc>
                    <w:tcPr>
                      <w:tcW w:w="7476" w:type="dxa"/>
                      <w:tcBorders>
                        <w:bottom w:val="single" w:sz="2" w:space="0" w:color="DFDFDF"/>
                      </w:tcBorders>
                      <w:vAlign w:val="center"/>
                    </w:tcPr>
                    <w:p w:rsidR="00A57F0B" w:rsidP="00A57F0B">
                      <w:pPr>
                        <w:rPr>
                          <w:color w:val="767171" w:themeColor="background2" w:themeShade="80"/>
                        </w:rPr>
                      </w:pPr>
                      <w:r>
                        <w:rPr>
                          <w:noProof/>
                        </w:rPr>
                        <w:t>28-Jun-2019</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A57F0B" w:rsidRPr="002B7989" w:rsidP="00A57F0B">
                      <w:pPr>
                        <w:rPr>
                          <w:color w:val="767171" w:themeColor="background2" w:themeShade="80"/>
                        </w:rPr>
                      </w:pPr>
                      <w:r w:rsidRPr="002B7989">
                        <w:rPr>
                          <w:color w:val="767171" w:themeColor="background2" w:themeShade="80"/>
                        </w:rPr>
                        <w:t>Practice Area (Lead)</w:t>
                      </w:r>
                    </w:p>
                  </w:tc>
                  <w:tc>
                    <w:tcPr>
                      <w:tcW w:w="7476" w:type="dxa"/>
                      <w:tcBorders>
                        <w:top w:val="single" w:sz="2" w:space="0" w:color="DFDFDF"/>
                      </w:tcBorders>
                      <w:vAlign w:val="center"/>
                    </w:tcPr>
                    <w:p w:rsidR="00A57F0B" w:rsidRPr="002B7989" w:rsidP="00A57F0B">
                      <w:pPr>
                        <w:keepNext/>
                        <w:spacing w:line="257" w:lineRule="auto"/>
                        <w:rPr>
                          <w:noProof/>
                        </w:rPr>
                      </w:pPr>
                      <w:r w:rsidRPr="002B7989">
                        <w:rPr>
                          <w:color w:val="767171" w:themeColor="background2" w:themeShade="80"/>
                        </w:rPr>
                        <w:t>Contributing Practice Areas</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P="00A57F0B">
                      <w:pPr>
                        <w:rPr>
                          <w:noProof/>
                        </w:rPr>
                      </w:pPr>
                      <w:r>
                        <w:rPr>
                          <w:noProof/>
                        </w:rPr>
                        <w:t xml:space="preserve">Finance, Competitiveness and </w:t>
                      </w:r>
                      <w:r>
                        <w:rPr>
                          <w:noProof/>
                        </w:rPr>
                        <w:t>Innovation</w:t>
                      </w:r>
                    </w:p>
                  </w:tc>
                  <w:tc>
                    <w:tcPr>
                      <w:tcW w:w="7476" w:type="dxa"/>
                      <w:tcBorders>
                        <w:bottom w:val="single" w:sz="2" w:space="0" w:color="DFDFDF"/>
                      </w:tcBorders>
                      <w:vAlign w:val="center"/>
                    </w:tcPr>
                    <w:p w:rsidR="00A57F0B" w:rsidP="00A57F0B">
                      <w:pPr>
                        <w:rPr>
                          <w:color w:val="767171" w:themeColor="background2" w:themeShade="80"/>
                        </w:rPr>
                      </w:pPr>
                      <w:r>
                        <w:rPr>
                          <w:noProof/>
                        </w:rPr>
                        <w:t xml:space="preserve">Fragile, Conflict </w:t>
                      </w:r>
                      <w:r>
                        <w:rPr>
                          <w:noProof/>
                        </w:rPr>
                        <w:t>&amp; Violence, Jobs, Poverty and Equity</w:t>
                      </w:r>
                    </w:p>
                  </w:tc>
                </w:tr>
                <w:tr w:rsidTr="00421938">
                  <w:tblPrEx>
                    <w:tblW w:w="10980" w:type="dxa"/>
                    <w:tblLayout w:type="fixed"/>
                    <w:tblCellMar>
                      <w:left w:w="115" w:type="dxa"/>
                      <w:right w:w="115" w:type="dxa"/>
                    </w:tblCellMar>
                    <w:tblLook w:val="04A0"/>
                  </w:tblPrEx>
                  <w:trPr>
                    <w:gridAfter w:val="1"/>
                    <w:wAfter w:w="90" w:type="dxa"/>
                    <w:trHeight w:val="432"/>
                  </w:trPr>
                  <w:tc>
                    <w:tcPr>
                      <w:tcW w:w="10890" w:type="dxa"/>
                      <w:gridSpan w:val="2"/>
                      <w:tcBorders>
                        <w:top w:val="single" w:sz="2" w:space="0" w:color="DFDFDF"/>
                      </w:tcBorders>
                      <w:vAlign w:val="center"/>
                    </w:tcPr>
                    <w:p w:rsidR="005A186D" w:rsidRPr="00477D51" w:rsidP="005A186D">
                      <w:pPr>
                        <w:keepNext/>
                        <w:spacing w:line="257" w:lineRule="auto"/>
                        <w:ind w:left="14" w:hanging="14"/>
                        <w:rPr>
                          <w:color w:val="767171" w:themeColor="background2" w:themeShade="80"/>
                        </w:rPr>
                      </w:pPr>
                      <w:r w:rsidRPr="00C10200">
                        <w:rPr>
                          <w:color w:val="767171" w:themeColor="background2" w:themeShade="80"/>
                        </w:rPr>
                        <w:t xml:space="preserve">Type of </w:t>
                      </w:r>
                      <w:r>
                        <w:rPr>
                          <w:color w:val="767171" w:themeColor="background2" w:themeShade="80"/>
                        </w:rPr>
                        <w:t>subtask</w:t>
                      </w:r>
                    </w:p>
                  </w:tc>
                </w:tr>
                <w:tr w:rsidTr="00421938">
                  <w:tblPrEx>
                    <w:tblW w:w="10980" w:type="dxa"/>
                    <w:tblLayout w:type="fixed"/>
                    <w:tblCellMar>
                      <w:left w:w="115" w:type="dxa"/>
                      <w:right w:w="115" w:type="dxa"/>
                    </w:tblCellMar>
                    <w:tblLook w:val="04A0"/>
                  </w:tblPrEx>
                  <w:trPr>
                    <w:gridAfter w:val="1"/>
                    <w:wAfter w:w="90" w:type="dxa"/>
                    <w:trHeight w:val="432"/>
                  </w:trPr>
                  <w:tc>
                    <w:tcPr>
                      <w:tcW w:w="10890" w:type="dxa"/>
                      <w:gridSpan w:val="2"/>
                      <w:tcBorders>
                        <w:bottom w:val="single" w:sz="4" w:space="0" w:color="D9D9D9" w:themeColor="background1" w:themeShade="D9"/>
                      </w:tcBorders>
                      <w:vAlign w:val="center"/>
                    </w:tcPr>
                    <w:p w:rsidR="005A186D" w:rsidRPr="00477D51" w:rsidP="005A186D">
                      <w:pPr>
                        <w:rPr>
                          <w:color w:val="767171" w:themeColor="background2" w:themeShade="80"/>
                        </w:rPr>
                      </w:pPr>
                      <w:r w:rsidRPr="007D4E7E">
                        <w:fldChar w:fldCharType="begin"/>
                      </w:r>
                      <w:r w:rsidRPr="007D4E7E">
                        <w:instrText xml:space="preserve"> IF </w:instrText>
                      </w:r>
                      <w:r>
                        <w:rPr>
                          <w:noProof/>
                        </w:rPr>
                        <w:instrText>AN</w:instrText>
                      </w:r>
                      <w:r w:rsidRPr="007D4E7E">
                        <w:instrText xml:space="preserve"> ="</w:instrText>
                      </w:r>
                      <w:r>
                        <w:instrText>AD</w:instrText>
                      </w:r>
                      <w:r w:rsidRPr="007D4E7E">
                        <w:instrText xml:space="preserve">" </w:instrText>
                      </w:r>
                      <w:r>
                        <w:instrText>"Advisory"</w:instrText>
                      </w:r>
                      <w:r w:rsidRPr="007D4E7E">
                        <w:instrText xml:space="preserve"> </w:instrText>
                      </w:r>
                      <w:r>
                        <w:instrText>"</w:instrText>
                      </w:r>
                      <w:r w:rsidRPr="007D4E7E">
                        <w:fldChar w:fldCharType="begin"/>
                      </w:r>
                      <w:r w:rsidRPr="007D4E7E">
                        <w:instrText xml:space="preserve"> IF </w:instrText>
                      </w:r>
                      <w:r>
                        <w:rPr>
                          <w:noProof/>
                        </w:rPr>
                        <w:instrText>AN</w:instrText>
                      </w:r>
                      <w:r w:rsidRPr="007D4E7E">
                        <w:instrText xml:space="preserve"> ="</w:instrText>
                      </w:r>
                      <w:r>
                        <w:instrText>AN</w:instrText>
                      </w:r>
                      <w:r w:rsidRPr="007D4E7E">
                        <w:instrText xml:space="preserve">" </w:instrText>
                      </w:r>
                      <w:r>
                        <w:instrText>"Analytical"</w:instrText>
                      </w:r>
                      <w:r w:rsidRPr="007D4E7E">
                        <w:instrText xml:space="preserve"> "</w:instrText>
                      </w:r>
                      <w:r>
                        <w:instrText>---</w:instrText>
                      </w:r>
                      <w:r w:rsidRPr="007D4E7E">
                        <w:instrText xml:space="preserve">" </w:instrText>
                      </w:r>
                      <w:r w:rsidRPr="007D4E7E">
                        <w:fldChar w:fldCharType="separate"/>
                      </w:r>
                      <w:r>
                        <w:instrText>Analytical</w:instrText>
                      </w:r>
                      <w:r w:rsidRPr="007D4E7E">
                        <w:fldChar w:fldCharType="end"/>
                      </w:r>
                      <w:r>
                        <w:instrText>"</w:instrText>
                      </w:r>
                      <w:r w:rsidRPr="007D4E7E">
                        <w:instrText xml:space="preserve"> </w:instrText>
                      </w:r>
                      <w:r w:rsidRPr="007D4E7E">
                        <w:fldChar w:fldCharType="separate"/>
                      </w:r>
                      <w:r>
                        <w:t>Analytical</w:t>
                      </w:r>
                      <w:r w:rsidRPr="007D4E7E">
                        <w:fldChar w:fldCharType="end"/>
                      </w:r>
                    </w:p>
                  </w:tc>
                </w:tr>
                <w:tr w:rsidTr="00421938">
                  <w:tblPrEx>
                    <w:tblW w:w="10980" w:type="dxa"/>
                    <w:tblLayout w:type="fixed"/>
                    <w:tblCellMar>
                      <w:left w:w="115" w:type="dxa"/>
                      <w:right w:w="115" w:type="dxa"/>
                    </w:tblCellMar>
                    <w:tblLook w:val="04A0"/>
                  </w:tblPrEx>
                  <w:trPr>
                    <w:gridAfter w:val="1"/>
                    <w:wAfter w:w="90" w:type="dxa"/>
                    <w:trHeight w:val="432"/>
                  </w:trPr>
                  <w:tc>
                    <w:tcPr>
                      <w:tcW w:w="10890" w:type="dxa"/>
                      <w:gridSpan w:val="2"/>
                      <w:tcBorders>
                        <w:top w:val="single" w:sz="4" w:space="0" w:color="D9D9D9" w:themeColor="background1" w:themeShade="D9"/>
                      </w:tcBorders>
                      <w:vAlign w:val="center"/>
                    </w:tcPr>
                    <w:p w:rsidR="005A186D" w:rsidRPr="002B7989" w:rsidP="005A186D">
                      <w:pPr>
                        <w:rPr>
                          <w:noProof/>
                        </w:rPr>
                      </w:pPr>
                      <w:r w:rsidRPr="002B7989">
                        <w:rPr>
                          <w:color w:val="767171" w:themeColor="background2" w:themeShade="80"/>
                        </w:rPr>
                        <w:t>Describe the contribution of this activity to the overall development objective</w:t>
                      </w:r>
                    </w:p>
                  </w:tc>
                </w:tr>
                <w:tr w:rsidTr="0084768E">
                  <w:tblPrEx>
                    <w:tblW w:w="10980" w:type="dxa"/>
                    <w:tblLayout w:type="fixed"/>
                    <w:tblCellMar>
                      <w:left w:w="115" w:type="dxa"/>
                      <w:right w:w="115" w:type="dxa"/>
                    </w:tblCellMar>
                    <w:tblLook w:val="04A0"/>
                  </w:tblPrEx>
                  <w:trPr>
                    <w:gridAfter w:val="1"/>
                    <w:wAfter w:w="90" w:type="dxa"/>
                    <w:trHeight w:val="432"/>
                  </w:trPr>
                  <w:tc>
                    <w:tcPr>
                      <w:tcW w:w="10890" w:type="dxa"/>
                      <w:gridSpan w:val="2"/>
                      <w:tcBorders>
                        <w:bottom w:val="single" w:sz="2" w:space="0" w:color="DFDFDF"/>
                      </w:tcBorders>
                      <w:vAlign w:val="center"/>
                    </w:tcPr>
                    <w:p w:rsidR="005A186D" w:rsidP="005A186D">
                      <w:pPr>
                        <w:jc w:val="both"/>
                        <w:rPr>
                          <w:noProof/>
                        </w:rPr>
                      </w:pPr>
                      <w:r>
                        <w:rPr>
                          <w:noProof/>
                        </w:rPr>
                        <w:t>BUILDING INCLUSIVE VALUE CHAINS THROUGH BLOCKCHAIN TECHNOLOGY</w:t>
                      </w:r>
                    </w:p>
                    <w:p w:rsidR="005A186D" w:rsidP="005A186D">
                      <w:pPr>
                        <w:jc w:val="both"/>
                        <w:rPr>
                          <w:noProof/>
                        </w:rPr>
                      </w:pPr>
                      <w:r>
                        <w:rPr>
                          <w:noProof/>
                        </w:rPr>
                        <w:t>• Phase 1. Research to identify the requirements for supporting SME inclusion in agricultural value chains using blockchain technology along the three main areas (poor and women, climate change and market competition): 07/2018 – 01/2019;</w:t>
                      </w:r>
                      <w:r>
                        <w:rPr>
                          <w:noProof/>
                        </w:rPr>
                        <w:br/>
                      </w:r>
                      <w:r>
                        <w:rPr>
                          <w:noProof/>
                        </w:rPr>
                        <w:t>• Phase 2. Report Production: drafting of policy technical guidelines  01/2019 – 03/2019;</w:t>
                      </w:r>
                      <w:r>
                        <w:rPr>
                          <w:noProof/>
                        </w:rPr>
                        <w:br/>
                      </w:r>
                      <w:r>
                        <w:rPr>
                          <w:noProof/>
                        </w:rPr>
                        <w:t>• Phase 3. Documentation: global dissemination both within the WBG and externally to clients 04/2019 – 06/2019</w:t>
                      </w:r>
                    </w:p>
                    <w:p w:rsidR="005A186D" w:rsidP="005A186D">
                      <w:pPr>
                        <w:jc w:val="both"/>
                        <w:rPr>
                          <w:noProof/>
                        </w:rPr>
                      </w:pPr>
                      <w:r>
                        <w:rPr>
                          <w:noProof/>
                        </w:rPr>
                        <w:t> </w:t>
                      </w:r>
                    </w:p>
                    <w:p w:rsidR="005A186D" w:rsidRPr="002B7989" w:rsidP="005A186D">
                      <w:pPr>
                        <w:jc w:val="both"/>
                        <w:rPr>
                          <w:noProof/>
                        </w:rPr>
                      </w:pPr>
                    </w:p>
                  </w:tc>
                </w:tr>
              </w:tbl>
              <w:p w:rsidR="00A57F0B" w:rsidRPr="00DC244D" w:rsidP="004D0D05">
                <w:pPr>
                  <w:tabs>
                    <w:tab w:val="left" w:pos="1575"/>
                  </w:tabs>
                  <w:spacing w:line="240" w:lineRule="auto"/>
                </w:pPr>
              </w:p>
              <w:p w:rsidR="00A57F0B" w:rsidP="00A57F0B">
                <w:pPr>
                  <w:tabs>
                    <w:tab w:val="left" w:pos="1575"/>
                  </w:tabs>
                  <w:spacing w:line="240" w:lineRule="auto"/>
                </w:pPr>
              </w:p>
              <w:tbl>
                <w:tblPr>
                  <w:tblStyle w:val="TableGrid8"/>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4"/>
                  <w:gridCol w:w="7476"/>
                  <w:gridCol w:w="90"/>
                </w:tblGrid>
                <w:tr w:rsidTr="0084768E">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80"/>
                  </w:trPr>
                  <w:tc>
                    <w:tcPr>
                      <w:tcW w:w="10980" w:type="dxa"/>
                      <w:gridSpan w:val="3"/>
                      <w:shd w:val="clear" w:color="auto" w:fill="DEEBF6" w:themeFill="accent1" w:themeFillTint="33"/>
                      <w:vAlign w:val="center"/>
                    </w:tcPr>
                    <w:p w:rsidR="00A57F0B" w:rsidRPr="00F64537" w:rsidP="00A57F0B">
                      <w:pPr>
                        <w:rPr>
                          <w:b/>
                          <w:bCs/>
                          <w:sz w:val="18"/>
                          <w:szCs w:val="23"/>
                        </w:rPr>
                      </w:pPr>
                      <w:r>
                        <w:rPr>
                          <w:b/>
                          <w:noProof/>
                        </w:rPr>
                        <w:t>Leveraging Tourism Digital</w:t>
                      </w:r>
                      <w:r>
                        <w:rPr>
                          <w:b/>
                          <w:noProof/>
                        </w:rPr>
                        <w:t xml:space="preserve"> Platforms</w:t>
                      </w:r>
                    </w:p>
                  </w:tc>
                </w:tr>
                <w:tr w:rsidTr="0084768E">
                  <w:tblPrEx>
                    <w:tblW w:w="10980" w:type="dxa"/>
                    <w:tblLayout w:type="fixed"/>
                    <w:tblCellMar>
                      <w:left w:w="115" w:type="dxa"/>
                      <w:right w:w="115" w:type="dxa"/>
                    </w:tblCellMar>
                    <w:tblLook w:val="04A0"/>
                  </w:tblPrEx>
                  <w:trPr>
                    <w:gridAfter w:val="1"/>
                    <w:wAfter w:w="90" w:type="dxa"/>
                    <w:trHeight w:val="374"/>
                  </w:trPr>
                  <w:tc>
                    <w:tcPr>
                      <w:tcW w:w="3414" w:type="dxa"/>
                      <w:tcBorders>
                        <w:right w:val="single" w:sz="2" w:space="0" w:color="DFDFDF"/>
                      </w:tcBorders>
                      <w:vAlign w:val="center"/>
                    </w:tcPr>
                    <w:p w:rsidR="00A57F0B" w:rsidRPr="002B7989" w:rsidP="00A57F0B">
                      <w:pPr>
                        <w:keepNext/>
                        <w:spacing w:line="257" w:lineRule="auto"/>
                        <w:ind w:left="14" w:hanging="14"/>
                        <w:rPr>
                          <w:b/>
                          <w:color w:val="002060"/>
                        </w:rPr>
                      </w:pPr>
                      <w:r w:rsidRPr="002B7989">
                        <w:rPr>
                          <w:color w:val="767171" w:themeColor="background2" w:themeShade="80"/>
                        </w:rPr>
                        <w:t>Project ID</w:t>
                      </w:r>
                    </w:p>
                  </w:tc>
                  <w:tc>
                    <w:tcPr>
                      <w:tcW w:w="7476" w:type="dxa"/>
                      <w:tcBorders>
                        <w:left w:val="single" w:sz="2" w:space="0" w:color="DFDFDF"/>
                      </w:tcBorders>
                      <w:vAlign w:val="center"/>
                    </w:tcPr>
                    <w:p w:rsidR="00A57F0B" w:rsidRPr="002B7989" w:rsidP="00A57F0B">
                      <w:pPr>
                        <w:keepNext/>
                        <w:spacing w:line="257" w:lineRule="auto"/>
                        <w:ind w:left="14" w:hanging="14"/>
                        <w:rPr>
                          <w:b/>
                          <w:color w:val="002060"/>
                        </w:rPr>
                      </w:pPr>
                      <w:r w:rsidRPr="002B7989">
                        <w:rPr>
                          <w:color w:val="767171" w:themeColor="background2" w:themeShade="80"/>
                        </w:rPr>
                        <w:t>Short Name</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RPr="002B7989" w:rsidP="00A57F0B">
                      <w:pPr>
                        <w:ind w:left="14" w:hanging="14"/>
                        <w:rPr>
                          <w:b/>
                          <w:color w:val="002060"/>
                        </w:rPr>
                      </w:pPr>
                    </w:p>
                  </w:tc>
                  <w:tc>
                    <w:tcPr>
                      <w:tcW w:w="7476" w:type="dxa"/>
                      <w:tcBorders>
                        <w:left w:val="single" w:sz="2" w:space="0" w:color="DFDFDF"/>
                        <w:bottom w:val="single" w:sz="2" w:space="0" w:color="DFDFDF"/>
                      </w:tcBorders>
                      <w:vAlign w:val="center"/>
                    </w:tcPr>
                    <w:p w:rsidR="00A57F0B" w:rsidRPr="002B7989" w:rsidP="00A57F0B">
                      <w:pPr>
                        <w:ind w:left="14" w:hanging="14"/>
                        <w:rPr>
                          <w:b/>
                          <w:color w:val="002060"/>
                        </w:rPr>
                      </w:pPr>
                      <w:r>
                        <w:rPr>
                          <w:noProof/>
                        </w:rPr>
                        <w:t>Leveraging Tourism Digital</w:t>
                      </w:r>
                      <w:r>
                        <w:rPr>
                          <w:noProof/>
                        </w:rPr>
                        <w:t xml:space="preserve"> Platforms</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A57F0B" w:rsidRPr="002B7989" w:rsidP="00A57F0B">
                      <w:pPr>
                        <w:keepNext/>
                        <w:spacing w:line="257" w:lineRule="auto"/>
                        <w:rPr>
                          <w:color w:val="767171" w:themeColor="background2" w:themeShade="80"/>
                        </w:rPr>
                      </w:pPr>
                      <w:r w:rsidRPr="002B7989">
                        <w:rPr>
                          <w:color w:val="767171" w:themeColor="background2" w:themeShade="80"/>
                        </w:rPr>
                        <w:t>Status</w:t>
                      </w:r>
                    </w:p>
                  </w:tc>
                  <w:tc>
                    <w:tcPr>
                      <w:tcW w:w="7476" w:type="dxa"/>
                      <w:tcBorders>
                        <w:top w:val="single" w:sz="2" w:space="0" w:color="DFDFDF"/>
                        <w:left w:val="single" w:sz="2" w:space="0" w:color="DFDFDF"/>
                      </w:tcBorders>
                      <w:vAlign w:val="center"/>
                    </w:tcPr>
                    <w:p w:rsidR="00A57F0B" w:rsidRPr="002B7989" w:rsidP="00A57F0B">
                      <w:pPr>
                        <w:keepNext/>
                        <w:spacing w:line="257" w:lineRule="auto"/>
                        <w:rPr>
                          <w:color w:val="767171" w:themeColor="background2" w:themeShade="80"/>
                        </w:rPr>
                      </w:pPr>
                      <w:r w:rsidRPr="00C47162">
                        <w:rPr>
                          <w:color w:val="767171" w:themeColor="background2" w:themeShade="80"/>
                        </w:rPr>
                        <w:t>Is this a Reimbursable Advisory Services (RAS)</w:t>
                      </w:r>
                      <w:r>
                        <w:rPr>
                          <w:color w:val="767171" w:themeColor="background2" w:themeShade="80"/>
                        </w:rPr>
                        <w:t xml:space="preserve"> </w:t>
                      </w:r>
                      <w:r w:rsidRPr="00C47162">
                        <w:rPr>
                          <w:color w:val="767171" w:themeColor="background2" w:themeShade="80"/>
                        </w:rPr>
                        <w:t>(CN is required for RAS activities)?</w:t>
                      </w:r>
                    </w:p>
                  </w:tc>
                </w:tr>
                <w:tr w:rsidTr="0084768E">
                  <w:tblPrEx>
                    <w:tblW w:w="10980" w:type="dxa"/>
                    <w:tblLayout w:type="fixed"/>
                    <w:tblCellMar>
                      <w:left w:w="115" w:type="dxa"/>
                      <w:right w:w="115" w:type="dxa"/>
                    </w:tblCellMar>
                    <w:tblLook w:val="04A0"/>
                  </w:tblPrEx>
                  <w:trPr>
                    <w:gridAfter w:val="1"/>
                    <w:wAfter w:w="90" w:type="dxa"/>
                    <w:trHeight w:val="279"/>
                  </w:trPr>
                  <w:tc>
                    <w:tcPr>
                      <w:tcW w:w="3414" w:type="dxa"/>
                      <w:tcBorders>
                        <w:bottom w:val="single" w:sz="2" w:space="0" w:color="DFDFDF"/>
                        <w:right w:val="single" w:sz="2" w:space="0" w:color="DFDFDF"/>
                      </w:tcBorders>
                      <w:vAlign w:val="center"/>
                    </w:tcPr>
                    <w:p w:rsidR="00A57F0B" w:rsidP="00A57F0B">
                      <w:pPr>
                        <w:ind w:left="14" w:hanging="14"/>
                        <w:rPr>
                          <w:color w:val="767171" w:themeColor="background2" w:themeShade="80"/>
                        </w:rPr>
                      </w:pPr>
                      <w:r>
                        <w:rPr>
                          <w:noProof/>
                        </w:rPr>
                        <w:t>Planned</w:t>
                      </w:r>
                    </w:p>
                  </w:tc>
                  <w:tc>
                    <w:tcPr>
                      <w:tcW w:w="7476" w:type="dxa"/>
                      <w:tcBorders>
                        <w:left w:val="single" w:sz="2" w:space="0" w:color="DFDFDF"/>
                        <w:bottom w:val="single" w:sz="2" w:space="0" w:color="DFDFDF"/>
                      </w:tcBorders>
                      <w:vAlign w:val="center"/>
                    </w:tcPr>
                    <w:p w:rsidR="00A57F0B" w:rsidP="00A57F0B">
                      <w:pPr>
                        <w:ind w:left="14" w:hanging="14"/>
                        <w:rPr>
                          <w:color w:val="767171" w:themeColor="background2" w:themeShade="80"/>
                        </w:rPr>
                      </w:pPr>
                      <w:r>
                        <w:rPr>
                          <w:noProof/>
                        </w:rPr>
                        <w:t>No</w:t>
                      </w:r>
                    </w:p>
                  </w:tc>
                </w:tr>
                <w:tr w:rsidTr="00D074B9">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640793" w:rsidP="00640793">
                      <w:pPr>
                        <w:keepNext/>
                        <w:rPr>
                          <w:color w:val="767171" w:themeColor="background2" w:themeShade="80"/>
                        </w:rPr>
                      </w:pPr>
                      <w:r>
                        <w:rPr>
                          <w:color w:val="767171" w:themeColor="background2" w:themeShade="80"/>
                        </w:rPr>
                        <w:t>ADM Responsible Team Leader</w:t>
                      </w:r>
                    </w:p>
                  </w:tc>
                  <w:tc>
                    <w:tcPr>
                      <w:tcW w:w="7476" w:type="dxa"/>
                      <w:tcBorders>
                        <w:top w:val="single" w:sz="2" w:space="0" w:color="DFDFDF"/>
                        <w:left w:val="single" w:sz="2" w:space="0" w:color="DFDFDF"/>
                      </w:tcBorders>
                      <w:vAlign w:val="center"/>
                    </w:tcPr>
                    <w:p w:rsidR="00640793" w:rsidP="00640793">
                      <w:pPr>
                        <w:rPr>
                          <w:color w:val="767171" w:themeColor="background2" w:themeShade="80"/>
                        </w:rPr>
                      </w:pPr>
                      <w:r w:rsidRPr="00F24BA5">
                        <w:rPr>
                          <w:color w:val="767171" w:themeColor="background2" w:themeShade="80"/>
                        </w:rPr>
                        <w:t>Co-Team Leader(s)</w:t>
                      </w:r>
                    </w:p>
                  </w:tc>
                </w:tr>
                <w:tr w:rsidTr="00D074B9">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640793" w:rsidP="00640793">
                      <w:pPr>
                        <w:keepNext/>
                        <w:rPr>
                          <w:color w:val="767171" w:themeColor="background2" w:themeShade="80"/>
                        </w:rPr>
                      </w:pPr>
                      <w:r>
                        <w:rPr>
                          <w:noProof/>
                        </w:rPr>
                        <w:t>Louise D Twining-Ward</w:t>
                      </w:r>
                    </w:p>
                  </w:tc>
                  <w:tc>
                    <w:tcPr>
                      <w:tcW w:w="7476" w:type="dxa"/>
                      <w:tcBorders>
                        <w:left w:val="single" w:sz="2" w:space="0" w:color="DFDFDF"/>
                        <w:bottom w:val="single" w:sz="2" w:space="0" w:color="DFDFDF"/>
                      </w:tcBorders>
                      <w:vAlign w:val="center"/>
                    </w:tcPr>
                    <w:p w:rsidR="00640793" w:rsidP="00640793">
                      <w:pPr>
                        <w:rPr>
                          <w:color w:val="767171" w:themeColor="background2" w:themeShade="80"/>
                        </w:rPr>
                      </w:pPr>
                      <w:r>
                        <w:rPr>
                          <w:noProof/>
                        </w:rPr>
                        <w:t>---</w:t>
                      </w:r>
                    </w:p>
                  </w:tc>
                </w:tr>
                <w:tr w:rsidTr="00D074B9">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A57F0B" w:rsidRPr="002B7989" w:rsidP="00A57F0B">
                      <w:pPr>
                        <w:keepNext/>
                        <w:spacing w:line="257" w:lineRule="auto"/>
                        <w:rPr>
                          <w:b/>
                          <w:color w:val="002060"/>
                        </w:rPr>
                      </w:pPr>
                      <w:r w:rsidRPr="002B7989">
                        <w:rPr>
                          <w:color w:val="767171" w:themeColor="background2" w:themeShade="80"/>
                        </w:rPr>
                        <w:t>Requesting Unit (e.g. ECCU2)</w:t>
                      </w:r>
                    </w:p>
                  </w:tc>
                  <w:tc>
                    <w:tcPr>
                      <w:tcW w:w="7476" w:type="dxa"/>
                      <w:tcBorders>
                        <w:top w:val="single" w:sz="2" w:space="0" w:color="DFDFDF"/>
                        <w:left w:val="single" w:sz="2" w:space="0" w:color="DFDFDF"/>
                      </w:tcBorders>
                      <w:vAlign w:val="center"/>
                    </w:tcPr>
                    <w:p w:rsidR="00A57F0B" w:rsidRPr="002B7989" w:rsidP="00A57F0B">
                      <w:pPr>
                        <w:rPr>
                          <w:noProof/>
                        </w:rPr>
                      </w:pPr>
                      <w:r w:rsidRPr="002B7989">
                        <w:rPr>
                          <w:color w:val="767171" w:themeColor="background2" w:themeShade="80"/>
                        </w:rPr>
                        <w:t>Country, Region or World</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P="00A57F0B">
                      <w:r>
                        <w:rPr>
                          <w:noProof/>
                        </w:rPr>
                        <w:t>GFCIS (9376)</w:t>
                      </w:r>
                      <w:r>
                        <w:rPr>
                          <w:noProof/>
                        </w:rPr>
                        <w:t xml:space="preserve"> </w:t>
                      </w:r>
                    </w:p>
                  </w:tc>
                  <w:tc>
                    <w:tcPr>
                      <w:tcW w:w="7476" w:type="dxa"/>
                      <w:tcBorders>
                        <w:left w:val="single" w:sz="2" w:space="0" w:color="DFDFDF"/>
                        <w:bottom w:val="single" w:sz="2" w:space="0" w:color="DFDFDF"/>
                      </w:tcBorders>
                      <w:vAlign w:val="center"/>
                    </w:tcPr>
                    <w:p w:rsidR="00A57F0B" w:rsidP="00A57F0B">
                      <w:pPr>
                        <w:rPr>
                          <w:noProof/>
                        </w:rPr>
                      </w:pPr>
                      <w:r>
                        <w:rPr>
                          <w:noProof/>
                        </w:rPr>
                        <w:t>World</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right w:val="single" w:sz="2" w:space="0" w:color="DFDFDF"/>
                      </w:tcBorders>
                      <w:vAlign w:val="center"/>
                    </w:tcPr>
                    <w:p w:rsidR="00A57F0B" w:rsidRPr="002B7989" w:rsidP="00A57F0B">
                      <w:pPr>
                        <w:keepNext/>
                        <w:spacing w:line="257" w:lineRule="auto"/>
                        <w:rPr>
                          <w:noProof/>
                        </w:rPr>
                      </w:pPr>
                      <w:r w:rsidRPr="002B7989">
                        <w:rPr>
                          <w:color w:val="767171" w:themeColor="background2" w:themeShade="80"/>
                        </w:rPr>
                        <w:t>Responsible Unit (e.g. GEE03)</w:t>
                      </w:r>
                    </w:p>
                  </w:tc>
                  <w:tc>
                    <w:tcPr>
                      <w:tcW w:w="7476" w:type="dxa"/>
                      <w:tcBorders>
                        <w:left w:val="single" w:sz="2" w:space="0" w:color="DFDFDF"/>
                      </w:tcBorders>
                      <w:vAlign w:val="center"/>
                    </w:tcPr>
                    <w:p w:rsidR="00A57F0B" w:rsidRPr="002B7989" w:rsidP="00A57F0B">
                      <w:pPr>
                        <w:keepNext/>
                        <w:spacing w:line="257" w:lineRule="auto"/>
                        <w:rPr>
                          <w:b/>
                          <w:color w:val="002060"/>
                        </w:rPr>
                      </w:pPr>
                      <w:r w:rsidRPr="002B7989">
                        <w:rPr>
                          <w:color w:val="767171" w:themeColor="background2" w:themeShade="80"/>
                        </w:rPr>
                        <w:t>Pillar Name</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P="00A57F0B">
                      <w:pPr>
                        <w:rPr>
                          <w:color w:val="767171" w:themeColor="background2" w:themeShade="80"/>
                        </w:rPr>
                      </w:pPr>
                      <w:r>
                        <w:rPr>
                          <w:noProof/>
                        </w:rPr>
                        <w:t>GFCIS (9376)</w:t>
                      </w:r>
                      <w:r>
                        <w:rPr>
                          <w:noProof/>
                        </w:rPr>
                        <w:t xml:space="preserve"> </w:t>
                      </w:r>
                    </w:p>
                  </w:tc>
                  <w:tc>
                    <w:tcPr>
                      <w:tcW w:w="7476" w:type="dxa"/>
                      <w:tcBorders>
                        <w:left w:val="single" w:sz="2" w:space="0" w:color="DFDFDF"/>
                        <w:bottom w:val="single" w:sz="2" w:space="0" w:color="DFDFDF"/>
                      </w:tcBorders>
                      <w:vAlign w:val="center"/>
                    </w:tcPr>
                    <w:p w:rsidR="00A57F0B" w:rsidP="00A57F0B">
                      <w:pPr>
                        <w:rPr>
                          <w:color w:val="767171" w:themeColor="background2" w:themeShade="80"/>
                        </w:rPr>
                      </w:pPr>
                      <w:r>
                        <w:rPr>
                          <w:noProof/>
                        </w:rPr>
                        <w:t>Leveraging tourism digital</w:t>
                      </w:r>
                      <w:r>
                        <w:rPr>
                          <w:noProof/>
                        </w:rPr>
                        <w:t xml:space="preserve"> platforms</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A57F0B" w:rsidRPr="002B7989" w:rsidP="00A57F0B">
                      <w:pPr>
                        <w:rPr>
                          <w:noProof/>
                        </w:rPr>
                      </w:pPr>
                      <w:r w:rsidRPr="002B7989">
                        <w:rPr>
                          <w:color w:val="767171" w:themeColor="background2" w:themeShade="80"/>
                        </w:rPr>
                        <w:t>AIN Sign Off</w:t>
                      </w:r>
                    </w:p>
                  </w:tc>
                  <w:tc>
                    <w:tcPr>
                      <w:tcW w:w="7476" w:type="dxa"/>
                      <w:tcBorders>
                        <w:top w:val="single" w:sz="2" w:space="0" w:color="DFDFDF"/>
                      </w:tcBorders>
                      <w:vAlign w:val="center"/>
                    </w:tcPr>
                    <w:p w:rsidR="00A57F0B" w:rsidRPr="002B7989" w:rsidP="00A57F0B">
                      <w:pPr>
                        <w:keepNext/>
                        <w:spacing w:line="257" w:lineRule="auto"/>
                        <w:rPr>
                          <w:noProof/>
                        </w:rPr>
                      </w:pPr>
                      <w:r w:rsidRPr="002B7989">
                        <w:rPr>
                          <w:color w:val="767171" w:themeColor="background2" w:themeShade="80"/>
                        </w:rPr>
                        <w:t>ACS Sign-off</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P="00A57F0B">
                      <w:pPr>
                        <w:rPr>
                          <w:noProof/>
                        </w:rPr>
                      </w:pPr>
                      <w:r>
                        <w:rPr>
                          <w:noProof/>
                        </w:rPr>
                        <w:t>17-Aug-2018</w:t>
                      </w:r>
                    </w:p>
                  </w:tc>
                  <w:tc>
                    <w:tcPr>
                      <w:tcW w:w="7476" w:type="dxa"/>
                      <w:tcBorders>
                        <w:bottom w:val="single" w:sz="2" w:space="0" w:color="DFDFDF"/>
                      </w:tcBorders>
                      <w:vAlign w:val="center"/>
                    </w:tcPr>
                    <w:p w:rsidR="00A57F0B" w:rsidP="00A57F0B">
                      <w:pPr>
                        <w:rPr>
                          <w:color w:val="767171" w:themeColor="background2" w:themeShade="80"/>
                        </w:rPr>
                      </w:pPr>
                      <w:r>
                        <w:rPr>
                          <w:noProof/>
                        </w:rPr>
                        <w:t>31-Oct-2019</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A57F0B" w:rsidRPr="002B7989" w:rsidP="00A57F0B">
                      <w:pPr>
                        <w:rPr>
                          <w:color w:val="767171" w:themeColor="background2" w:themeShade="80"/>
                        </w:rPr>
                      </w:pPr>
                      <w:r w:rsidRPr="002B7989">
                        <w:rPr>
                          <w:color w:val="767171" w:themeColor="background2" w:themeShade="80"/>
                        </w:rPr>
                        <w:t>Practice Area (Lead)</w:t>
                      </w:r>
                    </w:p>
                  </w:tc>
                  <w:tc>
                    <w:tcPr>
                      <w:tcW w:w="7476" w:type="dxa"/>
                      <w:tcBorders>
                        <w:top w:val="single" w:sz="2" w:space="0" w:color="DFDFDF"/>
                      </w:tcBorders>
                      <w:vAlign w:val="center"/>
                    </w:tcPr>
                    <w:p w:rsidR="00A57F0B" w:rsidRPr="002B7989" w:rsidP="00A57F0B">
                      <w:pPr>
                        <w:keepNext/>
                        <w:spacing w:line="257" w:lineRule="auto"/>
                        <w:rPr>
                          <w:noProof/>
                        </w:rPr>
                      </w:pPr>
                      <w:r w:rsidRPr="002B7989">
                        <w:rPr>
                          <w:color w:val="767171" w:themeColor="background2" w:themeShade="80"/>
                        </w:rPr>
                        <w:t>Contributing Practice Areas</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P="00A57F0B">
                      <w:pPr>
                        <w:rPr>
                          <w:noProof/>
                        </w:rPr>
                      </w:pPr>
                      <w:r>
                        <w:rPr>
                          <w:noProof/>
                        </w:rPr>
                        <w:t xml:space="preserve">Finance, Competitiveness and </w:t>
                      </w:r>
                      <w:r>
                        <w:rPr>
                          <w:noProof/>
                        </w:rPr>
                        <w:t>Innovation</w:t>
                      </w:r>
                    </w:p>
                  </w:tc>
                  <w:tc>
                    <w:tcPr>
                      <w:tcW w:w="7476" w:type="dxa"/>
                      <w:tcBorders>
                        <w:bottom w:val="single" w:sz="2" w:space="0" w:color="DFDFDF"/>
                      </w:tcBorders>
                      <w:vAlign w:val="center"/>
                    </w:tcPr>
                    <w:p w:rsidR="00A57F0B" w:rsidP="00A57F0B">
                      <w:pPr>
                        <w:rPr>
                          <w:color w:val="767171" w:themeColor="background2" w:themeShade="80"/>
                        </w:rPr>
                      </w:pPr>
                    </w:p>
                  </w:tc>
                </w:tr>
                <w:tr w:rsidTr="00421938">
                  <w:tblPrEx>
                    <w:tblW w:w="10980" w:type="dxa"/>
                    <w:tblLayout w:type="fixed"/>
                    <w:tblCellMar>
                      <w:left w:w="115" w:type="dxa"/>
                      <w:right w:w="115" w:type="dxa"/>
                    </w:tblCellMar>
                    <w:tblLook w:val="04A0"/>
                  </w:tblPrEx>
                  <w:trPr>
                    <w:gridAfter w:val="1"/>
                    <w:wAfter w:w="90" w:type="dxa"/>
                    <w:trHeight w:val="432"/>
                  </w:trPr>
                  <w:tc>
                    <w:tcPr>
                      <w:tcW w:w="10890" w:type="dxa"/>
                      <w:gridSpan w:val="2"/>
                      <w:tcBorders>
                        <w:top w:val="single" w:sz="2" w:space="0" w:color="DFDFDF"/>
                      </w:tcBorders>
                      <w:vAlign w:val="center"/>
                    </w:tcPr>
                    <w:p w:rsidR="005A186D" w:rsidRPr="00477D51" w:rsidP="005A186D">
                      <w:pPr>
                        <w:keepNext/>
                        <w:spacing w:line="257" w:lineRule="auto"/>
                        <w:ind w:left="14" w:hanging="14"/>
                        <w:rPr>
                          <w:color w:val="767171" w:themeColor="background2" w:themeShade="80"/>
                        </w:rPr>
                      </w:pPr>
                      <w:r w:rsidRPr="00C10200">
                        <w:rPr>
                          <w:color w:val="767171" w:themeColor="background2" w:themeShade="80"/>
                        </w:rPr>
                        <w:t xml:space="preserve">Type of </w:t>
                      </w:r>
                      <w:r>
                        <w:rPr>
                          <w:color w:val="767171" w:themeColor="background2" w:themeShade="80"/>
                        </w:rPr>
                        <w:t>subtask</w:t>
                      </w:r>
                    </w:p>
                  </w:tc>
                </w:tr>
                <w:tr w:rsidTr="00421938">
                  <w:tblPrEx>
                    <w:tblW w:w="10980" w:type="dxa"/>
                    <w:tblLayout w:type="fixed"/>
                    <w:tblCellMar>
                      <w:left w:w="115" w:type="dxa"/>
                      <w:right w:w="115" w:type="dxa"/>
                    </w:tblCellMar>
                    <w:tblLook w:val="04A0"/>
                  </w:tblPrEx>
                  <w:trPr>
                    <w:gridAfter w:val="1"/>
                    <w:wAfter w:w="90" w:type="dxa"/>
                    <w:trHeight w:val="432"/>
                  </w:trPr>
                  <w:tc>
                    <w:tcPr>
                      <w:tcW w:w="10890" w:type="dxa"/>
                      <w:gridSpan w:val="2"/>
                      <w:tcBorders>
                        <w:bottom w:val="single" w:sz="4" w:space="0" w:color="D9D9D9" w:themeColor="background1" w:themeShade="D9"/>
                      </w:tcBorders>
                      <w:vAlign w:val="center"/>
                    </w:tcPr>
                    <w:p w:rsidR="005A186D" w:rsidRPr="00477D51" w:rsidP="005A186D">
                      <w:pPr>
                        <w:rPr>
                          <w:color w:val="767171" w:themeColor="background2" w:themeShade="80"/>
                        </w:rPr>
                      </w:pPr>
                      <w:r w:rsidRPr="007D4E7E">
                        <w:fldChar w:fldCharType="begin"/>
                      </w:r>
                      <w:r w:rsidRPr="007D4E7E">
                        <w:instrText xml:space="preserve"> IF </w:instrText>
                      </w:r>
                      <w:r>
                        <w:rPr>
                          <w:noProof/>
                        </w:rPr>
                        <w:instrText>AN</w:instrText>
                      </w:r>
                      <w:r w:rsidRPr="007D4E7E">
                        <w:instrText xml:space="preserve"> ="</w:instrText>
                      </w:r>
                      <w:r>
                        <w:instrText>AD</w:instrText>
                      </w:r>
                      <w:r w:rsidRPr="007D4E7E">
                        <w:instrText xml:space="preserve">" </w:instrText>
                      </w:r>
                      <w:r>
                        <w:instrText>"Advisory"</w:instrText>
                      </w:r>
                      <w:r w:rsidRPr="007D4E7E">
                        <w:instrText xml:space="preserve"> </w:instrText>
                      </w:r>
                      <w:r>
                        <w:instrText>"</w:instrText>
                      </w:r>
                      <w:r w:rsidRPr="007D4E7E">
                        <w:fldChar w:fldCharType="begin"/>
                      </w:r>
                      <w:r w:rsidRPr="007D4E7E">
                        <w:instrText xml:space="preserve"> IF </w:instrText>
                      </w:r>
                      <w:r>
                        <w:rPr>
                          <w:noProof/>
                        </w:rPr>
                        <w:instrText>AN</w:instrText>
                      </w:r>
                      <w:r w:rsidRPr="007D4E7E">
                        <w:instrText xml:space="preserve"> ="</w:instrText>
                      </w:r>
                      <w:r>
                        <w:instrText>AN</w:instrText>
                      </w:r>
                      <w:r w:rsidRPr="007D4E7E">
                        <w:instrText xml:space="preserve">" </w:instrText>
                      </w:r>
                      <w:r>
                        <w:instrText>"Analytical"</w:instrText>
                      </w:r>
                      <w:r w:rsidRPr="007D4E7E">
                        <w:instrText xml:space="preserve"> "</w:instrText>
                      </w:r>
                      <w:r>
                        <w:instrText>---</w:instrText>
                      </w:r>
                      <w:r w:rsidRPr="007D4E7E">
                        <w:instrText xml:space="preserve">" </w:instrText>
                      </w:r>
                      <w:r w:rsidRPr="007D4E7E">
                        <w:fldChar w:fldCharType="separate"/>
                      </w:r>
                      <w:r>
                        <w:instrText>Analytical</w:instrText>
                      </w:r>
                      <w:r w:rsidRPr="007D4E7E">
                        <w:fldChar w:fldCharType="end"/>
                      </w:r>
                      <w:r>
                        <w:instrText>"</w:instrText>
                      </w:r>
                      <w:r w:rsidRPr="007D4E7E">
                        <w:instrText xml:space="preserve"> </w:instrText>
                      </w:r>
                      <w:r w:rsidRPr="007D4E7E">
                        <w:fldChar w:fldCharType="separate"/>
                      </w:r>
                      <w:r>
                        <w:t>Analytical</w:t>
                      </w:r>
                      <w:r w:rsidRPr="007D4E7E">
                        <w:fldChar w:fldCharType="end"/>
                      </w:r>
                    </w:p>
                  </w:tc>
                </w:tr>
                <w:tr w:rsidTr="00421938">
                  <w:tblPrEx>
                    <w:tblW w:w="10980" w:type="dxa"/>
                    <w:tblLayout w:type="fixed"/>
                    <w:tblCellMar>
                      <w:left w:w="115" w:type="dxa"/>
                      <w:right w:w="115" w:type="dxa"/>
                    </w:tblCellMar>
                    <w:tblLook w:val="04A0"/>
                  </w:tblPrEx>
                  <w:trPr>
                    <w:gridAfter w:val="1"/>
                    <w:wAfter w:w="90" w:type="dxa"/>
                    <w:trHeight w:val="432"/>
                  </w:trPr>
                  <w:tc>
                    <w:tcPr>
                      <w:tcW w:w="10890" w:type="dxa"/>
                      <w:gridSpan w:val="2"/>
                      <w:tcBorders>
                        <w:top w:val="single" w:sz="4" w:space="0" w:color="D9D9D9" w:themeColor="background1" w:themeShade="D9"/>
                      </w:tcBorders>
                      <w:vAlign w:val="center"/>
                    </w:tcPr>
                    <w:p w:rsidR="005A186D" w:rsidRPr="002B7989" w:rsidP="005A186D">
                      <w:pPr>
                        <w:rPr>
                          <w:noProof/>
                        </w:rPr>
                      </w:pPr>
                      <w:r w:rsidRPr="002B7989">
                        <w:rPr>
                          <w:color w:val="767171" w:themeColor="background2" w:themeShade="80"/>
                        </w:rPr>
                        <w:t>Describe the contribution of this activity to the overall development objective</w:t>
                      </w:r>
                    </w:p>
                  </w:tc>
                </w:tr>
                <w:tr w:rsidTr="0084768E">
                  <w:tblPrEx>
                    <w:tblW w:w="10980" w:type="dxa"/>
                    <w:tblLayout w:type="fixed"/>
                    <w:tblCellMar>
                      <w:left w:w="115" w:type="dxa"/>
                      <w:right w:w="115" w:type="dxa"/>
                    </w:tblCellMar>
                    <w:tblLook w:val="04A0"/>
                  </w:tblPrEx>
                  <w:trPr>
                    <w:gridAfter w:val="1"/>
                    <w:wAfter w:w="90" w:type="dxa"/>
                    <w:trHeight w:val="432"/>
                  </w:trPr>
                  <w:tc>
                    <w:tcPr>
                      <w:tcW w:w="10890" w:type="dxa"/>
                      <w:gridSpan w:val="2"/>
                      <w:tcBorders>
                        <w:bottom w:val="single" w:sz="2" w:space="0" w:color="DFDFDF"/>
                      </w:tcBorders>
                      <w:vAlign w:val="center"/>
                    </w:tcPr>
                    <w:p w:rsidR="005A186D" w:rsidP="005A186D">
                      <w:pPr>
                        <w:jc w:val="both"/>
                        <w:rPr>
                          <w:noProof/>
                        </w:rPr>
                      </w:pPr>
                      <w:r>
                        <w:rPr>
                          <w:b/>
                          <w:bCs/>
                          <w:noProof/>
                        </w:rPr>
                        <w:t xml:space="preserve">The aim of this subtask is to deepen understanding of the economic impact of digital platforms on tourism destinations. </w:t>
                      </w:r>
                      <w:r>
                        <w:rPr>
                          <w:noProof/>
                        </w:rPr>
                        <w:t>There will be two main sub components:</w:t>
                      </w:r>
                    </w:p>
                    <w:p w:rsidR="005A186D" w:rsidP="005A186D">
                      <w:pPr>
                        <w:numPr>
                          <w:ilvl w:val="0"/>
                          <w:numId w:val="3"/>
                        </w:numPr>
                        <w:ind w:left="720" w:hanging="360"/>
                        <w:jc w:val="left"/>
                        <w:rPr>
                          <w:noProof/>
                        </w:rPr>
                      </w:pPr>
                      <w:r>
                        <w:rPr>
                          <w:b/>
                          <w:bCs/>
                          <w:noProof/>
                        </w:rPr>
                        <w:t xml:space="preserve">Knowledge generation. </w:t>
                      </w:r>
                      <w:r>
                        <w:rPr>
                          <w:noProof/>
                        </w:rPr>
                        <w:t>This subcomponent aims to deepen the phase 1 global engagement Sharing Economy foundation study and ongoing collaboration with external partners (Airbnb, TripAdvisor). Targeted research will be conducted to understand the impact digital platforms can have on employment, visitor spending and market diversity. Monitoring will also take place of Airbnb pilot activities and lessons learned will be collated.</w:t>
                      </w:r>
                    </w:p>
                    <w:p w:rsidR="005A186D" w:rsidP="005A186D">
                      <w:pPr>
                        <w:numPr>
                          <w:ilvl w:val="0"/>
                          <w:numId w:val="3"/>
                        </w:numPr>
                        <w:ind w:left="720" w:hanging="360"/>
                        <w:jc w:val="left"/>
                        <w:rPr>
                          <w:noProof/>
                        </w:rPr>
                      </w:pPr>
                      <w:r>
                        <w:rPr>
                          <w:b/>
                          <w:bCs/>
                          <w:noProof/>
                        </w:rPr>
                        <w:t xml:space="preserve">Knowledge sharing. </w:t>
                      </w:r>
                      <w:r>
                        <w:rPr>
                          <w:noProof/>
                        </w:rPr>
                        <w:t>The second subcomponent is focused on information sharing. There is a lack of knowledge and understanding amongst clients of how to manage tourism conducted via digital platforms. To address this three events will be held to share knowledge at a global, regional and country level. These will include an event in September at the IFC to launch the two phase one reports, the annual meetings in Bali to highlight the pilots, and an OECS regional event to share best practice on managing digital platforms.</w:t>
                      </w:r>
                    </w:p>
                    <w:p w:rsidR="005A186D" w:rsidRPr="002B7989" w:rsidP="005A186D">
                      <w:pPr>
                        <w:jc w:val="both"/>
                        <w:rPr>
                          <w:noProof/>
                        </w:rPr>
                      </w:pPr>
                    </w:p>
                  </w:tc>
                </w:tr>
              </w:tbl>
              <w:p w:rsidR="00A57F0B" w:rsidRPr="00DC244D" w:rsidP="004D0D05">
                <w:pPr>
                  <w:tabs>
                    <w:tab w:val="left" w:pos="1575"/>
                  </w:tabs>
                  <w:spacing w:line="240" w:lineRule="auto"/>
                </w:pPr>
              </w:p>
              <w:p w:rsidR="00A57F0B" w:rsidP="00A57F0B">
                <w:pPr>
                  <w:tabs>
                    <w:tab w:val="left" w:pos="1575"/>
                  </w:tabs>
                  <w:spacing w:line="240" w:lineRule="auto"/>
                </w:pPr>
              </w:p>
              <w:tbl>
                <w:tblPr>
                  <w:tblStyle w:val="TableGrid8"/>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4"/>
                  <w:gridCol w:w="7476"/>
                  <w:gridCol w:w="90"/>
                </w:tblGrid>
                <w:tr w:rsidTr="0084768E">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80"/>
                  </w:trPr>
                  <w:tc>
                    <w:tcPr>
                      <w:tcW w:w="10980" w:type="dxa"/>
                      <w:gridSpan w:val="3"/>
                      <w:shd w:val="clear" w:color="auto" w:fill="DEEBF6" w:themeFill="accent1" w:themeFillTint="33"/>
                      <w:vAlign w:val="center"/>
                    </w:tcPr>
                    <w:p w:rsidR="00A57F0B" w:rsidRPr="00F64537" w:rsidP="00A57F0B">
                      <w:pPr>
                        <w:rPr>
                          <w:b/>
                          <w:bCs/>
                          <w:sz w:val="18"/>
                          <w:szCs w:val="23"/>
                        </w:rPr>
                      </w:pPr>
                      <w:r>
                        <w:rPr>
                          <w:b/>
                          <w:noProof/>
                        </w:rPr>
                        <w:t>WBG-LinkedIn Data Insights</w:t>
                      </w:r>
                    </w:p>
                  </w:tc>
                </w:tr>
                <w:tr w:rsidTr="0084768E">
                  <w:tblPrEx>
                    <w:tblW w:w="10980" w:type="dxa"/>
                    <w:tblLayout w:type="fixed"/>
                    <w:tblCellMar>
                      <w:left w:w="115" w:type="dxa"/>
                      <w:right w:w="115" w:type="dxa"/>
                    </w:tblCellMar>
                    <w:tblLook w:val="04A0"/>
                  </w:tblPrEx>
                  <w:trPr>
                    <w:gridAfter w:val="1"/>
                    <w:wAfter w:w="90" w:type="dxa"/>
                    <w:trHeight w:val="374"/>
                  </w:trPr>
                  <w:tc>
                    <w:tcPr>
                      <w:tcW w:w="3414" w:type="dxa"/>
                      <w:tcBorders>
                        <w:right w:val="single" w:sz="2" w:space="0" w:color="DFDFDF"/>
                      </w:tcBorders>
                      <w:vAlign w:val="center"/>
                    </w:tcPr>
                    <w:p w:rsidR="00A57F0B" w:rsidRPr="002B7989" w:rsidP="00A57F0B">
                      <w:pPr>
                        <w:keepNext/>
                        <w:spacing w:line="257" w:lineRule="auto"/>
                        <w:ind w:left="14" w:hanging="14"/>
                        <w:rPr>
                          <w:b/>
                          <w:color w:val="002060"/>
                        </w:rPr>
                      </w:pPr>
                      <w:r w:rsidRPr="002B7989">
                        <w:rPr>
                          <w:color w:val="767171" w:themeColor="background2" w:themeShade="80"/>
                        </w:rPr>
                        <w:t>Project ID</w:t>
                      </w:r>
                    </w:p>
                  </w:tc>
                  <w:tc>
                    <w:tcPr>
                      <w:tcW w:w="7476" w:type="dxa"/>
                      <w:tcBorders>
                        <w:left w:val="single" w:sz="2" w:space="0" w:color="DFDFDF"/>
                      </w:tcBorders>
                      <w:vAlign w:val="center"/>
                    </w:tcPr>
                    <w:p w:rsidR="00A57F0B" w:rsidRPr="002B7989" w:rsidP="00A57F0B">
                      <w:pPr>
                        <w:keepNext/>
                        <w:spacing w:line="257" w:lineRule="auto"/>
                        <w:ind w:left="14" w:hanging="14"/>
                        <w:rPr>
                          <w:b/>
                          <w:color w:val="002060"/>
                        </w:rPr>
                      </w:pPr>
                      <w:r w:rsidRPr="002B7989">
                        <w:rPr>
                          <w:color w:val="767171" w:themeColor="background2" w:themeShade="80"/>
                        </w:rPr>
                        <w:t>Short Name</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RPr="002B7989" w:rsidP="00A57F0B">
                      <w:pPr>
                        <w:ind w:left="14" w:hanging="14"/>
                        <w:rPr>
                          <w:b/>
                          <w:color w:val="002060"/>
                        </w:rPr>
                      </w:pPr>
                    </w:p>
                  </w:tc>
                  <w:tc>
                    <w:tcPr>
                      <w:tcW w:w="7476" w:type="dxa"/>
                      <w:tcBorders>
                        <w:left w:val="single" w:sz="2" w:space="0" w:color="DFDFDF"/>
                        <w:bottom w:val="single" w:sz="2" w:space="0" w:color="DFDFDF"/>
                      </w:tcBorders>
                      <w:vAlign w:val="center"/>
                    </w:tcPr>
                    <w:p w:rsidR="00A57F0B" w:rsidRPr="002B7989" w:rsidP="00A57F0B">
                      <w:pPr>
                        <w:ind w:left="14" w:hanging="14"/>
                        <w:rPr>
                          <w:b/>
                          <w:color w:val="002060"/>
                        </w:rPr>
                      </w:pPr>
                      <w:r>
                        <w:rPr>
                          <w:noProof/>
                        </w:rPr>
                        <w:t>WBG-LinkedIn Data Insights</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A57F0B" w:rsidRPr="002B7989" w:rsidP="00A57F0B">
                      <w:pPr>
                        <w:keepNext/>
                        <w:spacing w:line="257" w:lineRule="auto"/>
                        <w:rPr>
                          <w:color w:val="767171" w:themeColor="background2" w:themeShade="80"/>
                        </w:rPr>
                      </w:pPr>
                      <w:r w:rsidRPr="002B7989">
                        <w:rPr>
                          <w:color w:val="767171" w:themeColor="background2" w:themeShade="80"/>
                        </w:rPr>
                        <w:t>Status</w:t>
                      </w:r>
                    </w:p>
                  </w:tc>
                  <w:tc>
                    <w:tcPr>
                      <w:tcW w:w="7476" w:type="dxa"/>
                      <w:tcBorders>
                        <w:top w:val="single" w:sz="2" w:space="0" w:color="DFDFDF"/>
                        <w:left w:val="single" w:sz="2" w:space="0" w:color="DFDFDF"/>
                      </w:tcBorders>
                      <w:vAlign w:val="center"/>
                    </w:tcPr>
                    <w:p w:rsidR="00A57F0B" w:rsidRPr="002B7989" w:rsidP="00A57F0B">
                      <w:pPr>
                        <w:keepNext/>
                        <w:spacing w:line="257" w:lineRule="auto"/>
                        <w:rPr>
                          <w:color w:val="767171" w:themeColor="background2" w:themeShade="80"/>
                        </w:rPr>
                      </w:pPr>
                      <w:r w:rsidRPr="00C47162">
                        <w:rPr>
                          <w:color w:val="767171" w:themeColor="background2" w:themeShade="80"/>
                        </w:rPr>
                        <w:t>Is this a Reimbursable Advisory Services (RAS)</w:t>
                      </w:r>
                      <w:r>
                        <w:rPr>
                          <w:color w:val="767171" w:themeColor="background2" w:themeShade="80"/>
                        </w:rPr>
                        <w:t xml:space="preserve"> </w:t>
                      </w:r>
                      <w:r w:rsidRPr="00C47162">
                        <w:rPr>
                          <w:color w:val="767171" w:themeColor="background2" w:themeShade="80"/>
                        </w:rPr>
                        <w:t>(CN is required for RAS activities)?</w:t>
                      </w:r>
                    </w:p>
                  </w:tc>
                </w:tr>
                <w:tr w:rsidTr="0084768E">
                  <w:tblPrEx>
                    <w:tblW w:w="10980" w:type="dxa"/>
                    <w:tblLayout w:type="fixed"/>
                    <w:tblCellMar>
                      <w:left w:w="115" w:type="dxa"/>
                      <w:right w:w="115" w:type="dxa"/>
                    </w:tblCellMar>
                    <w:tblLook w:val="04A0"/>
                  </w:tblPrEx>
                  <w:trPr>
                    <w:gridAfter w:val="1"/>
                    <w:wAfter w:w="90" w:type="dxa"/>
                    <w:trHeight w:val="279"/>
                  </w:trPr>
                  <w:tc>
                    <w:tcPr>
                      <w:tcW w:w="3414" w:type="dxa"/>
                      <w:tcBorders>
                        <w:bottom w:val="single" w:sz="2" w:space="0" w:color="DFDFDF"/>
                        <w:right w:val="single" w:sz="2" w:space="0" w:color="DFDFDF"/>
                      </w:tcBorders>
                      <w:vAlign w:val="center"/>
                    </w:tcPr>
                    <w:p w:rsidR="00A57F0B" w:rsidP="00A57F0B">
                      <w:pPr>
                        <w:ind w:left="14" w:hanging="14"/>
                        <w:rPr>
                          <w:color w:val="767171" w:themeColor="background2" w:themeShade="80"/>
                        </w:rPr>
                      </w:pPr>
                      <w:r>
                        <w:rPr>
                          <w:noProof/>
                        </w:rPr>
                        <w:t>Planned</w:t>
                      </w:r>
                    </w:p>
                  </w:tc>
                  <w:tc>
                    <w:tcPr>
                      <w:tcW w:w="7476" w:type="dxa"/>
                      <w:tcBorders>
                        <w:left w:val="single" w:sz="2" w:space="0" w:color="DFDFDF"/>
                        <w:bottom w:val="single" w:sz="2" w:space="0" w:color="DFDFDF"/>
                      </w:tcBorders>
                      <w:vAlign w:val="center"/>
                    </w:tcPr>
                    <w:p w:rsidR="00A57F0B" w:rsidP="00A57F0B">
                      <w:pPr>
                        <w:ind w:left="14" w:hanging="14"/>
                        <w:rPr>
                          <w:color w:val="767171" w:themeColor="background2" w:themeShade="80"/>
                        </w:rPr>
                      </w:pPr>
                      <w:r>
                        <w:rPr>
                          <w:noProof/>
                        </w:rPr>
                        <w:t>No</w:t>
                      </w:r>
                    </w:p>
                  </w:tc>
                </w:tr>
                <w:tr w:rsidTr="00D074B9">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640793" w:rsidP="00640793">
                      <w:pPr>
                        <w:keepNext/>
                        <w:rPr>
                          <w:color w:val="767171" w:themeColor="background2" w:themeShade="80"/>
                        </w:rPr>
                      </w:pPr>
                      <w:r>
                        <w:rPr>
                          <w:color w:val="767171" w:themeColor="background2" w:themeShade="80"/>
                        </w:rPr>
                        <w:t>ADM Responsible Team Leader</w:t>
                      </w:r>
                    </w:p>
                  </w:tc>
                  <w:tc>
                    <w:tcPr>
                      <w:tcW w:w="7476" w:type="dxa"/>
                      <w:tcBorders>
                        <w:top w:val="single" w:sz="2" w:space="0" w:color="DFDFDF"/>
                        <w:left w:val="single" w:sz="2" w:space="0" w:color="DFDFDF"/>
                      </w:tcBorders>
                      <w:vAlign w:val="center"/>
                    </w:tcPr>
                    <w:p w:rsidR="00640793" w:rsidP="00640793">
                      <w:pPr>
                        <w:rPr>
                          <w:color w:val="767171" w:themeColor="background2" w:themeShade="80"/>
                        </w:rPr>
                      </w:pPr>
                      <w:r w:rsidRPr="00F24BA5">
                        <w:rPr>
                          <w:color w:val="767171" w:themeColor="background2" w:themeShade="80"/>
                        </w:rPr>
                        <w:t>Co-Team Leader(s)</w:t>
                      </w:r>
                    </w:p>
                  </w:tc>
                </w:tr>
                <w:tr w:rsidTr="00D074B9">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640793" w:rsidP="00640793">
                      <w:pPr>
                        <w:keepNext/>
                        <w:rPr>
                          <w:color w:val="767171" w:themeColor="background2" w:themeShade="80"/>
                        </w:rPr>
                      </w:pPr>
                      <w:r>
                        <w:rPr>
                          <w:noProof/>
                        </w:rPr>
                        <w:t>Tingting Juni Zhu</w:t>
                      </w:r>
                    </w:p>
                  </w:tc>
                  <w:tc>
                    <w:tcPr>
                      <w:tcW w:w="7476" w:type="dxa"/>
                      <w:tcBorders>
                        <w:left w:val="single" w:sz="2" w:space="0" w:color="DFDFDF"/>
                        <w:bottom w:val="single" w:sz="2" w:space="0" w:color="DFDFDF"/>
                      </w:tcBorders>
                      <w:vAlign w:val="center"/>
                    </w:tcPr>
                    <w:p w:rsidR="00640793" w:rsidP="00640793">
                      <w:pPr>
                        <w:rPr>
                          <w:color w:val="767171" w:themeColor="background2" w:themeShade="80"/>
                        </w:rPr>
                      </w:pPr>
                      <w:r>
                        <w:rPr>
                          <w:noProof/>
                        </w:rPr>
                        <w:t>---</w:t>
                      </w:r>
                    </w:p>
                  </w:tc>
                </w:tr>
                <w:tr w:rsidTr="00D074B9">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A57F0B" w:rsidRPr="002B7989" w:rsidP="00A57F0B">
                      <w:pPr>
                        <w:keepNext/>
                        <w:spacing w:line="257" w:lineRule="auto"/>
                        <w:rPr>
                          <w:b/>
                          <w:color w:val="002060"/>
                        </w:rPr>
                      </w:pPr>
                      <w:r w:rsidRPr="002B7989">
                        <w:rPr>
                          <w:color w:val="767171" w:themeColor="background2" w:themeShade="80"/>
                        </w:rPr>
                        <w:t>Requesting Unit (e.g. ECCU2)</w:t>
                      </w:r>
                    </w:p>
                  </w:tc>
                  <w:tc>
                    <w:tcPr>
                      <w:tcW w:w="7476" w:type="dxa"/>
                      <w:tcBorders>
                        <w:top w:val="single" w:sz="2" w:space="0" w:color="DFDFDF"/>
                        <w:left w:val="single" w:sz="2" w:space="0" w:color="DFDFDF"/>
                      </w:tcBorders>
                      <w:vAlign w:val="center"/>
                    </w:tcPr>
                    <w:p w:rsidR="00A57F0B" w:rsidRPr="002B7989" w:rsidP="00A57F0B">
                      <w:pPr>
                        <w:rPr>
                          <w:noProof/>
                        </w:rPr>
                      </w:pPr>
                      <w:r w:rsidRPr="002B7989">
                        <w:rPr>
                          <w:color w:val="767171" w:themeColor="background2" w:themeShade="80"/>
                        </w:rPr>
                        <w:t>Country, Region or World</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P="00A57F0B">
                      <w:r>
                        <w:rPr>
                          <w:noProof/>
                        </w:rPr>
                        <w:t>GFCIS (9376)</w:t>
                      </w:r>
                      <w:r>
                        <w:rPr>
                          <w:noProof/>
                        </w:rPr>
                        <w:t xml:space="preserve"> </w:t>
                      </w:r>
                    </w:p>
                  </w:tc>
                  <w:tc>
                    <w:tcPr>
                      <w:tcW w:w="7476" w:type="dxa"/>
                      <w:tcBorders>
                        <w:left w:val="single" w:sz="2" w:space="0" w:color="DFDFDF"/>
                        <w:bottom w:val="single" w:sz="2" w:space="0" w:color="DFDFDF"/>
                      </w:tcBorders>
                      <w:vAlign w:val="center"/>
                    </w:tcPr>
                    <w:p w:rsidR="00A57F0B" w:rsidP="00A57F0B">
                      <w:pPr>
                        <w:rPr>
                          <w:noProof/>
                        </w:rPr>
                      </w:pPr>
                      <w:r>
                        <w:rPr>
                          <w:noProof/>
                        </w:rPr>
                        <w:t>World</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right w:val="single" w:sz="2" w:space="0" w:color="DFDFDF"/>
                      </w:tcBorders>
                      <w:vAlign w:val="center"/>
                    </w:tcPr>
                    <w:p w:rsidR="00A57F0B" w:rsidRPr="002B7989" w:rsidP="00A57F0B">
                      <w:pPr>
                        <w:keepNext/>
                        <w:spacing w:line="257" w:lineRule="auto"/>
                        <w:rPr>
                          <w:noProof/>
                        </w:rPr>
                      </w:pPr>
                      <w:r w:rsidRPr="002B7989">
                        <w:rPr>
                          <w:color w:val="767171" w:themeColor="background2" w:themeShade="80"/>
                        </w:rPr>
                        <w:t>Responsible Unit (e.g. GEE03)</w:t>
                      </w:r>
                    </w:p>
                  </w:tc>
                  <w:tc>
                    <w:tcPr>
                      <w:tcW w:w="7476" w:type="dxa"/>
                      <w:tcBorders>
                        <w:left w:val="single" w:sz="2" w:space="0" w:color="DFDFDF"/>
                      </w:tcBorders>
                      <w:vAlign w:val="center"/>
                    </w:tcPr>
                    <w:p w:rsidR="00A57F0B" w:rsidRPr="002B7989" w:rsidP="00A57F0B">
                      <w:pPr>
                        <w:keepNext/>
                        <w:spacing w:line="257" w:lineRule="auto"/>
                        <w:rPr>
                          <w:b/>
                          <w:color w:val="002060"/>
                        </w:rPr>
                      </w:pPr>
                      <w:r w:rsidRPr="002B7989">
                        <w:rPr>
                          <w:color w:val="767171" w:themeColor="background2" w:themeShade="80"/>
                        </w:rPr>
                        <w:t>Pillar Name</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P="00A57F0B">
                      <w:pPr>
                        <w:rPr>
                          <w:color w:val="767171" w:themeColor="background2" w:themeShade="80"/>
                        </w:rPr>
                      </w:pPr>
                      <w:r>
                        <w:rPr>
                          <w:noProof/>
                        </w:rPr>
                        <w:t>GFCIS (9376)</w:t>
                      </w:r>
                      <w:r>
                        <w:rPr>
                          <w:noProof/>
                        </w:rPr>
                        <w:t xml:space="preserve"> </w:t>
                      </w:r>
                    </w:p>
                  </w:tc>
                  <w:tc>
                    <w:tcPr>
                      <w:tcW w:w="7476" w:type="dxa"/>
                      <w:tcBorders>
                        <w:left w:val="single" w:sz="2" w:space="0" w:color="DFDFDF"/>
                        <w:bottom w:val="single" w:sz="2" w:space="0" w:color="DFDFDF"/>
                      </w:tcBorders>
                      <w:vAlign w:val="center"/>
                    </w:tcPr>
                    <w:p w:rsidR="00A57F0B" w:rsidP="00A57F0B">
                      <w:pPr>
                        <w:rPr>
                          <w:color w:val="767171" w:themeColor="background2" w:themeShade="80"/>
                        </w:rPr>
                      </w:pPr>
                      <w:r>
                        <w:rPr>
                          <w:noProof/>
                        </w:rPr>
                        <w:t>WBG-LinkedIn Data Insights</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A57F0B" w:rsidRPr="002B7989" w:rsidP="00A57F0B">
                      <w:pPr>
                        <w:rPr>
                          <w:noProof/>
                        </w:rPr>
                      </w:pPr>
                      <w:r w:rsidRPr="002B7989">
                        <w:rPr>
                          <w:color w:val="767171" w:themeColor="background2" w:themeShade="80"/>
                        </w:rPr>
                        <w:t>AIN Sign Off</w:t>
                      </w:r>
                    </w:p>
                  </w:tc>
                  <w:tc>
                    <w:tcPr>
                      <w:tcW w:w="7476" w:type="dxa"/>
                      <w:tcBorders>
                        <w:top w:val="single" w:sz="2" w:space="0" w:color="DFDFDF"/>
                      </w:tcBorders>
                      <w:vAlign w:val="center"/>
                    </w:tcPr>
                    <w:p w:rsidR="00A57F0B" w:rsidRPr="002B7989" w:rsidP="00A57F0B">
                      <w:pPr>
                        <w:keepNext/>
                        <w:spacing w:line="257" w:lineRule="auto"/>
                        <w:rPr>
                          <w:noProof/>
                        </w:rPr>
                      </w:pPr>
                      <w:r w:rsidRPr="002B7989">
                        <w:rPr>
                          <w:color w:val="767171" w:themeColor="background2" w:themeShade="80"/>
                        </w:rPr>
                        <w:t>ACS Sign-off</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P="00A57F0B">
                      <w:pPr>
                        <w:rPr>
                          <w:noProof/>
                        </w:rPr>
                      </w:pPr>
                      <w:r>
                        <w:rPr>
                          <w:noProof/>
                        </w:rPr>
                        <w:t>31-Aug-2018</w:t>
                      </w:r>
                    </w:p>
                  </w:tc>
                  <w:tc>
                    <w:tcPr>
                      <w:tcW w:w="7476" w:type="dxa"/>
                      <w:tcBorders>
                        <w:bottom w:val="single" w:sz="2" w:space="0" w:color="DFDFDF"/>
                      </w:tcBorders>
                      <w:vAlign w:val="center"/>
                    </w:tcPr>
                    <w:p w:rsidR="00A57F0B" w:rsidP="00A57F0B">
                      <w:pPr>
                        <w:rPr>
                          <w:color w:val="767171" w:themeColor="background2" w:themeShade="80"/>
                        </w:rPr>
                      </w:pPr>
                      <w:r>
                        <w:rPr>
                          <w:noProof/>
                        </w:rPr>
                        <w:t>31-Oct-2019</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top w:val="single" w:sz="2" w:space="0" w:color="DFDFDF"/>
                        <w:right w:val="single" w:sz="2" w:space="0" w:color="DFDFDF"/>
                      </w:tcBorders>
                      <w:vAlign w:val="center"/>
                    </w:tcPr>
                    <w:p w:rsidR="00A57F0B" w:rsidRPr="002B7989" w:rsidP="00A57F0B">
                      <w:pPr>
                        <w:rPr>
                          <w:color w:val="767171" w:themeColor="background2" w:themeShade="80"/>
                        </w:rPr>
                      </w:pPr>
                      <w:r w:rsidRPr="002B7989">
                        <w:rPr>
                          <w:color w:val="767171" w:themeColor="background2" w:themeShade="80"/>
                        </w:rPr>
                        <w:t>Practice Area (Lead)</w:t>
                      </w:r>
                    </w:p>
                  </w:tc>
                  <w:tc>
                    <w:tcPr>
                      <w:tcW w:w="7476" w:type="dxa"/>
                      <w:tcBorders>
                        <w:top w:val="single" w:sz="2" w:space="0" w:color="DFDFDF"/>
                      </w:tcBorders>
                      <w:vAlign w:val="center"/>
                    </w:tcPr>
                    <w:p w:rsidR="00A57F0B" w:rsidRPr="002B7989" w:rsidP="00A57F0B">
                      <w:pPr>
                        <w:keepNext/>
                        <w:spacing w:line="257" w:lineRule="auto"/>
                        <w:rPr>
                          <w:noProof/>
                        </w:rPr>
                      </w:pPr>
                      <w:r w:rsidRPr="002B7989">
                        <w:rPr>
                          <w:color w:val="767171" w:themeColor="background2" w:themeShade="80"/>
                        </w:rPr>
                        <w:t>Contributing Practice Areas</w:t>
                      </w:r>
                    </w:p>
                  </w:tc>
                </w:tr>
                <w:tr w:rsidTr="0084768E">
                  <w:tblPrEx>
                    <w:tblW w:w="10980" w:type="dxa"/>
                    <w:tblLayout w:type="fixed"/>
                    <w:tblCellMar>
                      <w:left w:w="115" w:type="dxa"/>
                      <w:right w:w="115" w:type="dxa"/>
                    </w:tblCellMar>
                    <w:tblLook w:val="04A0"/>
                  </w:tblPrEx>
                  <w:trPr>
                    <w:gridAfter w:val="1"/>
                    <w:wAfter w:w="90" w:type="dxa"/>
                    <w:trHeight w:val="432"/>
                  </w:trPr>
                  <w:tc>
                    <w:tcPr>
                      <w:tcW w:w="3414" w:type="dxa"/>
                      <w:tcBorders>
                        <w:bottom w:val="single" w:sz="2" w:space="0" w:color="DFDFDF"/>
                        <w:right w:val="single" w:sz="2" w:space="0" w:color="DFDFDF"/>
                      </w:tcBorders>
                      <w:vAlign w:val="center"/>
                    </w:tcPr>
                    <w:p w:rsidR="00A57F0B" w:rsidP="00A57F0B">
                      <w:pPr>
                        <w:rPr>
                          <w:noProof/>
                        </w:rPr>
                      </w:pPr>
                      <w:r>
                        <w:rPr>
                          <w:noProof/>
                        </w:rPr>
                        <w:t xml:space="preserve">Finance, Competitiveness and </w:t>
                      </w:r>
                      <w:r>
                        <w:rPr>
                          <w:noProof/>
                        </w:rPr>
                        <w:t>Innovation</w:t>
                      </w:r>
                    </w:p>
                  </w:tc>
                  <w:tc>
                    <w:tcPr>
                      <w:tcW w:w="7476" w:type="dxa"/>
                      <w:tcBorders>
                        <w:bottom w:val="single" w:sz="2" w:space="0" w:color="DFDFDF"/>
                      </w:tcBorders>
                      <w:vAlign w:val="center"/>
                    </w:tcPr>
                    <w:p w:rsidR="00A57F0B" w:rsidP="00A57F0B">
                      <w:pPr>
                        <w:rPr>
                          <w:color w:val="767171" w:themeColor="background2" w:themeShade="80"/>
                        </w:rPr>
                      </w:pPr>
                      <w:r>
                        <w:rPr>
                          <w:noProof/>
                        </w:rPr>
                        <w:t>Transport &amp; Digital</w:t>
                      </w:r>
                      <w:r>
                        <w:rPr>
                          <w:noProof/>
                        </w:rPr>
                        <w:t xml:space="preserve"> Development, Education, Jobs</w:t>
                      </w:r>
                    </w:p>
                  </w:tc>
                </w:tr>
                <w:tr w:rsidTr="00421938">
                  <w:tblPrEx>
                    <w:tblW w:w="10980" w:type="dxa"/>
                    <w:tblLayout w:type="fixed"/>
                    <w:tblCellMar>
                      <w:left w:w="115" w:type="dxa"/>
                      <w:right w:w="115" w:type="dxa"/>
                    </w:tblCellMar>
                    <w:tblLook w:val="04A0"/>
                  </w:tblPrEx>
                  <w:trPr>
                    <w:gridAfter w:val="1"/>
                    <w:wAfter w:w="90" w:type="dxa"/>
                    <w:trHeight w:val="432"/>
                  </w:trPr>
                  <w:tc>
                    <w:tcPr>
                      <w:tcW w:w="10890" w:type="dxa"/>
                      <w:gridSpan w:val="2"/>
                      <w:tcBorders>
                        <w:top w:val="single" w:sz="2" w:space="0" w:color="DFDFDF"/>
                      </w:tcBorders>
                      <w:vAlign w:val="center"/>
                    </w:tcPr>
                    <w:p w:rsidR="005A186D" w:rsidRPr="00477D51" w:rsidP="005A186D">
                      <w:pPr>
                        <w:keepNext/>
                        <w:spacing w:line="257" w:lineRule="auto"/>
                        <w:ind w:left="14" w:hanging="14"/>
                        <w:rPr>
                          <w:color w:val="767171" w:themeColor="background2" w:themeShade="80"/>
                        </w:rPr>
                      </w:pPr>
                      <w:r w:rsidRPr="00C10200">
                        <w:rPr>
                          <w:color w:val="767171" w:themeColor="background2" w:themeShade="80"/>
                        </w:rPr>
                        <w:t xml:space="preserve">Type of </w:t>
                      </w:r>
                      <w:r>
                        <w:rPr>
                          <w:color w:val="767171" w:themeColor="background2" w:themeShade="80"/>
                        </w:rPr>
                        <w:t>subtask</w:t>
                      </w:r>
                    </w:p>
                  </w:tc>
                </w:tr>
                <w:tr w:rsidTr="00421938">
                  <w:tblPrEx>
                    <w:tblW w:w="10980" w:type="dxa"/>
                    <w:tblLayout w:type="fixed"/>
                    <w:tblCellMar>
                      <w:left w:w="115" w:type="dxa"/>
                      <w:right w:w="115" w:type="dxa"/>
                    </w:tblCellMar>
                    <w:tblLook w:val="04A0"/>
                  </w:tblPrEx>
                  <w:trPr>
                    <w:gridAfter w:val="1"/>
                    <w:wAfter w:w="90" w:type="dxa"/>
                    <w:trHeight w:val="432"/>
                  </w:trPr>
                  <w:tc>
                    <w:tcPr>
                      <w:tcW w:w="10890" w:type="dxa"/>
                      <w:gridSpan w:val="2"/>
                      <w:tcBorders>
                        <w:bottom w:val="single" w:sz="4" w:space="0" w:color="D9D9D9" w:themeColor="background1" w:themeShade="D9"/>
                      </w:tcBorders>
                      <w:vAlign w:val="center"/>
                    </w:tcPr>
                    <w:p w:rsidR="005A186D" w:rsidRPr="00477D51" w:rsidP="005A186D">
                      <w:pPr>
                        <w:rPr>
                          <w:color w:val="767171" w:themeColor="background2" w:themeShade="80"/>
                        </w:rPr>
                      </w:pPr>
                      <w:r w:rsidRPr="007D4E7E">
                        <w:fldChar w:fldCharType="begin"/>
                      </w:r>
                      <w:r w:rsidRPr="007D4E7E">
                        <w:instrText xml:space="preserve"> IF </w:instrText>
                      </w:r>
                      <w:r>
                        <w:rPr>
                          <w:noProof/>
                        </w:rPr>
                        <w:instrText>AN</w:instrText>
                      </w:r>
                      <w:r w:rsidRPr="007D4E7E">
                        <w:instrText xml:space="preserve"> ="</w:instrText>
                      </w:r>
                      <w:r>
                        <w:instrText>AD</w:instrText>
                      </w:r>
                      <w:r w:rsidRPr="007D4E7E">
                        <w:instrText xml:space="preserve">" </w:instrText>
                      </w:r>
                      <w:r>
                        <w:instrText>"Advisory"</w:instrText>
                      </w:r>
                      <w:r w:rsidRPr="007D4E7E">
                        <w:instrText xml:space="preserve"> </w:instrText>
                      </w:r>
                      <w:r>
                        <w:instrText>"</w:instrText>
                      </w:r>
                      <w:r w:rsidRPr="007D4E7E">
                        <w:fldChar w:fldCharType="begin"/>
                      </w:r>
                      <w:r w:rsidRPr="007D4E7E">
                        <w:instrText xml:space="preserve"> IF </w:instrText>
                      </w:r>
                      <w:r>
                        <w:rPr>
                          <w:noProof/>
                        </w:rPr>
                        <w:instrText>AN</w:instrText>
                      </w:r>
                      <w:r w:rsidRPr="007D4E7E">
                        <w:instrText xml:space="preserve"> ="</w:instrText>
                      </w:r>
                      <w:r>
                        <w:instrText>AN</w:instrText>
                      </w:r>
                      <w:r w:rsidRPr="007D4E7E">
                        <w:instrText xml:space="preserve">" </w:instrText>
                      </w:r>
                      <w:r>
                        <w:instrText>"Analytical"</w:instrText>
                      </w:r>
                      <w:r w:rsidRPr="007D4E7E">
                        <w:instrText xml:space="preserve"> "</w:instrText>
                      </w:r>
                      <w:r>
                        <w:instrText>---</w:instrText>
                      </w:r>
                      <w:r w:rsidRPr="007D4E7E">
                        <w:instrText xml:space="preserve">" </w:instrText>
                      </w:r>
                      <w:r w:rsidRPr="007D4E7E">
                        <w:fldChar w:fldCharType="separate"/>
                      </w:r>
                      <w:r>
                        <w:instrText>Analytical</w:instrText>
                      </w:r>
                      <w:r w:rsidRPr="007D4E7E">
                        <w:fldChar w:fldCharType="end"/>
                      </w:r>
                      <w:r>
                        <w:instrText>"</w:instrText>
                      </w:r>
                      <w:r w:rsidRPr="007D4E7E">
                        <w:instrText xml:space="preserve"> </w:instrText>
                      </w:r>
                      <w:r w:rsidRPr="007D4E7E">
                        <w:fldChar w:fldCharType="separate"/>
                      </w:r>
                      <w:r>
                        <w:t>Analytical</w:t>
                      </w:r>
                      <w:r w:rsidRPr="007D4E7E">
                        <w:fldChar w:fldCharType="end"/>
                      </w:r>
                    </w:p>
                  </w:tc>
                </w:tr>
                <w:tr w:rsidTr="00421938">
                  <w:tblPrEx>
                    <w:tblW w:w="10980" w:type="dxa"/>
                    <w:tblLayout w:type="fixed"/>
                    <w:tblCellMar>
                      <w:left w:w="115" w:type="dxa"/>
                      <w:right w:w="115" w:type="dxa"/>
                    </w:tblCellMar>
                    <w:tblLook w:val="04A0"/>
                  </w:tblPrEx>
                  <w:trPr>
                    <w:gridAfter w:val="1"/>
                    <w:wAfter w:w="90" w:type="dxa"/>
                    <w:trHeight w:val="432"/>
                  </w:trPr>
                  <w:tc>
                    <w:tcPr>
                      <w:tcW w:w="10890" w:type="dxa"/>
                      <w:gridSpan w:val="2"/>
                      <w:tcBorders>
                        <w:top w:val="single" w:sz="4" w:space="0" w:color="D9D9D9" w:themeColor="background1" w:themeShade="D9"/>
                      </w:tcBorders>
                      <w:vAlign w:val="center"/>
                    </w:tcPr>
                    <w:p w:rsidR="005A186D" w:rsidRPr="002B7989" w:rsidP="005A186D">
                      <w:pPr>
                        <w:rPr>
                          <w:noProof/>
                        </w:rPr>
                      </w:pPr>
                      <w:r w:rsidRPr="002B7989">
                        <w:rPr>
                          <w:color w:val="767171" w:themeColor="background2" w:themeShade="80"/>
                        </w:rPr>
                        <w:t>Describe the contribution of this activity to the overall development objective</w:t>
                      </w:r>
                    </w:p>
                  </w:tc>
                </w:tr>
                <w:tr w:rsidTr="0084768E">
                  <w:tblPrEx>
                    <w:tblW w:w="10980" w:type="dxa"/>
                    <w:tblLayout w:type="fixed"/>
                    <w:tblCellMar>
                      <w:left w:w="115" w:type="dxa"/>
                      <w:right w:w="115" w:type="dxa"/>
                    </w:tblCellMar>
                    <w:tblLook w:val="04A0"/>
                  </w:tblPrEx>
                  <w:trPr>
                    <w:gridAfter w:val="1"/>
                    <w:wAfter w:w="90" w:type="dxa"/>
                    <w:trHeight w:val="432"/>
                  </w:trPr>
                  <w:tc>
                    <w:tcPr>
                      <w:tcW w:w="10890" w:type="dxa"/>
                      <w:gridSpan w:val="2"/>
                      <w:tcBorders>
                        <w:bottom w:val="single" w:sz="2" w:space="0" w:color="DFDFDF"/>
                      </w:tcBorders>
                      <w:vAlign w:val="center"/>
                    </w:tcPr>
                    <w:p w:rsidR="005A186D" w:rsidP="005A186D">
                      <w:pPr>
                        <w:jc w:val="both"/>
                        <w:rPr>
                          <w:noProof/>
                        </w:rPr>
                      </w:pPr>
                      <w:r>
                        <w:rPr>
                          <w:noProof/>
                        </w:rPr>
                        <w:t>FCI GP signed a three-year non-remunerative MoU in August 2017 with LinkedIn Corporation.  The objective of this project is to use LinkedIn data to assess new market opportunities through the digital economy, and understand the shifting industry employment trends and skills needs especially in light of the adoption of (disruptive) technology. A launch of the online visualization tool “World Bank-LinkedIn Data Insights” with downloadable datasets covering over 100 countries is planned in November 2018.</w:t>
                      </w:r>
                    </w:p>
                    <w:p w:rsidR="005A186D" w:rsidP="005A186D">
                      <w:pPr>
                        <w:jc w:val="both"/>
                        <w:rPr>
                          <w:noProof/>
                        </w:rPr>
                      </w:pPr>
                      <w:r>
                        <w:rPr>
                          <w:noProof/>
                        </w:rPr>
                        <w:t> </w:t>
                      </w:r>
                    </w:p>
                    <w:p w:rsidR="005A186D" w:rsidP="005A186D">
                      <w:pPr>
                        <w:jc w:val="both"/>
                        <w:rPr>
                          <w:noProof/>
                        </w:rPr>
                      </w:pPr>
                      <w:r>
                        <w:rPr>
                          <w:b/>
                          <w:bCs/>
                          <w:i/>
                          <w:iCs/>
                          <w:noProof/>
                        </w:rPr>
                        <w:t>Deliverables:</w:t>
                      </w:r>
                    </w:p>
                    <w:p w:rsidR="005A186D" w:rsidP="005A186D">
                      <w:pPr>
                        <w:numPr>
                          <w:ilvl w:val="0"/>
                          <w:numId w:val="4"/>
                        </w:numPr>
                        <w:ind w:left="720" w:hanging="360"/>
                        <w:jc w:val="left"/>
                        <w:rPr>
                          <w:noProof/>
                        </w:rPr>
                      </w:pPr>
                      <w:r>
                        <w:rPr>
                          <w:noProof/>
                        </w:rPr>
                        <w:t xml:space="preserve">To launch the “World Bank-LinkedIn Data Insights” with a methodology paper. </w:t>
                      </w:r>
                    </w:p>
                    <w:p w:rsidR="005A186D" w:rsidP="005A186D">
                      <w:pPr>
                        <w:numPr>
                          <w:ilvl w:val="1"/>
                          <w:numId w:val="4"/>
                        </w:numPr>
                        <w:ind w:left="1440" w:hanging="360"/>
                        <w:jc w:val="left"/>
                        <w:rPr>
                          <w:noProof/>
                        </w:rPr>
                      </w:pPr>
                      <w:r>
                        <w:rPr>
                          <w:noProof/>
                        </w:rPr>
                        <w:t>WBG-LinkedIn Data Insights, covering 100+ countries, is designed to make LinkedIn aggregate data available to development community for benchmarking and evaluating a country's human capital assets and emerging (digital) industries, especially in the context of adopting (disruptive) technology for economic growth. This aggregate data might be combined with other third party data for analytical exercise in order to maximize policy insights that are related to job creation. It is envisaged that the aggregate benchmarking results will be visualized on a publicly accessible WB website.</w:t>
                      </w:r>
                    </w:p>
                    <w:p w:rsidR="005A186D" w:rsidP="005A186D">
                      <w:pPr>
                        <w:numPr>
                          <w:ilvl w:val="1"/>
                          <w:numId w:val="4"/>
                        </w:numPr>
                        <w:ind w:left="1440" w:hanging="360"/>
                        <w:jc w:val="left"/>
                        <w:rPr>
                          <w:noProof/>
                        </w:rPr>
                      </w:pPr>
                      <w:r>
                        <w:rPr>
                          <w:noProof/>
                        </w:rPr>
                        <w:t>A peer-reviewed methodology paper underlying the WB-LinkedIn Data Insights will also be made available to the public highlighting the strength, limitations and potentials of the LinkedIn data.  All datasets that populate the visuals will be downloadable by the general public as a public good. </w:t>
                      </w:r>
                    </w:p>
                    <w:p w:rsidR="005A186D" w:rsidP="005A186D">
                      <w:pPr>
                        <w:numPr>
                          <w:ilvl w:val="0"/>
                          <w:numId w:val="4"/>
                        </w:numPr>
                        <w:ind w:left="720" w:hanging="360"/>
                        <w:jc w:val="left"/>
                        <w:rPr>
                          <w:noProof/>
                        </w:rPr>
                      </w:pPr>
                      <w:r>
                        <w:rPr>
                          <w:noProof/>
                        </w:rPr>
                        <w:t>Conduct preliminary descriptive analyses using LinkedIn data to contribute to the discussions around creating markets and growth opportunities through the adoption of technology and digital economy.  These preliminary analyses will be used for promotional materials such as press release and/or data story.</w:t>
                      </w:r>
                    </w:p>
                    <w:p w:rsidR="005A186D" w:rsidP="005A186D">
                      <w:pPr>
                        <w:jc w:val="both"/>
                        <w:rPr>
                          <w:noProof/>
                        </w:rPr>
                      </w:pPr>
                      <w:r>
                        <w:rPr>
                          <w:b/>
                          <w:bCs/>
                          <w:i/>
                          <w:iCs/>
                          <w:noProof/>
                        </w:rPr>
                        <w:t>Activities planned:</w:t>
                      </w:r>
                    </w:p>
                    <w:p w:rsidR="005A186D" w:rsidP="005A186D">
                      <w:pPr>
                        <w:numPr>
                          <w:ilvl w:val="0"/>
                          <w:numId w:val="5"/>
                        </w:numPr>
                        <w:ind w:left="720" w:hanging="360"/>
                        <w:jc w:val="left"/>
                        <w:rPr>
                          <w:noProof/>
                        </w:rPr>
                      </w:pPr>
                      <w:r>
                        <w:rPr>
                          <w:b/>
                          <w:bCs/>
                          <w:noProof/>
                        </w:rPr>
                        <w:t xml:space="preserve">Methodology paper: </w:t>
                      </w:r>
                      <w:r>
                        <w:rPr>
                          <w:noProof/>
                        </w:rPr>
                        <w:t>1) describing LinkedIn data characteristics and representativeness worldwide to understand both the strength and limitations of LinkedIn data; 2) outlining the methods used to extract aggregated policy metrics from LinkedIn raw data and the validation results of these methods when compared with other data sources; and 3) showcasing some descriptive analyses and visualization examples on how these metrics can be used to inform policy-making in World Bank projects.</w:t>
                      </w:r>
                    </w:p>
                    <w:p w:rsidR="005A186D" w:rsidP="005A186D">
                      <w:pPr>
                        <w:numPr>
                          <w:ilvl w:val="0"/>
                          <w:numId w:val="5"/>
                        </w:numPr>
                        <w:ind w:left="720" w:hanging="360"/>
                        <w:jc w:val="left"/>
                        <w:rPr>
                          <w:noProof/>
                        </w:rPr>
                      </w:pPr>
                      <w:r>
                        <w:rPr>
                          <w:b/>
                          <w:bCs/>
                          <w:noProof/>
                        </w:rPr>
                        <w:t>Dashboard development and deployment: </w:t>
                      </w:r>
                      <w:r>
                        <w:rPr>
                          <w:noProof/>
                        </w:rPr>
                        <w:t xml:space="preserve"> In close collaboration with LinkedIn, ECR, ITS, and Legal departments, the team will deploy an online data visualization tool on World Bank website to showcase some benchmarkable visualization results using LinkedIn data.  The datasets that underlie the visuals/dashboard that covers more than 100 countries will also be made available to the general public as a public good.</w:t>
                      </w:r>
                    </w:p>
                    <w:p w:rsidR="005A186D" w:rsidP="005A186D">
                      <w:pPr>
                        <w:numPr>
                          <w:ilvl w:val="0"/>
                          <w:numId w:val="5"/>
                        </w:numPr>
                        <w:ind w:left="720" w:hanging="360"/>
                        <w:jc w:val="left"/>
                        <w:rPr>
                          <w:noProof/>
                        </w:rPr>
                      </w:pPr>
                      <w:r>
                        <w:rPr>
                          <w:b/>
                          <w:bCs/>
                          <w:noProof/>
                        </w:rPr>
                        <w:t>Launch and communications materials:</w:t>
                      </w:r>
                      <w:r>
                        <w:rPr>
                          <w:noProof/>
                        </w:rPr>
                        <w:t> In close collaboration with LinkedIn and other WBG units, such as EXC and ECR, the dashboard will have a preview event in San Francisco during Dr. Kim's visit to LinkedIn in September 2018, in front of MENA management team.  All communications materials in support of the launch, such as a global data story on digital economy will be produced accordingly.</w:t>
                      </w:r>
                    </w:p>
                    <w:p w:rsidR="005A186D" w:rsidRPr="002B7989" w:rsidP="005A186D">
                      <w:pPr>
                        <w:jc w:val="both"/>
                        <w:rPr>
                          <w:noProof/>
                        </w:rPr>
                      </w:pPr>
                    </w:p>
                  </w:tc>
                </w:tr>
              </w:tbl>
              <w:p w:rsidR="00A57F0B" w:rsidRPr="00DC244D" w:rsidP="004D0D05">
                <w:pPr>
                  <w:tabs>
                    <w:tab w:val="left" w:pos="1575"/>
                  </w:tabs>
                  <w:spacing w:line="240" w:lineRule="auto"/>
                </w:pPr>
              </w:p>
            </w:tc>
          </w:tr>
        </w:tbl>
        <w:p w:rsidR="002235AF" w:rsidRPr="00CA1E0C" w:rsidP="00287997">
          <w:pPr>
            <w:spacing w:after="0" w:line="14" w:lineRule="exact"/>
          </w:pPr>
        </w:p>
        <w:p w:rsidR="005E2679" w:rsidP="00287997">
          <w:pPr>
            <w:spacing w:after="0" w:line="14" w:lineRule="exact"/>
          </w:pPr>
        </w:p>
        <w:p w:rsidR="009C137D" w:rsidP="00287997">
          <w:pPr>
            <w:spacing w:after="0" w:line="14" w:lineRule="exact"/>
            <w:sectPr w:rsidSect="00157C5F">
              <w:type w:val="continuous"/>
              <w:pgSz w:w="12240" w:h="15840"/>
              <w:pgMar w:top="1440" w:right="720" w:bottom="1440" w:left="720" w:header="720" w:footer="720" w:gutter="0"/>
              <w:pgNumType w:fmt="lowerRoman"/>
              <w:cols w:space="720"/>
            </w:sectPr>
          </w:pPr>
        </w:p>
      </w:sdtContent>
    </w:sdt>
    <w:sdt>
      <w:sdtPr>
        <w:tag w:val="OPS_CORE_DATA_BLOCK"/>
        <w:id w:val="2028464025"/>
        <w:lock w:val="sdtLocked"/>
        <w:placeholder>
          <w:docPart w:val="DefaultPlaceholder_22675703"/>
        </w:placeholder>
        <w:group/>
      </w:sdtPr>
      <w:sdtContent>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980"/>
          </w:tblGrid>
          <w:tr w:rsidTr="00717DBB">
            <w:tblPrEx>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403"/>
            </w:trPr>
            <w:tc>
              <w:tcPr>
                <w:tcW w:w="10980" w:type="dxa"/>
                <w:shd w:val="clear" w:color="auto" w:fill="F2F2F2" w:themeFill="background1" w:themeFillShade="F2"/>
                <w:vAlign w:val="center"/>
                <w:hideMark/>
              </w:tcPr>
              <w:p w:rsidR="00FA70E0" w:rsidRPr="004A48E1" w:rsidP="00FA70E0">
                <w:r w:rsidRPr="004A48E1">
                  <w:br w:type="page"/>
                </w:r>
                <w:r w:rsidRPr="004A48E1">
                  <w:rPr>
                    <w:b/>
                    <w:bCs/>
                  </w:rPr>
                  <w:t>ADDITIONAL INFORMATION</w:t>
                </w:r>
              </w:p>
            </w:tc>
          </w:tr>
        </w:tbl>
        <w:p w:rsidR="0007578B" w:rsidP="007F5BAD">
          <w:pPr>
            <w:spacing w:after="0" w:line="240" w:lineRule="auto"/>
          </w:pPr>
        </w:p>
        <w:tbl>
          <w:tblPr>
            <w:tblStyle w:val="TableGrid"/>
            <w:tblW w:w="10980" w:type="dxa"/>
            <w:tblCellMar>
              <w:top w:w="72" w:type="dxa"/>
              <w:left w:w="115" w:type="dxa"/>
              <w:right w:w="115" w:type="dxa"/>
            </w:tblCellMar>
            <w:tblLook w:val="04A0"/>
          </w:tblPr>
          <w:tblGrid>
            <w:gridCol w:w="10980"/>
          </w:tblGrid>
          <w:tr w:rsidTr="001A1A30">
            <w:tblPrEx>
              <w:tblW w:w="10980" w:type="dxa"/>
              <w:tblCellMar>
                <w:top w:w="72" w:type="dxa"/>
                <w:left w:w="115" w:type="dxa"/>
                <w:right w:w="115" w:type="dxa"/>
              </w:tblCellMar>
              <w:tblLook w:val="04A0"/>
            </w:tblPrEx>
            <w:trPr>
              <w:trHeight w:val="10611"/>
            </w:trPr>
            <w:tc>
              <w:tcPr>
                <w:tcW w:w="10980" w:type="dxa"/>
                <w:tcBorders>
                  <w:top w:val="nil"/>
                  <w:left w:val="nil"/>
                  <w:bottom w:val="nil"/>
                  <w:right w:val="nil"/>
                </w:tcBorders>
              </w:tcPr>
              <w:sdt>
                <w:sdtPr>
                  <w:tag w:val="ADDITIONALINFO"/>
                  <w:id w:val="737192966"/>
                  <w:lock w:val="sdtLocked"/>
                  <w:placeholder>
                    <w:docPart w:val="789CE9292B5843BB8021311AC1FAE797"/>
                  </w:placeholder>
                  <w:showingPlcHdr/>
                  <w:richText/>
                  <w15:color w:val="CDECFF"/>
                </w:sdtPr>
                <w:sdtContent>
                  <w:p w:rsidR="001A1A30" w:rsidRPr="00144FAF" w:rsidP="00C468D0">
                    <w:pPr>
                      <w:pStyle w:val="Normal0"/>
                      <w:rPr>
                        <w:rStyle w:val="DefaultParagraphFont"/>
                      </w:rPr>
                    </w:pPr>
                    <w:r w:rsidRPr="00144FAF">
                      <w:rPr>
                        <w:rStyle w:val="DefaultParagraphFont"/>
                        <w:rFonts w:cs="Times New Roman"/>
                      </w:rPr>
                      <w:t>Type here to enter text</w:t>
                    </w:r>
                  </w:p>
                </w:sdtContent>
              </w:sdt>
            </w:tc>
          </w:tr>
        </w:tbl>
        <w:p w:rsidR="0007578B" w:rsidP="007F5BAD">
          <w:pPr>
            <w:spacing w:after="0" w:line="240" w:lineRule="auto"/>
          </w:pPr>
        </w:p>
        <w:p w:rsidR="0007578B" w:rsidP="007F5BAD">
          <w:pPr>
            <w:spacing w:after="0" w:line="240" w:lineRule="auto"/>
            <w:sectPr w:rsidSect="00687842">
              <w:pgSz w:w="12240" w:h="15840"/>
              <w:pgMar w:top="1440" w:right="720" w:bottom="1440" w:left="720" w:header="720" w:footer="720" w:gutter="0"/>
              <w:pgNumType w:fmt="lowerRoman"/>
              <w:cols w:space="720"/>
            </w:sectPr>
          </w:pPr>
        </w:p>
      </w:sdtContent>
    </w:sdt>
    <w:sdt>
      <w:sdtPr>
        <w:tag w:val="OPS_CORE_DATA_BLOCK"/>
        <w:id w:val="1105300618"/>
        <w:lock w:val="sdtLocked"/>
        <w:placeholder>
          <w:docPart w:val="DefaultPlaceholder_22675703"/>
        </w:placeholder>
        <w:group/>
      </w:sdtPr>
      <w:sdtContent>
        <w:p w:rsidR="0007578B" w:rsidP="001A1A30">
          <w:pPr>
            <w:spacing w:after="0" w:line="240" w:lineRule="auto"/>
          </w:pPr>
        </w:p>
      </w:sdtContent>
    </w:sdt>
    <w:sectPr w:rsidSect="00687842">
      <w:type w:val="continuous"/>
      <w:pgSz w:w="12240" w:h="15840"/>
      <w:pgMar w:top="1440" w:right="720" w:bottom="1440" w:left="720" w:header="720" w:footer="720" w:gutter="0"/>
      <w:pgNumType w:fmt="lowerRoman"/>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10890" w:type="dxa"/>
      <w:tblCellMar>
        <w:left w:w="0" w:type="dxa"/>
        <w:right w:w="0" w:type="dxa"/>
      </w:tblCellMar>
      <w:tblLook w:val="04A0"/>
    </w:tblPr>
    <w:tblGrid>
      <w:gridCol w:w="9090"/>
      <w:gridCol w:w="1800"/>
    </w:tblGrid>
    <w:tr w:rsidTr="00F42272">
      <w:tblPrEx>
        <w:tblW w:w="10890" w:type="dxa"/>
        <w:tblCellMar>
          <w:left w:w="0" w:type="dxa"/>
          <w:right w:w="0" w:type="dxa"/>
        </w:tblCellMar>
        <w:tblLook w:val="04A0"/>
      </w:tblPrEx>
      <w:trPr>
        <w:trHeight w:val="363"/>
      </w:trPr>
      <w:tc>
        <w:tcPr>
          <w:tcW w:w="9090" w:type="dxa"/>
          <w:tcBorders>
            <w:top w:val="nil"/>
            <w:left w:val="nil"/>
            <w:bottom w:val="nil"/>
            <w:right w:val="nil"/>
          </w:tcBorders>
          <w:vAlign w:val="center"/>
        </w:tcPr>
        <w:p w:rsidR="00647720" w:rsidP="00F42272">
          <w:pPr>
            <w:pStyle w:val="Footer"/>
            <w:rPr>
              <w:color w:val="7F7F7F" w:themeColor="text1" w:themeTint="80"/>
              <w:sz w:val="16"/>
              <w:szCs w:val="16"/>
            </w:rPr>
          </w:pPr>
          <w:r>
            <w:rPr>
              <w:rFonts w:ascii="Arial" w:hAnsi="Arial" w:cs="Arial"/>
              <w:noProof/>
              <w:color w:val="3B3838" w:themeColor="background2" w:themeShade="40"/>
              <w:sz w:val="16"/>
              <w:szCs w:val="16"/>
            </w:rPr>
            <w:t>Oct 03,</w:t>
          </w:r>
          <w:r>
            <w:rPr>
              <w:rFonts w:ascii="Arial" w:hAnsi="Arial" w:cs="Arial"/>
              <w:noProof/>
              <w:color w:val="3B3838" w:themeColor="background2" w:themeShade="40"/>
              <w:sz w:val="16"/>
              <w:szCs w:val="16"/>
            </w:rPr>
            <w:t xml:space="preserve"> 2018</w:t>
          </w:r>
        </w:p>
      </w:tc>
      <w:tc>
        <w:tcPr>
          <w:tcW w:w="1800" w:type="dxa"/>
          <w:tcBorders>
            <w:top w:val="nil"/>
            <w:left w:val="nil"/>
            <w:bottom w:val="nil"/>
            <w:right w:val="nil"/>
          </w:tcBorders>
          <w:vAlign w:val="center"/>
        </w:tcPr>
        <w:p w:rsidR="00647720" w:rsidRPr="00F42272" w:rsidP="00F42272">
          <w:pPr>
            <w:pStyle w:val="Footer"/>
            <w:jc w:val="right"/>
            <w:rPr>
              <w:rFonts w:ascii="Arial" w:hAnsi="Arial" w:cs="Arial"/>
              <w:noProof/>
              <w:color w:val="3B3838" w:themeColor="background2" w:themeShade="40"/>
              <w:sz w:val="16"/>
              <w:szCs w:val="16"/>
            </w:rPr>
          </w:pPr>
          <w:r w:rsidRPr="00F42272">
            <w:rPr>
              <w:rFonts w:ascii="Arial" w:hAnsi="Arial" w:cs="Arial"/>
              <w:noProof/>
              <w:color w:val="3B3838" w:themeColor="background2" w:themeShade="40"/>
              <w:sz w:val="16"/>
              <w:szCs w:val="16"/>
            </w:rPr>
            <w:t xml:space="preserve">Page </w:t>
          </w:r>
          <w:r w:rsidRPr="00F42272">
            <w:rPr>
              <w:rFonts w:ascii="Arial" w:hAnsi="Arial" w:cs="Arial"/>
              <w:noProof/>
              <w:color w:val="3B3838" w:themeColor="background2" w:themeShade="40"/>
              <w:sz w:val="16"/>
              <w:szCs w:val="16"/>
            </w:rPr>
            <w:fldChar w:fldCharType="begin"/>
          </w:r>
          <w:r w:rsidRPr="00F42272">
            <w:rPr>
              <w:rFonts w:ascii="Arial" w:hAnsi="Arial" w:cs="Arial"/>
              <w:noProof/>
              <w:color w:val="3B3838" w:themeColor="background2" w:themeShade="40"/>
              <w:sz w:val="16"/>
              <w:szCs w:val="16"/>
            </w:rPr>
            <w:instrText xml:space="preserve"> PAGE  \* Arabic  \* MERGEFORMAT </w:instrText>
          </w:r>
          <w:r w:rsidRPr="00F42272">
            <w:rPr>
              <w:rFonts w:ascii="Arial" w:hAnsi="Arial" w:cs="Arial"/>
              <w:noProof/>
              <w:color w:val="3B3838" w:themeColor="background2" w:themeShade="40"/>
              <w:sz w:val="16"/>
              <w:szCs w:val="16"/>
            </w:rPr>
            <w:fldChar w:fldCharType="separate"/>
          </w:r>
          <w:r w:rsidR="00F52B30">
            <w:rPr>
              <w:rFonts w:ascii="Arial" w:hAnsi="Arial" w:eastAsiaTheme="minorHAnsi" w:cs="Arial"/>
              <w:noProof/>
              <w:color w:val="3B3838" w:themeColor="background2" w:themeShade="40"/>
              <w:sz w:val="16"/>
              <w:szCs w:val="16"/>
              <w:lang w:val="en-US" w:eastAsia="en-US" w:bidi="ar-SA"/>
            </w:rPr>
            <w:t>17</w:t>
          </w:r>
          <w:r w:rsidRPr="00F42272">
            <w:rPr>
              <w:rFonts w:ascii="Arial" w:hAnsi="Arial" w:cs="Arial"/>
              <w:noProof/>
              <w:color w:val="3B3838" w:themeColor="background2" w:themeShade="40"/>
              <w:sz w:val="16"/>
              <w:szCs w:val="16"/>
            </w:rPr>
            <w:fldChar w:fldCharType="end"/>
          </w:r>
          <w:r w:rsidRPr="00F42272">
            <w:rPr>
              <w:rFonts w:ascii="Arial" w:hAnsi="Arial" w:cs="Arial"/>
              <w:noProof/>
              <w:color w:val="3B3838" w:themeColor="background2" w:themeShade="40"/>
              <w:sz w:val="16"/>
              <w:szCs w:val="16"/>
            </w:rPr>
            <w:t xml:space="preserve"> of </w:t>
          </w:r>
          <w:r w:rsidRPr="00F42272">
            <w:rPr>
              <w:rFonts w:ascii="Arial" w:hAnsi="Arial" w:cs="Arial"/>
              <w:noProof/>
              <w:color w:val="3B3838" w:themeColor="background2" w:themeShade="40"/>
              <w:sz w:val="16"/>
              <w:szCs w:val="16"/>
            </w:rPr>
            <w:fldChar w:fldCharType="begin"/>
          </w:r>
          <w:r w:rsidRPr="00F42272">
            <w:rPr>
              <w:rFonts w:ascii="Arial" w:hAnsi="Arial" w:cs="Arial"/>
              <w:noProof/>
              <w:color w:val="3B3838" w:themeColor="background2" w:themeShade="40"/>
              <w:sz w:val="16"/>
              <w:szCs w:val="16"/>
            </w:rPr>
            <w:instrText xml:space="preserve"> NUMPAGES  \* Arabic  \* MERGEFORMAT </w:instrText>
          </w:r>
          <w:r w:rsidRPr="00F42272">
            <w:rPr>
              <w:rFonts w:ascii="Arial" w:hAnsi="Arial" w:cs="Arial"/>
              <w:noProof/>
              <w:color w:val="3B3838" w:themeColor="background2" w:themeShade="40"/>
              <w:sz w:val="16"/>
              <w:szCs w:val="16"/>
            </w:rPr>
            <w:fldChar w:fldCharType="separate"/>
          </w:r>
          <w:r w:rsidR="00F52B30">
            <w:rPr>
              <w:rFonts w:ascii="Arial" w:hAnsi="Arial" w:eastAsiaTheme="minorHAnsi" w:cs="Arial"/>
              <w:noProof/>
              <w:color w:val="3B3838" w:themeColor="background2" w:themeShade="40"/>
              <w:sz w:val="16"/>
              <w:szCs w:val="16"/>
              <w:lang w:val="en-US" w:eastAsia="en-US" w:bidi="ar-SA"/>
            </w:rPr>
            <w:t>17</w:t>
          </w:r>
          <w:r w:rsidRPr="00F42272">
            <w:rPr>
              <w:rFonts w:ascii="Arial" w:hAnsi="Arial" w:cs="Arial"/>
              <w:noProof/>
              <w:color w:val="3B3838" w:themeColor="background2" w:themeShade="40"/>
              <w:sz w:val="16"/>
              <w:szCs w:val="16"/>
            </w:rPr>
            <w:fldChar w:fldCharType="end"/>
          </w:r>
        </w:p>
      </w:tc>
    </w:tr>
  </w:tbl>
  <w:p w:rsidR="00647720" w:rsidP="00BA0FB4">
    <w:pPr>
      <w:pStyle w:val="Footer"/>
      <w:rPr>
        <w:rFonts w:ascii="Arial" w:hAnsi="Arial" w:cs="Arial"/>
      </w:rPr>
    </w:pPr>
    <w:r>
      <w:rPr>
        <w:noProof/>
      </w:rPr>
      <mc:AlternateContent>
        <mc:Choice Requires="wps">
          <w:drawing>
            <wp:anchor distT="0" distB="0" distL="114300" distR="114300" simplePos="0" relativeHeight="251662336" behindDoc="0" locked="0" layoutInCell="1" allowOverlap="1">
              <wp:simplePos x="0" y="0"/>
              <wp:positionH relativeFrom="margin">
                <wp:posOffset>0</wp:posOffset>
              </wp:positionH>
              <wp:positionV relativeFrom="bottomMargin">
                <wp:posOffset>124460</wp:posOffset>
              </wp:positionV>
              <wp:extent cx="6949440" cy="0"/>
              <wp:effectExtent l="0" t="0" r="22860" b="19050"/>
              <wp:wrapSquare wrapText="bothSides"/>
              <wp:docPr id="20" name="Straight Connector 20"/>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949440" cy="0"/>
                      </a:xfrm>
                      <a:prstGeom prst="line">
                        <a:avLst/>
                      </a:prstGeom>
                      <a:noFill/>
                      <a:ln w="9525">
                        <a:solidFill>
                          <a:schemeClr val="accent1">
                            <a:lumMod val="95000"/>
                            <a:lumOff val="0"/>
                          </a:schemeClr>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2057" style="mso-height-percent:0;mso-height-relative:page;mso-position-horizontal-relative:margin;mso-position-vertical-relative:bottom-margin-area;mso-width-percent:0;mso-width-relative:page;mso-wrap-distance-bottom:0;mso-wrap-distance-left:9pt;mso-wrap-distance-right:9pt;mso-wrap-distance-top:0;mso-wrap-style:square;position:absolute;visibility:visible;z-index:251663360" from="0,9.8pt" to="547.2pt,9.8pt" strokecolor="#4e92d1">
              <w10:wrap type="square"/>
            </v:lin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11218"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8"/>
      <w:gridCol w:w="4950"/>
      <w:gridCol w:w="5530"/>
    </w:tblGrid>
    <w:tr w:rsidTr="007E34E5">
      <w:tblPrEx>
        <w:tblW w:w="11218"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738" w:type="dxa"/>
          <w:vMerge w:val="restart"/>
          <w:vAlign w:val="center"/>
          <w:hideMark/>
        </w:tcPr>
        <w:p w:rsidR="00647720" w:rsidP="00BA0FB4">
          <w:pPr>
            <w:pStyle w:val="Header"/>
            <w:ind w:left="9360" w:hanging="9360"/>
            <w:jc w:val="center"/>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21.75pt;height:21.75pt" o:oleicon="f" o:ole="">
                <v:imagedata r:id="rId1" o:title=""/>
              </v:shape>
              <o:OLEObject Type="Embed" ProgID="PBrush" ShapeID="_x0000_i2049" DrawAspect="Content" ObjectID="_1588007736" r:id="rId2"/>
            </w:object>
          </w:r>
        </w:p>
      </w:tc>
      <w:tc>
        <w:tcPr>
          <w:tcW w:w="4950" w:type="dxa"/>
          <w:vAlign w:val="center"/>
          <w:hideMark/>
        </w:tcPr>
        <w:p w:rsidR="00647720" w:rsidP="00BA0FB4">
          <w:pPr>
            <w:pStyle w:val="Header"/>
          </w:pPr>
          <w:r>
            <w:rPr>
              <w:rFonts w:ascii="Arial" w:hAnsi="Arial" w:cs="Arial"/>
              <w:b/>
              <w:sz w:val="24"/>
              <w:szCs w:val="24"/>
            </w:rPr>
            <w:t>The World Bank</w:t>
          </w:r>
        </w:p>
      </w:tc>
      <w:tc>
        <w:tcPr>
          <w:tcW w:w="5530" w:type="dxa"/>
          <w:vAlign w:val="center"/>
        </w:tcPr>
        <w:p w:rsidR="00647720" w:rsidP="00BA0FB4">
          <w:pPr>
            <w:pStyle w:val="Header"/>
            <w:jc w:val="right"/>
          </w:pPr>
        </w:p>
      </w:tc>
    </w:tr>
    <w:tr w:rsidTr="00BA0FB4">
      <w:tblPrEx>
        <w:tblW w:w="11218" w:type="dxa"/>
        <w:tblInd w:w="-144" w:type="dxa"/>
        <w:tblLook w:val="04A0"/>
      </w:tblPrEx>
      <w:trPr>
        <w:trHeight w:val="242"/>
      </w:trPr>
      <w:tc>
        <w:tcPr>
          <w:tcW w:w="0" w:type="auto"/>
          <w:vMerge/>
          <w:vAlign w:val="center"/>
          <w:hideMark/>
        </w:tcPr>
        <w:p w:rsidR="00647720" w:rsidP="00BA0FB4">
          <w:pPr>
            <w:spacing w:line="240" w:lineRule="auto"/>
          </w:pPr>
        </w:p>
      </w:tc>
      <w:tc>
        <w:tcPr>
          <w:tcW w:w="10480" w:type="dxa"/>
          <w:gridSpan w:val="2"/>
          <w:vAlign w:val="center"/>
          <w:hideMark/>
        </w:tcPr>
        <w:p w:rsidR="00647720" w:rsidP="00BA0FB4">
          <w:pPr>
            <w:pStyle w:val="Header"/>
          </w:pPr>
          <w:r>
            <w:rPr>
              <w:rFonts w:ascii="Arial" w:hAnsi="Arial" w:cs="Arial"/>
              <w:bCs/>
              <w:noProof/>
              <w:sz w:val="20"/>
              <w:szCs w:val="20"/>
            </w:rPr>
            <w:t>Creating Markets</w:t>
          </w:r>
          <w:r>
            <w:rPr>
              <w:rFonts w:ascii="Arial" w:hAnsi="Arial" w:cs="Arial"/>
              <w:bCs/>
              <w:noProof/>
              <w:sz w:val="20"/>
              <w:szCs w:val="20"/>
            </w:rPr>
            <w:t xml:space="preserve"> in the Digital Economy: Knowledge Generation &amp; Capacity Building</w:t>
          </w:r>
          <w:r>
            <w:rPr>
              <w:rFonts w:ascii="Arial" w:hAnsi="Arial" w:cs="Arial"/>
              <w:bCs/>
              <w:sz w:val="20"/>
              <w:szCs w:val="20"/>
            </w:rPr>
            <w:t>(</w:t>
          </w:r>
          <w:r>
            <w:rPr>
              <w:rFonts w:ascii="Arial" w:hAnsi="Arial" w:cs="Arial"/>
              <w:bCs/>
              <w:noProof/>
              <w:sz w:val="20"/>
              <w:szCs w:val="20"/>
            </w:rPr>
            <w:t>P168669</w:t>
          </w:r>
          <w:r>
            <w:rPr>
              <w:rFonts w:ascii="Arial" w:hAnsi="Arial" w:cs="Arial"/>
              <w:bCs/>
              <w:sz w:val="20"/>
              <w:szCs w:val="20"/>
            </w:rPr>
            <w:t>)</w:t>
          </w:r>
        </w:p>
      </w:tc>
    </w:tr>
    <w:tr w:rsidTr="00BA0FB4">
      <w:tblPrEx>
        <w:tblW w:w="11218" w:type="dxa"/>
        <w:tblInd w:w="-144" w:type="dxa"/>
        <w:tblLook w:val="04A0"/>
      </w:tblPrEx>
      <w:tc>
        <w:tcPr>
          <w:tcW w:w="0" w:type="auto"/>
          <w:gridSpan w:val="3"/>
          <w:vAlign w:val="center"/>
          <w:hideMark/>
        </w:tcPr>
        <w:p w:rsidR="00647720" w:rsidP="00BA0FB4">
          <w:pPr>
            <w:pStyle w:val="Heade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26035</wp:posOffset>
                    </wp:positionH>
                    <wp:positionV relativeFrom="paragraph">
                      <wp:posOffset>86360</wp:posOffset>
                    </wp:positionV>
                    <wp:extent cx="6949440" cy="0"/>
                    <wp:effectExtent l="0" t="19050" r="41910" b="38100"/>
                    <wp:wrapNone/>
                    <wp:docPr id="18" name="Straight Connector 18"/>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949440" cy="0"/>
                            </a:xfrm>
                            <a:prstGeom prst="line">
                              <a:avLst/>
                            </a:prstGeom>
                            <a:noFill/>
                            <a:ln w="57150">
                              <a:solidFill>
                                <a:srgbClr val="4E92D1"/>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18" o:spid="_x0000_s2050" style="mso-height-percent:0;mso-height-relative:margin;mso-width-percent:0;mso-width-relative:margin;mso-wrap-distance-bottom:0;mso-wrap-distance-left:9pt;mso-wrap-distance-right:9pt;mso-wrap-distance-top:0;mso-wrap-style:square;position:absolute;visibility:visible;z-index:251661312" from="2.05pt,6.8pt" to="549.25pt,6.8pt" strokecolor="#4e92d1" strokeweight="4.5pt"/>
                </w:pict>
              </mc:Fallback>
            </mc:AlternateContent>
          </w:r>
        </w:p>
      </w:tc>
    </w:tr>
  </w:tbl>
  <w:p w:rsidR="00647720" w:rsidRPr="009C4D22" w:rsidP="009C4D22">
    <w:pPr>
      <w:pStyle w:val="Header"/>
      <w:rPr>
        <w:rFonts w:ascii="Arial" w:eastAsia="Times New Roman" w:hAnsi="Arial" w:cs="Arial"/>
        <w:color w:val="000000"/>
        <w:sz w:val="24"/>
        <w:szCs w:val="24"/>
      </w:rPr>
    </w:pPr>
    <w:r w:rsidRPr="009C4D22">
      <w:rPr>
        <w:rFonts w:ascii="Arial" w:eastAsia="Times New Roman" w:hAnsi="Arial" w:cs="Arial"/>
        <w:b/>
        <w:noProof/>
        <w:color w:val="000000"/>
        <w:sz w:val="24"/>
        <w:szCs w:val="24"/>
      </w:rPr>
      <mc:AlternateContent>
        <mc:Choice Requires="wps">
          <w:drawing>
            <wp:anchor distT="0" distB="0" distL="114300" distR="114300" simplePos="0" relativeHeight="251670528" behindDoc="0" locked="0" layoutInCell="1" allowOverlap="1">
              <wp:simplePos x="0" y="0"/>
              <wp:positionH relativeFrom="column">
                <wp:posOffset>-1957070</wp:posOffset>
              </wp:positionH>
              <wp:positionV relativeFrom="paragraph">
                <wp:posOffset>2466340</wp:posOffset>
              </wp:positionV>
              <wp:extent cx="2374265" cy="266700"/>
              <wp:effectExtent l="0" t="1009650" r="0" b="1009650"/>
              <wp:wrapNone/>
              <wp:docPr id="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74265" cy="266700"/>
                      </a:xfrm>
                      <a:prstGeom prst="rect">
                        <a:avLst/>
                      </a:prstGeom>
                      <a:noFill/>
                      <a:ln w="9525">
                        <a:noFill/>
                        <a:miter lim="800000"/>
                        <a:headEnd/>
                        <a:tailEnd/>
                      </a:ln>
                      <a:scene3d>
                        <a:camera prst="orthographicFront">
                          <a:rot lat="0" lon="0" rev="5400000"/>
                        </a:camera>
                        <a:lightRig rig="threePt" dir="t"/>
                      </a:scene3d>
                    </wps:spPr>
                    <wps:txbx>
                      <w:txbxContent>
                        <w:p w:rsidR="00647720" w:rsidRPr="009C4D22" w:rsidP="009C4D22">
                          <w:pPr>
                            <w:rPr>
                              <w:color w:val="595959"/>
                            </w:rPr>
                          </w:pPr>
                          <w:r w:rsidRPr="009C4D22">
                            <w:rPr>
                              <w:color w:val="595959"/>
                              <w:sz w:val="20"/>
                              <w:szCs w:val="20"/>
                            </w:rPr>
                            <w:t>For Official Use Only</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2051" type="#_x0000_t202" style="width:186.95pt;height:21pt;margin-top:194.2pt;margin-left:-154.1pt;mso-height-percent:0;mso-height-relative:margin;mso-width-percent:0;mso-width-relative:margin;mso-wrap-distance-bottom:0;mso-wrap-distance-left:9pt;mso-wrap-distance-right:9pt;mso-wrap-distance-top:0;mso-wrap-style:square;position:absolute;visibility:visible;v-text-anchor:top;z-index:251671552" filled="f" stroked="f">
              <v:textbox>
                <w:txbxContent>
                  <w:p w:rsidR="00647720" w:rsidRPr="009C4D22" w:rsidP="009C4D22">
                    <w:pPr>
                      <w:rPr>
                        <w:color w:val="595959"/>
                      </w:rPr>
                    </w:pPr>
                    <w:r w:rsidRPr="009C4D22">
                      <w:rPr>
                        <w:color w:val="595959"/>
                        <w:sz w:val="20"/>
                        <w:szCs w:val="20"/>
                      </w:rPr>
                      <w:t>For Official Use Only</w:t>
                    </w:r>
                  </w:p>
                </w:txbxContent>
              </v:textbox>
            </v:shape>
          </w:pict>
        </mc:Fallback>
      </mc:AlternateContent>
    </w:r>
    <w:r w:rsidRPr="00B636E2">
      <w:rPr>
        <w:b/>
        <w:noProof/>
      </w:rPr>
      <mc:AlternateContent>
        <mc:Choice Requires="wps">
          <w:drawing>
            <wp:anchor distT="0" distB="0" distL="114300" distR="114300" simplePos="0" relativeHeight="251668480" behindDoc="0" locked="0" layoutInCell="1" allowOverlap="1">
              <wp:simplePos x="0" y="0"/>
              <wp:positionH relativeFrom="column">
                <wp:posOffset>-1419225</wp:posOffset>
              </wp:positionH>
              <wp:positionV relativeFrom="paragraph">
                <wp:posOffset>2491105</wp:posOffset>
              </wp:positionV>
              <wp:extent cx="2374265" cy="266700"/>
              <wp:effectExtent l="0" t="1009650" r="0" b="1009650"/>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74265" cy="266700"/>
                      </a:xfrm>
                      <a:prstGeom prst="rect">
                        <a:avLst/>
                      </a:prstGeom>
                      <a:noFill/>
                      <a:ln w="9525">
                        <a:noFill/>
                        <a:miter lim="800000"/>
                        <a:headEnd/>
                        <a:tailEnd/>
                      </a:ln>
                      <a:scene3d>
                        <a:camera prst="orthographicFront">
                          <a:rot lat="0" lon="0" rev="5400000"/>
                        </a:camera>
                        <a:lightRig rig="threePt" dir="t"/>
                      </a:scene3d>
                    </wps:spPr>
                    <wps:txbx>
                      <w:txbxContent>
                        <w:p w:rsidR="00647720" w:rsidRPr="009F641A" w:rsidP="009C4D22">
                          <w:pPr>
                            <w:rPr>
                              <w:color w:val="595959" w:themeColor="text1" w:themeTint="A6"/>
                            </w:rPr>
                          </w:pPr>
                          <w:r>
                            <w:rPr>
                              <w:color w:val="595959" w:themeColor="text1" w:themeTint="A6"/>
                              <w:sz w:val="20"/>
                              <w:szCs w:val="20"/>
                            </w:rPr>
                            <w:t>For Official Use Only</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2052" type="#_x0000_t202" style="width:186.95pt;height:21pt;margin-top:196.15pt;margin-left:-111.75pt;mso-height-percent:0;mso-height-relative:margin;mso-width-percent:0;mso-width-relative:margin;mso-wrap-distance-bottom:0;mso-wrap-distance-left:9pt;mso-wrap-distance-right:9pt;mso-wrap-distance-top:0;mso-wrap-style:square;position:absolute;visibility:visible;v-text-anchor:top;z-index:251669504" filled="f" stroked="f">
              <v:textbox>
                <w:txbxContent>
                  <w:p w:rsidR="00647720" w:rsidRPr="009F641A" w:rsidP="009C4D22">
                    <w:pPr>
                      <w:rPr>
                        <w:color w:val="595959" w:themeColor="text1" w:themeTint="A6"/>
                      </w:rPr>
                    </w:pPr>
                    <w:r>
                      <w:rPr>
                        <w:color w:val="595959" w:themeColor="text1" w:themeTint="A6"/>
                        <w:sz w:val="20"/>
                        <w:szCs w:val="20"/>
                      </w:rPr>
                      <w:t>For Official Use Only</w:t>
                    </w:r>
                  </w:p>
                </w:txbxContent>
              </v:textbox>
            </v:shape>
          </w:pict>
        </mc:Fallback>
      </mc:AlternateContent>
    </w:r>
    <w:r w:rsidRPr="00B636E2">
      <w:rPr>
        <w:b/>
        <w:noProof/>
      </w:rPr>
      <mc:AlternateContent>
        <mc:Choice Requires="wps">
          <w:drawing>
            <wp:anchor distT="0" distB="0" distL="114300" distR="114300" simplePos="0" relativeHeight="251664384" behindDoc="0" locked="0" layoutInCell="1" allowOverlap="1">
              <wp:simplePos x="0" y="0"/>
              <wp:positionH relativeFrom="column">
                <wp:posOffset>-1957070</wp:posOffset>
              </wp:positionH>
              <wp:positionV relativeFrom="paragraph">
                <wp:posOffset>2466340</wp:posOffset>
              </wp:positionV>
              <wp:extent cx="2374265" cy="266700"/>
              <wp:effectExtent l="0" t="1009650" r="0" b="1009650"/>
              <wp:wrapNone/>
              <wp:docPr id="29"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74265" cy="266700"/>
                      </a:xfrm>
                      <a:prstGeom prst="rect">
                        <a:avLst/>
                      </a:prstGeom>
                      <a:noFill/>
                      <a:ln w="9525">
                        <a:noFill/>
                        <a:miter lim="800000"/>
                        <a:headEnd/>
                        <a:tailEnd/>
                      </a:ln>
                      <a:scene3d>
                        <a:camera prst="orthographicFront">
                          <a:rot lat="0" lon="0" rev="5400000"/>
                        </a:camera>
                        <a:lightRig rig="threePt" dir="t"/>
                      </a:scene3d>
                    </wps:spPr>
                    <wps:txbx>
                      <w:txbxContent>
                        <w:p w:rsidR="00647720" w:rsidRPr="009F641A" w:rsidP="009C4D22">
                          <w:pPr>
                            <w:rPr>
                              <w:color w:val="595959" w:themeColor="text1" w:themeTint="A6"/>
                            </w:rPr>
                          </w:pPr>
                          <w:r>
                            <w:rPr>
                              <w:color w:val="595959" w:themeColor="text1" w:themeTint="A6"/>
                              <w:sz w:val="20"/>
                              <w:szCs w:val="20"/>
                            </w:rPr>
                            <w:t>For Official Use Only</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2053" type="#_x0000_t202" style="width:186.95pt;height:21pt;margin-top:194.2pt;margin-left:-154.1pt;mso-height-percent:0;mso-height-relative:margin;mso-width-percent:0;mso-width-relative:margin;mso-wrap-distance-bottom:0;mso-wrap-distance-left:9pt;mso-wrap-distance-right:9pt;mso-wrap-distance-top:0;mso-wrap-style:square;position:absolute;visibility:visible;v-text-anchor:top;z-index:251665408" filled="f" stroked="f">
              <v:textbox>
                <w:txbxContent>
                  <w:p w:rsidR="00647720" w:rsidRPr="009F641A" w:rsidP="009C4D22">
                    <w:pPr>
                      <w:rPr>
                        <w:color w:val="595959" w:themeColor="text1" w:themeTint="A6"/>
                      </w:rPr>
                    </w:pPr>
                    <w:r>
                      <w:rPr>
                        <w:color w:val="595959" w:themeColor="text1" w:themeTint="A6"/>
                        <w:sz w:val="20"/>
                        <w:szCs w:val="20"/>
                      </w:rPr>
                      <w:t>For Official Use Only</w:t>
                    </w:r>
                  </w:p>
                </w:txbxContent>
              </v:textbox>
            </v:shape>
          </w:pict>
        </mc:Fallback>
      </mc:AlternateContent>
    </w:r>
    <w:r w:rsidRPr="00B636E2">
      <w:rPr>
        <w:b/>
        <w:noProof/>
      </w:rPr>
      <mc:AlternateContent>
        <mc:Choice Requires="wps">
          <w:drawing>
            <wp:anchor distT="0" distB="0" distL="114300" distR="114300" simplePos="0" relativeHeight="251666432" behindDoc="0" locked="0" layoutInCell="1" allowOverlap="1">
              <wp:simplePos x="0" y="0"/>
              <wp:positionH relativeFrom="column">
                <wp:posOffset>-1957070</wp:posOffset>
              </wp:positionH>
              <wp:positionV relativeFrom="paragraph">
                <wp:posOffset>2466340</wp:posOffset>
              </wp:positionV>
              <wp:extent cx="2374265" cy="266700"/>
              <wp:effectExtent l="0" t="1009650" r="0" b="1009650"/>
              <wp:wrapNone/>
              <wp:docPr id="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74265" cy="266700"/>
                      </a:xfrm>
                      <a:prstGeom prst="rect">
                        <a:avLst/>
                      </a:prstGeom>
                      <a:noFill/>
                      <a:ln w="9525">
                        <a:noFill/>
                        <a:miter lim="800000"/>
                        <a:headEnd/>
                        <a:tailEnd/>
                      </a:ln>
                      <a:scene3d>
                        <a:camera prst="orthographicFront">
                          <a:rot lat="0" lon="0" rev="5400000"/>
                        </a:camera>
                        <a:lightRig rig="threePt" dir="t"/>
                      </a:scene3d>
                    </wps:spPr>
                    <wps:txbx>
                      <w:txbxContent>
                        <w:p w:rsidR="00647720" w:rsidRPr="009F641A" w:rsidP="009C4D22">
                          <w:pPr>
                            <w:rPr>
                              <w:color w:val="595959" w:themeColor="text1" w:themeTint="A6"/>
                            </w:rPr>
                          </w:pPr>
                          <w:r>
                            <w:rPr>
                              <w:color w:val="595959" w:themeColor="text1" w:themeTint="A6"/>
                              <w:sz w:val="20"/>
                              <w:szCs w:val="20"/>
                            </w:rPr>
                            <w:t>For Official Use Only</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2054" type="#_x0000_t202" style="width:186.95pt;height:21pt;margin-top:194.2pt;margin-left:-154.1pt;mso-height-percent:0;mso-height-relative:margin;mso-width-percent:0;mso-width-relative:margin;mso-wrap-distance-bottom:0;mso-wrap-distance-left:9pt;mso-wrap-distance-right:9pt;mso-wrap-distance-top:0;mso-wrap-style:square;position:absolute;visibility:visible;v-text-anchor:top;z-index:251667456" filled="f" stroked="f">
              <v:textbox>
                <w:txbxContent>
                  <w:p w:rsidR="00647720" w:rsidRPr="009F641A" w:rsidP="009C4D22">
                    <w:pPr>
                      <w:rPr>
                        <w:color w:val="595959" w:themeColor="text1" w:themeTint="A6"/>
                      </w:rPr>
                    </w:pPr>
                    <w:r>
                      <w:rPr>
                        <w:color w:val="595959" w:themeColor="text1" w:themeTint="A6"/>
                        <w:sz w:val="20"/>
                        <w:szCs w:val="20"/>
                      </w:rPr>
                      <w:t>For Official Use Only</w:t>
                    </w:r>
                  </w:p>
                </w:txbxContent>
              </v:textbox>
            </v:shape>
          </w:pict>
        </mc:Fallback>
      </mc:AlternateContent>
    </w:r>
    <w:r w:rsidRPr="00B636E2">
      <w:rPr>
        <w:b/>
        <w:noProof/>
      </w:rPr>
      <mc:AlternateContent>
        <mc:Choice Requires="wps">
          <w:drawing>
            <wp:anchor distT="0" distB="0" distL="114300" distR="114300" simplePos="0" relativeHeight="251672576" behindDoc="0" locked="0" layoutInCell="1" allowOverlap="1">
              <wp:simplePos x="0" y="0"/>
              <wp:positionH relativeFrom="column">
                <wp:posOffset>-1957070</wp:posOffset>
              </wp:positionH>
              <wp:positionV relativeFrom="paragraph">
                <wp:posOffset>2466340</wp:posOffset>
              </wp:positionV>
              <wp:extent cx="2374265" cy="266700"/>
              <wp:effectExtent l="0" t="1009650" r="0" b="1009650"/>
              <wp:wrapNone/>
              <wp:docPr id="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74265" cy="266700"/>
                      </a:xfrm>
                      <a:prstGeom prst="rect">
                        <a:avLst/>
                      </a:prstGeom>
                      <a:noFill/>
                      <a:ln w="9525">
                        <a:noFill/>
                        <a:miter lim="800000"/>
                        <a:headEnd/>
                        <a:tailEnd/>
                      </a:ln>
                      <a:scene3d>
                        <a:camera prst="orthographicFront">
                          <a:rot lat="0" lon="0" rev="5400000"/>
                        </a:camera>
                        <a:lightRig rig="threePt" dir="t"/>
                      </a:scene3d>
                    </wps:spPr>
                    <wps:txbx>
                      <w:txbxContent>
                        <w:p w:rsidR="00647720" w:rsidRPr="009F641A" w:rsidP="009C4D22">
                          <w:pPr>
                            <w:rPr>
                              <w:color w:val="595959" w:themeColor="text1" w:themeTint="A6"/>
                            </w:rPr>
                          </w:pPr>
                          <w:r>
                            <w:rPr>
                              <w:color w:val="595959" w:themeColor="text1" w:themeTint="A6"/>
                              <w:sz w:val="20"/>
                              <w:szCs w:val="20"/>
                            </w:rPr>
                            <w:t>For Official Use Only</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2055" type="#_x0000_t202" style="width:186.95pt;height:21pt;margin-top:194.2pt;margin-left:-154.1pt;mso-height-percent:0;mso-height-relative:margin;mso-width-percent:0;mso-width-relative:margin;mso-wrap-distance-bottom:0;mso-wrap-distance-left:9pt;mso-wrap-distance-right:9pt;mso-wrap-distance-top:0;mso-wrap-style:square;position:absolute;visibility:visible;v-text-anchor:top;z-index:251673600" filled="f" stroked="f">
              <v:textbox>
                <w:txbxContent>
                  <w:p w:rsidR="00647720" w:rsidRPr="009F641A" w:rsidP="009C4D22">
                    <w:pPr>
                      <w:rPr>
                        <w:color w:val="595959" w:themeColor="text1" w:themeTint="A6"/>
                      </w:rPr>
                    </w:pPr>
                    <w:r>
                      <w:rPr>
                        <w:color w:val="595959" w:themeColor="text1" w:themeTint="A6"/>
                        <w:sz w:val="20"/>
                        <w:szCs w:val="20"/>
                      </w:rPr>
                      <w:t>For Official Use Only</w:t>
                    </w:r>
                  </w:p>
                </w:txbxContent>
              </v:textbox>
            </v:shape>
          </w:pict>
        </mc:Fallback>
      </mc:AlternateContent>
    </w:r>
    <w:r w:rsidRPr="009C4D22">
      <w:rPr>
        <w:rFonts w:ascii="Arial" w:eastAsia="Times New Roman" w:hAnsi="Arial" w:cs="Arial"/>
        <w:b/>
        <w:noProof/>
        <w:color w:val="000000"/>
        <w:sz w:val="24"/>
        <w:szCs w:val="24"/>
      </w:rPr>
      <mc:AlternateContent>
        <mc:Choice Requires="wps">
          <w:drawing>
            <wp:anchor distT="0" distB="0" distL="114300" distR="114300" simplePos="0" relativeHeight="251674624" behindDoc="0" locked="0" layoutInCell="1" allowOverlap="1">
              <wp:simplePos x="0" y="0"/>
              <wp:positionH relativeFrom="column">
                <wp:posOffset>-1957070</wp:posOffset>
              </wp:positionH>
              <wp:positionV relativeFrom="paragraph">
                <wp:posOffset>2466340</wp:posOffset>
              </wp:positionV>
              <wp:extent cx="2374265" cy="266700"/>
              <wp:effectExtent l="0" t="1009650" r="0" b="1009650"/>
              <wp:wrapNone/>
              <wp:docPr id="9"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74265" cy="266700"/>
                      </a:xfrm>
                      <a:prstGeom prst="rect">
                        <a:avLst/>
                      </a:prstGeom>
                      <a:noFill/>
                      <a:ln w="9525">
                        <a:noFill/>
                        <a:miter lim="800000"/>
                        <a:headEnd/>
                        <a:tailEnd/>
                      </a:ln>
                      <a:scene3d>
                        <a:camera prst="orthographicFront">
                          <a:rot lat="0" lon="0" rev="5400000"/>
                        </a:camera>
                        <a:lightRig rig="threePt" dir="t"/>
                      </a:scene3d>
                    </wps:spPr>
                    <wps:txbx>
                      <w:txbxContent>
                        <w:p w:rsidR="00647720" w:rsidRPr="009C4D22" w:rsidP="009C4D22">
                          <w:pPr>
                            <w:rPr>
                              <w:color w:val="595959"/>
                            </w:rPr>
                          </w:pPr>
                          <w:r w:rsidRPr="009C4D22">
                            <w:rPr>
                              <w:color w:val="595959"/>
                              <w:sz w:val="20"/>
                              <w:szCs w:val="20"/>
                            </w:rPr>
                            <w:t>For Official Use Only</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2056" type="#_x0000_t202" style="width:186.95pt;height:21pt;margin-top:194.2pt;margin-left:-154.1pt;mso-height-percent:0;mso-height-relative:margin;mso-width-percent:0;mso-width-relative:margin;mso-wrap-distance-bottom:0;mso-wrap-distance-left:9pt;mso-wrap-distance-right:9pt;mso-wrap-distance-top:0;mso-wrap-style:square;position:absolute;visibility:visible;v-text-anchor:top;z-index:251675648" filled="f" stroked="f">
              <v:textbox>
                <w:txbxContent>
                  <w:p w:rsidR="00647720" w:rsidRPr="009C4D22" w:rsidP="009C4D22">
                    <w:pPr>
                      <w:rPr>
                        <w:color w:val="595959"/>
                      </w:rPr>
                    </w:pPr>
                    <w:r w:rsidRPr="009C4D22">
                      <w:rPr>
                        <w:color w:val="595959"/>
                        <w:sz w:val="20"/>
                        <w:szCs w:val="20"/>
                      </w:rPr>
                      <w:t>For Official Use Only</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1134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8"/>
      <w:gridCol w:w="4950"/>
      <w:gridCol w:w="5382"/>
    </w:tblGrid>
    <w:tr w:rsidTr="00985492">
      <w:tblPrEx>
        <w:tblW w:w="1134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08" w:type="dxa"/>
          <w:vMerge w:val="restart"/>
          <w:vAlign w:val="center"/>
        </w:tcPr>
        <w:p w:rsidR="00647720" w:rsidP="00E5574E">
          <w:pPr>
            <w:pStyle w:val="Header"/>
            <w:ind w:left="9360" w:hanging="9360"/>
            <w:jc w:val="center"/>
          </w:pP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8" type="#_x0000_t75" style="width:21.75pt;height:21.75pt" o:oleicon="f" o:ole="">
                <v:imagedata r:id="rId1" o:title=""/>
              </v:shape>
              <o:OLEObject Type="Embed" ProgID="PBrush" ShapeID="_x0000_i2058" DrawAspect="Content" ObjectID="_1588007763" r:id="rId2"/>
            </w:object>
          </w:r>
        </w:p>
      </w:tc>
      <w:tc>
        <w:tcPr>
          <w:tcW w:w="4950" w:type="dxa"/>
          <w:vAlign w:val="center"/>
        </w:tcPr>
        <w:p w:rsidR="00647720" w:rsidP="00E5574E">
          <w:pPr>
            <w:pStyle w:val="Header"/>
          </w:pPr>
          <w:r>
            <w:rPr>
              <w:rFonts w:ascii="Arial" w:hAnsi="Arial" w:cs="Arial"/>
              <w:b/>
              <w:sz w:val="24"/>
              <w:szCs w:val="24"/>
            </w:rPr>
            <w:t>The World Bank</w:t>
          </w:r>
        </w:p>
      </w:tc>
      <w:tc>
        <w:tcPr>
          <w:tcW w:w="5382" w:type="dxa"/>
          <w:vAlign w:val="center"/>
        </w:tcPr>
        <w:p w:rsidR="00647720" w:rsidP="00E5574E">
          <w:pPr>
            <w:pStyle w:val="Header"/>
            <w:jc w:val="right"/>
          </w:pPr>
        </w:p>
      </w:tc>
    </w:tr>
    <w:tr w:rsidTr="00985492">
      <w:tblPrEx>
        <w:tblW w:w="11340" w:type="dxa"/>
        <w:tblInd w:w="-270" w:type="dxa"/>
        <w:tblLook w:val="04A0"/>
      </w:tblPrEx>
      <w:trPr>
        <w:trHeight w:val="242"/>
      </w:trPr>
      <w:tc>
        <w:tcPr>
          <w:tcW w:w="1008" w:type="dxa"/>
          <w:vMerge/>
        </w:tcPr>
        <w:p w:rsidR="00647720" w:rsidP="00E5574E">
          <w:pPr>
            <w:pStyle w:val="Header"/>
          </w:pPr>
        </w:p>
      </w:tc>
      <w:tc>
        <w:tcPr>
          <w:tcW w:w="10332" w:type="dxa"/>
          <w:gridSpan w:val="2"/>
          <w:vAlign w:val="center"/>
        </w:tcPr>
        <w:p w:rsidR="00647720" w:rsidP="00E5574E">
          <w:pPr>
            <w:pStyle w:val="Header"/>
          </w:pPr>
          <w:r>
            <w:rPr>
              <w:rFonts w:ascii="Arial" w:hAnsi="Arial" w:cs="Arial"/>
              <w:bCs/>
              <w:noProof/>
              <w:sz w:val="20"/>
              <w:szCs w:val="20"/>
            </w:rPr>
            <w:t>Creating Markets</w:t>
          </w:r>
          <w:r>
            <w:rPr>
              <w:rFonts w:ascii="Arial" w:hAnsi="Arial" w:cs="Arial"/>
              <w:bCs/>
              <w:noProof/>
              <w:sz w:val="20"/>
              <w:szCs w:val="20"/>
            </w:rPr>
            <w:t xml:space="preserve"> in the Digital Economy: Knowledge Generation &amp; Capacity Building</w:t>
          </w:r>
          <w:r>
            <w:rPr>
              <w:rFonts w:ascii="Arial" w:hAnsi="Arial" w:cs="Arial"/>
              <w:bCs/>
              <w:sz w:val="20"/>
              <w:szCs w:val="20"/>
            </w:rPr>
            <w:t>(</w:t>
          </w:r>
          <w:r>
            <w:rPr>
              <w:rFonts w:ascii="Arial" w:hAnsi="Arial" w:cs="Arial"/>
              <w:bCs/>
              <w:noProof/>
              <w:sz w:val="20"/>
              <w:szCs w:val="20"/>
            </w:rPr>
            <w:t>P168669</w:t>
          </w:r>
          <w:r>
            <w:rPr>
              <w:rFonts w:ascii="Arial" w:hAnsi="Arial" w:cs="Arial"/>
              <w:bCs/>
              <w:sz w:val="20"/>
              <w:szCs w:val="20"/>
            </w:rPr>
            <w:t>)</w:t>
          </w:r>
        </w:p>
      </w:tc>
    </w:tr>
    <w:tr w:rsidTr="00985492">
      <w:tblPrEx>
        <w:tblW w:w="11340" w:type="dxa"/>
        <w:tblInd w:w="-270" w:type="dxa"/>
        <w:tblLook w:val="04A0"/>
      </w:tblPrEx>
      <w:tc>
        <w:tcPr>
          <w:tcW w:w="11340" w:type="dxa"/>
          <w:gridSpan w:val="3"/>
          <w:vAlign w:val="center"/>
        </w:tcPr>
        <w:p w:rsidR="00647720" w:rsidP="00E5574E">
          <w:pPr>
            <w:pStyle w:val="Header"/>
            <w:jc w:val="cente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26035</wp:posOffset>
                    </wp:positionH>
                    <wp:positionV relativeFrom="paragraph">
                      <wp:posOffset>81280</wp:posOffset>
                    </wp:positionV>
                    <wp:extent cx="7077075" cy="0"/>
                    <wp:effectExtent l="0" t="19050" r="47625" b="38100"/>
                    <wp:wrapNone/>
                    <wp:docPr id="6" name="Straight Connector 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7077075" cy="0"/>
                            </a:xfrm>
                            <a:prstGeom prst="line">
                              <a:avLst/>
                            </a:prstGeom>
                            <a:noFill/>
                            <a:ln w="57150">
                              <a:solidFill>
                                <a:srgbClr val="4E92D1"/>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Straight Connector 6" o:spid="_x0000_s2059" style="mso-height-percent:0;mso-height-relative:margin;mso-width-percent:0;mso-width-relative:margin;mso-wrap-distance-bottom:0;mso-wrap-distance-left:9pt;mso-wrap-distance-right:9pt;mso-wrap-distance-top:0;mso-wrap-style:square;position:absolute;visibility:visible;z-index:251659264" from="2.05pt,6.4pt" to="559.3pt,6.4pt" strokecolor="#4e92d1" strokeweight="4.5pt"/>
                </w:pict>
              </mc:Fallback>
            </mc:AlternateContent>
          </w:r>
        </w:p>
      </w:tc>
    </w:tr>
  </w:tbl>
  <w:p w:rsidR="00647720" w:rsidRPr="009C4D22" w:rsidP="007E34E5">
    <w:pPr>
      <w:pStyle w:val="Header"/>
      <w:rPr>
        <w:rFonts w:ascii="Arial" w:eastAsia="Times New Roman" w:hAnsi="Arial" w:cs="Arial"/>
        <w:color w:val="000000"/>
        <w:sz w:val="24"/>
        <w:szCs w:val="24"/>
      </w:rPr>
    </w:pPr>
    <w:r w:rsidRPr="009C4D22">
      <w:rPr>
        <w:rFonts w:ascii="Arial" w:eastAsia="Times New Roman" w:hAnsi="Arial" w:cs="Arial"/>
        <w:b/>
        <w:noProof/>
        <w:color w:val="000000"/>
        <w:sz w:val="24"/>
        <w:szCs w:val="24"/>
      </w:rPr>
      <mc:AlternateContent>
        <mc:Choice Requires="wps">
          <w:drawing>
            <wp:anchor distT="0" distB="0" distL="114300" distR="114300" simplePos="0" relativeHeight="251682816" behindDoc="0" locked="0" layoutInCell="1" allowOverlap="1">
              <wp:simplePos x="0" y="0"/>
              <wp:positionH relativeFrom="column">
                <wp:posOffset>-1957070</wp:posOffset>
              </wp:positionH>
              <wp:positionV relativeFrom="paragraph">
                <wp:posOffset>2466340</wp:posOffset>
              </wp:positionV>
              <wp:extent cx="2374265" cy="266700"/>
              <wp:effectExtent l="0" t="1009650" r="0" b="1009650"/>
              <wp:wrapNone/>
              <wp:docPr id="21"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74265" cy="266700"/>
                      </a:xfrm>
                      <a:prstGeom prst="rect">
                        <a:avLst/>
                      </a:prstGeom>
                      <a:noFill/>
                      <a:ln w="9525">
                        <a:noFill/>
                        <a:miter lim="800000"/>
                        <a:headEnd/>
                        <a:tailEnd/>
                      </a:ln>
                      <a:scene3d>
                        <a:camera prst="orthographicFront">
                          <a:rot lat="0" lon="0" rev="5400000"/>
                        </a:camera>
                        <a:lightRig rig="threePt" dir="t"/>
                      </a:scene3d>
                    </wps:spPr>
                    <wps:txbx>
                      <w:txbxContent>
                        <w:p w:rsidR="00647720" w:rsidRPr="009C4D22" w:rsidP="007E34E5">
                          <w:pPr>
                            <w:rPr>
                              <w:color w:val="595959"/>
                            </w:rPr>
                          </w:pPr>
                          <w:r w:rsidRPr="009C4D22">
                            <w:rPr>
                              <w:color w:val="595959"/>
                              <w:sz w:val="20"/>
                              <w:szCs w:val="20"/>
                            </w:rPr>
                            <w:t>For Official Use Only</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2060" type="#_x0000_t202" style="width:186.95pt;height:21pt;margin-top:194.2pt;margin-left:-154.1pt;mso-height-percent:0;mso-height-relative:margin;mso-width-percent:0;mso-width-relative:margin;mso-wrap-distance-bottom:0;mso-wrap-distance-left:9pt;mso-wrap-distance-right:9pt;mso-wrap-distance-top:0;mso-wrap-style:square;position:absolute;visibility:visible;v-text-anchor:top;z-index:251683840" filled="f" stroked="f">
              <v:textbox>
                <w:txbxContent>
                  <w:p w:rsidR="00647720" w:rsidRPr="009C4D22" w:rsidP="007E34E5">
                    <w:pPr>
                      <w:rPr>
                        <w:color w:val="595959"/>
                      </w:rPr>
                    </w:pPr>
                    <w:r w:rsidRPr="009C4D22">
                      <w:rPr>
                        <w:color w:val="595959"/>
                        <w:sz w:val="20"/>
                        <w:szCs w:val="20"/>
                      </w:rPr>
                      <w:t>For Official Use Only</w:t>
                    </w:r>
                  </w:p>
                </w:txbxContent>
              </v:textbox>
            </v:shape>
          </w:pict>
        </mc:Fallback>
      </mc:AlternateContent>
    </w:r>
    <w:r w:rsidRPr="00B636E2">
      <w:rPr>
        <w:b/>
        <w:noProof/>
      </w:rPr>
      <mc:AlternateContent>
        <mc:Choice Requires="wps">
          <w:drawing>
            <wp:anchor distT="0" distB="0" distL="114300" distR="114300" simplePos="0" relativeHeight="251680768" behindDoc="0" locked="0" layoutInCell="1" allowOverlap="1">
              <wp:simplePos x="0" y="0"/>
              <wp:positionH relativeFrom="column">
                <wp:posOffset>-1419225</wp:posOffset>
              </wp:positionH>
              <wp:positionV relativeFrom="paragraph">
                <wp:posOffset>2491105</wp:posOffset>
              </wp:positionV>
              <wp:extent cx="2374265" cy="266700"/>
              <wp:effectExtent l="0" t="1009650" r="0" b="1009650"/>
              <wp:wrapNone/>
              <wp:docPr id="22" name="Text Box 2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74265" cy="266700"/>
                      </a:xfrm>
                      <a:prstGeom prst="rect">
                        <a:avLst/>
                      </a:prstGeom>
                      <a:noFill/>
                      <a:ln w="9525">
                        <a:noFill/>
                        <a:miter lim="800000"/>
                        <a:headEnd/>
                        <a:tailEnd/>
                      </a:ln>
                      <a:scene3d>
                        <a:camera prst="orthographicFront">
                          <a:rot lat="0" lon="0" rev="5400000"/>
                        </a:camera>
                        <a:lightRig rig="threePt" dir="t"/>
                      </a:scene3d>
                    </wps:spPr>
                    <wps:txbx>
                      <w:txbxContent>
                        <w:p w:rsidR="00647720" w:rsidRPr="009F641A" w:rsidP="007E34E5">
                          <w:pPr>
                            <w:rPr>
                              <w:color w:val="595959" w:themeColor="text1" w:themeTint="A6"/>
                            </w:rPr>
                          </w:pPr>
                          <w:r>
                            <w:rPr>
                              <w:color w:val="595959" w:themeColor="text1" w:themeTint="A6"/>
                              <w:sz w:val="20"/>
                              <w:szCs w:val="20"/>
                            </w:rPr>
                            <w:t>For Official Use Only</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Text Box 22" o:spid="_x0000_s2061" type="#_x0000_t202" style="width:186.95pt;height:21pt;margin-top:196.15pt;margin-left:-111.75pt;mso-height-percent:0;mso-height-relative:margin;mso-width-percent:0;mso-width-relative:margin;mso-wrap-distance-bottom:0;mso-wrap-distance-left:9pt;mso-wrap-distance-right:9pt;mso-wrap-distance-top:0;mso-wrap-style:square;position:absolute;visibility:visible;v-text-anchor:top;z-index:251681792" filled="f" stroked="f">
              <v:textbox>
                <w:txbxContent>
                  <w:p w:rsidR="00647720" w:rsidRPr="009F641A" w:rsidP="007E34E5">
                    <w:pPr>
                      <w:rPr>
                        <w:color w:val="595959" w:themeColor="text1" w:themeTint="A6"/>
                      </w:rPr>
                    </w:pPr>
                    <w:r>
                      <w:rPr>
                        <w:color w:val="595959" w:themeColor="text1" w:themeTint="A6"/>
                        <w:sz w:val="20"/>
                        <w:szCs w:val="20"/>
                      </w:rPr>
                      <w:t>For Official Use Only</w:t>
                    </w:r>
                  </w:p>
                </w:txbxContent>
              </v:textbox>
            </v:shape>
          </w:pict>
        </mc:Fallback>
      </mc:AlternateContent>
    </w:r>
    <w:r w:rsidRPr="00B636E2">
      <w:rPr>
        <w:b/>
        <w:noProof/>
      </w:rPr>
      <mc:AlternateContent>
        <mc:Choice Requires="wps">
          <w:drawing>
            <wp:anchor distT="0" distB="0" distL="114300" distR="114300" simplePos="0" relativeHeight="251676672" behindDoc="0" locked="0" layoutInCell="1" allowOverlap="1">
              <wp:simplePos x="0" y="0"/>
              <wp:positionH relativeFrom="column">
                <wp:posOffset>-1957070</wp:posOffset>
              </wp:positionH>
              <wp:positionV relativeFrom="paragraph">
                <wp:posOffset>2466340</wp:posOffset>
              </wp:positionV>
              <wp:extent cx="2374265" cy="266700"/>
              <wp:effectExtent l="0" t="1009650" r="0" b="1009650"/>
              <wp:wrapNone/>
              <wp:docPr id="23"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74265" cy="266700"/>
                      </a:xfrm>
                      <a:prstGeom prst="rect">
                        <a:avLst/>
                      </a:prstGeom>
                      <a:noFill/>
                      <a:ln w="9525">
                        <a:noFill/>
                        <a:miter lim="800000"/>
                        <a:headEnd/>
                        <a:tailEnd/>
                      </a:ln>
                      <a:scene3d>
                        <a:camera prst="orthographicFront">
                          <a:rot lat="0" lon="0" rev="5400000"/>
                        </a:camera>
                        <a:lightRig rig="threePt" dir="t"/>
                      </a:scene3d>
                    </wps:spPr>
                    <wps:txbx>
                      <w:txbxContent>
                        <w:p w:rsidR="00647720" w:rsidRPr="009F641A" w:rsidP="007E34E5">
                          <w:pPr>
                            <w:rPr>
                              <w:color w:val="595959" w:themeColor="text1" w:themeTint="A6"/>
                            </w:rPr>
                          </w:pPr>
                          <w:r>
                            <w:rPr>
                              <w:color w:val="595959" w:themeColor="text1" w:themeTint="A6"/>
                              <w:sz w:val="20"/>
                              <w:szCs w:val="20"/>
                            </w:rPr>
                            <w:t>For Official Use Only</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2062" type="#_x0000_t202" style="width:186.95pt;height:21pt;margin-top:194.2pt;margin-left:-154.1pt;mso-height-percent:0;mso-height-relative:margin;mso-width-percent:0;mso-width-relative:margin;mso-wrap-distance-bottom:0;mso-wrap-distance-left:9pt;mso-wrap-distance-right:9pt;mso-wrap-distance-top:0;mso-wrap-style:square;position:absolute;visibility:visible;v-text-anchor:top;z-index:251677696" filled="f" stroked="f">
              <v:textbox>
                <w:txbxContent>
                  <w:p w:rsidR="00647720" w:rsidRPr="009F641A" w:rsidP="007E34E5">
                    <w:pPr>
                      <w:rPr>
                        <w:color w:val="595959" w:themeColor="text1" w:themeTint="A6"/>
                      </w:rPr>
                    </w:pPr>
                    <w:r>
                      <w:rPr>
                        <w:color w:val="595959" w:themeColor="text1" w:themeTint="A6"/>
                        <w:sz w:val="20"/>
                        <w:szCs w:val="20"/>
                      </w:rPr>
                      <w:t>For Official Use Only</w:t>
                    </w:r>
                  </w:p>
                </w:txbxContent>
              </v:textbox>
            </v:shape>
          </w:pict>
        </mc:Fallback>
      </mc:AlternateContent>
    </w:r>
    <w:r w:rsidRPr="00B636E2">
      <w:rPr>
        <w:b/>
        <w:noProof/>
      </w:rPr>
      <mc:AlternateContent>
        <mc:Choice Requires="wps">
          <w:drawing>
            <wp:anchor distT="0" distB="0" distL="114300" distR="114300" simplePos="0" relativeHeight="251678720" behindDoc="0" locked="0" layoutInCell="1" allowOverlap="1">
              <wp:simplePos x="0" y="0"/>
              <wp:positionH relativeFrom="column">
                <wp:posOffset>-1957070</wp:posOffset>
              </wp:positionH>
              <wp:positionV relativeFrom="paragraph">
                <wp:posOffset>2466340</wp:posOffset>
              </wp:positionV>
              <wp:extent cx="2374265" cy="266700"/>
              <wp:effectExtent l="0" t="1009650" r="0" b="1009650"/>
              <wp:wrapNone/>
              <wp:docPr id="24"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74265" cy="266700"/>
                      </a:xfrm>
                      <a:prstGeom prst="rect">
                        <a:avLst/>
                      </a:prstGeom>
                      <a:noFill/>
                      <a:ln w="9525">
                        <a:noFill/>
                        <a:miter lim="800000"/>
                        <a:headEnd/>
                        <a:tailEnd/>
                      </a:ln>
                      <a:scene3d>
                        <a:camera prst="orthographicFront">
                          <a:rot lat="0" lon="0" rev="5400000"/>
                        </a:camera>
                        <a:lightRig rig="threePt" dir="t"/>
                      </a:scene3d>
                    </wps:spPr>
                    <wps:txbx>
                      <w:txbxContent>
                        <w:p w:rsidR="00647720" w:rsidRPr="009F641A" w:rsidP="007E34E5">
                          <w:pPr>
                            <w:rPr>
                              <w:color w:val="595959" w:themeColor="text1" w:themeTint="A6"/>
                            </w:rPr>
                          </w:pPr>
                          <w:r>
                            <w:rPr>
                              <w:color w:val="595959" w:themeColor="text1" w:themeTint="A6"/>
                              <w:sz w:val="20"/>
                              <w:szCs w:val="20"/>
                            </w:rPr>
                            <w:t>For Official Use Only</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2063" type="#_x0000_t202" style="width:186.95pt;height:21pt;margin-top:194.2pt;margin-left:-154.1pt;mso-height-percent:0;mso-height-relative:margin;mso-width-percent:0;mso-width-relative:margin;mso-wrap-distance-bottom:0;mso-wrap-distance-left:9pt;mso-wrap-distance-right:9pt;mso-wrap-distance-top:0;mso-wrap-style:square;position:absolute;visibility:visible;v-text-anchor:top;z-index:251679744" filled="f" stroked="f">
              <v:textbox>
                <w:txbxContent>
                  <w:p w:rsidR="00647720" w:rsidRPr="009F641A" w:rsidP="007E34E5">
                    <w:pPr>
                      <w:rPr>
                        <w:color w:val="595959" w:themeColor="text1" w:themeTint="A6"/>
                      </w:rPr>
                    </w:pPr>
                    <w:r>
                      <w:rPr>
                        <w:color w:val="595959" w:themeColor="text1" w:themeTint="A6"/>
                        <w:sz w:val="20"/>
                        <w:szCs w:val="20"/>
                      </w:rPr>
                      <w:t>For Official Use Only</w:t>
                    </w:r>
                  </w:p>
                </w:txbxContent>
              </v:textbox>
            </v:shape>
          </w:pict>
        </mc:Fallback>
      </mc:AlternateContent>
    </w:r>
    <w:r w:rsidRPr="00B636E2">
      <w:rPr>
        <w:b/>
        <w:noProof/>
      </w:rPr>
      <mc:AlternateContent>
        <mc:Choice Requires="wps">
          <w:drawing>
            <wp:anchor distT="0" distB="0" distL="114300" distR="114300" simplePos="0" relativeHeight="251684864" behindDoc="0" locked="0" layoutInCell="1" allowOverlap="1">
              <wp:simplePos x="0" y="0"/>
              <wp:positionH relativeFrom="column">
                <wp:posOffset>-1957070</wp:posOffset>
              </wp:positionH>
              <wp:positionV relativeFrom="paragraph">
                <wp:posOffset>2466340</wp:posOffset>
              </wp:positionV>
              <wp:extent cx="2374265" cy="266700"/>
              <wp:effectExtent l="0" t="1009650" r="0" b="1009650"/>
              <wp:wrapNone/>
              <wp:docPr id="25"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74265" cy="266700"/>
                      </a:xfrm>
                      <a:prstGeom prst="rect">
                        <a:avLst/>
                      </a:prstGeom>
                      <a:noFill/>
                      <a:ln w="9525">
                        <a:noFill/>
                        <a:miter lim="800000"/>
                        <a:headEnd/>
                        <a:tailEnd/>
                      </a:ln>
                      <a:scene3d>
                        <a:camera prst="orthographicFront">
                          <a:rot lat="0" lon="0" rev="5400000"/>
                        </a:camera>
                        <a:lightRig rig="threePt" dir="t"/>
                      </a:scene3d>
                    </wps:spPr>
                    <wps:txbx>
                      <w:txbxContent>
                        <w:p w:rsidR="00647720" w:rsidRPr="009F641A" w:rsidP="007E34E5">
                          <w:pPr>
                            <w:rPr>
                              <w:color w:val="595959" w:themeColor="text1" w:themeTint="A6"/>
                            </w:rPr>
                          </w:pPr>
                          <w:r>
                            <w:rPr>
                              <w:color w:val="595959" w:themeColor="text1" w:themeTint="A6"/>
                              <w:sz w:val="20"/>
                              <w:szCs w:val="20"/>
                            </w:rPr>
                            <w:t>For Official Use Only</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2064" type="#_x0000_t202" style="width:186.95pt;height:21pt;margin-top:194.2pt;margin-left:-154.1pt;mso-height-percent:0;mso-height-relative:margin;mso-width-percent:0;mso-width-relative:margin;mso-wrap-distance-bottom:0;mso-wrap-distance-left:9pt;mso-wrap-distance-right:9pt;mso-wrap-distance-top:0;mso-wrap-style:square;position:absolute;visibility:visible;v-text-anchor:top;z-index:251685888" filled="f" stroked="f">
              <v:textbox>
                <w:txbxContent>
                  <w:p w:rsidR="00647720" w:rsidRPr="009F641A" w:rsidP="007E34E5">
                    <w:pPr>
                      <w:rPr>
                        <w:color w:val="595959" w:themeColor="text1" w:themeTint="A6"/>
                      </w:rPr>
                    </w:pPr>
                    <w:r>
                      <w:rPr>
                        <w:color w:val="595959" w:themeColor="text1" w:themeTint="A6"/>
                        <w:sz w:val="20"/>
                        <w:szCs w:val="20"/>
                      </w:rPr>
                      <w:t>For Official Use Only</w:t>
                    </w:r>
                  </w:p>
                </w:txbxContent>
              </v:textbox>
            </v:shape>
          </w:pict>
        </mc:Fallback>
      </mc:AlternateContent>
    </w:r>
    <w:r w:rsidRPr="009C4D22">
      <w:rPr>
        <w:rFonts w:ascii="Arial" w:eastAsia="Times New Roman" w:hAnsi="Arial" w:cs="Arial"/>
        <w:b/>
        <w:noProof/>
        <w:color w:val="000000"/>
        <w:sz w:val="24"/>
        <w:szCs w:val="24"/>
      </w:rPr>
      <mc:AlternateContent>
        <mc:Choice Requires="wps">
          <w:drawing>
            <wp:anchor distT="0" distB="0" distL="114300" distR="114300" simplePos="0" relativeHeight="251686912" behindDoc="0" locked="0" layoutInCell="1" allowOverlap="1">
              <wp:simplePos x="0" y="0"/>
              <wp:positionH relativeFrom="column">
                <wp:posOffset>-1957070</wp:posOffset>
              </wp:positionH>
              <wp:positionV relativeFrom="paragraph">
                <wp:posOffset>2466340</wp:posOffset>
              </wp:positionV>
              <wp:extent cx="2374265" cy="266700"/>
              <wp:effectExtent l="0" t="1009650" r="0" b="1009650"/>
              <wp:wrapNone/>
              <wp:docPr id="26"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374265" cy="266700"/>
                      </a:xfrm>
                      <a:prstGeom prst="rect">
                        <a:avLst/>
                      </a:prstGeom>
                      <a:noFill/>
                      <a:ln w="9525">
                        <a:noFill/>
                        <a:miter lim="800000"/>
                        <a:headEnd/>
                        <a:tailEnd/>
                      </a:ln>
                      <a:scene3d>
                        <a:camera prst="orthographicFront">
                          <a:rot lat="0" lon="0" rev="5400000"/>
                        </a:camera>
                        <a:lightRig rig="threePt" dir="t"/>
                      </a:scene3d>
                    </wps:spPr>
                    <wps:txbx>
                      <w:txbxContent>
                        <w:p w:rsidR="00647720" w:rsidRPr="009C4D22" w:rsidP="007E34E5">
                          <w:pPr>
                            <w:rPr>
                              <w:color w:val="595959"/>
                            </w:rPr>
                          </w:pPr>
                          <w:r w:rsidRPr="009C4D22">
                            <w:rPr>
                              <w:color w:val="595959"/>
                              <w:sz w:val="20"/>
                              <w:szCs w:val="20"/>
                            </w:rPr>
                            <w:t>For Official Use Only</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2065" type="#_x0000_t202" style="width:186.95pt;height:21pt;margin-top:194.2pt;margin-left:-154.1pt;mso-height-percent:0;mso-height-relative:margin;mso-width-percent:0;mso-width-relative:margin;mso-wrap-distance-bottom:0;mso-wrap-distance-left:9pt;mso-wrap-distance-right:9pt;mso-wrap-distance-top:0;mso-wrap-style:square;position:absolute;visibility:visible;v-text-anchor:top;z-index:251687936" filled="f" stroked="f">
              <v:textbox>
                <w:txbxContent>
                  <w:p w:rsidR="00647720" w:rsidRPr="009C4D22" w:rsidP="007E34E5">
                    <w:pPr>
                      <w:rPr>
                        <w:color w:val="595959"/>
                      </w:rPr>
                    </w:pPr>
                    <w:r w:rsidRPr="009C4D22">
                      <w:rPr>
                        <w:color w:val="595959"/>
                        <w:sz w:val="20"/>
                        <w:szCs w:val="20"/>
                      </w:rPr>
                      <w:t>For Official Use Only</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D61"/>
    <w:rsid w:val="0000061D"/>
    <w:rsid w:val="0000117C"/>
    <w:rsid w:val="00001B3A"/>
    <w:rsid w:val="00001E83"/>
    <w:rsid w:val="000030B3"/>
    <w:rsid w:val="00003E38"/>
    <w:rsid w:val="00003EDF"/>
    <w:rsid w:val="00004B3F"/>
    <w:rsid w:val="00005CDA"/>
    <w:rsid w:val="0000652D"/>
    <w:rsid w:val="000073B6"/>
    <w:rsid w:val="00010D75"/>
    <w:rsid w:val="000110F8"/>
    <w:rsid w:val="00012412"/>
    <w:rsid w:val="00012E21"/>
    <w:rsid w:val="00013820"/>
    <w:rsid w:val="0001449B"/>
    <w:rsid w:val="0001463A"/>
    <w:rsid w:val="00017397"/>
    <w:rsid w:val="00020BE9"/>
    <w:rsid w:val="00022020"/>
    <w:rsid w:val="00022BB6"/>
    <w:rsid w:val="0002322C"/>
    <w:rsid w:val="00024500"/>
    <w:rsid w:val="00025B90"/>
    <w:rsid w:val="000262C3"/>
    <w:rsid w:val="000265EA"/>
    <w:rsid w:val="00026822"/>
    <w:rsid w:val="00026FFD"/>
    <w:rsid w:val="00030F51"/>
    <w:rsid w:val="0003276D"/>
    <w:rsid w:val="00034A60"/>
    <w:rsid w:val="00034EF9"/>
    <w:rsid w:val="00034FFD"/>
    <w:rsid w:val="000353A3"/>
    <w:rsid w:val="00035BD4"/>
    <w:rsid w:val="00036401"/>
    <w:rsid w:val="000368F3"/>
    <w:rsid w:val="00036F17"/>
    <w:rsid w:val="0003767D"/>
    <w:rsid w:val="0003786A"/>
    <w:rsid w:val="00037910"/>
    <w:rsid w:val="0004034D"/>
    <w:rsid w:val="00040E96"/>
    <w:rsid w:val="00041524"/>
    <w:rsid w:val="000418A2"/>
    <w:rsid w:val="00041FC5"/>
    <w:rsid w:val="0004264B"/>
    <w:rsid w:val="00042F17"/>
    <w:rsid w:val="00043229"/>
    <w:rsid w:val="000445C8"/>
    <w:rsid w:val="0004545A"/>
    <w:rsid w:val="000456CA"/>
    <w:rsid w:val="000462C8"/>
    <w:rsid w:val="00047C1B"/>
    <w:rsid w:val="00047DD9"/>
    <w:rsid w:val="00050F35"/>
    <w:rsid w:val="00051111"/>
    <w:rsid w:val="000517F9"/>
    <w:rsid w:val="00051F9F"/>
    <w:rsid w:val="00053FA6"/>
    <w:rsid w:val="00056FD6"/>
    <w:rsid w:val="00057C83"/>
    <w:rsid w:val="00060BF4"/>
    <w:rsid w:val="0006160F"/>
    <w:rsid w:val="000633B0"/>
    <w:rsid w:val="00063557"/>
    <w:rsid w:val="000658E8"/>
    <w:rsid w:val="00065943"/>
    <w:rsid w:val="00065B60"/>
    <w:rsid w:val="00071D67"/>
    <w:rsid w:val="00071E38"/>
    <w:rsid w:val="000728E4"/>
    <w:rsid w:val="00072EBE"/>
    <w:rsid w:val="000740C1"/>
    <w:rsid w:val="0007578B"/>
    <w:rsid w:val="000758A3"/>
    <w:rsid w:val="00075D6D"/>
    <w:rsid w:val="00075F08"/>
    <w:rsid w:val="000766B9"/>
    <w:rsid w:val="00077206"/>
    <w:rsid w:val="0008057A"/>
    <w:rsid w:val="00080753"/>
    <w:rsid w:val="00081A5E"/>
    <w:rsid w:val="00081F49"/>
    <w:rsid w:val="00082222"/>
    <w:rsid w:val="00083FFF"/>
    <w:rsid w:val="000844E2"/>
    <w:rsid w:val="00084D93"/>
    <w:rsid w:val="00086D17"/>
    <w:rsid w:val="00090BD6"/>
    <w:rsid w:val="00090DC7"/>
    <w:rsid w:val="0009126D"/>
    <w:rsid w:val="000929F9"/>
    <w:rsid w:val="000939DF"/>
    <w:rsid w:val="00094734"/>
    <w:rsid w:val="00094D31"/>
    <w:rsid w:val="00097602"/>
    <w:rsid w:val="000A0582"/>
    <w:rsid w:val="000A0FA5"/>
    <w:rsid w:val="000A10B9"/>
    <w:rsid w:val="000A3008"/>
    <w:rsid w:val="000A3DA8"/>
    <w:rsid w:val="000A52F5"/>
    <w:rsid w:val="000A5934"/>
    <w:rsid w:val="000A5CE2"/>
    <w:rsid w:val="000A64B9"/>
    <w:rsid w:val="000A6A02"/>
    <w:rsid w:val="000A6C06"/>
    <w:rsid w:val="000A797E"/>
    <w:rsid w:val="000A7FA2"/>
    <w:rsid w:val="000B0527"/>
    <w:rsid w:val="000B2599"/>
    <w:rsid w:val="000B2DB6"/>
    <w:rsid w:val="000B3860"/>
    <w:rsid w:val="000B3BB3"/>
    <w:rsid w:val="000B40A8"/>
    <w:rsid w:val="000B499F"/>
    <w:rsid w:val="000B4ECB"/>
    <w:rsid w:val="000B536E"/>
    <w:rsid w:val="000B5F4B"/>
    <w:rsid w:val="000B6BB6"/>
    <w:rsid w:val="000C2C1E"/>
    <w:rsid w:val="000C3F99"/>
    <w:rsid w:val="000C53E3"/>
    <w:rsid w:val="000C662B"/>
    <w:rsid w:val="000C7BBD"/>
    <w:rsid w:val="000D0550"/>
    <w:rsid w:val="000D2C34"/>
    <w:rsid w:val="000D2EE0"/>
    <w:rsid w:val="000D43C4"/>
    <w:rsid w:val="000D4A5E"/>
    <w:rsid w:val="000D4D94"/>
    <w:rsid w:val="000D54C6"/>
    <w:rsid w:val="000D5F2C"/>
    <w:rsid w:val="000D6B8A"/>
    <w:rsid w:val="000D71D9"/>
    <w:rsid w:val="000D7E4D"/>
    <w:rsid w:val="000E133E"/>
    <w:rsid w:val="000E17C6"/>
    <w:rsid w:val="000E193C"/>
    <w:rsid w:val="000E3B30"/>
    <w:rsid w:val="000E5461"/>
    <w:rsid w:val="000E59D1"/>
    <w:rsid w:val="000E5DDC"/>
    <w:rsid w:val="000F1856"/>
    <w:rsid w:val="000F24AB"/>
    <w:rsid w:val="000F37E9"/>
    <w:rsid w:val="000F3A5C"/>
    <w:rsid w:val="000F4D4C"/>
    <w:rsid w:val="000F6FFB"/>
    <w:rsid w:val="001005BD"/>
    <w:rsid w:val="00100AD8"/>
    <w:rsid w:val="0010126E"/>
    <w:rsid w:val="00103AFB"/>
    <w:rsid w:val="00104639"/>
    <w:rsid w:val="00104886"/>
    <w:rsid w:val="00104D51"/>
    <w:rsid w:val="00105FA9"/>
    <w:rsid w:val="00106D62"/>
    <w:rsid w:val="0010701D"/>
    <w:rsid w:val="00107323"/>
    <w:rsid w:val="00111B3C"/>
    <w:rsid w:val="00113CA5"/>
    <w:rsid w:val="001148BD"/>
    <w:rsid w:val="00114A61"/>
    <w:rsid w:val="00114C36"/>
    <w:rsid w:val="00114C56"/>
    <w:rsid w:val="00115440"/>
    <w:rsid w:val="0011628A"/>
    <w:rsid w:val="00116923"/>
    <w:rsid w:val="00116D2F"/>
    <w:rsid w:val="00117542"/>
    <w:rsid w:val="00117F0C"/>
    <w:rsid w:val="0012046A"/>
    <w:rsid w:val="001235BA"/>
    <w:rsid w:val="00123781"/>
    <w:rsid w:val="00125826"/>
    <w:rsid w:val="00126EDF"/>
    <w:rsid w:val="0012716C"/>
    <w:rsid w:val="0012726E"/>
    <w:rsid w:val="001275E0"/>
    <w:rsid w:val="00127D1D"/>
    <w:rsid w:val="00130C4C"/>
    <w:rsid w:val="0013147F"/>
    <w:rsid w:val="00131E8C"/>
    <w:rsid w:val="00132227"/>
    <w:rsid w:val="00134C6C"/>
    <w:rsid w:val="00137B83"/>
    <w:rsid w:val="00142660"/>
    <w:rsid w:val="00143FC7"/>
    <w:rsid w:val="001441FF"/>
    <w:rsid w:val="001448CC"/>
    <w:rsid w:val="00144FAF"/>
    <w:rsid w:val="0014524A"/>
    <w:rsid w:val="00147BAE"/>
    <w:rsid w:val="00151ACB"/>
    <w:rsid w:val="00151E4B"/>
    <w:rsid w:val="00152B42"/>
    <w:rsid w:val="00153503"/>
    <w:rsid w:val="001578B0"/>
    <w:rsid w:val="00157C5F"/>
    <w:rsid w:val="001619DB"/>
    <w:rsid w:val="00162B0E"/>
    <w:rsid w:val="001631E7"/>
    <w:rsid w:val="001639B6"/>
    <w:rsid w:val="00163C55"/>
    <w:rsid w:val="00164176"/>
    <w:rsid w:val="00166AED"/>
    <w:rsid w:val="00167A67"/>
    <w:rsid w:val="00167F47"/>
    <w:rsid w:val="00171BD0"/>
    <w:rsid w:val="00172374"/>
    <w:rsid w:val="001759D2"/>
    <w:rsid w:val="00176E05"/>
    <w:rsid w:val="00177295"/>
    <w:rsid w:val="001772C6"/>
    <w:rsid w:val="00180916"/>
    <w:rsid w:val="001814B7"/>
    <w:rsid w:val="00182912"/>
    <w:rsid w:val="00182FD3"/>
    <w:rsid w:val="001831DD"/>
    <w:rsid w:val="00183AE2"/>
    <w:rsid w:val="00184258"/>
    <w:rsid w:val="00184448"/>
    <w:rsid w:val="00184E51"/>
    <w:rsid w:val="001851C2"/>
    <w:rsid w:val="00185E40"/>
    <w:rsid w:val="00191907"/>
    <w:rsid w:val="001920BC"/>
    <w:rsid w:val="001949E3"/>
    <w:rsid w:val="00194FAB"/>
    <w:rsid w:val="001963BA"/>
    <w:rsid w:val="00197AEB"/>
    <w:rsid w:val="001A046B"/>
    <w:rsid w:val="001A1824"/>
    <w:rsid w:val="001A1A30"/>
    <w:rsid w:val="001A4228"/>
    <w:rsid w:val="001A481A"/>
    <w:rsid w:val="001A54CF"/>
    <w:rsid w:val="001A5FC5"/>
    <w:rsid w:val="001B28F3"/>
    <w:rsid w:val="001B317B"/>
    <w:rsid w:val="001B439E"/>
    <w:rsid w:val="001B4ED1"/>
    <w:rsid w:val="001B52AB"/>
    <w:rsid w:val="001B5384"/>
    <w:rsid w:val="001B72EA"/>
    <w:rsid w:val="001B77A2"/>
    <w:rsid w:val="001C134F"/>
    <w:rsid w:val="001C1450"/>
    <w:rsid w:val="001C162C"/>
    <w:rsid w:val="001C17B6"/>
    <w:rsid w:val="001C2E3B"/>
    <w:rsid w:val="001C3D6D"/>
    <w:rsid w:val="001C5052"/>
    <w:rsid w:val="001C755E"/>
    <w:rsid w:val="001C7E6C"/>
    <w:rsid w:val="001D0DD4"/>
    <w:rsid w:val="001D11F7"/>
    <w:rsid w:val="001D153C"/>
    <w:rsid w:val="001D21F7"/>
    <w:rsid w:val="001D2234"/>
    <w:rsid w:val="001D24DD"/>
    <w:rsid w:val="001D270D"/>
    <w:rsid w:val="001D47AD"/>
    <w:rsid w:val="001D5A5B"/>
    <w:rsid w:val="001D7BCE"/>
    <w:rsid w:val="001E01EA"/>
    <w:rsid w:val="001E08CE"/>
    <w:rsid w:val="001E219E"/>
    <w:rsid w:val="001E2948"/>
    <w:rsid w:val="001E2D84"/>
    <w:rsid w:val="001E36D5"/>
    <w:rsid w:val="001E4252"/>
    <w:rsid w:val="001E4F13"/>
    <w:rsid w:val="001E5D43"/>
    <w:rsid w:val="001E643F"/>
    <w:rsid w:val="001E7919"/>
    <w:rsid w:val="001F037F"/>
    <w:rsid w:val="001F066D"/>
    <w:rsid w:val="001F4F5D"/>
    <w:rsid w:val="001F60DA"/>
    <w:rsid w:val="001F6D80"/>
    <w:rsid w:val="001F6E13"/>
    <w:rsid w:val="001F7286"/>
    <w:rsid w:val="00204127"/>
    <w:rsid w:val="002044F0"/>
    <w:rsid w:val="00204CB2"/>
    <w:rsid w:val="0020644B"/>
    <w:rsid w:val="00210ED6"/>
    <w:rsid w:val="0021193E"/>
    <w:rsid w:val="002129AD"/>
    <w:rsid w:val="00212D4B"/>
    <w:rsid w:val="00214D34"/>
    <w:rsid w:val="0021532B"/>
    <w:rsid w:val="0021577A"/>
    <w:rsid w:val="00215905"/>
    <w:rsid w:val="00216084"/>
    <w:rsid w:val="002169AA"/>
    <w:rsid w:val="0022128E"/>
    <w:rsid w:val="002226A3"/>
    <w:rsid w:val="002235AF"/>
    <w:rsid w:val="00224C91"/>
    <w:rsid w:val="00225488"/>
    <w:rsid w:val="00227370"/>
    <w:rsid w:val="002302A3"/>
    <w:rsid w:val="00230482"/>
    <w:rsid w:val="00230A7B"/>
    <w:rsid w:val="00231873"/>
    <w:rsid w:val="00232A22"/>
    <w:rsid w:val="00232EF3"/>
    <w:rsid w:val="0023333A"/>
    <w:rsid w:val="002339FD"/>
    <w:rsid w:val="00233E54"/>
    <w:rsid w:val="00235382"/>
    <w:rsid w:val="002374D4"/>
    <w:rsid w:val="0023754A"/>
    <w:rsid w:val="0024009B"/>
    <w:rsid w:val="00240429"/>
    <w:rsid w:val="00240BBA"/>
    <w:rsid w:val="002424A4"/>
    <w:rsid w:val="002425BF"/>
    <w:rsid w:val="00242AAE"/>
    <w:rsid w:val="00244009"/>
    <w:rsid w:val="0024720E"/>
    <w:rsid w:val="002473DD"/>
    <w:rsid w:val="002477B4"/>
    <w:rsid w:val="0024782D"/>
    <w:rsid w:val="0025011D"/>
    <w:rsid w:val="00250628"/>
    <w:rsid w:val="00250654"/>
    <w:rsid w:val="00251193"/>
    <w:rsid w:val="002512B6"/>
    <w:rsid w:val="00252103"/>
    <w:rsid w:val="00256925"/>
    <w:rsid w:val="00260553"/>
    <w:rsid w:val="002614AC"/>
    <w:rsid w:val="002621E5"/>
    <w:rsid w:val="00262D1A"/>
    <w:rsid w:val="002638A0"/>
    <w:rsid w:val="0026561C"/>
    <w:rsid w:val="00267589"/>
    <w:rsid w:val="00270D69"/>
    <w:rsid w:val="00271FE3"/>
    <w:rsid w:val="0027288B"/>
    <w:rsid w:val="00274D15"/>
    <w:rsid w:val="00275E3C"/>
    <w:rsid w:val="002828D5"/>
    <w:rsid w:val="002837E7"/>
    <w:rsid w:val="00284046"/>
    <w:rsid w:val="00284823"/>
    <w:rsid w:val="002861AC"/>
    <w:rsid w:val="002863EB"/>
    <w:rsid w:val="00286554"/>
    <w:rsid w:val="00286762"/>
    <w:rsid w:val="00287997"/>
    <w:rsid w:val="00290CC4"/>
    <w:rsid w:val="00292961"/>
    <w:rsid w:val="00292D6F"/>
    <w:rsid w:val="0029383A"/>
    <w:rsid w:val="002938FC"/>
    <w:rsid w:val="00293F76"/>
    <w:rsid w:val="00294B4B"/>
    <w:rsid w:val="00294EFB"/>
    <w:rsid w:val="00295C36"/>
    <w:rsid w:val="00297050"/>
    <w:rsid w:val="002A2371"/>
    <w:rsid w:val="002A364D"/>
    <w:rsid w:val="002A3C2A"/>
    <w:rsid w:val="002A473E"/>
    <w:rsid w:val="002A49D9"/>
    <w:rsid w:val="002A733B"/>
    <w:rsid w:val="002B04C2"/>
    <w:rsid w:val="002B1A7A"/>
    <w:rsid w:val="002B3B62"/>
    <w:rsid w:val="002B4434"/>
    <w:rsid w:val="002B45BB"/>
    <w:rsid w:val="002B5601"/>
    <w:rsid w:val="002B711C"/>
    <w:rsid w:val="002B769D"/>
    <w:rsid w:val="002B7989"/>
    <w:rsid w:val="002B7A43"/>
    <w:rsid w:val="002B7C18"/>
    <w:rsid w:val="002C0007"/>
    <w:rsid w:val="002C075C"/>
    <w:rsid w:val="002C0CBD"/>
    <w:rsid w:val="002C0F71"/>
    <w:rsid w:val="002C1C7F"/>
    <w:rsid w:val="002C1DF8"/>
    <w:rsid w:val="002C201C"/>
    <w:rsid w:val="002C2BC5"/>
    <w:rsid w:val="002C327D"/>
    <w:rsid w:val="002C40BF"/>
    <w:rsid w:val="002C422E"/>
    <w:rsid w:val="002C4420"/>
    <w:rsid w:val="002C6808"/>
    <w:rsid w:val="002C6896"/>
    <w:rsid w:val="002C7F77"/>
    <w:rsid w:val="002D0F10"/>
    <w:rsid w:val="002D23B6"/>
    <w:rsid w:val="002D277F"/>
    <w:rsid w:val="002D3B3C"/>
    <w:rsid w:val="002D43E6"/>
    <w:rsid w:val="002D4533"/>
    <w:rsid w:val="002D4D8F"/>
    <w:rsid w:val="002D581B"/>
    <w:rsid w:val="002D5CAB"/>
    <w:rsid w:val="002D75F7"/>
    <w:rsid w:val="002D7E3E"/>
    <w:rsid w:val="002E1E88"/>
    <w:rsid w:val="002E2EED"/>
    <w:rsid w:val="002E32E0"/>
    <w:rsid w:val="002E6318"/>
    <w:rsid w:val="002F0B8B"/>
    <w:rsid w:val="002F0C23"/>
    <w:rsid w:val="002F0C46"/>
    <w:rsid w:val="002F2378"/>
    <w:rsid w:val="002F3E6E"/>
    <w:rsid w:val="002F423C"/>
    <w:rsid w:val="002F43E0"/>
    <w:rsid w:val="002F4DA4"/>
    <w:rsid w:val="002F6AC8"/>
    <w:rsid w:val="0030017D"/>
    <w:rsid w:val="00301153"/>
    <w:rsid w:val="00302D13"/>
    <w:rsid w:val="00302E0F"/>
    <w:rsid w:val="00303711"/>
    <w:rsid w:val="00313762"/>
    <w:rsid w:val="00314DDA"/>
    <w:rsid w:val="003150E7"/>
    <w:rsid w:val="00317776"/>
    <w:rsid w:val="003219A2"/>
    <w:rsid w:val="00321D99"/>
    <w:rsid w:val="00322BA6"/>
    <w:rsid w:val="00322BC1"/>
    <w:rsid w:val="00323937"/>
    <w:rsid w:val="003239E9"/>
    <w:rsid w:val="003251D5"/>
    <w:rsid w:val="00326533"/>
    <w:rsid w:val="00327BD4"/>
    <w:rsid w:val="003309D7"/>
    <w:rsid w:val="00330F8C"/>
    <w:rsid w:val="00331383"/>
    <w:rsid w:val="003354C6"/>
    <w:rsid w:val="0034044C"/>
    <w:rsid w:val="003414C2"/>
    <w:rsid w:val="00344284"/>
    <w:rsid w:val="00344B0B"/>
    <w:rsid w:val="00346184"/>
    <w:rsid w:val="00347404"/>
    <w:rsid w:val="00347BED"/>
    <w:rsid w:val="00347E35"/>
    <w:rsid w:val="00347FDF"/>
    <w:rsid w:val="00350756"/>
    <w:rsid w:val="0035201E"/>
    <w:rsid w:val="0035264B"/>
    <w:rsid w:val="00352881"/>
    <w:rsid w:val="00352F65"/>
    <w:rsid w:val="003531FF"/>
    <w:rsid w:val="003553FF"/>
    <w:rsid w:val="00355703"/>
    <w:rsid w:val="003574F8"/>
    <w:rsid w:val="003600AC"/>
    <w:rsid w:val="003609E5"/>
    <w:rsid w:val="003621E9"/>
    <w:rsid w:val="003630F8"/>
    <w:rsid w:val="003634D9"/>
    <w:rsid w:val="00363733"/>
    <w:rsid w:val="0036453B"/>
    <w:rsid w:val="003647F5"/>
    <w:rsid w:val="00364FDF"/>
    <w:rsid w:val="00365028"/>
    <w:rsid w:val="00366209"/>
    <w:rsid w:val="0036715F"/>
    <w:rsid w:val="00367570"/>
    <w:rsid w:val="00373701"/>
    <w:rsid w:val="0037650E"/>
    <w:rsid w:val="00384742"/>
    <w:rsid w:val="00386240"/>
    <w:rsid w:val="00386EEE"/>
    <w:rsid w:val="003872B5"/>
    <w:rsid w:val="00387941"/>
    <w:rsid w:val="00387C3A"/>
    <w:rsid w:val="00390ECE"/>
    <w:rsid w:val="00392379"/>
    <w:rsid w:val="00393B9E"/>
    <w:rsid w:val="00393C46"/>
    <w:rsid w:val="0039537C"/>
    <w:rsid w:val="003A1A23"/>
    <w:rsid w:val="003A2ABC"/>
    <w:rsid w:val="003A49D3"/>
    <w:rsid w:val="003A549B"/>
    <w:rsid w:val="003A5660"/>
    <w:rsid w:val="003A5C5E"/>
    <w:rsid w:val="003A680B"/>
    <w:rsid w:val="003A6941"/>
    <w:rsid w:val="003A714C"/>
    <w:rsid w:val="003B0A9D"/>
    <w:rsid w:val="003B0CB3"/>
    <w:rsid w:val="003B1950"/>
    <w:rsid w:val="003B2174"/>
    <w:rsid w:val="003B2F80"/>
    <w:rsid w:val="003B4E32"/>
    <w:rsid w:val="003B5289"/>
    <w:rsid w:val="003B56D6"/>
    <w:rsid w:val="003B752C"/>
    <w:rsid w:val="003B77FF"/>
    <w:rsid w:val="003C01DB"/>
    <w:rsid w:val="003C1909"/>
    <w:rsid w:val="003C22FC"/>
    <w:rsid w:val="003C390E"/>
    <w:rsid w:val="003C44DF"/>
    <w:rsid w:val="003C4C24"/>
    <w:rsid w:val="003C5764"/>
    <w:rsid w:val="003C62E0"/>
    <w:rsid w:val="003C683C"/>
    <w:rsid w:val="003C6EB8"/>
    <w:rsid w:val="003C7C98"/>
    <w:rsid w:val="003D17F5"/>
    <w:rsid w:val="003D1C46"/>
    <w:rsid w:val="003D2677"/>
    <w:rsid w:val="003D490F"/>
    <w:rsid w:val="003D4AF6"/>
    <w:rsid w:val="003D53E2"/>
    <w:rsid w:val="003D58B8"/>
    <w:rsid w:val="003D5EA2"/>
    <w:rsid w:val="003D6E84"/>
    <w:rsid w:val="003D759E"/>
    <w:rsid w:val="003D7CE2"/>
    <w:rsid w:val="003E1B13"/>
    <w:rsid w:val="003E4B0A"/>
    <w:rsid w:val="003E4B44"/>
    <w:rsid w:val="003E6003"/>
    <w:rsid w:val="003F0682"/>
    <w:rsid w:val="003F07B2"/>
    <w:rsid w:val="003F0C23"/>
    <w:rsid w:val="003F0CE1"/>
    <w:rsid w:val="003F13A7"/>
    <w:rsid w:val="003F1977"/>
    <w:rsid w:val="003F2252"/>
    <w:rsid w:val="003F2F9B"/>
    <w:rsid w:val="003F3609"/>
    <w:rsid w:val="003F45E8"/>
    <w:rsid w:val="003F4816"/>
    <w:rsid w:val="003F5C02"/>
    <w:rsid w:val="00400B8B"/>
    <w:rsid w:val="00400F71"/>
    <w:rsid w:val="00401DF7"/>
    <w:rsid w:val="004022C7"/>
    <w:rsid w:val="00406F84"/>
    <w:rsid w:val="00410474"/>
    <w:rsid w:val="004108D1"/>
    <w:rsid w:val="00411869"/>
    <w:rsid w:val="00412C27"/>
    <w:rsid w:val="00412EAB"/>
    <w:rsid w:val="004132CC"/>
    <w:rsid w:val="004136F2"/>
    <w:rsid w:val="00413DF0"/>
    <w:rsid w:val="00420C4D"/>
    <w:rsid w:val="00421938"/>
    <w:rsid w:val="0042194F"/>
    <w:rsid w:val="00422AC8"/>
    <w:rsid w:val="0042305A"/>
    <w:rsid w:val="004241F8"/>
    <w:rsid w:val="004245B1"/>
    <w:rsid w:val="00424A9C"/>
    <w:rsid w:val="004255C0"/>
    <w:rsid w:val="00425C94"/>
    <w:rsid w:val="00426A1F"/>
    <w:rsid w:val="00427BB5"/>
    <w:rsid w:val="00430724"/>
    <w:rsid w:val="004319E5"/>
    <w:rsid w:val="00432BFE"/>
    <w:rsid w:val="00432D63"/>
    <w:rsid w:val="00434853"/>
    <w:rsid w:val="00434A31"/>
    <w:rsid w:val="0043560A"/>
    <w:rsid w:val="00435B87"/>
    <w:rsid w:val="00436177"/>
    <w:rsid w:val="00436BB9"/>
    <w:rsid w:val="00436C34"/>
    <w:rsid w:val="00440BA6"/>
    <w:rsid w:val="00444111"/>
    <w:rsid w:val="00444625"/>
    <w:rsid w:val="004446A2"/>
    <w:rsid w:val="0044510F"/>
    <w:rsid w:val="00446C9A"/>
    <w:rsid w:val="0044705D"/>
    <w:rsid w:val="004474A3"/>
    <w:rsid w:val="00450D49"/>
    <w:rsid w:val="00451ED6"/>
    <w:rsid w:val="00452057"/>
    <w:rsid w:val="00453976"/>
    <w:rsid w:val="004544CA"/>
    <w:rsid w:val="00454931"/>
    <w:rsid w:val="00456997"/>
    <w:rsid w:val="00461E5C"/>
    <w:rsid w:val="00464179"/>
    <w:rsid w:val="004646A6"/>
    <w:rsid w:val="004646F6"/>
    <w:rsid w:val="00465681"/>
    <w:rsid w:val="00465D1E"/>
    <w:rsid w:val="00466871"/>
    <w:rsid w:val="004668C8"/>
    <w:rsid w:val="004670BC"/>
    <w:rsid w:val="004707BA"/>
    <w:rsid w:val="004709EC"/>
    <w:rsid w:val="00471F7F"/>
    <w:rsid w:val="004723A6"/>
    <w:rsid w:val="00472543"/>
    <w:rsid w:val="0047279B"/>
    <w:rsid w:val="00473956"/>
    <w:rsid w:val="004739FB"/>
    <w:rsid w:val="00477D51"/>
    <w:rsid w:val="00481002"/>
    <w:rsid w:val="004812D9"/>
    <w:rsid w:val="004822F9"/>
    <w:rsid w:val="00483B16"/>
    <w:rsid w:val="004857BC"/>
    <w:rsid w:val="0048640F"/>
    <w:rsid w:val="00486DAE"/>
    <w:rsid w:val="00486EA4"/>
    <w:rsid w:val="004909B1"/>
    <w:rsid w:val="00490C44"/>
    <w:rsid w:val="00492CEF"/>
    <w:rsid w:val="00493164"/>
    <w:rsid w:val="004943AE"/>
    <w:rsid w:val="0049484C"/>
    <w:rsid w:val="00495506"/>
    <w:rsid w:val="00496986"/>
    <w:rsid w:val="00497BBD"/>
    <w:rsid w:val="00497FB3"/>
    <w:rsid w:val="004A04A8"/>
    <w:rsid w:val="004A1370"/>
    <w:rsid w:val="004A2E49"/>
    <w:rsid w:val="004A473C"/>
    <w:rsid w:val="004A48E1"/>
    <w:rsid w:val="004A582A"/>
    <w:rsid w:val="004A6197"/>
    <w:rsid w:val="004B0CFE"/>
    <w:rsid w:val="004B0E13"/>
    <w:rsid w:val="004B217F"/>
    <w:rsid w:val="004B2A5D"/>
    <w:rsid w:val="004B3503"/>
    <w:rsid w:val="004B39D5"/>
    <w:rsid w:val="004B3EF2"/>
    <w:rsid w:val="004B67D5"/>
    <w:rsid w:val="004B71FF"/>
    <w:rsid w:val="004B7B5B"/>
    <w:rsid w:val="004C0D7F"/>
    <w:rsid w:val="004C2494"/>
    <w:rsid w:val="004C4937"/>
    <w:rsid w:val="004C5C87"/>
    <w:rsid w:val="004C70F9"/>
    <w:rsid w:val="004D0D05"/>
    <w:rsid w:val="004D2B8E"/>
    <w:rsid w:val="004D38CF"/>
    <w:rsid w:val="004D4307"/>
    <w:rsid w:val="004D4D89"/>
    <w:rsid w:val="004D64B9"/>
    <w:rsid w:val="004E0CE2"/>
    <w:rsid w:val="004E109C"/>
    <w:rsid w:val="004E1ECA"/>
    <w:rsid w:val="004E2040"/>
    <w:rsid w:val="004E6079"/>
    <w:rsid w:val="004E7BAB"/>
    <w:rsid w:val="004F301F"/>
    <w:rsid w:val="004F3C9C"/>
    <w:rsid w:val="004F3ED3"/>
    <w:rsid w:val="004F49BA"/>
    <w:rsid w:val="004F4C0A"/>
    <w:rsid w:val="004F6279"/>
    <w:rsid w:val="004F6AE0"/>
    <w:rsid w:val="004F7A29"/>
    <w:rsid w:val="004F7A48"/>
    <w:rsid w:val="0050369B"/>
    <w:rsid w:val="00504938"/>
    <w:rsid w:val="00505C33"/>
    <w:rsid w:val="005062A4"/>
    <w:rsid w:val="00506798"/>
    <w:rsid w:val="00510FD5"/>
    <w:rsid w:val="00511903"/>
    <w:rsid w:val="00511CC5"/>
    <w:rsid w:val="0051504D"/>
    <w:rsid w:val="00515B3A"/>
    <w:rsid w:val="00516751"/>
    <w:rsid w:val="00516F3F"/>
    <w:rsid w:val="00521AB1"/>
    <w:rsid w:val="005227F5"/>
    <w:rsid w:val="00522BA8"/>
    <w:rsid w:val="00522D68"/>
    <w:rsid w:val="0052366E"/>
    <w:rsid w:val="00523D34"/>
    <w:rsid w:val="005245CC"/>
    <w:rsid w:val="0052473F"/>
    <w:rsid w:val="0053087C"/>
    <w:rsid w:val="0053152B"/>
    <w:rsid w:val="00531F74"/>
    <w:rsid w:val="00532167"/>
    <w:rsid w:val="00532211"/>
    <w:rsid w:val="005326AC"/>
    <w:rsid w:val="00533298"/>
    <w:rsid w:val="00533D20"/>
    <w:rsid w:val="00534059"/>
    <w:rsid w:val="00534D21"/>
    <w:rsid w:val="00537220"/>
    <w:rsid w:val="0054132C"/>
    <w:rsid w:val="00543FCB"/>
    <w:rsid w:val="005440C1"/>
    <w:rsid w:val="005511FB"/>
    <w:rsid w:val="0055141D"/>
    <w:rsid w:val="00551B3C"/>
    <w:rsid w:val="00552C93"/>
    <w:rsid w:val="00553D98"/>
    <w:rsid w:val="005552D3"/>
    <w:rsid w:val="00555AAF"/>
    <w:rsid w:val="005569ED"/>
    <w:rsid w:val="005575AA"/>
    <w:rsid w:val="0056152F"/>
    <w:rsid w:val="005620FF"/>
    <w:rsid w:val="005628A7"/>
    <w:rsid w:val="00563630"/>
    <w:rsid w:val="00563BC6"/>
    <w:rsid w:val="00566A40"/>
    <w:rsid w:val="00567287"/>
    <w:rsid w:val="00570AD2"/>
    <w:rsid w:val="00571650"/>
    <w:rsid w:val="00571975"/>
    <w:rsid w:val="005720D8"/>
    <w:rsid w:val="00572472"/>
    <w:rsid w:val="00575810"/>
    <w:rsid w:val="00575EF8"/>
    <w:rsid w:val="005761C5"/>
    <w:rsid w:val="0058079D"/>
    <w:rsid w:val="00581999"/>
    <w:rsid w:val="00582403"/>
    <w:rsid w:val="005831B0"/>
    <w:rsid w:val="00583667"/>
    <w:rsid w:val="0058427F"/>
    <w:rsid w:val="005849A8"/>
    <w:rsid w:val="00585885"/>
    <w:rsid w:val="005858AE"/>
    <w:rsid w:val="005867FD"/>
    <w:rsid w:val="00586E12"/>
    <w:rsid w:val="0058735F"/>
    <w:rsid w:val="00587BCE"/>
    <w:rsid w:val="00590EDF"/>
    <w:rsid w:val="00591F40"/>
    <w:rsid w:val="0059399C"/>
    <w:rsid w:val="00593C4D"/>
    <w:rsid w:val="00595029"/>
    <w:rsid w:val="005A186D"/>
    <w:rsid w:val="005A1942"/>
    <w:rsid w:val="005A230D"/>
    <w:rsid w:val="005A29E2"/>
    <w:rsid w:val="005A72A5"/>
    <w:rsid w:val="005B0AD1"/>
    <w:rsid w:val="005B15BF"/>
    <w:rsid w:val="005B2679"/>
    <w:rsid w:val="005B2883"/>
    <w:rsid w:val="005B7833"/>
    <w:rsid w:val="005B7C6B"/>
    <w:rsid w:val="005C0AA7"/>
    <w:rsid w:val="005C10B5"/>
    <w:rsid w:val="005C5B23"/>
    <w:rsid w:val="005C74B9"/>
    <w:rsid w:val="005D042F"/>
    <w:rsid w:val="005D14F1"/>
    <w:rsid w:val="005D2E0D"/>
    <w:rsid w:val="005D3044"/>
    <w:rsid w:val="005D3724"/>
    <w:rsid w:val="005D66AB"/>
    <w:rsid w:val="005D6BC9"/>
    <w:rsid w:val="005E0679"/>
    <w:rsid w:val="005E0DCE"/>
    <w:rsid w:val="005E1FB1"/>
    <w:rsid w:val="005E2679"/>
    <w:rsid w:val="005E2B35"/>
    <w:rsid w:val="005E2B4B"/>
    <w:rsid w:val="005E3435"/>
    <w:rsid w:val="005E3F1C"/>
    <w:rsid w:val="005E4B0A"/>
    <w:rsid w:val="005E5169"/>
    <w:rsid w:val="005E59A6"/>
    <w:rsid w:val="005E5C25"/>
    <w:rsid w:val="005E6026"/>
    <w:rsid w:val="005E627B"/>
    <w:rsid w:val="005F0331"/>
    <w:rsid w:val="005F0DC0"/>
    <w:rsid w:val="005F13CE"/>
    <w:rsid w:val="005F1F13"/>
    <w:rsid w:val="005F24BC"/>
    <w:rsid w:val="005F3429"/>
    <w:rsid w:val="005F34D8"/>
    <w:rsid w:val="005F40F4"/>
    <w:rsid w:val="005F4815"/>
    <w:rsid w:val="005F4FF2"/>
    <w:rsid w:val="005F6690"/>
    <w:rsid w:val="005F7215"/>
    <w:rsid w:val="00600812"/>
    <w:rsid w:val="00601F38"/>
    <w:rsid w:val="00602DCA"/>
    <w:rsid w:val="00605255"/>
    <w:rsid w:val="00606A77"/>
    <w:rsid w:val="006071B9"/>
    <w:rsid w:val="006079EA"/>
    <w:rsid w:val="00610625"/>
    <w:rsid w:val="00612147"/>
    <w:rsid w:val="006124F0"/>
    <w:rsid w:val="00612A1B"/>
    <w:rsid w:val="00614E7A"/>
    <w:rsid w:val="00615218"/>
    <w:rsid w:val="00615466"/>
    <w:rsid w:val="006157C7"/>
    <w:rsid w:val="00615F38"/>
    <w:rsid w:val="00616073"/>
    <w:rsid w:val="006167F3"/>
    <w:rsid w:val="00617359"/>
    <w:rsid w:val="00620B42"/>
    <w:rsid w:val="0062604B"/>
    <w:rsid w:val="00630F21"/>
    <w:rsid w:val="00631277"/>
    <w:rsid w:val="006337D1"/>
    <w:rsid w:val="00634B8B"/>
    <w:rsid w:val="00635E8E"/>
    <w:rsid w:val="00636A51"/>
    <w:rsid w:val="00640793"/>
    <w:rsid w:val="00640946"/>
    <w:rsid w:val="0064147F"/>
    <w:rsid w:val="00641970"/>
    <w:rsid w:val="00641B49"/>
    <w:rsid w:val="006445D5"/>
    <w:rsid w:val="00644BB2"/>
    <w:rsid w:val="00644F11"/>
    <w:rsid w:val="006455A5"/>
    <w:rsid w:val="00646F9A"/>
    <w:rsid w:val="00647720"/>
    <w:rsid w:val="00650098"/>
    <w:rsid w:val="00651100"/>
    <w:rsid w:val="00651ADB"/>
    <w:rsid w:val="006534F7"/>
    <w:rsid w:val="0065413F"/>
    <w:rsid w:val="00654A5A"/>
    <w:rsid w:val="00654D52"/>
    <w:rsid w:val="006557F5"/>
    <w:rsid w:val="0065699F"/>
    <w:rsid w:val="00656CA5"/>
    <w:rsid w:val="006604E8"/>
    <w:rsid w:val="00661663"/>
    <w:rsid w:val="00661D1D"/>
    <w:rsid w:val="00663686"/>
    <w:rsid w:val="006638F6"/>
    <w:rsid w:val="00666B2F"/>
    <w:rsid w:val="00666F9D"/>
    <w:rsid w:val="00670384"/>
    <w:rsid w:val="00670D50"/>
    <w:rsid w:val="0067113E"/>
    <w:rsid w:val="00674AA4"/>
    <w:rsid w:val="00675B25"/>
    <w:rsid w:val="00676F65"/>
    <w:rsid w:val="0068077A"/>
    <w:rsid w:val="00680ED9"/>
    <w:rsid w:val="00682404"/>
    <w:rsid w:val="006849D6"/>
    <w:rsid w:val="00686366"/>
    <w:rsid w:val="00686FD4"/>
    <w:rsid w:val="00687842"/>
    <w:rsid w:val="006929D3"/>
    <w:rsid w:val="006937F9"/>
    <w:rsid w:val="00693B09"/>
    <w:rsid w:val="00696A63"/>
    <w:rsid w:val="00696F8C"/>
    <w:rsid w:val="00697ECF"/>
    <w:rsid w:val="006A02E7"/>
    <w:rsid w:val="006A28F9"/>
    <w:rsid w:val="006A3816"/>
    <w:rsid w:val="006A3CDF"/>
    <w:rsid w:val="006A4AED"/>
    <w:rsid w:val="006A5390"/>
    <w:rsid w:val="006A61B3"/>
    <w:rsid w:val="006A70F7"/>
    <w:rsid w:val="006A7EF5"/>
    <w:rsid w:val="006B0AAC"/>
    <w:rsid w:val="006B0C5A"/>
    <w:rsid w:val="006B1286"/>
    <w:rsid w:val="006B1489"/>
    <w:rsid w:val="006B1DD9"/>
    <w:rsid w:val="006B2414"/>
    <w:rsid w:val="006B4A04"/>
    <w:rsid w:val="006B6E19"/>
    <w:rsid w:val="006B7EAB"/>
    <w:rsid w:val="006C0446"/>
    <w:rsid w:val="006C09AE"/>
    <w:rsid w:val="006C1015"/>
    <w:rsid w:val="006C19A7"/>
    <w:rsid w:val="006C27B4"/>
    <w:rsid w:val="006C2822"/>
    <w:rsid w:val="006C40C3"/>
    <w:rsid w:val="006C41ED"/>
    <w:rsid w:val="006C5BAB"/>
    <w:rsid w:val="006C66E3"/>
    <w:rsid w:val="006C7B23"/>
    <w:rsid w:val="006C7BD1"/>
    <w:rsid w:val="006D0820"/>
    <w:rsid w:val="006D10B4"/>
    <w:rsid w:val="006D142F"/>
    <w:rsid w:val="006D295B"/>
    <w:rsid w:val="006D311A"/>
    <w:rsid w:val="006D31F2"/>
    <w:rsid w:val="006D330B"/>
    <w:rsid w:val="006D52B2"/>
    <w:rsid w:val="006D5E4B"/>
    <w:rsid w:val="006D7256"/>
    <w:rsid w:val="006D72E0"/>
    <w:rsid w:val="006D7368"/>
    <w:rsid w:val="006E1FD7"/>
    <w:rsid w:val="006E2358"/>
    <w:rsid w:val="006E2696"/>
    <w:rsid w:val="006E3C9C"/>
    <w:rsid w:val="006E52E6"/>
    <w:rsid w:val="006E5502"/>
    <w:rsid w:val="006E5C8F"/>
    <w:rsid w:val="006E62DE"/>
    <w:rsid w:val="006E7C6C"/>
    <w:rsid w:val="006F1931"/>
    <w:rsid w:val="006F25F8"/>
    <w:rsid w:val="006F3DB7"/>
    <w:rsid w:val="006F4493"/>
    <w:rsid w:val="006F44F2"/>
    <w:rsid w:val="006F4D0E"/>
    <w:rsid w:val="00701150"/>
    <w:rsid w:val="00701D12"/>
    <w:rsid w:val="00704010"/>
    <w:rsid w:val="00706805"/>
    <w:rsid w:val="00711540"/>
    <w:rsid w:val="00712376"/>
    <w:rsid w:val="0071329F"/>
    <w:rsid w:val="0071551C"/>
    <w:rsid w:val="00716AE7"/>
    <w:rsid w:val="00717609"/>
    <w:rsid w:val="00717DBB"/>
    <w:rsid w:val="00717EFA"/>
    <w:rsid w:val="00723430"/>
    <w:rsid w:val="00726796"/>
    <w:rsid w:val="00727667"/>
    <w:rsid w:val="00731188"/>
    <w:rsid w:val="0073219A"/>
    <w:rsid w:val="007326F7"/>
    <w:rsid w:val="00732FA5"/>
    <w:rsid w:val="00733498"/>
    <w:rsid w:val="00733F01"/>
    <w:rsid w:val="007350A4"/>
    <w:rsid w:val="00735676"/>
    <w:rsid w:val="00736692"/>
    <w:rsid w:val="007378AD"/>
    <w:rsid w:val="00740004"/>
    <w:rsid w:val="00740F3F"/>
    <w:rsid w:val="0074198D"/>
    <w:rsid w:val="00741DB0"/>
    <w:rsid w:val="00742EB5"/>
    <w:rsid w:val="0074442A"/>
    <w:rsid w:val="00744510"/>
    <w:rsid w:val="007447E6"/>
    <w:rsid w:val="00751011"/>
    <w:rsid w:val="00751962"/>
    <w:rsid w:val="0075255C"/>
    <w:rsid w:val="0075312A"/>
    <w:rsid w:val="007532D6"/>
    <w:rsid w:val="00753463"/>
    <w:rsid w:val="00754C2C"/>
    <w:rsid w:val="007554FD"/>
    <w:rsid w:val="0075783C"/>
    <w:rsid w:val="00760251"/>
    <w:rsid w:val="007604D2"/>
    <w:rsid w:val="00762235"/>
    <w:rsid w:val="007630FE"/>
    <w:rsid w:val="00764DCA"/>
    <w:rsid w:val="00765D1D"/>
    <w:rsid w:val="00766ADA"/>
    <w:rsid w:val="00766E0C"/>
    <w:rsid w:val="0077020F"/>
    <w:rsid w:val="0077156B"/>
    <w:rsid w:val="00772EE4"/>
    <w:rsid w:val="007730AE"/>
    <w:rsid w:val="007753CE"/>
    <w:rsid w:val="007761FC"/>
    <w:rsid w:val="00777DED"/>
    <w:rsid w:val="00780408"/>
    <w:rsid w:val="0078372E"/>
    <w:rsid w:val="007838ED"/>
    <w:rsid w:val="00786417"/>
    <w:rsid w:val="00786F08"/>
    <w:rsid w:val="0079056C"/>
    <w:rsid w:val="007908E6"/>
    <w:rsid w:val="00792701"/>
    <w:rsid w:val="00794DCF"/>
    <w:rsid w:val="00795E68"/>
    <w:rsid w:val="00796648"/>
    <w:rsid w:val="00797B94"/>
    <w:rsid w:val="00797EE8"/>
    <w:rsid w:val="007A14B5"/>
    <w:rsid w:val="007A3F6E"/>
    <w:rsid w:val="007A45B8"/>
    <w:rsid w:val="007B0E92"/>
    <w:rsid w:val="007B3D4F"/>
    <w:rsid w:val="007B3E97"/>
    <w:rsid w:val="007B4435"/>
    <w:rsid w:val="007C1948"/>
    <w:rsid w:val="007C1AF3"/>
    <w:rsid w:val="007C208C"/>
    <w:rsid w:val="007C2E61"/>
    <w:rsid w:val="007C3123"/>
    <w:rsid w:val="007C3440"/>
    <w:rsid w:val="007C54B8"/>
    <w:rsid w:val="007C6A7E"/>
    <w:rsid w:val="007D0AA0"/>
    <w:rsid w:val="007D0AEE"/>
    <w:rsid w:val="007D16B3"/>
    <w:rsid w:val="007D29C1"/>
    <w:rsid w:val="007D345D"/>
    <w:rsid w:val="007D372A"/>
    <w:rsid w:val="007D3C11"/>
    <w:rsid w:val="007D4E7E"/>
    <w:rsid w:val="007D5B5D"/>
    <w:rsid w:val="007D6234"/>
    <w:rsid w:val="007E005C"/>
    <w:rsid w:val="007E0090"/>
    <w:rsid w:val="007E16A0"/>
    <w:rsid w:val="007E3065"/>
    <w:rsid w:val="007E34E5"/>
    <w:rsid w:val="007E443F"/>
    <w:rsid w:val="007E450C"/>
    <w:rsid w:val="007E4C33"/>
    <w:rsid w:val="007E4DE9"/>
    <w:rsid w:val="007F0586"/>
    <w:rsid w:val="007F457B"/>
    <w:rsid w:val="007F4A10"/>
    <w:rsid w:val="007F5BAD"/>
    <w:rsid w:val="007F70D1"/>
    <w:rsid w:val="007F7DD2"/>
    <w:rsid w:val="00802181"/>
    <w:rsid w:val="008023E6"/>
    <w:rsid w:val="00803944"/>
    <w:rsid w:val="00803C7B"/>
    <w:rsid w:val="0080434F"/>
    <w:rsid w:val="008051E2"/>
    <w:rsid w:val="00806A89"/>
    <w:rsid w:val="00806D60"/>
    <w:rsid w:val="00806D7D"/>
    <w:rsid w:val="00806DDB"/>
    <w:rsid w:val="0081393C"/>
    <w:rsid w:val="00814A7F"/>
    <w:rsid w:val="00815854"/>
    <w:rsid w:val="0082050C"/>
    <w:rsid w:val="00820B22"/>
    <w:rsid w:val="00823F88"/>
    <w:rsid w:val="00824CB7"/>
    <w:rsid w:val="00825B76"/>
    <w:rsid w:val="00825FFC"/>
    <w:rsid w:val="00826549"/>
    <w:rsid w:val="00827C13"/>
    <w:rsid w:val="00827DDA"/>
    <w:rsid w:val="008323A6"/>
    <w:rsid w:val="008345B2"/>
    <w:rsid w:val="00834773"/>
    <w:rsid w:val="008348E5"/>
    <w:rsid w:val="008367C5"/>
    <w:rsid w:val="00837C54"/>
    <w:rsid w:val="00841957"/>
    <w:rsid w:val="0084204F"/>
    <w:rsid w:val="008429BF"/>
    <w:rsid w:val="00842E87"/>
    <w:rsid w:val="00843B84"/>
    <w:rsid w:val="00844397"/>
    <w:rsid w:val="00845CB9"/>
    <w:rsid w:val="0084768E"/>
    <w:rsid w:val="0085034C"/>
    <w:rsid w:val="00850BAF"/>
    <w:rsid w:val="008510A8"/>
    <w:rsid w:val="00852CA8"/>
    <w:rsid w:val="0085404C"/>
    <w:rsid w:val="0085418C"/>
    <w:rsid w:val="0085464C"/>
    <w:rsid w:val="00854745"/>
    <w:rsid w:val="008552E7"/>
    <w:rsid w:val="00855B96"/>
    <w:rsid w:val="00855DF7"/>
    <w:rsid w:val="00856C04"/>
    <w:rsid w:val="008576F9"/>
    <w:rsid w:val="008615D1"/>
    <w:rsid w:val="00861A95"/>
    <w:rsid w:val="00861DFB"/>
    <w:rsid w:val="00866F09"/>
    <w:rsid w:val="00867298"/>
    <w:rsid w:val="0086790E"/>
    <w:rsid w:val="00870583"/>
    <w:rsid w:val="00872DBA"/>
    <w:rsid w:val="008735E1"/>
    <w:rsid w:val="00873817"/>
    <w:rsid w:val="00873B05"/>
    <w:rsid w:val="00873DF3"/>
    <w:rsid w:val="00874C01"/>
    <w:rsid w:val="00874CFD"/>
    <w:rsid w:val="00874DD3"/>
    <w:rsid w:val="008760A9"/>
    <w:rsid w:val="008768A6"/>
    <w:rsid w:val="008779B2"/>
    <w:rsid w:val="008818C7"/>
    <w:rsid w:val="00882672"/>
    <w:rsid w:val="00882CF1"/>
    <w:rsid w:val="00882D0B"/>
    <w:rsid w:val="00883420"/>
    <w:rsid w:val="00883A26"/>
    <w:rsid w:val="00884D3C"/>
    <w:rsid w:val="00885BAB"/>
    <w:rsid w:val="0089047D"/>
    <w:rsid w:val="0089095C"/>
    <w:rsid w:val="00891CA5"/>
    <w:rsid w:val="00892DF7"/>
    <w:rsid w:val="00893842"/>
    <w:rsid w:val="00894B3E"/>
    <w:rsid w:val="00894DBA"/>
    <w:rsid w:val="00896A33"/>
    <w:rsid w:val="008A082B"/>
    <w:rsid w:val="008A1C74"/>
    <w:rsid w:val="008A2CE5"/>
    <w:rsid w:val="008A2D1F"/>
    <w:rsid w:val="008A35E0"/>
    <w:rsid w:val="008A4254"/>
    <w:rsid w:val="008A43D3"/>
    <w:rsid w:val="008A5BC7"/>
    <w:rsid w:val="008A6980"/>
    <w:rsid w:val="008A6B64"/>
    <w:rsid w:val="008A6FEA"/>
    <w:rsid w:val="008B053C"/>
    <w:rsid w:val="008B0BC2"/>
    <w:rsid w:val="008B2F1E"/>
    <w:rsid w:val="008B39FE"/>
    <w:rsid w:val="008B3D6C"/>
    <w:rsid w:val="008B3E56"/>
    <w:rsid w:val="008B4392"/>
    <w:rsid w:val="008B6C6C"/>
    <w:rsid w:val="008B7868"/>
    <w:rsid w:val="008C1C31"/>
    <w:rsid w:val="008C1F2D"/>
    <w:rsid w:val="008C229B"/>
    <w:rsid w:val="008C2FBE"/>
    <w:rsid w:val="008C4217"/>
    <w:rsid w:val="008C54B5"/>
    <w:rsid w:val="008C6089"/>
    <w:rsid w:val="008C63EB"/>
    <w:rsid w:val="008C717E"/>
    <w:rsid w:val="008D0189"/>
    <w:rsid w:val="008D0D63"/>
    <w:rsid w:val="008D22A1"/>
    <w:rsid w:val="008D25AD"/>
    <w:rsid w:val="008D2887"/>
    <w:rsid w:val="008D2C9F"/>
    <w:rsid w:val="008D4479"/>
    <w:rsid w:val="008D50E3"/>
    <w:rsid w:val="008D7BBD"/>
    <w:rsid w:val="008E14AF"/>
    <w:rsid w:val="008E37FA"/>
    <w:rsid w:val="008E51A6"/>
    <w:rsid w:val="008E64C9"/>
    <w:rsid w:val="008F06F8"/>
    <w:rsid w:val="008F11FC"/>
    <w:rsid w:val="008F168C"/>
    <w:rsid w:val="008F3B42"/>
    <w:rsid w:val="008F78FE"/>
    <w:rsid w:val="008F7D2D"/>
    <w:rsid w:val="00900EC8"/>
    <w:rsid w:val="00900FAA"/>
    <w:rsid w:val="00901C45"/>
    <w:rsid w:val="00903B52"/>
    <w:rsid w:val="00903E5B"/>
    <w:rsid w:val="0090502C"/>
    <w:rsid w:val="009055CC"/>
    <w:rsid w:val="00907621"/>
    <w:rsid w:val="0090789F"/>
    <w:rsid w:val="00910DBC"/>
    <w:rsid w:val="009119A8"/>
    <w:rsid w:val="00911EA3"/>
    <w:rsid w:val="00912255"/>
    <w:rsid w:val="00912998"/>
    <w:rsid w:val="00914472"/>
    <w:rsid w:val="009147E1"/>
    <w:rsid w:val="00915570"/>
    <w:rsid w:val="0091609A"/>
    <w:rsid w:val="0092055A"/>
    <w:rsid w:val="009206D7"/>
    <w:rsid w:val="009221E4"/>
    <w:rsid w:val="00922E60"/>
    <w:rsid w:val="00923E33"/>
    <w:rsid w:val="00924879"/>
    <w:rsid w:val="00926DCE"/>
    <w:rsid w:val="00927552"/>
    <w:rsid w:val="00927729"/>
    <w:rsid w:val="00930443"/>
    <w:rsid w:val="009314C3"/>
    <w:rsid w:val="00934DC4"/>
    <w:rsid w:val="00935B87"/>
    <w:rsid w:val="00935D11"/>
    <w:rsid w:val="009366FD"/>
    <w:rsid w:val="00936AF1"/>
    <w:rsid w:val="00936C25"/>
    <w:rsid w:val="00936C7F"/>
    <w:rsid w:val="0094184C"/>
    <w:rsid w:val="00942700"/>
    <w:rsid w:val="00942CF4"/>
    <w:rsid w:val="0094349A"/>
    <w:rsid w:val="00944005"/>
    <w:rsid w:val="00945651"/>
    <w:rsid w:val="00950945"/>
    <w:rsid w:val="00950BFB"/>
    <w:rsid w:val="00950EA6"/>
    <w:rsid w:val="009517E3"/>
    <w:rsid w:val="009519E6"/>
    <w:rsid w:val="009520D6"/>
    <w:rsid w:val="00954480"/>
    <w:rsid w:val="00954C3B"/>
    <w:rsid w:val="00956C6C"/>
    <w:rsid w:val="00961CD3"/>
    <w:rsid w:val="009631FF"/>
    <w:rsid w:val="009637AF"/>
    <w:rsid w:val="0096478A"/>
    <w:rsid w:val="00964DD8"/>
    <w:rsid w:val="00964E51"/>
    <w:rsid w:val="009655AD"/>
    <w:rsid w:val="00966241"/>
    <w:rsid w:val="009668FF"/>
    <w:rsid w:val="00966A60"/>
    <w:rsid w:val="00966E4C"/>
    <w:rsid w:val="00966E9C"/>
    <w:rsid w:val="009678BF"/>
    <w:rsid w:val="00970D65"/>
    <w:rsid w:val="00970E68"/>
    <w:rsid w:val="009740D0"/>
    <w:rsid w:val="00975948"/>
    <w:rsid w:val="0097620B"/>
    <w:rsid w:val="00976423"/>
    <w:rsid w:val="00976570"/>
    <w:rsid w:val="0097671A"/>
    <w:rsid w:val="00981B13"/>
    <w:rsid w:val="00983E95"/>
    <w:rsid w:val="00985492"/>
    <w:rsid w:val="00987A1B"/>
    <w:rsid w:val="00990106"/>
    <w:rsid w:val="009911C4"/>
    <w:rsid w:val="0099328A"/>
    <w:rsid w:val="009961EE"/>
    <w:rsid w:val="00996F7C"/>
    <w:rsid w:val="00997358"/>
    <w:rsid w:val="009973A8"/>
    <w:rsid w:val="009A1C2E"/>
    <w:rsid w:val="009A337E"/>
    <w:rsid w:val="009A3A0C"/>
    <w:rsid w:val="009A4597"/>
    <w:rsid w:val="009A49BF"/>
    <w:rsid w:val="009A6D33"/>
    <w:rsid w:val="009B080F"/>
    <w:rsid w:val="009B2DAA"/>
    <w:rsid w:val="009B446B"/>
    <w:rsid w:val="009B56C5"/>
    <w:rsid w:val="009B574A"/>
    <w:rsid w:val="009C027C"/>
    <w:rsid w:val="009C10F2"/>
    <w:rsid w:val="009C137D"/>
    <w:rsid w:val="009C26AA"/>
    <w:rsid w:val="009C4D22"/>
    <w:rsid w:val="009C4E6F"/>
    <w:rsid w:val="009C6C56"/>
    <w:rsid w:val="009C743F"/>
    <w:rsid w:val="009C7C2A"/>
    <w:rsid w:val="009D299E"/>
    <w:rsid w:val="009D2F0E"/>
    <w:rsid w:val="009D3259"/>
    <w:rsid w:val="009D374F"/>
    <w:rsid w:val="009D4DF7"/>
    <w:rsid w:val="009D649C"/>
    <w:rsid w:val="009D753B"/>
    <w:rsid w:val="009D78A9"/>
    <w:rsid w:val="009E0448"/>
    <w:rsid w:val="009E0E75"/>
    <w:rsid w:val="009E22EE"/>
    <w:rsid w:val="009E33E1"/>
    <w:rsid w:val="009E5510"/>
    <w:rsid w:val="009F09A0"/>
    <w:rsid w:val="009F480D"/>
    <w:rsid w:val="009F641A"/>
    <w:rsid w:val="009F653B"/>
    <w:rsid w:val="009F74AB"/>
    <w:rsid w:val="00A005F8"/>
    <w:rsid w:val="00A01C88"/>
    <w:rsid w:val="00A0210D"/>
    <w:rsid w:val="00A02504"/>
    <w:rsid w:val="00A02B63"/>
    <w:rsid w:val="00A03898"/>
    <w:rsid w:val="00A03A03"/>
    <w:rsid w:val="00A045F8"/>
    <w:rsid w:val="00A0563E"/>
    <w:rsid w:val="00A0626D"/>
    <w:rsid w:val="00A068F8"/>
    <w:rsid w:val="00A06AE8"/>
    <w:rsid w:val="00A06D9B"/>
    <w:rsid w:val="00A07ACA"/>
    <w:rsid w:val="00A100DF"/>
    <w:rsid w:val="00A10385"/>
    <w:rsid w:val="00A12D86"/>
    <w:rsid w:val="00A13462"/>
    <w:rsid w:val="00A138E1"/>
    <w:rsid w:val="00A16E56"/>
    <w:rsid w:val="00A20A66"/>
    <w:rsid w:val="00A21805"/>
    <w:rsid w:val="00A22A5B"/>
    <w:rsid w:val="00A2376E"/>
    <w:rsid w:val="00A23815"/>
    <w:rsid w:val="00A2449E"/>
    <w:rsid w:val="00A30176"/>
    <w:rsid w:val="00A30F51"/>
    <w:rsid w:val="00A3108C"/>
    <w:rsid w:val="00A32305"/>
    <w:rsid w:val="00A32863"/>
    <w:rsid w:val="00A32B67"/>
    <w:rsid w:val="00A330E2"/>
    <w:rsid w:val="00A336A2"/>
    <w:rsid w:val="00A3481D"/>
    <w:rsid w:val="00A37C91"/>
    <w:rsid w:val="00A4252F"/>
    <w:rsid w:val="00A429D5"/>
    <w:rsid w:val="00A42E1B"/>
    <w:rsid w:val="00A4548A"/>
    <w:rsid w:val="00A456A6"/>
    <w:rsid w:val="00A45A50"/>
    <w:rsid w:val="00A4710A"/>
    <w:rsid w:val="00A50B1A"/>
    <w:rsid w:val="00A53974"/>
    <w:rsid w:val="00A53C63"/>
    <w:rsid w:val="00A54816"/>
    <w:rsid w:val="00A54891"/>
    <w:rsid w:val="00A54B79"/>
    <w:rsid w:val="00A5574F"/>
    <w:rsid w:val="00A55805"/>
    <w:rsid w:val="00A57F0B"/>
    <w:rsid w:val="00A616C8"/>
    <w:rsid w:val="00A622F8"/>
    <w:rsid w:val="00A6286A"/>
    <w:rsid w:val="00A62AAE"/>
    <w:rsid w:val="00A63062"/>
    <w:rsid w:val="00A6718F"/>
    <w:rsid w:val="00A6722A"/>
    <w:rsid w:val="00A675E5"/>
    <w:rsid w:val="00A7242B"/>
    <w:rsid w:val="00A724E4"/>
    <w:rsid w:val="00A7361C"/>
    <w:rsid w:val="00A73FCB"/>
    <w:rsid w:val="00A742CC"/>
    <w:rsid w:val="00A749E2"/>
    <w:rsid w:val="00A75A24"/>
    <w:rsid w:val="00A761BD"/>
    <w:rsid w:val="00A7755C"/>
    <w:rsid w:val="00A80105"/>
    <w:rsid w:val="00A804BC"/>
    <w:rsid w:val="00A807CF"/>
    <w:rsid w:val="00A80F6D"/>
    <w:rsid w:val="00A81F5C"/>
    <w:rsid w:val="00A830B1"/>
    <w:rsid w:val="00A8315D"/>
    <w:rsid w:val="00A836D6"/>
    <w:rsid w:val="00A84D1C"/>
    <w:rsid w:val="00A85F9E"/>
    <w:rsid w:val="00A92272"/>
    <w:rsid w:val="00A9367D"/>
    <w:rsid w:val="00A936FF"/>
    <w:rsid w:val="00A93CFD"/>
    <w:rsid w:val="00A94CA6"/>
    <w:rsid w:val="00A95CC4"/>
    <w:rsid w:val="00A971B0"/>
    <w:rsid w:val="00A9735B"/>
    <w:rsid w:val="00A9741B"/>
    <w:rsid w:val="00A97B2E"/>
    <w:rsid w:val="00AA03B8"/>
    <w:rsid w:val="00AA0426"/>
    <w:rsid w:val="00AA0A0C"/>
    <w:rsid w:val="00AA1947"/>
    <w:rsid w:val="00AA1B47"/>
    <w:rsid w:val="00AA2863"/>
    <w:rsid w:val="00AA30F4"/>
    <w:rsid w:val="00AA61C1"/>
    <w:rsid w:val="00AA75A3"/>
    <w:rsid w:val="00AB0150"/>
    <w:rsid w:val="00AB1996"/>
    <w:rsid w:val="00AB261C"/>
    <w:rsid w:val="00AB3966"/>
    <w:rsid w:val="00AB4ACC"/>
    <w:rsid w:val="00AB7A7F"/>
    <w:rsid w:val="00AC0131"/>
    <w:rsid w:val="00AC096A"/>
    <w:rsid w:val="00AC0A62"/>
    <w:rsid w:val="00AC1E4A"/>
    <w:rsid w:val="00AC21F1"/>
    <w:rsid w:val="00AC223D"/>
    <w:rsid w:val="00AC39A9"/>
    <w:rsid w:val="00AC434A"/>
    <w:rsid w:val="00AC43D7"/>
    <w:rsid w:val="00AC558C"/>
    <w:rsid w:val="00AD0ACD"/>
    <w:rsid w:val="00AD0C6C"/>
    <w:rsid w:val="00AD0CCC"/>
    <w:rsid w:val="00AD1872"/>
    <w:rsid w:val="00AD1D5C"/>
    <w:rsid w:val="00AD1E8F"/>
    <w:rsid w:val="00AD293D"/>
    <w:rsid w:val="00AD2D88"/>
    <w:rsid w:val="00AD466E"/>
    <w:rsid w:val="00AD5E94"/>
    <w:rsid w:val="00AD7AB6"/>
    <w:rsid w:val="00AD7F32"/>
    <w:rsid w:val="00AE29C1"/>
    <w:rsid w:val="00AE41D1"/>
    <w:rsid w:val="00AE51E7"/>
    <w:rsid w:val="00AE7166"/>
    <w:rsid w:val="00AE7C28"/>
    <w:rsid w:val="00AE7E5C"/>
    <w:rsid w:val="00AF0796"/>
    <w:rsid w:val="00AF0A7D"/>
    <w:rsid w:val="00AF0C56"/>
    <w:rsid w:val="00AF1DF7"/>
    <w:rsid w:val="00AF216F"/>
    <w:rsid w:val="00AF323E"/>
    <w:rsid w:val="00AF44B1"/>
    <w:rsid w:val="00AF57C1"/>
    <w:rsid w:val="00AF59BC"/>
    <w:rsid w:val="00AF6BCE"/>
    <w:rsid w:val="00AF735E"/>
    <w:rsid w:val="00B004C5"/>
    <w:rsid w:val="00B01E6C"/>
    <w:rsid w:val="00B030F8"/>
    <w:rsid w:val="00B054B4"/>
    <w:rsid w:val="00B074CE"/>
    <w:rsid w:val="00B07A99"/>
    <w:rsid w:val="00B10520"/>
    <w:rsid w:val="00B11A17"/>
    <w:rsid w:val="00B12833"/>
    <w:rsid w:val="00B13BA3"/>
    <w:rsid w:val="00B1434E"/>
    <w:rsid w:val="00B1493A"/>
    <w:rsid w:val="00B15687"/>
    <w:rsid w:val="00B16719"/>
    <w:rsid w:val="00B211A5"/>
    <w:rsid w:val="00B21AE4"/>
    <w:rsid w:val="00B226DA"/>
    <w:rsid w:val="00B23590"/>
    <w:rsid w:val="00B23597"/>
    <w:rsid w:val="00B23772"/>
    <w:rsid w:val="00B251B3"/>
    <w:rsid w:val="00B268B8"/>
    <w:rsid w:val="00B2783A"/>
    <w:rsid w:val="00B27A3F"/>
    <w:rsid w:val="00B305D9"/>
    <w:rsid w:val="00B326EE"/>
    <w:rsid w:val="00B3291D"/>
    <w:rsid w:val="00B332CC"/>
    <w:rsid w:val="00B33889"/>
    <w:rsid w:val="00B35287"/>
    <w:rsid w:val="00B37399"/>
    <w:rsid w:val="00B4037B"/>
    <w:rsid w:val="00B40E49"/>
    <w:rsid w:val="00B42210"/>
    <w:rsid w:val="00B426CA"/>
    <w:rsid w:val="00B44F6C"/>
    <w:rsid w:val="00B45BD5"/>
    <w:rsid w:val="00B51CCC"/>
    <w:rsid w:val="00B51DFB"/>
    <w:rsid w:val="00B52CB0"/>
    <w:rsid w:val="00B54364"/>
    <w:rsid w:val="00B54F57"/>
    <w:rsid w:val="00B5506A"/>
    <w:rsid w:val="00B57494"/>
    <w:rsid w:val="00B57EC7"/>
    <w:rsid w:val="00B601E3"/>
    <w:rsid w:val="00B60779"/>
    <w:rsid w:val="00B6323C"/>
    <w:rsid w:val="00B6519E"/>
    <w:rsid w:val="00B65569"/>
    <w:rsid w:val="00B655BE"/>
    <w:rsid w:val="00B65E5A"/>
    <w:rsid w:val="00B6605A"/>
    <w:rsid w:val="00B66061"/>
    <w:rsid w:val="00B66D32"/>
    <w:rsid w:val="00B6758B"/>
    <w:rsid w:val="00B70E13"/>
    <w:rsid w:val="00B71D08"/>
    <w:rsid w:val="00B721E6"/>
    <w:rsid w:val="00B72787"/>
    <w:rsid w:val="00B7384E"/>
    <w:rsid w:val="00B74949"/>
    <w:rsid w:val="00B75A6C"/>
    <w:rsid w:val="00B7667C"/>
    <w:rsid w:val="00B8266F"/>
    <w:rsid w:val="00B860D8"/>
    <w:rsid w:val="00B8614D"/>
    <w:rsid w:val="00B8659A"/>
    <w:rsid w:val="00B87A33"/>
    <w:rsid w:val="00B90B90"/>
    <w:rsid w:val="00B90D0D"/>
    <w:rsid w:val="00B91657"/>
    <w:rsid w:val="00B91A6A"/>
    <w:rsid w:val="00B925F9"/>
    <w:rsid w:val="00B927DB"/>
    <w:rsid w:val="00B929E1"/>
    <w:rsid w:val="00B93AA6"/>
    <w:rsid w:val="00B949BA"/>
    <w:rsid w:val="00B94D4C"/>
    <w:rsid w:val="00B96507"/>
    <w:rsid w:val="00B973E1"/>
    <w:rsid w:val="00BA0BC6"/>
    <w:rsid w:val="00BA0FB4"/>
    <w:rsid w:val="00BA2383"/>
    <w:rsid w:val="00BA284F"/>
    <w:rsid w:val="00BA3D43"/>
    <w:rsid w:val="00BA414C"/>
    <w:rsid w:val="00BA5185"/>
    <w:rsid w:val="00BA5549"/>
    <w:rsid w:val="00BA5567"/>
    <w:rsid w:val="00BA6473"/>
    <w:rsid w:val="00BA6BC0"/>
    <w:rsid w:val="00BA763F"/>
    <w:rsid w:val="00BB0360"/>
    <w:rsid w:val="00BB047A"/>
    <w:rsid w:val="00BB22D1"/>
    <w:rsid w:val="00BB37B2"/>
    <w:rsid w:val="00BB3C80"/>
    <w:rsid w:val="00BB4009"/>
    <w:rsid w:val="00BB6D57"/>
    <w:rsid w:val="00BB7C67"/>
    <w:rsid w:val="00BC03E0"/>
    <w:rsid w:val="00BC089E"/>
    <w:rsid w:val="00BC10B2"/>
    <w:rsid w:val="00BC1F50"/>
    <w:rsid w:val="00BC2CE0"/>
    <w:rsid w:val="00BC36D0"/>
    <w:rsid w:val="00BC4A58"/>
    <w:rsid w:val="00BC6D1B"/>
    <w:rsid w:val="00BC7DA1"/>
    <w:rsid w:val="00BD6954"/>
    <w:rsid w:val="00BD7CED"/>
    <w:rsid w:val="00BE266F"/>
    <w:rsid w:val="00BE4F72"/>
    <w:rsid w:val="00BE586E"/>
    <w:rsid w:val="00BE59F3"/>
    <w:rsid w:val="00BE5B46"/>
    <w:rsid w:val="00BE72D2"/>
    <w:rsid w:val="00C00306"/>
    <w:rsid w:val="00C02432"/>
    <w:rsid w:val="00C03948"/>
    <w:rsid w:val="00C03CC9"/>
    <w:rsid w:val="00C04109"/>
    <w:rsid w:val="00C044F6"/>
    <w:rsid w:val="00C048B3"/>
    <w:rsid w:val="00C04913"/>
    <w:rsid w:val="00C04AA3"/>
    <w:rsid w:val="00C07A1A"/>
    <w:rsid w:val="00C10200"/>
    <w:rsid w:val="00C11C7E"/>
    <w:rsid w:val="00C12603"/>
    <w:rsid w:val="00C12E7F"/>
    <w:rsid w:val="00C14CAA"/>
    <w:rsid w:val="00C15B3A"/>
    <w:rsid w:val="00C15DCA"/>
    <w:rsid w:val="00C1694A"/>
    <w:rsid w:val="00C23F4A"/>
    <w:rsid w:val="00C241E3"/>
    <w:rsid w:val="00C242D9"/>
    <w:rsid w:val="00C26257"/>
    <w:rsid w:val="00C26678"/>
    <w:rsid w:val="00C26A13"/>
    <w:rsid w:val="00C30069"/>
    <w:rsid w:val="00C30D8E"/>
    <w:rsid w:val="00C31FBE"/>
    <w:rsid w:val="00C32F22"/>
    <w:rsid w:val="00C33062"/>
    <w:rsid w:val="00C33CDF"/>
    <w:rsid w:val="00C357BF"/>
    <w:rsid w:val="00C3759F"/>
    <w:rsid w:val="00C375B2"/>
    <w:rsid w:val="00C40A18"/>
    <w:rsid w:val="00C42485"/>
    <w:rsid w:val="00C434C8"/>
    <w:rsid w:val="00C44B29"/>
    <w:rsid w:val="00C4551E"/>
    <w:rsid w:val="00C45AE8"/>
    <w:rsid w:val="00C46529"/>
    <w:rsid w:val="00C468D0"/>
    <w:rsid w:val="00C46C0E"/>
    <w:rsid w:val="00C47162"/>
    <w:rsid w:val="00C5236B"/>
    <w:rsid w:val="00C53E88"/>
    <w:rsid w:val="00C543A5"/>
    <w:rsid w:val="00C56088"/>
    <w:rsid w:val="00C60AD6"/>
    <w:rsid w:val="00C60BF4"/>
    <w:rsid w:val="00C649D5"/>
    <w:rsid w:val="00C65105"/>
    <w:rsid w:val="00C657E6"/>
    <w:rsid w:val="00C6748F"/>
    <w:rsid w:val="00C708E3"/>
    <w:rsid w:val="00C71AC9"/>
    <w:rsid w:val="00C73880"/>
    <w:rsid w:val="00C74D2E"/>
    <w:rsid w:val="00C7531A"/>
    <w:rsid w:val="00C755EA"/>
    <w:rsid w:val="00C75B3B"/>
    <w:rsid w:val="00C75CF4"/>
    <w:rsid w:val="00C829EB"/>
    <w:rsid w:val="00C834A9"/>
    <w:rsid w:val="00C8370B"/>
    <w:rsid w:val="00C877B7"/>
    <w:rsid w:val="00C87862"/>
    <w:rsid w:val="00C87C2E"/>
    <w:rsid w:val="00C90D7B"/>
    <w:rsid w:val="00C914A4"/>
    <w:rsid w:val="00C944A6"/>
    <w:rsid w:val="00C948B7"/>
    <w:rsid w:val="00C94BD4"/>
    <w:rsid w:val="00C964AE"/>
    <w:rsid w:val="00CA1E0C"/>
    <w:rsid w:val="00CA27EB"/>
    <w:rsid w:val="00CA2CA7"/>
    <w:rsid w:val="00CA3369"/>
    <w:rsid w:val="00CA36F8"/>
    <w:rsid w:val="00CA51E3"/>
    <w:rsid w:val="00CA6794"/>
    <w:rsid w:val="00CB08F9"/>
    <w:rsid w:val="00CB1E51"/>
    <w:rsid w:val="00CB2276"/>
    <w:rsid w:val="00CB39C1"/>
    <w:rsid w:val="00CB3A77"/>
    <w:rsid w:val="00CB4F63"/>
    <w:rsid w:val="00CB5664"/>
    <w:rsid w:val="00CB5A63"/>
    <w:rsid w:val="00CB61E1"/>
    <w:rsid w:val="00CB6F58"/>
    <w:rsid w:val="00CB7536"/>
    <w:rsid w:val="00CB7E46"/>
    <w:rsid w:val="00CC036E"/>
    <w:rsid w:val="00CC0E27"/>
    <w:rsid w:val="00CC3A05"/>
    <w:rsid w:val="00CC46AC"/>
    <w:rsid w:val="00CC4FF8"/>
    <w:rsid w:val="00CC51B4"/>
    <w:rsid w:val="00CC73C8"/>
    <w:rsid w:val="00CC7D4A"/>
    <w:rsid w:val="00CD0A4A"/>
    <w:rsid w:val="00CD0B72"/>
    <w:rsid w:val="00CD0E44"/>
    <w:rsid w:val="00CD1DB4"/>
    <w:rsid w:val="00CD2351"/>
    <w:rsid w:val="00CD257B"/>
    <w:rsid w:val="00CD3018"/>
    <w:rsid w:val="00CD3D55"/>
    <w:rsid w:val="00CD4294"/>
    <w:rsid w:val="00CD42D8"/>
    <w:rsid w:val="00CD4A47"/>
    <w:rsid w:val="00CD57B2"/>
    <w:rsid w:val="00CD5E93"/>
    <w:rsid w:val="00CD677A"/>
    <w:rsid w:val="00CD7637"/>
    <w:rsid w:val="00CE0810"/>
    <w:rsid w:val="00CE3EC5"/>
    <w:rsid w:val="00CE50B9"/>
    <w:rsid w:val="00CE6A5D"/>
    <w:rsid w:val="00CE7483"/>
    <w:rsid w:val="00CF2FDF"/>
    <w:rsid w:val="00CF38DC"/>
    <w:rsid w:val="00CF39CD"/>
    <w:rsid w:val="00CF6F53"/>
    <w:rsid w:val="00D042B2"/>
    <w:rsid w:val="00D067CE"/>
    <w:rsid w:val="00D074B9"/>
    <w:rsid w:val="00D113CB"/>
    <w:rsid w:val="00D11F8D"/>
    <w:rsid w:val="00D127F1"/>
    <w:rsid w:val="00D152A6"/>
    <w:rsid w:val="00D158C0"/>
    <w:rsid w:val="00D1686C"/>
    <w:rsid w:val="00D16897"/>
    <w:rsid w:val="00D20A4E"/>
    <w:rsid w:val="00D20AC0"/>
    <w:rsid w:val="00D2110E"/>
    <w:rsid w:val="00D22C60"/>
    <w:rsid w:val="00D2428C"/>
    <w:rsid w:val="00D24370"/>
    <w:rsid w:val="00D247F4"/>
    <w:rsid w:val="00D26972"/>
    <w:rsid w:val="00D35750"/>
    <w:rsid w:val="00D35F75"/>
    <w:rsid w:val="00D36039"/>
    <w:rsid w:val="00D378B1"/>
    <w:rsid w:val="00D4013D"/>
    <w:rsid w:val="00D4161B"/>
    <w:rsid w:val="00D42E73"/>
    <w:rsid w:val="00D433A9"/>
    <w:rsid w:val="00D43FE3"/>
    <w:rsid w:val="00D45588"/>
    <w:rsid w:val="00D4656E"/>
    <w:rsid w:val="00D46BB8"/>
    <w:rsid w:val="00D47608"/>
    <w:rsid w:val="00D518FE"/>
    <w:rsid w:val="00D53DE3"/>
    <w:rsid w:val="00D559E1"/>
    <w:rsid w:val="00D56B16"/>
    <w:rsid w:val="00D572AC"/>
    <w:rsid w:val="00D57465"/>
    <w:rsid w:val="00D61AE4"/>
    <w:rsid w:val="00D62028"/>
    <w:rsid w:val="00D62473"/>
    <w:rsid w:val="00D6260E"/>
    <w:rsid w:val="00D64A14"/>
    <w:rsid w:val="00D64D0D"/>
    <w:rsid w:val="00D654C2"/>
    <w:rsid w:val="00D6694A"/>
    <w:rsid w:val="00D66F08"/>
    <w:rsid w:val="00D67977"/>
    <w:rsid w:val="00D7305C"/>
    <w:rsid w:val="00D7442D"/>
    <w:rsid w:val="00D7449B"/>
    <w:rsid w:val="00D74E72"/>
    <w:rsid w:val="00D7524C"/>
    <w:rsid w:val="00D752AD"/>
    <w:rsid w:val="00D75549"/>
    <w:rsid w:val="00D7593C"/>
    <w:rsid w:val="00D75FE0"/>
    <w:rsid w:val="00D805E7"/>
    <w:rsid w:val="00D807C8"/>
    <w:rsid w:val="00D80F34"/>
    <w:rsid w:val="00D82B56"/>
    <w:rsid w:val="00D84214"/>
    <w:rsid w:val="00D860A9"/>
    <w:rsid w:val="00D86A37"/>
    <w:rsid w:val="00D87199"/>
    <w:rsid w:val="00D87867"/>
    <w:rsid w:val="00D879ED"/>
    <w:rsid w:val="00D87F4D"/>
    <w:rsid w:val="00D90DFF"/>
    <w:rsid w:val="00D913CF"/>
    <w:rsid w:val="00D91E70"/>
    <w:rsid w:val="00D921E4"/>
    <w:rsid w:val="00D93475"/>
    <w:rsid w:val="00D95026"/>
    <w:rsid w:val="00D9573B"/>
    <w:rsid w:val="00D95E55"/>
    <w:rsid w:val="00D974F2"/>
    <w:rsid w:val="00DA12CE"/>
    <w:rsid w:val="00DA12F1"/>
    <w:rsid w:val="00DA1AB2"/>
    <w:rsid w:val="00DA23A7"/>
    <w:rsid w:val="00DA2441"/>
    <w:rsid w:val="00DA45EB"/>
    <w:rsid w:val="00DA510B"/>
    <w:rsid w:val="00DA5275"/>
    <w:rsid w:val="00DA659C"/>
    <w:rsid w:val="00DA687B"/>
    <w:rsid w:val="00DA6FA2"/>
    <w:rsid w:val="00DA73EA"/>
    <w:rsid w:val="00DA759F"/>
    <w:rsid w:val="00DA7E48"/>
    <w:rsid w:val="00DB1FCF"/>
    <w:rsid w:val="00DB21EE"/>
    <w:rsid w:val="00DB3659"/>
    <w:rsid w:val="00DB3A29"/>
    <w:rsid w:val="00DB5129"/>
    <w:rsid w:val="00DB67C2"/>
    <w:rsid w:val="00DB775F"/>
    <w:rsid w:val="00DC041B"/>
    <w:rsid w:val="00DC244D"/>
    <w:rsid w:val="00DC2738"/>
    <w:rsid w:val="00DC2A5E"/>
    <w:rsid w:val="00DC4073"/>
    <w:rsid w:val="00DC4D93"/>
    <w:rsid w:val="00DC60B1"/>
    <w:rsid w:val="00DC67BE"/>
    <w:rsid w:val="00DC777C"/>
    <w:rsid w:val="00DD0F12"/>
    <w:rsid w:val="00DD2645"/>
    <w:rsid w:val="00DD315D"/>
    <w:rsid w:val="00DD4099"/>
    <w:rsid w:val="00DD6E90"/>
    <w:rsid w:val="00DD7DAC"/>
    <w:rsid w:val="00DE0207"/>
    <w:rsid w:val="00DE0D4F"/>
    <w:rsid w:val="00DE1311"/>
    <w:rsid w:val="00DE1882"/>
    <w:rsid w:val="00DE2C89"/>
    <w:rsid w:val="00DE5817"/>
    <w:rsid w:val="00DE64EA"/>
    <w:rsid w:val="00DE667D"/>
    <w:rsid w:val="00DE6BDA"/>
    <w:rsid w:val="00DE6E99"/>
    <w:rsid w:val="00DF33AC"/>
    <w:rsid w:val="00DF41CB"/>
    <w:rsid w:val="00DF449D"/>
    <w:rsid w:val="00DF525C"/>
    <w:rsid w:val="00DF6BC6"/>
    <w:rsid w:val="00E003EF"/>
    <w:rsid w:val="00E0069D"/>
    <w:rsid w:val="00E0080E"/>
    <w:rsid w:val="00E01420"/>
    <w:rsid w:val="00E02482"/>
    <w:rsid w:val="00E02BFE"/>
    <w:rsid w:val="00E0340C"/>
    <w:rsid w:val="00E03540"/>
    <w:rsid w:val="00E03B4E"/>
    <w:rsid w:val="00E0472D"/>
    <w:rsid w:val="00E04D9D"/>
    <w:rsid w:val="00E05D78"/>
    <w:rsid w:val="00E06D61"/>
    <w:rsid w:val="00E07ECF"/>
    <w:rsid w:val="00E07FA8"/>
    <w:rsid w:val="00E10A3F"/>
    <w:rsid w:val="00E11A8C"/>
    <w:rsid w:val="00E1250A"/>
    <w:rsid w:val="00E15098"/>
    <w:rsid w:val="00E152E0"/>
    <w:rsid w:val="00E15F63"/>
    <w:rsid w:val="00E21F48"/>
    <w:rsid w:val="00E22576"/>
    <w:rsid w:val="00E22C90"/>
    <w:rsid w:val="00E22D21"/>
    <w:rsid w:val="00E23356"/>
    <w:rsid w:val="00E24F02"/>
    <w:rsid w:val="00E26A49"/>
    <w:rsid w:val="00E30BE8"/>
    <w:rsid w:val="00E330C2"/>
    <w:rsid w:val="00E33774"/>
    <w:rsid w:val="00E337CD"/>
    <w:rsid w:val="00E3493A"/>
    <w:rsid w:val="00E36F11"/>
    <w:rsid w:val="00E37B91"/>
    <w:rsid w:val="00E407C6"/>
    <w:rsid w:val="00E41F7E"/>
    <w:rsid w:val="00E41F85"/>
    <w:rsid w:val="00E431B6"/>
    <w:rsid w:val="00E43512"/>
    <w:rsid w:val="00E43538"/>
    <w:rsid w:val="00E46155"/>
    <w:rsid w:val="00E46D57"/>
    <w:rsid w:val="00E472A5"/>
    <w:rsid w:val="00E4739E"/>
    <w:rsid w:val="00E5045D"/>
    <w:rsid w:val="00E50E40"/>
    <w:rsid w:val="00E511F0"/>
    <w:rsid w:val="00E51F99"/>
    <w:rsid w:val="00E530FB"/>
    <w:rsid w:val="00E53B55"/>
    <w:rsid w:val="00E5446A"/>
    <w:rsid w:val="00E54A94"/>
    <w:rsid w:val="00E5511E"/>
    <w:rsid w:val="00E5536D"/>
    <w:rsid w:val="00E5574E"/>
    <w:rsid w:val="00E5786E"/>
    <w:rsid w:val="00E6128D"/>
    <w:rsid w:val="00E6258C"/>
    <w:rsid w:val="00E62C49"/>
    <w:rsid w:val="00E62FC0"/>
    <w:rsid w:val="00E64EC4"/>
    <w:rsid w:val="00E65708"/>
    <w:rsid w:val="00E725EB"/>
    <w:rsid w:val="00E7284A"/>
    <w:rsid w:val="00E72EED"/>
    <w:rsid w:val="00E740CE"/>
    <w:rsid w:val="00E741C4"/>
    <w:rsid w:val="00E75310"/>
    <w:rsid w:val="00E7558B"/>
    <w:rsid w:val="00E75BF3"/>
    <w:rsid w:val="00E80F2D"/>
    <w:rsid w:val="00E811CB"/>
    <w:rsid w:val="00E82D81"/>
    <w:rsid w:val="00E82DF9"/>
    <w:rsid w:val="00E83595"/>
    <w:rsid w:val="00E8374B"/>
    <w:rsid w:val="00E8482C"/>
    <w:rsid w:val="00E84FB1"/>
    <w:rsid w:val="00E86A6B"/>
    <w:rsid w:val="00E8788F"/>
    <w:rsid w:val="00E90C74"/>
    <w:rsid w:val="00E90C9C"/>
    <w:rsid w:val="00E90C9E"/>
    <w:rsid w:val="00E94479"/>
    <w:rsid w:val="00E96925"/>
    <w:rsid w:val="00E97B22"/>
    <w:rsid w:val="00EA031F"/>
    <w:rsid w:val="00EA071E"/>
    <w:rsid w:val="00EA0C7A"/>
    <w:rsid w:val="00EA25D9"/>
    <w:rsid w:val="00EA2675"/>
    <w:rsid w:val="00EA3177"/>
    <w:rsid w:val="00EA3676"/>
    <w:rsid w:val="00EA4547"/>
    <w:rsid w:val="00EA53D3"/>
    <w:rsid w:val="00EA54DB"/>
    <w:rsid w:val="00EA5C96"/>
    <w:rsid w:val="00EA5C9F"/>
    <w:rsid w:val="00EA62A3"/>
    <w:rsid w:val="00EB267B"/>
    <w:rsid w:val="00EB298A"/>
    <w:rsid w:val="00EB2E0A"/>
    <w:rsid w:val="00EB3139"/>
    <w:rsid w:val="00EB58BC"/>
    <w:rsid w:val="00EB5A23"/>
    <w:rsid w:val="00EB61D8"/>
    <w:rsid w:val="00EC04A6"/>
    <w:rsid w:val="00EC1059"/>
    <w:rsid w:val="00EC1119"/>
    <w:rsid w:val="00EC38F3"/>
    <w:rsid w:val="00EC6321"/>
    <w:rsid w:val="00ED0F3F"/>
    <w:rsid w:val="00ED134F"/>
    <w:rsid w:val="00ED1D8C"/>
    <w:rsid w:val="00ED2D06"/>
    <w:rsid w:val="00ED2F26"/>
    <w:rsid w:val="00ED345A"/>
    <w:rsid w:val="00ED51E7"/>
    <w:rsid w:val="00ED57F9"/>
    <w:rsid w:val="00ED643F"/>
    <w:rsid w:val="00ED68BA"/>
    <w:rsid w:val="00ED69FB"/>
    <w:rsid w:val="00ED6A55"/>
    <w:rsid w:val="00ED6E95"/>
    <w:rsid w:val="00EE06AA"/>
    <w:rsid w:val="00EE2409"/>
    <w:rsid w:val="00EE26CB"/>
    <w:rsid w:val="00EE2B07"/>
    <w:rsid w:val="00EE378B"/>
    <w:rsid w:val="00EE58AF"/>
    <w:rsid w:val="00EE6F0C"/>
    <w:rsid w:val="00EE743C"/>
    <w:rsid w:val="00EF321F"/>
    <w:rsid w:val="00EF3D7B"/>
    <w:rsid w:val="00EF40CD"/>
    <w:rsid w:val="00EF4EEB"/>
    <w:rsid w:val="00EF556D"/>
    <w:rsid w:val="00EF59E1"/>
    <w:rsid w:val="00EF5AA6"/>
    <w:rsid w:val="00EF77BC"/>
    <w:rsid w:val="00EF7CD4"/>
    <w:rsid w:val="00F006EE"/>
    <w:rsid w:val="00F01229"/>
    <w:rsid w:val="00F015E5"/>
    <w:rsid w:val="00F027B6"/>
    <w:rsid w:val="00F03518"/>
    <w:rsid w:val="00F03EB2"/>
    <w:rsid w:val="00F0512B"/>
    <w:rsid w:val="00F079F0"/>
    <w:rsid w:val="00F1378E"/>
    <w:rsid w:val="00F14F93"/>
    <w:rsid w:val="00F15F88"/>
    <w:rsid w:val="00F17397"/>
    <w:rsid w:val="00F205D9"/>
    <w:rsid w:val="00F213F3"/>
    <w:rsid w:val="00F22278"/>
    <w:rsid w:val="00F224B1"/>
    <w:rsid w:val="00F23148"/>
    <w:rsid w:val="00F246C9"/>
    <w:rsid w:val="00F24BA5"/>
    <w:rsid w:val="00F2583F"/>
    <w:rsid w:val="00F2622F"/>
    <w:rsid w:val="00F31735"/>
    <w:rsid w:val="00F32F97"/>
    <w:rsid w:val="00F34809"/>
    <w:rsid w:val="00F34FC4"/>
    <w:rsid w:val="00F35E8A"/>
    <w:rsid w:val="00F37ACE"/>
    <w:rsid w:val="00F4132A"/>
    <w:rsid w:val="00F41DAC"/>
    <w:rsid w:val="00F42272"/>
    <w:rsid w:val="00F42DB2"/>
    <w:rsid w:val="00F434AF"/>
    <w:rsid w:val="00F46CCB"/>
    <w:rsid w:val="00F46D6E"/>
    <w:rsid w:val="00F473B0"/>
    <w:rsid w:val="00F4774A"/>
    <w:rsid w:val="00F50330"/>
    <w:rsid w:val="00F50D8D"/>
    <w:rsid w:val="00F51C26"/>
    <w:rsid w:val="00F5235F"/>
    <w:rsid w:val="00F52606"/>
    <w:rsid w:val="00F529CE"/>
    <w:rsid w:val="00F52B30"/>
    <w:rsid w:val="00F52C07"/>
    <w:rsid w:val="00F54FBA"/>
    <w:rsid w:val="00F55BB7"/>
    <w:rsid w:val="00F576AC"/>
    <w:rsid w:val="00F6138C"/>
    <w:rsid w:val="00F61490"/>
    <w:rsid w:val="00F6273B"/>
    <w:rsid w:val="00F63022"/>
    <w:rsid w:val="00F639C7"/>
    <w:rsid w:val="00F63CA5"/>
    <w:rsid w:val="00F64537"/>
    <w:rsid w:val="00F6764B"/>
    <w:rsid w:val="00F700AF"/>
    <w:rsid w:val="00F74138"/>
    <w:rsid w:val="00F75036"/>
    <w:rsid w:val="00F75E60"/>
    <w:rsid w:val="00F775D1"/>
    <w:rsid w:val="00F823A2"/>
    <w:rsid w:val="00F82976"/>
    <w:rsid w:val="00F83103"/>
    <w:rsid w:val="00F8555D"/>
    <w:rsid w:val="00F85E7E"/>
    <w:rsid w:val="00F8643F"/>
    <w:rsid w:val="00F874DB"/>
    <w:rsid w:val="00F875E4"/>
    <w:rsid w:val="00F90633"/>
    <w:rsid w:val="00F90905"/>
    <w:rsid w:val="00F90A94"/>
    <w:rsid w:val="00F91259"/>
    <w:rsid w:val="00F91BC7"/>
    <w:rsid w:val="00F91C4E"/>
    <w:rsid w:val="00F921DF"/>
    <w:rsid w:val="00F92C56"/>
    <w:rsid w:val="00F92E80"/>
    <w:rsid w:val="00F93473"/>
    <w:rsid w:val="00F943B0"/>
    <w:rsid w:val="00F973FB"/>
    <w:rsid w:val="00F97D5B"/>
    <w:rsid w:val="00FA2FF1"/>
    <w:rsid w:val="00FA4A5A"/>
    <w:rsid w:val="00FA5FEF"/>
    <w:rsid w:val="00FA6298"/>
    <w:rsid w:val="00FA6B69"/>
    <w:rsid w:val="00FA70E0"/>
    <w:rsid w:val="00FB0910"/>
    <w:rsid w:val="00FB0D8F"/>
    <w:rsid w:val="00FB0F7D"/>
    <w:rsid w:val="00FB1F60"/>
    <w:rsid w:val="00FB4C26"/>
    <w:rsid w:val="00FB5E4C"/>
    <w:rsid w:val="00FB6E81"/>
    <w:rsid w:val="00FB76C0"/>
    <w:rsid w:val="00FB7CB5"/>
    <w:rsid w:val="00FB7E79"/>
    <w:rsid w:val="00FC054F"/>
    <w:rsid w:val="00FC0618"/>
    <w:rsid w:val="00FC22F2"/>
    <w:rsid w:val="00FC2938"/>
    <w:rsid w:val="00FC2D26"/>
    <w:rsid w:val="00FC5B12"/>
    <w:rsid w:val="00FC6CD5"/>
    <w:rsid w:val="00FC701D"/>
    <w:rsid w:val="00FC7195"/>
    <w:rsid w:val="00FC72C3"/>
    <w:rsid w:val="00FC7385"/>
    <w:rsid w:val="00FC7D7F"/>
    <w:rsid w:val="00FD0DA0"/>
    <w:rsid w:val="00FD1092"/>
    <w:rsid w:val="00FD223A"/>
    <w:rsid w:val="00FD2B0A"/>
    <w:rsid w:val="00FD2E44"/>
    <w:rsid w:val="00FD3119"/>
    <w:rsid w:val="00FD42E4"/>
    <w:rsid w:val="00FD4841"/>
    <w:rsid w:val="00FE0564"/>
    <w:rsid w:val="00FE129F"/>
    <w:rsid w:val="00FE1C03"/>
    <w:rsid w:val="00FE2382"/>
    <w:rsid w:val="00FE4F1B"/>
    <w:rsid w:val="00FE53EB"/>
    <w:rsid w:val="00FE5C8E"/>
    <w:rsid w:val="00FF0304"/>
    <w:rsid w:val="00FF0573"/>
    <w:rsid w:val="00FF14A1"/>
    <w:rsid w:val="00FF21CE"/>
    <w:rsid w:val="00FF34D7"/>
    <w:rsid w:val="00FF381B"/>
    <w:rsid w:val="00FF4B50"/>
    <w:rsid w:val="00FF4F3B"/>
    <w:rsid w:val="00FF534B"/>
    <w:rsid w:val="00FF563E"/>
    <w:rsid w:val="00FF7F02"/>
  </w:rsids>
  <w:docVars>
    <w:docVar w:name="docversion" w:val="asa_2.0"/>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6DA61DD8-ECD9-4A5E-B9BE-90C19F44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FB4"/>
    <w:pPr>
      <w:spacing w:line="256" w:lineRule="auto"/>
    </w:pPr>
  </w:style>
  <w:style w:type="paragraph" w:styleId="Heading1">
    <w:name w:val="heading 1"/>
    <w:basedOn w:val="Normal"/>
    <w:next w:val="Normal"/>
    <w:link w:val="Heading1Char"/>
    <w:uiPriority w:val="9"/>
    <w:qFormat/>
    <w:rsid w:val="008904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74E"/>
  </w:style>
  <w:style w:type="paragraph" w:styleId="Footer">
    <w:name w:val="footer"/>
    <w:basedOn w:val="Normal"/>
    <w:link w:val="FooterChar"/>
    <w:uiPriority w:val="99"/>
    <w:unhideWhenUsed/>
    <w:rsid w:val="00E55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74E"/>
  </w:style>
  <w:style w:type="table" w:styleId="TableGrid">
    <w:name w:val="Table Grid"/>
    <w:basedOn w:val="TableNormal"/>
    <w:uiPriority w:val="39"/>
    <w:rsid w:val="00E5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03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803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uiPriority w:val="59"/>
    <w:rsid w:val="00803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20C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67287"/>
    <w:rPr>
      <w:color w:val="0563C1" w:themeColor="hyperlink"/>
      <w:u w:val="single"/>
    </w:rPr>
  </w:style>
  <w:style w:type="table" w:customStyle="1" w:styleId="TableGrid92">
    <w:name w:val="Table Grid92"/>
    <w:basedOn w:val="TableNormal"/>
    <w:uiPriority w:val="59"/>
    <w:rsid w:val="00DF6B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82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5E4C"/>
    <w:pPr>
      <w:spacing w:before="100" w:beforeAutospacing="1" w:after="100" w:afterAutospacing="1" w:line="240" w:lineRule="auto"/>
    </w:pPr>
    <w:rPr>
      <w:rFonts w:ascii="Times New Roman" w:hAnsi="Times New Roman" w:eastAsiaTheme="minorEastAsia" w:cs="Times New Roman"/>
      <w:sz w:val="24"/>
      <w:szCs w:val="24"/>
    </w:rPr>
  </w:style>
  <w:style w:type="character" w:styleId="PlaceholderText">
    <w:name w:val="Placeholder Text"/>
    <w:basedOn w:val="DefaultParagraphFont"/>
    <w:uiPriority w:val="99"/>
    <w:semiHidden/>
    <w:rsid w:val="00EA4547"/>
    <w:rPr>
      <w:color w:val="808080"/>
    </w:rPr>
  </w:style>
  <w:style w:type="table" w:customStyle="1" w:styleId="TableGrid4">
    <w:name w:val="Table Grid4"/>
    <w:basedOn w:val="TableNormal"/>
    <w:next w:val="TableGrid"/>
    <w:uiPriority w:val="39"/>
    <w:rsid w:val="00A13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7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72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73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735F"/>
    <w:rPr>
      <w:rFonts w:ascii="Segoe UI" w:hAnsi="Segoe UI" w:cs="Segoe UI"/>
      <w:sz w:val="18"/>
      <w:szCs w:val="18"/>
    </w:rPr>
  </w:style>
  <w:style w:type="character" w:customStyle="1" w:styleId="Heading1Char">
    <w:name w:val="Heading 1 Char"/>
    <w:basedOn w:val="DefaultParagraphFont"/>
    <w:link w:val="Heading1"/>
    <w:uiPriority w:val="9"/>
    <w:rsid w:val="0089047D"/>
    <w:rPr>
      <w:rFonts w:asciiTheme="majorHAnsi" w:eastAsiaTheme="majorEastAsia" w:hAnsiTheme="majorHAnsi" w:cstheme="majorBidi"/>
      <w:color w:val="2E74B5" w:themeColor="accent1" w:themeShade="BF"/>
      <w:sz w:val="32"/>
      <w:szCs w:val="32"/>
    </w:rPr>
  </w:style>
  <w:style w:type="table" w:customStyle="1" w:styleId="TableGrid921">
    <w:name w:val="Table Grid921"/>
    <w:basedOn w:val="TableNormal"/>
    <w:uiPriority w:val="59"/>
    <w:rsid w:val="00127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DC2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uiPriority w:val="59"/>
    <w:rsid w:val="00DC2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C1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uiPriority w:val="59"/>
    <w:rsid w:val="009C1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477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uiPriority w:val="59"/>
    <w:rsid w:val="00477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_0"/>
    <w:qFormat/>
    <w:rsid w:val="00BA0FB4"/>
    <w:pPr>
      <w:spacing w:line="25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5758">
      <w:bodyDiv w:val="1"/>
      <w:marLeft w:val="0"/>
      <w:marRight w:val="0"/>
      <w:marTop w:val="0"/>
      <w:marBottom w:val="0"/>
      <w:divBdr>
        <w:top w:val="none" w:sz="0" w:space="0" w:color="auto"/>
        <w:left w:val="none" w:sz="0" w:space="0" w:color="auto"/>
        <w:bottom w:val="none" w:sz="0" w:space="0" w:color="auto"/>
        <w:right w:val="none" w:sz="0" w:space="0" w:color="auto"/>
      </w:divBdr>
    </w:div>
    <w:div w:id="123617005">
      <w:bodyDiv w:val="1"/>
      <w:marLeft w:val="0"/>
      <w:marRight w:val="0"/>
      <w:marTop w:val="0"/>
      <w:marBottom w:val="0"/>
      <w:divBdr>
        <w:top w:val="none" w:sz="0" w:space="0" w:color="auto"/>
        <w:left w:val="none" w:sz="0" w:space="0" w:color="auto"/>
        <w:bottom w:val="none" w:sz="0" w:space="0" w:color="auto"/>
        <w:right w:val="none" w:sz="0" w:space="0" w:color="auto"/>
      </w:divBdr>
    </w:div>
    <w:div w:id="151063247">
      <w:bodyDiv w:val="1"/>
      <w:marLeft w:val="0"/>
      <w:marRight w:val="0"/>
      <w:marTop w:val="0"/>
      <w:marBottom w:val="0"/>
      <w:divBdr>
        <w:top w:val="none" w:sz="0" w:space="0" w:color="auto"/>
        <w:left w:val="none" w:sz="0" w:space="0" w:color="auto"/>
        <w:bottom w:val="none" w:sz="0" w:space="0" w:color="auto"/>
        <w:right w:val="none" w:sz="0" w:space="0" w:color="auto"/>
      </w:divBdr>
    </w:div>
    <w:div w:id="192619482">
      <w:bodyDiv w:val="1"/>
      <w:marLeft w:val="0"/>
      <w:marRight w:val="0"/>
      <w:marTop w:val="0"/>
      <w:marBottom w:val="0"/>
      <w:divBdr>
        <w:top w:val="none" w:sz="0" w:space="0" w:color="auto"/>
        <w:left w:val="none" w:sz="0" w:space="0" w:color="auto"/>
        <w:bottom w:val="none" w:sz="0" w:space="0" w:color="auto"/>
        <w:right w:val="none" w:sz="0" w:space="0" w:color="auto"/>
      </w:divBdr>
    </w:div>
    <w:div w:id="264311533">
      <w:bodyDiv w:val="1"/>
      <w:marLeft w:val="0"/>
      <w:marRight w:val="0"/>
      <w:marTop w:val="0"/>
      <w:marBottom w:val="0"/>
      <w:divBdr>
        <w:top w:val="none" w:sz="0" w:space="0" w:color="auto"/>
        <w:left w:val="none" w:sz="0" w:space="0" w:color="auto"/>
        <w:bottom w:val="none" w:sz="0" w:space="0" w:color="auto"/>
        <w:right w:val="none" w:sz="0" w:space="0" w:color="auto"/>
      </w:divBdr>
    </w:div>
    <w:div w:id="286477141">
      <w:bodyDiv w:val="1"/>
      <w:marLeft w:val="0"/>
      <w:marRight w:val="0"/>
      <w:marTop w:val="0"/>
      <w:marBottom w:val="0"/>
      <w:divBdr>
        <w:top w:val="none" w:sz="0" w:space="0" w:color="auto"/>
        <w:left w:val="none" w:sz="0" w:space="0" w:color="auto"/>
        <w:bottom w:val="none" w:sz="0" w:space="0" w:color="auto"/>
        <w:right w:val="none" w:sz="0" w:space="0" w:color="auto"/>
      </w:divBdr>
    </w:div>
    <w:div w:id="304822647">
      <w:bodyDiv w:val="1"/>
      <w:marLeft w:val="0"/>
      <w:marRight w:val="0"/>
      <w:marTop w:val="0"/>
      <w:marBottom w:val="0"/>
      <w:divBdr>
        <w:top w:val="none" w:sz="0" w:space="0" w:color="auto"/>
        <w:left w:val="none" w:sz="0" w:space="0" w:color="auto"/>
        <w:bottom w:val="none" w:sz="0" w:space="0" w:color="auto"/>
        <w:right w:val="none" w:sz="0" w:space="0" w:color="auto"/>
      </w:divBdr>
    </w:div>
    <w:div w:id="376206316">
      <w:bodyDiv w:val="1"/>
      <w:marLeft w:val="0"/>
      <w:marRight w:val="0"/>
      <w:marTop w:val="0"/>
      <w:marBottom w:val="0"/>
      <w:divBdr>
        <w:top w:val="none" w:sz="0" w:space="0" w:color="auto"/>
        <w:left w:val="none" w:sz="0" w:space="0" w:color="auto"/>
        <w:bottom w:val="none" w:sz="0" w:space="0" w:color="auto"/>
        <w:right w:val="none" w:sz="0" w:space="0" w:color="auto"/>
      </w:divBdr>
    </w:div>
    <w:div w:id="421224166">
      <w:bodyDiv w:val="1"/>
      <w:marLeft w:val="0"/>
      <w:marRight w:val="0"/>
      <w:marTop w:val="0"/>
      <w:marBottom w:val="0"/>
      <w:divBdr>
        <w:top w:val="none" w:sz="0" w:space="0" w:color="auto"/>
        <w:left w:val="none" w:sz="0" w:space="0" w:color="auto"/>
        <w:bottom w:val="none" w:sz="0" w:space="0" w:color="auto"/>
        <w:right w:val="none" w:sz="0" w:space="0" w:color="auto"/>
      </w:divBdr>
    </w:div>
    <w:div w:id="429087519">
      <w:bodyDiv w:val="1"/>
      <w:marLeft w:val="0"/>
      <w:marRight w:val="0"/>
      <w:marTop w:val="0"/>
      <w:marBottom w:val="0"/>
      <w:divBdr>
        <w:top w:val="none" w:sz="0" w:space="0" w:color="auto"/>
        <w:left w:val="none" w:sz="0" w:space="0" w:color="auto"/>
        <w:bottom w:val="none" w:sz="0" w:space="0" w:color="auto"/>
        <w:right w:val="none" w:sz="0" w:space="0" w:color="auto"/>
      </w:divBdr>
    </w:div>
    <w:div w:id="475492064">
      <w:bodyDiv w:val="1"/>
      <w:marLeft w:val="0"/>
      <w:marRight w:val="0"/>
      <w:marTop w:val="0"/>
      <w:marBottom w:val="0"/>
      <w:divBdr>
        <w:top w:val="none" w:sz="0" w:space="0" w:color="auto"/>
        <w:left w:val="none" w:sz="0" w:space="0" w:color="auto"/>
        <w:bottom w:val="none" w:sz="0" w:space="0" w:color="auto"/>
        <w:right w:val="none" w:sz="0" w:space="0" w:color="auto"/>
      </w:divBdr>
    </w:div>
    <w:div w:id="522136103">
      <w:bodyDiv w:val="1"/>
      <w:marLeft w:val="0"/>
      <w:marRight w:val="0"/>
      <w:marTop w:val="0"/>
      <w:marBottom w:val="0"/>
      <w:divBdr>
        <w:top w:val="none" w:sz="0" w:space="0" w:color="auto"/>
        <w:left w:val="none" w:sz="0" w:space="0" w:color="auto"/>
        <w:bottom w:val="none" w:sz="0" w:space="0" w:color="auto"/>
        <w:right w:val="none" w:sz="0" w:space="0" w:color="auto"/>
      </w:divBdr>
    </w:div>
    <w:div w:id="553274614">
      <w:bodyDiv w:val="1"/>
      <w:marLeft w:val="0"/>
      <w:marRight w:val="0"/>
      <w:marTop w:val="0"/>
      <w:marBottom w:val="0"/>
      <w:divBdr>
        <w:top w:val="none" w:sz="0" w:space="0" w:color="auto"/>
        <w:left w:val="none" w:sz="0" w:space="0" w:color="auto"/>
        <w:bottom w:val="none" w:sz="0" w:space="0" w:color="auto"/>
        <w:right w:val="none" w:sz="0" w:space="0" w:color="auto"/>
      </w:divBdr>
    </w:div>
    <w:div w:id="562059122">
      <w:bodyDiv w:val="1"/>
      <w:marLeft w:val="0"/>
      <w:marRight w:val="0"/>
      <w:marTop w:val="0"/>
      <w:marBottom w:val="0"/>
      <w:divBdr>
        <w:top w:val="none" w:sz="0" w:space="0" w:color="auto"/>
        <w:left w:val="none" w:sz="0" w:space="0" w:color="auto"/>
        <w:bottom w:val="none" w:sz="0" w:space="0" w:color="auto"/>
        <w:right w:val="none" w:sz="0" w:space="0" w:color="auto"/>
      </w:divBdr>
    </w:div>
    <w:div w:id="585269235">
      <w:bodyDiv w:val="1"/>
      <w:marLeft w:val="0"/>
      <w:marRight w:val="0"/>
      <w:marTop w:val="0"/>
      <w:marBottom w:val="0"/>
      <w:divBdr>
        <w:top w:val="none" w:sz="0" w:space="0" w:color="auto"/>
        <w:left w:val="none" w:sz="0" w:space="0" w:color="auto"/>
        <w:bottom w:val="none" w:sz="0" w:space="0" w:color="auto"/>
        <w:right w:val="none" w:sz="0" w:space="0" w:color="auto"/>
      </w:divBdr>
    </w:div>
    <w:div w:id="650712966">
      <w:bodyDiv w:val="1"/>
      <w:marLeft w:val="0"/>
      <w:marRight w:val="0"/>
      <w:marTop w:val="0"/>
      <w:marBottom w:val="0"/>
      <w:divBdr>
        <w:top w:val="none" w:sz="0" w:space="0" w:color="auto"/>
        <w:left w:val="none" w:sz="0" w:space="0" w:color="auto"/>
        <w:bottom w:val="none" w:sz="0" w:space="0" w:color="auto"/>
        <w:right w:val="none" w:sz="0" w:space="0" w:color="auto"/>
      </w:divBdr>
    </w:div>
    <w:div w:id="666713920">
      <w:bodyDiv w:val="1"/>
      <w:marLeft w:val="0"/>
      <w:marRight w:val="0"/>
      <w:marTop w:val="0"/>
      <w:marBottom w:val="0"/>
      <w:divBdr>
        <w:top w:val="none" w:sz="0" w:space="0" w:color="auto"/>
        <w:left w:val="none" w:sz="0" w:space="0" w:color="auto"/>
        <w:bottom w:val="none" w:sz="0" w:space="0" w:color="auto"/>
        <w:right w:val="none" w:sz="0" w:space="0" w:color="auto"/>
      </w:divBdr>
    </w:div>
    <w:div w:id="709846047">
      <w:bodyDiv w:val="1"/>
      <w:marLeft w:val="0"/>
      <w:marRight w:val="0"/>
      <w:marTop w:val="0"/>
      <w:marBottom w:val="0"/>
      <w:divBdr>
        <w:top w:val="none" w:sz="0" w:space="0" w:color="auto"/>
        <w:left w:val="none" w:sz="0" w:space="0" w:color="auto"/>
        <w:bottom w:val="none" w:sz="0" w:space="0" w:color="auto"/>
        <w:right w:val="none" w:sz="0" w:space="0" w:color="auto"/>
      </w:divBdr>
    </w:div>
    <w:div w:id="730734486">
      <w:bodyDiv w:val="1"/>
      <w:marLeft w:val="0"/>
      <w:marRight w:val="0"/>
      <w:marTop w:val="0"/>
      <w:marBottom w:val="0"/>
      <w:divBdr>
        <w:top w:val="none" w:sz="0" w:space="0" w:color="auto"/>
        <w:left w:val="none" w:sz="0" w:space="0" w:color="auto"/>
        <w:bottom w:val="none" w:sz="0" w:space="0" w:color="auto"/>
        <w:right w:val="none" w:sz="0" w:space="0" w:color="auto"/>
      </w:divBdr>
    </w:div>
    <w:div w:id="735055261">
      <w:bodyDiv w:val="1"/>
      <w:marLeft w:val="0"/>
      <w:marRight w:val="0"/>
      <w:marTop w:val="0"/>
      <w:marBottom w:val="0"/>
      <w:divBdr>
        <w:top w:val="none" w:sz="0" w:space="0" w:color="auto"/>
        <w:left w:val="none" w:sz="0" w:space="0" w:color="auto"/>
        <w:bottom w:val="none" w:sz="0" w:space="0" w:color="auto"/>
        <w:right w:val="none" w:sz="0" w:space="0" w:color="auto"/>
      </w:divBdr>
    </w:div>
    <w:div w:id="736366027">
      <w:bodyDiv w:val="1"/>
      <w:marLeft w:val="0"/>
      <w:marRight w:val="0"/>
      <w:marTop w:val="0"/>
      <w:marBottom w:val="0"/>
      <w:divBdr>
        <w:top w:val="none" w:sz="0" w:space="0" w:color="auto"/>
        <w:left w:val="none" w:sz="0" w:space="0" w:color="auto"/>
        <w:bottom w:val="none" w:sz="0" w:space="0" w:color="auto"/>
        <w:right w:val="none" w:sz="0" w:space="0" w:color="auto"/>
      </w:divBdr>
    </w:div>
    <w:div w:id="738137177">
      <w:bodyDiv w:val="1"/>
      <w:marLeft w:val="0"/>
      <w:marRight w:val="0"/>
      <w:marTop w:val="0"/>
      <w:marBottom w:val="0"/>
      <w:divBdr>
        <w:top w:val="none" w:sz="0" w:space="0" w:color="auto"/>
        <w:left w:val="none" w:sz="0" w:space="0" w:color="auto"/>
        <w:bottom w:val="none" w:sz="0" w:space="0" w:color="auto"/>
        <w:right w:val="none" w:sz="0" w:space="0" w:color="auto"/>
      </w:divBdr>
    </w:div>
    <w:div w:id="744567502">
      <w:bodyDiv w:val="1"/>
      <w:marLeft w:val="0"/>
      <w:marRight w:val="0"/>
      <w:marTop w:val="0"/>
      <w:marBottom w:val="0"/>
      <w:divBdr>
        <w:top w:val="none" w:sz="0" w:space="0" w:color="auto"/>
        <w:left w:val="none" w:sz="0" w:space="0" w:color="auto"/>
        <w:bottom w:val="none" w:sz="0" w:space="0" w:color="auto"/>
        <w:right w:val="none" w:sz="0" w:space="0" w:color="auto"/>
      </w:divBdr>
    </w:div>
    <w:div w:id="772213919">
      <w:bodyDiv w:val="1"/>
      <w:marLeft w:val="0"/>
      <w:marRight w:val="0"/>
      <w:marTop w:val="0"/>
      <w:marBottom w:val="0"/>
      <w:divBdr>
        <w:top w:val="none" w:sz="0" w:space="0" w:color="auto"/>
        <w:left w:val="none" w:sz="0" w:space="0" w:color="auto"/>
        <w:bottom w:val="none" w:sz="0" w:space="0" w:color="auto"/>
        <w:right w:val="none" w:sz="0" w:space="0" w:color="auto"/>
      </w:divBdr>
    </w:div>
    <w:div w:id="776557521">
      <w:bodyDiv w:val="1"/>
      <w:marLeft w:val="0"/>
      <w:marRight w:val="0"/>
      <w:marTop w:val="0"/>
      <w:marBottom w:val="0"/>
      <w:divBdr>
        <w:top w:val="none" w:sz="0" w:space="0" w:color="auto"/>
        <w:left w:val="none" w:sz="0" w:space="0" w:color="auto"/>
        <w:bottom w:val="none" w:sz="0" w:space="0" w:color="auto"/>
        <w:right w:val="none" w:sz="0" w:space="0" w:color="auto"/>
      </w:divBdr>
    </w:div>
    <w:div w:id="777798514">
      <w:bodyDiv w:val="1"/>
      <w:marLeft w:val="0"/>
      <w:marRight w:val="0"/>
      <w:marTop w:val="0"/>
      <w:marBottom w:val="0"/>
      <w:divBdr>
        <w:top w:val="none" w:sz="0" w:space="0" w:color="auto"/>
        <w:left w:val="none" w:sz="0" w:space="0" w:color="auto"/>
        <w:bottom w:val="none" w:sz="0" w:space="0" w:color="auto"/>
        <w:right w:val="none" w:sz="0" w:space="0" w:color="auto"/>
      </w:divBdr>
    </w:div>
    <w:div w:id="815682034">
      <w:bodyDiv w:val="1"/>
      <w:marLeft w:val="0"/>
      <w:marRight w:val="0"/>
      <w:marTop w:val="0"/>
      <w:marBottom w:val="0"/>
      <w:divBdr>
        <w:top w:val="none" w:sz="0" w:space="0" w:color="auto"/>
        <w:left w:val="none" w:sz="0" w:space="0" w:color="auto"/>
        <w:bottom w:val="none" w:sz="0" w:space="0" w:color="auto"/>
        <w:right w:val="none" w:sz="0" w:space="0" w:color="auto"/>
      </w:divBdr>
    </w:div>
    <w:div w:id="834221530">
      <w:bodyDiv w:val="1"/>
      <w:marLeft w:val="0"/>
      <w:marRight w:val="0"/>
      <w:marTop w:val="0"/>
      <w:marBottom w:val="0"/>
      <w:divBdr>
        <w:top w:val="none" w:sz="0" w:space="0" w:color="auto"/>
        <w:left w:val="none" w:sz="0" w:space="0" w:color="auto"/>
        <w:bottom w:val="none" w:sz="0" w:space="0" w:color="auto"/>
        <w:right w:val="none" w:sz="0" w:space="0" w:color="auto"/>
      </w:divBdr>
    </w:div>
    <w:div w:id="852844316">
      <w:bodyDiv w:val="1"/>
      <w:marLeft w:val="0"/>
      <w:marRight w:val="0"/>
      <w:marTop w:val="0"/>
      <w:marBottom w:val="0"/>
      <w:divBdr>
        <w:top w:val="none" w:sz="0" w:space="0" w:color="auto"/>
        <w:left w:val="none" w:sz="0" w:space="0" w:color="auto"/>
        <w:bottom w:val="none" w:sz="0" w:space="0" w:color="auto"/>
        <w:right w:val="none" w:sz="0" w:space="0" w:color="auto"/>
      </w:divBdr>
    </w:div>
    <w:div w:id="860432435">
      <w:bodyDiv w:val="1"/>
      <w:marLeft w:val="0"/>
      <w:marRight w:val="0"/>
      <w:marTop w:val="0"/>
      <w:marBottom w:val="0"/>
      <w:divBdr>
        <w:top w:val="none" w:sz="0" w:space="0" w:color="auto"/>
        <w:left w:val="none" w:sz="0" w:space="0" w:color="auto"/>
        <w:bottom w:val="none" w:sz="0" w:space="0" w:color="auto"/>
        <w:right w:val="none" w:sz="0" w:space="0" w:color="auto"/>
      </w:divBdr>
    </w:div>
    <w:div w:id="865023239">
      <w:bodyDiv w:val="1"/>
      <w:marLeft w:val="0"/>
      <w:marRight w:val="0"/>
      <w:marTop w:val="0"/>
      <w:marBottom w:val="0"/>
      <w:divBdr>
        <w:top w:val="none" w:sz="0" w:space="0" w:color="auto"/>
        <w:left w:val="none" w:sz="0" w:space="0" w:color="auto"/>
        <w:bottom w:val="none" w:sz="0" w:space="0" w:color="auto"/>
        <w:right w:val="none" w:sz="0" w:space="0" w:color="auto"/>
      </w:divBdr>
    </w:div>
    <w:div w:id="920791094">
      <w:bodyDiv w:val="1"/>
      <w:marLeft w:val="0"/>
      <w:marRight w:val="0"/>
      <w:marTop w:val="0"/>
      <w:marBottom w:val="0"/>
      <w:divBdr>
        <w:top w:val="none" w:sz="0" w:space="0" w:color="auto"/>
        <w:left w:val="none" w:sz="0" w:space="0" w:color="auto"/>
        <w:bottom w:val="none" w:sz="0" w:space="0" w:color="auto"/>
        <w:right w:val="none" w:sz="0" w:space="0" w:color="auto"/>
      </w:divBdr>
    </w:div>
    <w:div w:id="932784157">
      <w:bodyDiv w:val="1"/>
      <w:marLeft w:val="0"/>
      <w:marRight w:val="0"/>
      <w:marTop w:val="0"/>
      <w:marBottom w:val="0"/>
      <w:divBdr>
        <w:top w:val="none" w:sz="0" w:space="0" w:color="auto"/>
        <w:left w:val="none" w:sz="0" w:space="0" w:color="auto"/>
        <w:bottom w:val="none" w:sz="0" w:space="0" w:color="auto"/>
        <w:right w:val="none" w:sz="0" w:space="0" w:color="auto"/>
      </w:divBdr>
    </w:div>
    <w:div w:id="933323501">
      <w:bodyDiv w:val="1"/>
      <w:marLeft w:val="0"/>
      <w:marRight w:val="0"/>
      <w:marTop w:val="0"/>
      <w:marBottom w:val="0"/>
      <w:divBdr>
        <w:top w:val="none" w:sz="0" w:space="0" w:color="auto"/>
        <w:left w:val="none" w:sz="0" w:space="0" w:color="auto"/>
        <w:bottom w:val="none" w:sz="0" w:space="0" w:color="auto"/>
        <w:right w:val="none" w:sz="0" w:space="0" w:color="auto"/>
      </w:divBdr>
    </w:div>
    <w:div w:id="967400141">
      <w:bodyDiv w:val="1"/>
      <w:marLeft w:val="0"/>
      <w:marRight w:val="0"/>
      <w:marTop w:val="0"/>
      <w:marBottom w:val="0"/>
      <w:divBdr>
        <w:top w:val="none" w:sz="0" w:space="0" w:color="auto"/>
        <w:left w:val="none" w:sz="0" w:space="0" w:color="auto"/>
        <w:bottom w:val="none" w:sz="0" w:space="0" w:color="auto"/>
        <w:right w:val="none" w:sz="0" w:space="0" w:color="auto"/>
      </w:divBdr>
    </w:div>
    <w:div w:id="975724118">
      <w:bodyDiv w:val="1"/>
      <w:marLeft w:val="0"/>
      <w:marRight w:val="0"/>
      <w:marTop w:val="0"/>
      <w:marBottom w:val="0"/>
      <w:divBdr>
        <w:top w:val="none" w:sz="0" w:space="0" w:color="auto"/>
        <w:left w:val="none" w:sz="0" w:space="0" w:color="auto"/>
        <w:bottom w:val="none" w:sz="0" w:space="0" w:color="auto"/>
        <w:right w:val="none" w:sz="0" w:space="0" w:color="auto"/>
      </w:divBdr>
    </w:div>
    <w:div w:id="994527727">
      <w:bodyDiv w:val="1"/>
      <w:marLeft w:val="0"/>
      <w:marRight w:val="0"/>
      <w:marTop w:val="0"/>
      <w:marBottom w:val="0"/>
      <w:divBdr>
        <w:top w:val="none" w:sz="0" w:space="0" w:color="auto"/>
        <w:left w:val="none" w:sz="0" w:space="0" w:color="auto"/>
        <w:bottom w:val="none" w:sz="0" w:space="0" w:color="auto"/>
        <w:right w:val="none" w:sz="0" w:space="0" w:color="auto"/>
      </w:divBdr>
    </w:div>
    <w:div w:id="1010640235">
      <w:bodyDiv w:val="1"/>
      <w:marLeft w:val="0"/>
      <w:marRight w:val="0"/>
      <w:marTop w:val="0"/>
      <w:marBottom w:val="0"/>
      <w:divBdr>
        <w:top w:val="none" w:sz="0" w:space="0" w:color="auto"/>
        <w:left w:val="none" w:sz="0" w:space="0" w:color="auto"/>
        <w:bottom w:val="none" w:sz="0" w:space="0" w:color="auto"/>
        <w:right w:val="none" w:sz="0" w:space="0" w:color="auto"/>
      </w:divBdr>
    </w:div>
    <w:div w:id="1061059584">
      <w:bodyDiv w:val="1"/>
      <w:marLeft w:val="0"/>
      <w:marRight w:val="0"/>
      <w:marTop w:val="0"/>
      <w:marBottom w:val="0"/>
      <w:divBdr>
        <w:top w:val="none" w:sz="0" w:space="0" w:color="auto"/>
        <w:left w:val="none" w:sz="0" w:space="0" w:color="auto"/>
        <w:bottom w:val="none" w:sz="0" w:space="0" w:color="auto"/>
        <w:right w:val="none" w:sz="0" w:space="0" w:color="auto"/>
      </w:divBdr>
    </w:div>
    <w:div w:id="1215115016">
      <w:bodyDiv w:val="1"/>
      <w:marLeft w:val="0"/>
      <w:marRight w:val="0"/>
      <w:marTop w:val="0"/>
      <w:marBottom w:val="0"/>
      <w:divBdr>
        <w:top w:val="none" w:sz="0" w:space="0" w:color="auto"/>
        <w:left w:val="none" w:sz="0" w:space="0" w:color="auto"/>
        <w:bottom w:val="none" w:sz="0" w:space="0" w:color="auto"/>
        <w:right w:val="none" w:sz="0" w:space="0" w:color="auto"/>
      </w:divBdr>
    </w:div>
    <w:div w:id="1227180358">
      <w:bodyDiv w:val="1"/>
      <w:marLeft w:val="0"/>
      <w:marRight w:val="0"/>
      <w:marTop w:val="0"/>
      <w:marBottom w:val="0"/>
      <w:divBdr>
        <w:top w:val="none" w:sz="0" w:space="0" w:color="auto"/>
        <w:left w:val="none" w:sz="0" w:space="0" w:color="auto"/>
        <w:bottom w:val="none" w:sz="0" w:space="0" w:color="auto"/>
        <w:right w:val="none" w:sz="0" w:space="0" w:color="auto"/>
      </w:divBdr>
    </w:div>
    <w:div w:id="1231698752">
      <w:bodyDiv w:val="1"/>
      <w:marLeft w:val="0"/>
      <w:marRight w:val="0"/>
      <w:marTop w:val="0"/>
      <w:marBottom w:val="0"/>
      <w:divBdr>
        <w:top w:val="none" w:sz="0" w:space="0" w:color="auto"/>
        <w:left w:val="none" w:sz="0" w:space="0" w:color="auto"/>
        <w:bottom w:val="none" w:sz="0" w:space="0" w:color="auto"/>
        <w:right w:val="none" w:sz="0" w:space="0" w:color="auto"/>
      </w:divBdr>
    </w:div>
    <w:div w:id="1239747405">
      <w:bodyDiv w:val="1"/>
      <w:marLeft w:val="0"/>
      <w:marRight w:val="0"/>
      <w:marTop w:val="0"/>
      <w:marBottom w:val="0"/>
      <w:divBdr>
        <w:top w:val="none" w:sz="0" w:space="0" w:color="auto"/>
        <w:left w:val="none" w:sz="0" w:space="0" w:color="auto"/>
        <w:bottom w:val="none" w:sz="0" w:space="0" w:color="auto"/>
        <w:right w:val="none" w:sz="0" w:space="0" w:color="auto"/>
      </w:divBdr>
    </w:div>
    <w:div w:id="1239899464">
      <w:bodyDiv w:val="1"/>
      <w:marLeft w:val="0"/>
      <w:marRight w:val="0"/>
      <w:marTop w:val="0"/>
      <w:marBottom w:val="0"/>
      <w:divBdr>
        <w:top w:val="none" w:sz="0" w:space="0" w:color="auto"/>
        <w:left w:val="none" w:sz="0" w:space="0" w:color="auto"/>
        <w:bottom w:val="none" w:sz="0" w:space="0" w:color="auto"/>
        <w:right w:val="none" w:sz="0" w:space="0" w:color="auto"/>
      </w:divBdr>
    </w:div>
    <w:div w:id="1244492133">
      <w:bodyDiv w:val="1"/>
      <w:marLeft w:val="0"/>
      <w:marRight w:val="0"/>
      <w:marTop w:val="0"/>
      <w:marBottom w:val="0"/>
      <w:divBdr>
        <w:top w:val="none" w:sz="0" w:space="0" w:color="auto"/>
        <w:left w:val="none" w:sz="0" w:space="0" w:color="auto"/>
        <w:bottom w:val="none" w:sz="0" w:space="0" w:color="auto"/>
        <w:right w:val="none" w:sz="0" w:space="0" w:color="auto"/>
      </w:divBdr>
    </w:div>
    <w:div w:id="1246959695">
      <w:bodyDiv w:val="1"/>
      <w:marLeft w:val="0"/>
      <w:marRight w:val="0"/>
      <w:marTop w:val="0"/>
      <w:marBottom w:val="0"/>
      <w:divBdr>
        <w:top w:val="none" w:sz="0" w:space="0" w:color="auto"/>
        <w:left w:val="none" w:sz="0" w:space="0" w:color="auto"/>
        <w:bottom w:val="none" w:sz="0" w:space="0" w:color="auto"/>
        <w:right w:val="none" w:sz="0" w:space="0" w:color="auto"/>
      </w:divBdr>
    </w:div>
    <w:div w:id="1282032308">
      <w:bodyDiv w:val="1"/>
      <w:marLeft w:val="0"/>
      <w:marRight w:val="0"/>
      <w:marTop w:val="0"/>
      <w:marBottom w:val="0"/>
      <w:divBdr>
        <w:top w:val="none" w:sz="0" w:space="0" w:color="auto"/>
        <w:left w:val="none" w:sz="0" w:space="0" w:color="auto"/>
        <w:bottom w:val="none" w:sz="0" w:space="0" w:color="auto"/>
        <w:right w:val="none" w:sz="0" w:space="0" w:color="auto"/>
      </w:divBdr>
    </w:div>
    <w:div w:id="1308507257">
      <w:bodyDiv w:val="1"/>
      <w:marLeft w:val="0"/>
      <w:marRight w:val="0"/>
      <w:marTop w:val="0"/>
      <w:marBottom w:val="0"/>
      <w:divBdr>
        <w:top w:val="none" w:sz="0" w:space="0" w:color="auto"/>
        <w:left w:val="none" w:sz="0" w:space="0" w:color="auto"/>
        <w:bottom w:val="none" w:sz="0" w:space="0" w:color="auto"/>
        <w:right w:val="none" w:sz="0" w:space="0" w:color="auto"/>
      </w:divBdr>
    </w:div>
    <w:div w:id="1358695568">
      <w:bodyDiv w:val="1"/>
      <w:marLeft w:val="0"/>
      <w:marRight w:val="0"/>
      <w:marTop w:val="0"/>
      <w:marBottom w:val="0"/>
      <w:divBdr>
        <w:top w:val="none" w:sz="0" w:space="0" w:color="auto"/>
        <w:left w:val="none" w:sz="0" w:space="0" w:color="auto"/>
        <w:bottom w:val="none" w:sz="0" w:space="0" w:color="auto"/>
        <w:right w:val="none" w:sz="0" w:space="0" w:color="auto"/>
      </w:divBdr>
    </w:div>
    <w:div w:id="1365862518">
      <w:bodyDiv w:val="1"/>
      <w:marLeft w:val="0"/>
      <w:marRight w:val="0"/>
      <w:marTop w:val="0"/>
      <w:marBottom w:val="0"/>
      <w:divBdr>
        <w:top w:val="none" w:sz="0" w:space="0" w:color="auto"/>
        <w:left w:val="none" w:sz="0" w:space="0" w:color="auto"/>
        <w:bottom w:val="none" w:sz="0" w:space="0" w:color="auto"/>
        <w:right w:val="none" w:sz="0" w:space="0" w:color="auto"/>
      </w:divBdr>
    </w:div>
    <w:div w:id="1369139142">
      <w:bodyDiv w:val="1"/>
      <w:marLeft w:val="0"/>
      <w:marRight w:val="0"/>
      <w:marTop w:val="0"/>
      <w:marBottom w:val="0"/>
      <w:divBdr>
        <w:top w:val="none" w:sz="0" w:space="0" w:color="auto"/>
        <w:left w:val="none" w:sz="0" w:space="0" w:color="auto"/>
        <w:bottom w:val="none" w:sz="0" w:space="0" w:color="auto"/>
        <w:right w:val="none" w:sz="0" w:space="0" w:color="auto"/>
      </w:divBdr>
    </w:div>
    <w:div w:id="1435245325">
      <w:bodyDiv w:val="1"/>
      <w:marLeft w:val="0"/>
      <w:marRight w:val="0"/>
      <w:marTop w:val="0"/>
      <w:marBottom w:val="0"/>
      <w:divBdr>
        <w:top w:val="none" w:sz="0" w:space="0" w:color="auto"/>
        <w:left w:val="none" w:sz="0" w:space="0" w:color="auto"/>
        <w:bottom w:val="none" w:sz="0" w:space="0" w:color="auto"/>
        <w:right w:val="none" w:sz="0" w:space="0" w:color="auto"/>
      </w:divBdr>
    </w:div>
    <w:div w:id="1455098359">
      <w:bodyDiv w:val="1"/>
      <w:marLeft w:val="0"/>
      <w:marRight w:val="0"/>
      <w:marTop w:val="0"/>
      <w:marBottom w:val="0"/>
      <w:divBdr>
        <w:top w:val="none" w:sz="0" w:space="0" w:color="auto"/>
        <w:left w:val="none" w:sz="0" w:space="0" w:color="auto"/>
        <w:bottom w:val="none" w:sz="0" w:space="0" w:color="auto"/>
        <w:right w:val="none" w:sz="0" w:space="0" w:color="auto"/>
      </w:divBdr>
    </w:div>
    <w:div w:id="1550142198">
      <w:bodyDiv w:val="1"/>
      <w:marLeft w:val="0"/>
      <w:marRight w:val="0"/>
      <w:marTop w:val="0"/>
      <w:marBottom w:val="0"/>
      <w:divBdr>
        <w:top w:val="none" w:sz="0" w:space="0" w:color="auto"/>
        <w:left w:val="none" w:sz="0" w:space="0" w:color="auto"/>
        <w:bottom w:val="none" w:sz="0" w:space="0" w:color="auto"/>
        <w:right w:val="none" w:sz="0" w:space="0" w:color="auto"/>
      </w:divBdr>
    </w:div>
    <w:div w:id="1581405211">
      <w:bodyDiv w:val="1"/>
      <w:marLeft w:val="0"/>
      <w:marRight w:val="0"/>
      <w:marTop w:val="0"/>
      <w:marBottom w:val="0"/>
      <w:divBdr>
        <w:top w:val="none" w:sz="0" w:space="0" w:color="auto"/>
        <w:left w:val="none" w:sz="0" w:space="0" w:color="auto"/>
        <w:bottom w:val="none" w:sz="0" w:space="0" w:color="auto"/>
        <w:right w:val="none" w:sz="0" w:space="0" w:color="auto"/>
      </w:divBdr>
    </w:div>
    <w:div w:id="1598638186">
      <w:bodyDiv w:val="1"/>
      <w:marLeft w:val="0"/>
      <w:marRight w:val="0"/>
      <w:marTop w:val="0"/>
      <w:marBottom w:val="0"/>
      <w:divBdr>
        <w:top w:val="none" w:sz="0" w:space="0" w:color="auto"/>
        <w:left w:val="none" w:sz="0" w:space="0" w:color="auto"/>
        <w:bottom w:val="none" w:sz="0" w:space="0" w:color="auto"/>
        <w:right w:val="none" w:sz="0" w:space="0" w:color="auto"/>
      </w:divBdr>
    </w:div>
    <w:div w:id="1600141832">
      <w:bodyDiv w:val="1"/>
      <w:marLeft w:val="0"/>
      <w:marRight w:val="0"/>
      <w:marTop w:val="0"/>
      <w:marBottom w:val="0"/>
      <w:divBdr>
        <w:top w:val="none" w:sz="0" w:space="0" w:color="auto"/>
        <w:left w:val="none" w:sz="0" w:space="0" w:color="auto"/>
        <w:bottom w:val="none" w:sz="0" w:space="0" w:color="auto"/>
        <w:right w:val="none" w:sz="0" w:space="0" w:color="auto"/>
      </w:divBdr>
    </w:div>
    <w:div w:id="1612080988">
      <w:bodyDiv w:val="1"/>
      <w:marLeft w:val="0"/>
      <w:marRight w:val="0"/>
      <w:marTop w:val="0"/>
      <w:marBottom w:val="0"/>
      <w:divBdr>
        <w:top w:val="none" w:sz="0" w:space="0" w:color="auto"/>
        <w:left w:val="none" w:sz="0" w:space="0" w:color="auto"/>
        <w:bottom w:val="none" w:sz="0" w:space="0" w:color="auto"/>
        <w:right w:val="none" w:sz="0" w:space="0" w:color="auto"/>
      </w:divBdr>
    </w:div>
    <w:div w:id="1613437404">
      <w:bodyDiv w:val="1"/>
      <w:marLeft w:val="0"/>
      <w:marRight w:val="0"/>
      <w:marTop w:val="0"/>
      <w:marBottom w:val="0"/>
      <w:divBdr>
        <w:top w:val="none" w:sz="0" w:space="0" w:color="auto"/>
        <w:left w:val="none" w:sz="0" w:space="0" w:color="auto"/>
        <w:bottom w:val="none" w:sz="0" w:space="0" w:color="auto"/>
        <w:right w:val="none" w:sz="0" w:space="0" w:color="auto"/>
      </w:divBdr>
    </w:div>
    <w:div w:id="1639846742">
      <w:bodyDiv w:val="1"/>
      <w:marLeft w:val="0"/>
      <w:marRight w:val="0"/>
      <w:marTop w:val="0"/>
      <w:marBottom w:val="0"/>
      <w:divBdr>
        <w:top w:val="none" w:sz="0" w:space="0" w:color="auto"/>
        <w:left w:val="none" w:sz="0" w:space="0" w:color="auto"/>
        <w:bottom w:val="none" w:sz="0" w:space="0" w:color="auto"/>
        <w:right w:val="none" w:sz="0" w:space="0" w:color="auto"/>
      </w:divBdr>
    </w:div>
    <w:div w:id="1680423998">
      <w:bodyDiv w:val="1"/>
      <w:marLeft w:val="0"/>
      <w:marRight w:val="0"/>
      <w:marTop w:val="0"/>
      <w:marBottom w:val="0"/>
      <w:divBdr>
        <w:top w:val="none" w:sz="0" w:space="0" w:color="auto"/>
        <w:left w:val="none" w:sz="0" w:space="0" w:color="auto"/>
        <w:bottom w:val="none" w:sz="0" w:space="0" w:color="auto"/>
        <w:right w:val="none" w:sz="0" w:space="0" w:color="auto"/>
      </w:divBdr>
    </w:div>
    <w:div w:id="1753041880">
      <w:bodyDiv w:val="1"/>
      <w:marLeft w:val="0"/>
      <w:marRight w:val="0"/>
      <w:marTop w:val="0"/>
      <w:marBottom w:val="0"/>
      <w:divBdr>
        <w:top w:val="none" w:sz="0" w:space="0" w:color="auto"/>
        <w:left w:val="none" w:sz="0" w:space="0" w:color="auto"/>
        <w:bottom w:val="none" w:sz="0" w:space="0" w:color="auto"/>
        <w:right w:val="none" w:sz="0" w:space="0" w:color="auto"/>
      </w:divBdr>
    </w:div>
    <w:div w:id="1753047064">
      <w:bodyDiv w:val="1"/>
      <w:marLeft w:val="0"/>
      <w:marRight w:val="0"/>
      <w:marTop w:val="0"/>
      <w:marBottom w:val="0"/>
      <w:divBdr>
        <w:top w:val="none" w:sz="0" w:space="0" w:color="auto"/>
        <w:left w:val="none" w:sz="0" w:space="0" w:color="auto"/>
        <w:bottom w:val="none" w:sz="0" w:space="0" w:color="auto"/>
        <w:right w:val="none" w:sz="0" w:space="0" w:color="auto"/>
      </w:divBdr>
    </w:div>
    <w:div w:id="1760052953">
      <w:bodyDiv w:val="1"/>
      <w:marLeft w:val="0"/>
      <w:marRight w:val="0"/>
      <w:marTop w:val="0"/>
      <w:marBottom w:val="0"/>
      <w:divBdr>
        <w:top w:val="none" w:sz="0" w:space="0" w:color="auto"/>
        <w:left w:val="none" w:sz="0" w:space="0" w:color="auto"/>
        <w:bottom w:val="none" w:sz="0" w:space="0" w:color="auto"/>
        <w:right w:val="none" w:sz="0" w:space="0" w:color="auto"/>
      </w:divBdr>
    </w:div>
    <w:div w:id="1785076169">
      <w:bodyDiv w:val="1"/>
      <w:marLeft w:val="0"/>
      <w:marRight w:val="0"/>
      <w:marTop w:val="0"/>
      <w:marBottom w:val="0"/>
      <w:divBdr>
        <w:top w:val="none" w:sz="0" w:space="0" w:color="auto"/>
        <w:left w:val="none" w:sz="0" w:space="0" w:color="auto"/>
        <w:bottom w:val="none" w:sz="0" w:space="0" w:color="auto"/>
        <w:right w:val="none" w:sz="0" w:space="0" w:color="auto"/>
      </w:divBdr>
    </w:div>
    <w:div w:id="1794515981">
      <w:bodyDiv w:val="1"/>
      <w:marLeft w:val="0"/>
      <w:marRight w:val="0"/>
      <w:marTop w:val="0"/>
      <w:marBottom w:val="0"/>
      <w:divBdr>
        <w:top w:val="none" w:sz="0" w:space="0" w:color="auto"/>
        <w:left w:val="none" w:sz="0" w:space="0" w:color="auto"/>
        <w:bottom w:val="none" w:sz="0" w:space="0" w:color="auto"/>
        <w:right w:val="none" w:sz="0" w:space="0" w:color="auto"/>
      </w:divBdr>
    </w:div>
    <w:div w:id="1833834059">
      <w:bodyDiv w:val="1"/>
      <w:marLeft w:val="0"/>
      <w:marRight w:val="0"/>
      <w:marTop w:val="0"/>
      <w:marBottom w:val="0"/>
      <w:divBdr>
        <w:top w:val="none" w:sz="0" w:space="0" w:color="auto"/>
        <w:left w:val="none" w:sz="0" w:space="0" w:color="auto"/>
        <w:bottom w:val="none" w:sz="0" w:space="0" w:color="auto"/>
        <w:right w:val="none" w:sz="0" w:space="0" w:color="auto"/>
      </w:divBdr>
    </w:div>
    <w:div w:id="1834687422">
      <w:bodyDiv w:val="1"/>
      <w:marLeft w:val="0"/>
      <w:marRight w:val="0"/>
      <w:marTop w:val="0"/>
      <w:marBottom w:val="0"/>
      <w:divBdr>
        <w:top w:val="none" w:sz="0" w:space="0" w:color="auto"/>
        <w:left w:val="none" w:sz="0" w:space="0" w:color="auto"/>
        <w:bottom w:val="none" w:sz="0" w:space="0" w:color="auto"/>
        <w:right w:val="none" w:sz="0" w:space="0" w:color="auto"/>
      </w:divBdr>
    </w:div>
    <w:div w:id="1858501849">
      <w:bodyDiv w:val="1"/>
      <w:marLeft w:val="0"/>
      <w:marRight w:val="0"/>
      <w:marTop w:val="0"/>
      <w:marBottom w:val="0"/>
      <w:divBdr>
        <w:top w:val="none" w:sz="0" w:space="0" w:color="auto"/>
        <w:left w:val="none" w:sz="0" w:space="0" w:color="auto"/>
        <w:bottom w:val="none" w:sz="0" w:space="0" w:color="auto"/>
        <w:right w:val="none" w:sz="0" w:space="0" w:color="auto"/>
      </w:divBdr>
    </w:div>
    <w:div w:id="1875576578">
      <w:bodyDiv w:val="1"/>
      <w:marLeft w:val="0"/>
      <w:marRight w:val="0"/>
      <w:marTop w:val="0"/>
      <w:marBottom w:val="0"/>
      <w:divBdr>
        <w:top w:val="none" w:sz="0" w:space="0" w:color="auto"/>
        <w:left w:val="none" w:sz="0" w:space="0" w:color="auto"/>
        <w:bottom w:val="none" w:sz="0" w:space="0" w:color="auto"/>
        <w:right w:val="none" w:sz="0" w:space="0" w:color="auto"/>
      </w:divBdr>
    </w:div>
    <w:div w:id="1897618663">
      <w:bodyDiv w:val="1"/>
      <w:marLeft w:val="0"/>
      <w:marRight w:val="0"/>
      <w:marTop w:val="0"/>
      <w:marBottom w:val="0"/>
      <w:divBdr>
        <w:top w:val="none" w:sz="0" w:space="0" w:color="auto"/>
        <w:left w:val="none" w:sz="0" w:space="0" w:color="auto"/>
        <w:bottom w:val="none" w:sz="0" w:space="0" w:color="auto"/>
        <w:right w:val="none" w:sz="0" w:space="0" w:color="auto"/>
      </w:divBdr>
    </w:div>
    <w:div w:id="1972469280">
      <w:bodyDiv w:val="1"/>
      <w:marLeft w:val="0"/>
      <w:marRight w:val="0"/>
      <w:marTop w:val="0"/>
      <w:marBottom w:val="0"/>
      <w:divBdr>
        <w:top w:val="none" w:sz="0" w:space="0" w:color="auto"/>
        <w:left w:val="none" w:sz="0" w:space="0" w:color="auto"/>
        <w:bottom w:val="none" w:sz="0" w:space="0" w:color="auto"/>
        <w:right w:val="none" w:sz="0" w:space="0" w:color="auto"/>
      </w:divBdr>
    </w:div>
    <w:div w:id="1973437466">
      <w:bodyDiv w:val="1"/>
      <w:marLeft w:val="0"/>
      <w:marRight w:val="0"/>
      <w:marTop w:val="0"/>
      <w:marBottom w:val="0"/>
      <w:divBdr>
        <w:top w:val="none" w:sz="0" w:space="0" w:color="auto"/>
        <w:left w:val="none" w:sz="0" w:space="0" w:color="auto"/>
        <w:bottom w:val="none" w:sz="0" w:space="0" w:color="auto"/>
        <w:right w:val="none" w:sz="0" w:space="0" w:color="auto"/>
      </w:divBdr>
    </w:div>
    <w:div w:id="1973748858">
      <w:bodyDiv w:val="1"/>
      <w:marLeft w:val="0"/>
      <w:marRight w:val="0"/>
      <w:marTop w:val="0"/>
      <w:marBottom w:val="0"/>
      <w:divBdr>
        <w:top w:val="none" w:sz="0" w:space="0" w:color="auto"/>
        <w:left w:val="none" w:sz="0" w:space="0" w:color="auto"/>
        <w:bottom w:val="none" w:sz="0" w:space="0" w:color="auto"/>
        <w:right w:val="none" w:sz="0" w:space="0" w:color="auto"/>
      </w:divBdr>
    </w:div>
    <w:div w:id="1976830051">
      <w:bodyDiv w:val="1"/>
      <w:marLeft w:val="0"/>
      <w:marRight w:val="0"/>
      <w:marTop w:val="0"/>
      <w:marBottom w:val="0"/>
      <w:divBdr>
        <w:top w:val="none" w:sz="0" w:space="0" w:color="auto"/>
        <w:left w:val="none" w:sz="0" w:space="0" w:color="auto"/>
        <w:bottom w:val="none" w:sz="0" w:space="0" w:color="auto"/>
        <w:right w:val="none" w:sz="0" w:space="0" w:color="auto"/>
      </w:divBdr>
    </w:div>
    <w:div w:id="1989358623">
      <w:bodyDiv w:val="1"/>
      <w:marLeft w:val="0"/>
      <w:marRight w:val="0"/>
      <w:marTop w:val="0"/>
      <w:marBottom w:val="0"/>
      <w:divBdr>
        <w:top w:val="none" w:sz="0" w:space="0" w:color="auto"/>
        <w:left w:val="none" w:sz="0" w:space="0" w:color="auto"/>
        <w:bottom w:val="none" w:sz="0" w:space="0" w:color="auto"/>
        <w:right w:val="none" w:sz="0" w:space="0" w:color="auto"/>
      </w:divBdr>
    </w:div>
    <w:div w:id="1991514389">
      <w:bodyDiv w:val="1"/>
      <w:marLeft w:val="0"/>
      <w:marRight w:val="0"/>
      <w:marTop w:val="0"/>
      <w:marBottom w:val="0"/>
      <w:divBdr>
        <w:top w:val="none" w:sz="0" w:space="0" w:color="auto"/>
        <w:left w:val="none" w:sz="0" w:space="0" w:color="auto"/>
        <w:bottom w:val="none" w:sz="0" w:space="0" w:color="auto"/>
        <w:right w:val="none" w:sz="0" w:space="0" w:color="auto"/>
      </w:divBdr>
    </w:div>
    <w:div w:id="2086605460">
      <w:bodyDiv w:val="1"/>
      <w:marLeft w:val="0"/>
      <w:marRight w:val="0"/>
      <w:marTop w:val="0"/>
      <w:marBottom w:val="0"/>
      <w:divBdr>
        <w:top w:val="none" w:sz="0" w:space="0" w:color="auto"/>
        <w:left w:val="none" w:sz="0" w:space="0" w:color="auto"/>
        <w:bottom w:val="none" w:sz="0" w:space="0" w:color="auto"/>
        <w:right w:val="none" w:sz="0" w:space="0" w:color="auto"/>
      </w:divBdr>
    </w:div>
    <w:div w:id="2106220238">
      <w:bodyDiv w:val="1"/>
      <w:marLeft w:val="0"/>
      <w:marRight w:val="0"/>
      <w:marTop w:val="0"/>
      <w:marBottom w:val="0"/>
      <w:divBdr>
        <w:top w:val="none" w:sz="0" w:space="0" w:color="auto"/>
        <w:left w:val="none" w:sz="0" w:space="0" w:color="auto"/>
        <w:bottom w:val="none" w:sz="0" w:space="0" w:color="auto"/>
        <w:right w:val="none" w:sz="0" w:space="0" w:color="auto"/>
      </w:divBdr>
    </w:div>
    <w:div w:id="212252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6.bin"/><Relationship Id="rId18" Type="http://schemas.openxmlformats.org/officeDocument/2006/relationships/oleObject" Target="embeddings/oleObject11.bin"/><Relationship Id="rId8" Type="http://schemas.openxmlformats.org/officeDocument/2006/relationships/oleObject" Target="embeddings/oleObject2.bin"/><Relationship Id="rId26" Type="http://schemas.openxmlformats.org/officeDocument/2006/relationships/customXml" Target="../customXml/item2.xml"/><Relationship Id="rId21" Type="http://schemas.openxmlformats.org/officeDocument/2006/relationships/header" Target="header2.xml"/><Relationship Id="rId3" Type="http://schemas.openxmlformats.org/officeDocument/2006/relationships/fontTable" Target="fontTable.xml"/><Relationship Id="rId12" Type="http://schemas.openxmlformats.org/officeDocument/2006/relationships/oleObject" Target="embeddings/oleObject5.bin"/><Relationship Id="rId17" Type="http://schemas.openxmlformats.org/officeDocument/2006/relationships/oleObject" Target="embeddings/oleObject10.bin"/><Relationship Id="rId25" Type="http://schemas.openxmlformats.org/officeDocument/2006/relationships/styles" Target="styles.xml"/><Relationship Id="rId7" Type="http://schemas.openxmlformats.org/officeDocument/2006/relationships/image" Target="media/image2.png"/><Relationship Id="rId16" Type="http://schemas.openxmlformats.org/officeDocument/2006/relationships/oleObject" Target="embeddings/oleObject9.bin"/><Relationship Id="rId2" Type="http://schemas.openxmlformats.org/officeDocument/2006/relationships/webSettings" Target="webSettings.xml"/><Relationship Id="rId20" Type="http://schemas.openxmlformats.org/officeDocument/2006/relationships/oleObject" Target="embeddings/oleObject13.bin"/><Relationship Id="rId29" Type="http://schemas.openxmlformats.org/officeDocument/2006/relationships/customXml" Target="../customXml/item5.xml"/><Relationship Id="rId1" Type="http://schemas.openxmlformats.org/officeDocument/2006/relationships/settings" Target="settings.xml"/><Relationship Id="rId11" Type="http://schemas.openxmlformats.org/officeDocument/2006/relationships/oleObject" Target="embeddings/oleObject4.bin"/><Relationship Id="rId24" Type="http://schemas.openxmlformats.org/officeDocument/2006/relationships/numbering" Target="numbering.xml"/><Relationship Id="rId6" Type="http://schemas.openxmlformats.org/officeDocument/2006/relationships/footer" Target="footer1.xml"/><Relationship Id="rId15" Type="http://schemas.openxmlformats.org/officeDocument/2006/relationships/oleObject" Target="embeddings/oleObject8.bin"/><Relationship Id="rId23" Type="http://schemas.openxmlformats.org/officeDocument/2006/relationships/theme" Target="theme/theme1.xml"/><Relationship Id="rId5" Type="http://schemas.openxmlformats.org/officeDocument/2006/relationships/header" Target="header1.xml"/><Relationship Id="rId28" Type="http://schemas.openxmlformats.org/officeDocument/2006/relationships/customXml" Target="../customXml/item4.xml"/><Relationship Id="rId10" Type="http://schemas.openxmlformats.org/officeDocument/2006/relationships/oleObject" Target="embeddings/oleObject3.bin"/><Relationship Id="rId19" Type="http://schemas.openxmlformats.org/officeDocument/2006/relationships/oleObject" Target="embeddings/oleObject12.bin"/><Relationship Id="rId14" Type="http://schemas.openxmlformats.org/officeDocument/2006/relationships/oleObject" Target="embeddings/oleObject7.bin"/><Relationship Id="rId22" Type="http://schemas.openxmlformats.org/officeDocument/2006/relationships/glossaryDocument" Target="glossary/document.xml"/><Relationship Id="rId4" Type="http://schemas.openxmlformats.org/officeDocument/2006/relationships/customXml" Target="../customXml/item1.xml"/><Relationship Id="rId9" Type="http://schemas.openxmlformats.org/officeDocument/2006/relationships/image" Target="media/image3.png"/><Relationship Id="rId27" Type="http://schemas.openxmlformats.org/officeDocument/2006/relationships/customXml" Target="../customXml/item3.xml"/></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oleObject" Target="embeddings/oleObject1.bin" /></Relationships>
</file>

<file path=word/_rels/header2.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oleObject" Target="embeddings/oleObject14.bin"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6ABBFEBF00A04B8B8539A1C261DB0B57"/>
        <w:category>
          <w:name w:val="General"/>
          <w:gallery w:val="placeholder"/>
        </w:category>
        <w:types>
          <w:type w:val="bbPlcHdr"/>
        </w:types>
        <w:behaviors>
          <w:behavior w:val="content"/>
        </w:behaviors>
        <w:guid w:val="{719BEA5A-7D35-4453-B5C6-E9105AAF7F10}"/>
      </w:docPartPr>
      <w:docPartBody>
        <w:p w:rsidR="00B11A17" w:rsidP="00DB3A29">
          <w:pPr>
            <w:pStyle w:val="6ABBFEBF00A04B8B8539A1C261DB0B572"/>
          </w:pPr>
          <w:r w:rsidRPr="002614AC">
            <w:rPr>
              <w:rFonts w:cs="Times New Roman"/>
              <w:sz w:val="18"/>
              <w:szCs w:val="18"/>
            </w:rPr>
            <w:t>Type here to enter text</w:t>
          </w:r>
        </w:p>
      </w:docPartBody>
    </w:docPart>
    <w:docPart>
      <w:docPartPr>
        <w:name w:val="247B2FBD8C6C435EA1BC8B8C403A409E"/>
        <w:category>
          <w:name w:val="General"/>
          <w:gallery w:val="placeholder"/>
        </w:category>
        <w:types>
          <w:type w:val="bbPlcHdr"/>
        </w:types>
        <w:behaviors>
          <w:behavior w:val="content"/>
        </w:behaviors>
        <w:guid w:val="{00027E23-DF19-473D-8821-C9E157126CEF}"/>
      </w:docPartPr>
      <w:docPartBody>
        <w:p w:rsidR="00B11A17" w:rsidP="00DB3A29">
          <w:pPr>
            <w:pStyle w:val="247B2FBD8C6C435EA1BC8B8C403A409E1"/>
          </w:pPr>
          <w:r w:rsidRPr="002614AC">
            <w:rPr>
              <w:rFonts w:cs="Times New Roman"/>
              <w:sz w:val="18"/>
              <w:szCs w:val="18"/>
            </w:rPr>
            <w:t>Type here to enter text</w:t>
          </w:r>
        </w:p>
      </w:docPartBody>
    </w:docPart>
    <w:docPart>
      <w:docPartPr>
        <w:name w:val="EEFBBBF0F3D24471A677F7158A25A4CF"/>
        <w:category>
          <w:name w:val="General"/>
          <w:gallery w:val="placeholder"/>
        </w:category>
        <w:types>
          <w:type w:val="bbPlcHdr"/>
        </w:types>
        <w:behaviors>
          <w:behavior w:val="content"/>
        </w:behaviors>
        <w:guid w:val="{4F06C18C-C05A-47C6-A2A9-76D68AA05F05}"/>
      </w:docPartPr>
      <w:docPartBody>
        <w:p w:rsidR="009B574A" w:rsidP="00AF0C56">
          <w:pPr>
            <w:pStyle w:val="EEFBBBF0F3D24471A677F7158A25A4CF"/>
          </w:pPr>
          <w:r w:rsidRPr="002614AC">
            <w:rPr>
              <w:rFonts w:cs="Times New Roman"/>
              <w:sz w:val="18"/>
              <w:szCs w:val="18"/>
            </w:rPr>
            <w:t>Type here to enter text</w:t>
          </w:r>
        </w:p>
      </w:docPartBody>
    </w:docPart>
    <w:docPart>
      <w:docPartPr>
        <w:name w:val="1AFA476C796F4EF9A00FFE86A04F2817"/>
        <w:category>
          <w:name w:val="General"/>
          <w:gallery w:val="placeholder"/>
        </w:category>
        <w:types>
          <w:type w:val="bbPlcHdr"/>
        </w:types>
        <w:behaviors>
          <w:behavior w:val="content"/>
        </w:behaviors>
        <w:guid w:val="{EF5930B3-5C9C-4DDF-8F94-4917C2F4515A}"/>
      </w:docPartPr>
      <w:docPartBody>
        <w:p w:rsidR="009B574A" w:rsidP="00AF0C56">
          <w:pPr>
            <w:pStyle w:val="1AFA476C796F4EF9A00FFE86A04F2817"/>
          </w:pPr>
          <w:r w:rsidRPr="002614AC">
            <w:rPr>
              <w:rFonts w:cs="Times New Roman"/>
              <w:sz w:val="18"/>
              <w:szCs w:val="18"/>
            </w:rPr>
            <w:t>Type here to enter text</w:t>
          </w:r>
        </w:p>
      </w:docPartBody>
    </w:docPart>
    <w:docPart>
      <w:docPartPr>
        <w:name w:val="6CCB1B19A89646AB8526D1E104F0174B"/>
        <w:category>
          <w:name w:val="General"/>
          <w:gallery w:val="placeholder"/>
        </w:category>
        <w:types>
          <w:type w:val="bbPlcHdr"/>
        </w:types>
        <w:behaviors>
          <w:behavior w:val="content"/>
        </w:behaviors>
        <w:guid w:val="{8D0E86E3-D6DE-46D0-AD2C-DBBAD307EF24}"/>
      </w:docPartPr>
      <w:docPartBody>
        <w:p w:rsidR="0044510F" w:rsidP="009B574A">
          <w:pPr>
            <w:pStyle w:val="6CCB1B19A89646AB8526D1E104F0174B"/>
          </w:pPr>
          <w:r w:rsidRPr="002614AC">
            <w:rPr>
              <w:rFonts w:cs="Times New Roman"/>
              <w:sz w:val="18"/>
              <w:szCs w:val="18"/>
            </w:rPr>
            <w:t>Type here to enter text</w:t>
          </w:r>
        </w:p>
      </w:docPartBody>
    </w:docPart>
    <w:docPart>
      <w:docPartPr>
        <w:name w:val="789CE9292B5843BB8021311AC1FAE797"/>
        <w:category>
          <w:name w:val="General"/>
          <w:gallery w:val="placeholder"/>
        </w:category>
        <w:types>
          <w:type w:val="bbPlcHdr"/>
        </w:types>
        <w:behaviors>
          <w:behavior w:val="content"/>
        </w:behaviors>
        <w:guid w:val="{FFFBB38E-8D3E-40B3-9F38-07ED2D2CD769}"/>
      </w:docPartPr>
      <w:docPartBody>
        <w:p w:rsidR="00E83595" w:rsidP="00A22A5B">
          <w:pPr>
            <w:pStyle w:val="789CE9292B5843BB8021311AC1FAE797"/>
          </w:pPr>
          <w:r w:rsidRPr="002614AC">
            <w:rPr>
              <w:rFonts w:cs="Times New Roman"/>
              <w:sz w:val="18"/>
              <w:szCs w:val="18"/>
            </w:rPr>
            <w:t>Type here to enter text</w:t>
          </w:r>
        </w:p>
      </w:docPartBody>
    </w:docPart>
    <w:docPart>
      <w:docPartPr>
        <w:name w:val="DefaultPlaceholder_22675703"/>
        <w:category>
          <w:name w:val="General"/>
          <w:gallery w:val="placeholder"/>
        </w:category>
        <w:types>
          <w:type w:val="bbPlcHdr"/>
        </w:types>
        <w:behaviors>
          <w:behavior w:val="content"/>
        </w:behaviors>
        <w:guid w:val="{870EC471-92B6-43A8-B526-F60280BEF82B}"/>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comments="1" w:formatting="0" w:inkAnnotations="0" w:insDel="0" w:markup="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EA5"/>
    <w:rsid w:val="00000D64"/>
    <w:rsid w:val="000306AF"/>
    <w:rsid w:val="00053C57"/>
    <w:rsid w:val="000A5538"/>
    <w:rsid w:val="000B6E9F"/>
    <w:rsid w:val="000C18DC"/>
    <w:rsid w:val="0010738F"/>
    <w:rsid w:val="0011560A"/>
    <w:rsid w:val="00163709"/>
    <w:rsid w:val="0018582A"/>
    <w:rsid w:val="00190EC2"/>
    <w:rsid w:val="001B4DF8"/>
    <w:rsid w:val="001F6712"/>
    <w:rsid w:val="00236CF2"/>
    <w:rsid w:val="00276BE0"/>
    <w:rsid w:val="0028262C"/>
    <w:rsid w:val="00297473"/>
    <w:rsid w:val="002A0962"/>
    <w:rsid w:val="002C1CE2"/>
    <w:rsid w:val="002E10D7"/>
    <w:rsid w:val="00310B36"/>
    <w:rsid w:val="00335734"/>
    <w:rsid w:val="00335787"/>
    <w:rsid w:val="003623F1"/>
    <w:rsid w:val="00373210"/>
    <w:rsid w:val="00390DDD"/>
    <w:rsid w:val="003A5092"/>
    <w:rsid w:val="003D2DED"/>
    <w:rsid w:val="00443C06"/>
    <w:rsid w:val="0044510F"/>
    <w:rsid w:val="004501DD"/>
    <w:rsid w:val="00463A04"/>
    <w:rsid w:val="004755F2"/>
    <w:rsid w:val="004810CE"/>
    <w:rsid w:val="00486EBE"/>
    <w:rsid w:val="00497F4B"/>
    <w:rsid w:val="004A5AB0"/>
    <w:rsid w:val="004C4302"/>
    <w:rsid w:val="004D7D10"/>
    <w:rsid w:val="005115E0"/>
    <w:rsid w:val="00513E0D"/>
    <w:rsid w:val="005260C4"/>
    <w:rsid w:val="00533AC7"/>
    <w:rsid w:val="00560132"/>
    <w:rsid w:val="00574D24"/>
    <w:rsid w:val="006063EC"/>
    <w:rsid w:val="00607D17"/>
    <w:rsid w:val="00651BB2"/>
    <w:rsid w:val="006905F2"/>
    <w:rsid w:val="006B293D"/>
    <w:rsid w:val="006D75AA"/>
    <w:rsid w:val="00714F1D"/>
    <w:rsid w:val="00716561"/>
    <w:rsid w:val="00735A62"/>
    <w:rsid w:val="00751A34"/>
    <w:rsid w:val="00761797"/>
    <w:rsid w:val="007636DC"/>
    <w:rsid w:val="00765F7A"/>
    <w:rsid w:val="00770196"/>
    <w:rsid w:val="0077723C"/>
    <w:rsid w:val="007862D2"/>
    <w:rsid w:val="00795C68"/>
    <w:rsid w:val="007A1819"/>
    <w:rsid w:val="007A4655"/>
    <w:rsid w:val="007C458C"/>
    <w:rsid w:val="007D5486"/>
    <w:rsid w:val="008178DD"/>
    <w:rsid w:val="00853E47"/>
    <w:rsid w:val="00873930"/>
    <w:rsid w:val="008A0524"/>
    <w:rsid w:val="008E56D4"/>
    <w:rsid w:val="00903096"/>
    <w:rsid w:val="0090597B"/>
    <w:rsid w:val="00922EA5"/>
    <w:rsid w:val="0097465B"/>
    <w:rsid w:val="00977DD2"/>
    <w:rsid w:val="009B0C28"/>
    <w:rsid w:val="009B574A"/>
    <w:rsid w:val="009D2009"/>
    <w:rsid w:val="009E7B8C"/>
    <w:rsid w:val="00A05849"/>
    <w:rsid w:val="00A10B8D"/>
    <w:rsid w:val="00A17593"/>
    <w:rsid w:val="00A22A5B"/>
    <w:rsid w:val="00A24C5F"/>
    <w:rsid w:val="00A303D8"/>
    <w:rsid w:val="00A7353F"/>
    <w:rsid w:val="00AB38B8"/>
    <w:rsid w:val="00AD4626"/>
    <w:rsid w:val="00AE1083"/>
    <w:rsid w:val="00AF0C56"/>
    <w:rsid w:val="00B01429"/>
    <w:rsid w:val="00B063FD"/>
    <w:rsid w:val="00B11A17"/>
    <w:rsid w:val="00B32B23"/>
    <w:rsid w:val="00B33DC0"/>
    <w:rsid w:val="00B40604"/>
    <w:rsid w:val="00BC25AC"/>
    <w:rsid w:val="00BD31AC"/>
    <w:rsid w:val="00BE3C6B"/>
    <w:rsid w:val="00BE7EDF"/>
    <w:rsid w:val="00C35236"/>
    <w:rsid w:val="00C75D09"/>
    <w:rsid w:val="00C81D5F"/>
    <w:rsid w:val="00CC67B2"/>
    <w:rsid w:val="00CF11B6"/>
    <w:rsid w:val="00D16892"/>
    <w:rsid w:val="00D2638F"/>
    <w:rsid w:val="00D26B06"/>
    <w:rsid w:val="00D3038D"/>
    <w:rsid w:val="00D70E77"/>
    <w:rsid w:val="00D80FF3"/>
    <w:rsid w:val="00D848D9"/>
    <w:rsid w:val="00D94C78"/>
    <w:rsid w:val="00DB3A29"/>
    <w:rsid w:val="00DC5CB5"/>
    <w:rsid w:val="00DE063E"/>
    <w:rsid w:val="00DF1E13"/>
    <w:rsid w:val="00DF5FC7"/>
    <w:rsid w:val="00E01E0E"/>
    <w:rsid w:val="00E266A4"/>
    <w:rsid w:val="00E3475B"/>
    <w:rsid w:val="00E44C62"/>
    <w:rsid w:val="00E545D7"/>
    <w:rsid w:val="00E55229"/>
    <w:rsid w:val="00E83595"/>
    <w:rsid w:val="00E9749D"/>
    <w:rsid w:val="00EA6CB5"/>
    <w:rsid w:val="00ED1ED3"/>
    <w:rsid w:val="00ED7992"/>
    <w:rsid w:val="00EF6723"/>
    <w:rsid w:val="00F0659B"/>
    <w:rsid w:val="00F06F4C"/>
    <w:rsid w:val="00F32F79"/>
    <w:rsid w:val="00F55526"/>
    <w:rsid w:val="00F600CB"/>
    <w:rsid w:val="00F66BC4"/>
    <w:rsid w:val="00F760FE"/>
    <w:rsid w:val="00F80EA6"/>
    <w:rsid w:val="00FD7401"/>
    <w:rsid w:val="00FD7A9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3A29"/>
    <w:rPr>
      <w:color w:val="808080"/>
    </w:rPr>
  </w:style>
  <w:style w:type="paragraph" w:customStyle="1" w:styleId="2BBA4761A25040528C7B0AD951D085C7">
    <w:name w:val="2BBA4761A25040528C7B0AD951D085C7"/>
    <w:rsid w:val="00922EA5"/>
    <w:pPr>
      <w:spacing w:after="160" w:line="259" w:lineRule="auto"/>
    </w:pPr>
    <w:rPr>
      <w:sz w:val="22"/>
      <w:szCs w:val="22"/>
    </w:rPr>
  </w:style>
  <w:style w:type="paragraph" w:customStyle="1" w:styleId="939B47CBE1254579AA2F9FBF9A8C92C0">
    <w:name w:val="939B47CBE1254579AA2F9FBF9A8C92C0"/>
    <w:rsid w:val="00922EA5"/>
    <w:pPr>
      <w:spacing w:after="160" w:line="259" w:lineRule="auto"/>
    </w:pPr>
    <w:rPr>
      <w:sz w:val="22"/>
      <w:szCs w:val="22"/>
    </w:rPr>
  </w:style>
  <w:style w:type="paragraph" w:customStyle="1" w:styleId="CBCCDD41C6F440C988B7D525A5C3C414">
    <w:name w:val="CBCCDD41C6F440C988B7D525A5C3C414"/>
    <w:rsid w:val="00922EA5"/>
    <w:pPr>
      <w:spacing w:after="160" w:line="259" w:lineRule="auto"/>
    </w:pPr>
    <w:rPr>
      <w:sz w:val="22"/>
      <w:szCs w:val="22"/>
    </w:rPr>
  </w:style>
  <w:style w:type="paragraph" w:customStyle="1" w:styleId="7771D4DC2C6E4B83AC6323ED1E7E15E1">
    <w:name w:val="7771D4DC2C6E4B83AC6323ED1E7E15E1"/>
    <w:rsid w:val="00922EA5"/>
    <w:pPr>
      <w:spacing w:after="160" w:line="259" w:lineRule="auto"/>
    </w:pPr>
    <w:rPr>
      <w:sz w:val="22"/>
      <w:szCs w:val="22"/>
    </w:rPr>
  </w:style>
  <w:style w:type="paragraph" w:customStyle="1" w:styleId="2197213A34DD41BF9093287CD7924931">
    <w:name w:val="2197213A34DD41BF9093287CD7924931"/>
    <w:rsid w:val="00922EA5"/>
    <w:pPr>
      <w:spacing w:after="160" w:line="259" w:lineRule="auto"/>
    </w:pPr>
    <w:rPr>
      <w:sz w:val="22"/>
      <w:szCs w:val="22"/>
    </w:rPr>
  </w:style>
  <w:style w:type="paragraph" w:customStyle="1" w:styleId="B525CE7EC4B1483CA3D6DA952CFAFE6E">
    <w:name w:val="B525CE7EC4B1483CA3D6DA952CFAFE6E"/>
    <w:rsid w:val="00922EA5"/>
    <w:pPr>
      <w:spacing w:after="160" w:line="259" w:lineRule="auto"/>
    </w:pPr>
    <w:rPr>
      <w:sz w:val="22"/>
      <w:szCs w:val="22"/>
    </w:rPr>
  </w:style>
  <w:style w:type="paragraph" w:customStyle="1" w:styleId="22E5AF804C924FEB9827E52FACEA9C32">
    <w:name w:val="22E5AF804C924FEB9827E52FACEA9C32"/>
    <w:rsid w:val="00922EA5"/>
    <w:pPr>
      <w:spacing w:after="160" w:line="259" w:lineRule="auto"/>
    </w:pPr>
    <w:rPr>
      <w:sz w:val="22"/>
      <w:szCs w:val="22"/>
    </w:rPr>
  </w:style>
  <w:style w:type="paragraph" w:customStyle="1" w:styleId="A2263B4346DA4D989442B938569F4DB1">
    <w:name w:val="A2263B4346DA4D989442B938569F4DB1"/>
    <w:rsid w:val="00922EA5"/>
    <w:pPr>
      <w:spacing w:after="160" w:line="259" w:lineRule="auto"/>
    </w:pPr>
    <w:rPr>
      <w:sz w:val="22"/>
      <w:szCs w:val="22"/>
    </w:rPr>
  </w:style>
  <w:style w:type="paragraph" w:customStyle="1" w:styleId="5BC82D33424B444D8352A9D229EB0325">
    <w:name w:val="5BC82D33424B444D8352A9D229EB0325"/>
    <w:rsid w:val="00922EA5"/>
    <w:pPr>
      <w:spacing w:after="160" w:line="259" w:lineRule="auto"/>
    </w:pPr>
    <w:rPr>
      <w:sz w:val="22"/>
      <w:szCs w:val="22"/>
    </w:rPr>
  </w:style>
  <w:style w:type="paragraph" w:customStyle="1" w:styleId="2C27F170B1454F838B0037388A13294E">
    <w:name w:val="2C27F170B1454F838B0037388A13294E"/>
    <w:rsid w:val="00922EA5"/>
    <w:pPr>
      <w:spacing w:after="160" w:line="259" w:lineRule="auto"/>
    </w:pPr>
    <w:rPr>
      <w:sz w:val="22"/>
      <w:szCs w:val="22"/>
    </w:rPr>
  </w:style>
  <w:style w:type="paragraph" w:customStyle="1" w:styleId="8A73A94B731F460E912461E21EEB7803">
    <w:name w:val="8A73A94B731F460E912461E21EEB7803"/>
    <w:rsid w:val="00922EA5"/>
    <w:pPr>
      <w:spacing w:after="160" w:line="259" w:lineRule="auto"/>
    </w:pPr>
    <w:rPr>
      <w:sz w:val="22"/>
      <w:szCs w:val="22"/>
    </w:rPr>
  </w:style>
  <w:style w:type="paragraph" w:customStyle="1" w:styleId="79E28A391ED043D885D1FCCFBF682587">
    <w:name w:val="79E28A391ED043D885D1FCCFBF682587"/>
    <w:rsid w:val="00922EA5"/>
    <w:pPr>
      <w:spacing w:after="160" w:line="259" w:lineRule="auto"/>
    </w:pPr>
    <w:rPr>
      <w:sz w:val="22"/>
      <w:szCs w:val="22"/>
    </w:rPr>
  </w:style>
  <w:style w:type="paragraph" w:customStyle="1" w:styleId="3B0CD98CDEAD41ABB75B4A009734C186">
    <w:name w:val="3B0CD98CDEAD41ABB75B4A009734C186"/>
    <w:rsid w:val="003A5092"/>
    <w:pPr>
      <w:spacing w:after="160" w:line="259" w:lineRule="auto"/>
    </w:pPr>
    <w:rPr>
      <w:sz w:val="22"/>
      <w:szCs w:val="22"/>
    </w:rPr>
  </w:style>
  <w:style w:type="paragraph" w:customStyle="1" w:styleId="96332E078C6E44BFABE4520CE6509BB2">
    <w:name w:val="96332E078C6E44BFABE4520CE6509BB2"/>
    <w:rsid w:val="00E44C62"/>
    <w:pPr>
      <w:spacing w:after="160" w:line="259" w:lineRule="auto"/>
    </w:pPr>
    <w:rPr>
      <w:sz w:val="22"/>
      <w:szCs w:val="22"/>
    </w:rPr>
  </w:style>
  <w:style w:type="paragraph" w:customStyle="1" w:styleId="AE34012DFA3E43EE954EBAA72180BA21">
    <w:name w:val="AE34012DFA3E43EE954EBAA72180BA21"/>
    <w:rsid w:val="00E44C62"/>
    <w:pPr>
      <w:spacing w:after="160" w:line="259" w:lineRule="auto"/>
    </w:pPr>
    <w:rPr>
      <w:sz w:val="22"/>
      <w:szCs w:val="22"/>
    </w:rPr>
  </w:style>
  <w:style w:type="paragraph" w:customStyle="1" w:styleId="3B3E8F7B143646A3AD31C18B04300B99">
    <w:name w:val="3B3E8F7B143646A3AD31C18B04300B99"/>
    <w:rsid w:val="00E44C62"/>
    <w:pPr>
      <w:spacing w:after="160" w:line="259" w:lineRule="auto"/>
    </w:pPr>
    <w:rPr>
      <w:sz w:val="22"/>
      <w:szCs w:val="22"/>
    </w:rPr>
  </w:style>
  <w:style w:type="paragraph" w:customStyle="1" w:styleId="7792FC822E844B71AC92BF643C5BE689">
    <w:name w:val="7792FC822E844B71AC92BF643C5BE689"/>
    <w:rsid w:val="00E44C62"/>
    <w:pPr>
      <w:spacing w:after="160" w:line="259" w:lineRule="auto"/>
    </w:pPr>
    <w:rPr>
      <w:sz w:val="22"/>
      <w:szCs w:val="22"/>
    </w:rPr>
  </w:style>
  <w:style w:type="paragraph" w:customStyle="1" w:styleId="AAB8A2F091BF407889CFB50250236E43">
    <w:name w:val="AAB8A2F091BF407889CFB50250236E43"/>
    <w:rsid w:val="00E44C62"/>
    <w:pPr>
      <w:spacing w:after="160" w:line="259" w:lineRule="auto"/>
    </w:pPr>
    <w:rPr>
      <w:sz w:val="22"/>
      <w:szCs w:val="22"/>
    </w:rPr>
  </w:style>
  <w:style w:type="paragraph" w:customStyle="1" w:styleId="F54DE8C5C0FF439FAAE4CA6DA1FC5729">
    <w:name w:val="F54DE8C5C0FF439FAAE4CA6DA1FC5729"/>
    <w:rsid w:val="00E44C62"/>
    <w:pPr>
      <w:spacing w:after="160" w:line="259" w:lineRule="auto"/>
    </w:pPr>
    <w:rPr>
      <w:sz w:val="22"/>
      <w:szCs w:val="22"/>
    </w:rPr>
  </w:style>
  <w:style w:type="paragraph" w:customStyle="1" w:styleId="E204FB6D489244A0BB47B6E5884A139A">
    <w:name w:val="E204FB6D489244A0BB47B6E5884A139A"/>
    <w:rsid w:val="00E44C62"/>
    <w:pPr>
      <w:spacing w:after="160" w:line="259" w:lineRule="auto"/>
    </w:pPr>
    <w:rPr>
      <w:sz w:val="22"/>
      <w:szCs w:val="22"/>
    </w:rPr>
  </w:style>
  <w:style w:type="paragraph" w:customStyle="1" w:styleId="317397C5AC7C49BDBF6A68256AC8923C">
    <w:name w:val="317397C5AC7C49BDBF6A68256AC8923C"/>
    <w:rsid w:val="00E44C62"/>
    <w:pPr>
      <w:spacing w:after="160" w:line="259" w:lineRule="auto"/>
    </w:pPr>
    <w:rPr>
      <w:sz w:val="22"/>
      <w:szCs w:val="22"/>
    </w:rPr>
  </w:style>
  <w:style w:type="paragraph" w:customStyle="1" w:styleId="B26124CE54E04922AF76D4FED28C3F0F">
    <w:name w:val="B26124CE54E04922AF76D4FED28C3F0F"/>
    <w:rsid w:val="00E44C62"/>
    <w:pPr>
      <w:spacing w:after="160" w:line="259" w:lineRule="auto"/>
    </w:pPr>
    <w:rPr>
      <w:sz w:val="22"/>
      <w:szCs w:val="22"/>
    </w:rPr>
  </w:style>
  <w:style w:type="paragraph" w:customStyle="1" w:styleId="6ABBFEBF00A04B8B8539A1C261DB0B57">
    <w:name w:val="6ABBFEBF00A04B8B8539A1C261DB0B57"/>
    <w:rsid w:val="00DB3A29"/>
    <w:pPr>
      <w:spacing w:after="160" w:line="259" w:lineRule="auto"/>
    </w:pPr>
    <w:rPr>
      <w:sz w:val="22"/>
      <w:szCs w:val="22"/>
    </w:rPr>
  </w:style>
  <w:style w:type="paragraph" w:customStyle="1" w:styleId="6ABBFEBF00A04B8B8539A1C261DB0B571">
    <w:name w:val="6ABBFEBF00A04B8B8539A1C261DB0B571"/>
    <w:rsid w:val="00DB3A29"/>
    <w:pPr>
      <w:spacing w:after="160" w:line="256" w:lineRule="auto"/>
    </w:pPr>
    <w:rPr>
      <w:rFonts w:eastAsiaTheme="minorHAnsi"/>
      <w:sz w:val="22"/>
      <w:szCs w:val="22"/>
    </w:rPr>
  </w:style>
  <w:style w:type="paragraph" w:customStyle="1" w:styleId="52D9067288CF4F15BEB4BB882D063A0E">
    <w:name w:val="52D9067288CF4F15BEB4BB882D063A0E"/>
    <w:rsid w:val="00DB3A29"/>
    <w:pPr>
      <w:spacing w:after="160" w:line="259" w:lineRule="auto"/>
    </w:pPr>
    <w:rPr>
      <w:sz w:val="22"/>
      <w:szCs w:val="22"/>
    </w:rPr>
  </w:style>
  <w:style w:type="paragraph" w:customStyle="1" w:styleId="247B2FBD8C6C435EA1BC8B8C403A409E">
    <w:name w:val="247B2FBD8C6C435EA1BC8B8C403A409E"/>
    <w:rsid w:val="00DB3A29"/>
    <w:pPr>
      <w:spacing w:after="160" w:line="259" w:lineRule="auto"/>
    </w:pPr>
    <w:rPr>
      <w:sz w:val="22"/>
      <w:szCs w:val="22"/>
    </w:rPr>
  </w:style>
  <w:style w:type="paragraph" w:customStyle="1" w:styleId="16D8488C06104E94BB476EF7F3BF217D">
    <w:name w:val="16D8488C06104E94BB476EF7F3BF217D"/>
    <w:rsid w:val="00DB3A29"/>
    <w:pPr>
      <w:spacing w:after="160" w:line="259" w:lineRule="auto"/>
    </w:pPr>
    <w:rPr>
      <w:sz w:val="22"/>
      <w:szCs w:val="22"/>
    </w:rPr>
  </w:style>
  <w:style w:type="paragraph" w:customStyle="1" w:styleId="6ABBFEBF00A04B8B8539A1C261DB0B572">
    <w:name w:val="6ABBFEBF00A04B8B8539A1C261DB0B572"/>
    <w:rsid w:val="00DB3A29"/>
    <w:pPr>
      <w:spacing w:after="160" w:line="256" w:lineRule="auto"/>
    </w:pPr>
    <w:rPr>
      <w:rFonts w:eastAsiaTheme="minorHAnsi"/>
      <w:sz w:val="22"/>
      <w:szCs w:val="22"/>
    </w:rPr>
  </w:style>
  <w:style w:type="paragraph" w:customStyle="1" w:styleId="52D9067288CF4F15BEB4BB882D063A0E1">
    <w:name w:val="52D9067288CF4F15BEB4BB882D063A0E1"/>
    <w:rsid w:val="00DB3A29"/>
    <w:pPr>
      <w:spacing w:after="160" w:line="256" w:lineRule="auto"/>
    </w:pPr>
    <w:rPr>
      <w:rFonts w:eastAsiaTheme="minorHAnsi"/>
      <w:sz w:val="22"/>
      <w:szCs w:val="22"/>
    </w:rPr>
  </w:style>
  <w:style w:type="paragraph" w:customStyle="1" w:styleId="247B2FBD8C6C435EA1BC8B8C403A409E1">
    <w:name w:val="247B2FBD8C6C435EA1BC8B8C403A409E1"/>
    <w:rsid w:val="00DB3A29"/>
    <w:pPr>
      <w:spacing w:after="160" w:line="256" w:lineRule="auto"/>
    </w:pPr>
    <w:rPr>
      <w:rFonts w:eastAsiaTheme="minorHAnsi"/>
      <w:sz w:val="22"/>
      <w:szCs w:val="22"/>
    </w:rPr>
  </w:style>
  <w:style w:type="paragraph" w:customStyle="1" w:styleId="16D8488C06104E94BB476EF7F3BF217D1">
    <w:name w:val="16D8488C06104E94BB476EF7F3BF217D1"/>
    <w:rsid w:val="00DB3A29"/>
    <w:pPr>
      <w:spacing w:after="160" w:line="256" w:lineRule="auto"/>
    </w:pPr>
    <w:rPr>
      <w:rFonts w:eastAsiaTheme="minorHAnsi"/>
      <w:sz w:val="22"/>
      <w:szCs w:val="22"/>
    </w:rPr>
  </w:style>
  <w:style w:type="paragraph" w:customStyle="1" w:styleId="1347A63640544211AA5EA2117FDA4223">
    <w:name w:val="1347A63640544211AA5EA2117FDA4223"/>
    <w:rsid w:val="00AF0C56"/>
    <w:pPr>
      <w:spacing w:after="160" w:line="259" w:lineRule="auto"/>
    </w:pPr>
    <w:rPr>
      <w:sz w:val="22"/>
      <w:szCs w:val="22"/>
    </w:rPr>
  </w:style>
  <w:style w:type="paragraph" w:customStyle="1" w:styleId="EEFBBBF0F3D24471A677F7158A25A4CF">
    <w:name w:val="EEFBBBF0F3D24471A677F7158A25A4CF"/>
    <w:rsid w:val="00AF0C56"/>
    <w:pPr>
      <w:spacing w:after="160" w:line="259" w:lineRule="auto"/>
    </w:pPr>
    <w:rPr>
      <w:sz w:val="22"/>
      <w:szCs w:val="22"/>
    </w:rPr>
  </w:style>
  <w:style w:type="paragraph" w:customStyle="1" w:styleId="1AFA476C796F4EF9A00FFE86A04F2817">
    <w:name w:val="1AFA476C796F4EF9A00FFE86A04F2817"/>
    <w:rsid w:val="00AF0C56"/>
    <w:pPr>
      <w:spacing w:after="160" w:line="259" w:lineRule="auto"/>
    </w:pPr>
    <w:rPr>
      <w:sz w:val="22"/>
      <w:szCs w:val="22"/>
    </w:rPr>
  </w:style>
  <w:style w:type="paragraph" w:customStyle="1" w:styleId="6CCB1B19A89646AB8526D1E104F0174B">
    <w:name w:val="6CCB1B19A89646AB8526D1E104F0174B"/>
    <w:rsid w:val="009B574A"/>
    <w:pPr>
      <w:spacing w:after="160" w:line="259" w:lineRule="auto"/>
    </w:pPr>
    <w:rPr>
      <w:sz w:val="22"/>
      <w:szCs w:val="22"/>
    </w:rPr>
  </w:style>
  <w:style w:type="paragraph" w:customStyle="1" w:styleId="789CE9292B5843BB8021311AC1FAE797">
    <w:name w:val="789CE9292B5843BB8021311AC1FAE797"/>
    <w:rsid w:val="00A22A5B"/>
    <w:pPr>
      <w:spacing w:after="160" w:line="259" w:lineRule="auto"/>
    </w:pPr>
    <w:rPr>
      <w:sz w:val="22"/>
      <w:szCs w:val="22"/>
    </w:rPr>
  </w:style>
  <w:style w:type="paragraph" w:customStyle="1" w:styleId="20848BDB8B174C418D557F59817C5454">
    <w:name w:val="20848BDB8B174C418D557F59817C5454"/>
    <w:rsid w:val="00D16892"/>
    <w:pPr>
      <w:spacing w:after="160" w:line="259" w:lineRule="auto"/>
    </w:pPr>
    <w:rPr>
      <w:sz w:val="22"/>
      <w:szCs w:val="22"/>
    </w:rPr>
  </w:style>
  <w:style w:type="paragraph" w:customStyle="1" w:styleId="D07B7C6C518041AD80B54A6C6FC3054D">
    <w:name w:val="D07B7C6C518041AD80B54A6C6FC3054D"/>
    <w:rsid w:val="00D16892"/>
    <w:pPr>
      <w:spacing w:after="160" w:line="259" w:lineRule="auto"/>
    </w:pPr>
    <w:rPr>
      <w:sz w:val="22"/>
      <w:szCs w:val="22"/>
    </w:rPr>
  </w:style>
  <w:style w:type="paragraph" w:customStyle="1" w:styleId="B4B41B42924D48DC9659AEB95FF79FB0">
    <w:name w:val="B4B41B42924D48DC9659AEB95FF79FB0"/>
    <w:rsid w:val="00D16892"/>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a4117c50-33ca-4e49-9a5c-4b51d291b3ff" ContentTypeId="0x01010054E0FEF4951F9D49A6F48A35419983C7" PreviousValue="fals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BOpsProjectDoc" ma:contentTypeID="0x01010054E0FEF4951F9D49A6F48A35419983C7000CD9B3917FA96D4A8C2576909F6FAB95" ma:contentTypeVersion="3" ma:contentTypeDescription="" ma:contentTypeScope="" ma:versionID="13f5590f749c15fc02e43cced56d4da5">
  <xsd:schema xmlns:xsd="http://www.w3.org/2001/XMLSchema" xmlns:xs="http://www.w3.org/2001/XMLSchema" xmlns:p="http://schemas.microsoft.com/office/2006/metadata/properties" xmlns:ns2="b99a068c-3844-4a16-badd-77233eea0529" targetNamespace="http://schemas.microsoft.com/office/2006/metadata/properties" ma:root="true" ma:fieldsID="fda24a9677bb9d21e2f1b3e6e3d6658a" ns2:_="">
    <xsd:import namespace="b99a068c-3844-4a16-badd-77233eea0529"/>
    <xsd:element name="properties">
      <xsd:complexType>
        <xsd:sequence>
          <xsd:element name="documentManagement">
            <xsd:complexType>
              <xsd:all>
                <xsd:element ref="ns2:ProjectID" minOccurs="0"/>
                <xsd:element ref="ns2:Stage" minOccurs="0"/>
                <xsd:element ref="ns2:Package" minOccurs="0"/>
                <xsd:element ref="ns2:DocumentType" minOccurs="0"/>
                <xsd:element ref="ns2:SortOrder" minOccurs="0"/>
                <xsd:element ref="ns2:AttachmentType" minOccurs="0"/>
                <xsd:element ref="ns2:Abstract" minOccurs="0"/>
                <xsd:element ref="ns2:SecurityClassification" minOccurs="0"/>
                <xsd:element ref="ns2:Cordis_x0020_ID" minOccurs="0"/>
                <xsd:element ref="ns2:Task_x0020_ID" minOccurs="0"/>
                <xsd:element ref="ns2:DependentDoc" minOccurs="0"/>
                <xsd:element ref="ns2:DeliverableID" minOccurs="0"/>
                <xsd:element ref="ns2:RefreshDate" minOccurs="0"/>
                <xsd:element ref="ns2:DocStatus" minOccurs="0"/>
                <xsd:element ref="ns2:ApprovedVersion" minOccurs="0"/>
                <xsd:element ref="ns2:DisclosedVersion" minOccurs="0"/>
                <xsd:element ref="ns2:HasUserUploaded" minOccurs="0"/>
                <xsd:element ref="ns2:IsMandatory" minOccurs="0"/>
                <xsd:element ref="ns2:IsTemplate" minOccurs="0"/>
                <xsd:element ref="ns2:SAPStage" minOccurs="0"/>
                <xsd:element ref="ns2:Authors" minOccurs="0"/>
                <xsd:element ref="ns2:DocAuthors" minOccurs="0"/>
                <xsd:element ref="ns2:DocumentDate" minOccurs="0"/>
                <xsd:element ref="ns2:PolicyExceptions" minOccurs="0"/>
                <xsd:element ref="ns2:WBDocType" minOccurs="0"/>
                <xsd:element ref="ns2:LockStatus" minOccurs="0"/>
                <xsd:element ref="ns2:DocumentAction" minOccurs="0"/>
                <xsd:element ref="ns2:IsHidden" minOccurs="0"/>
                <xsd:element ref="ns2:TemplateDocVersion" minOccurs="0"/>
                <xsd:element ref="ns2:SequenceNu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a068c-3844-4a16-badd-77233eea0529" elementFormDefault="qualified">
    <xsd:import namespace="http://schemas.microsoft.com/office/2006/documentManagement/types"/>
    <xsd:import namespace="http://schemas.microsoft.com/office/infopath/2007/PartnerControls"/>
    <xsd:element name="ProjectID" ma:index="8" nillable="true" ma:displayName="ProjectID" ma:internalName="ProjectID">
      <xsd:simpleType>
        <xsd:restriction base="dms:Text">
          <xsd:maxLength value="255"/>
        </xsd:restriction>
      </xsd:simpleType>
    </xsd:element>
    <xsd:element name="Stage" ma:index="9" nillable="true" ma:displayName="Stage" ma:internalName="Stage">
      <xsd:simpleType>
        <xsd:restriction base="dms:Text">
          <xsd:maxLength value="255"/>
        </xsd:restriction>
      </xsd:simpleType>
    </xsd:element>
    <xsd:element name="Package" ma:index="10" nillable="true" ma:displayName="Package" ma:default="1" ma:internalName="Package">
      <xsd:simpleType>
        <xsd:restriction base="dms:Boolean"/>
      </xsd:simpleType>
    </xsd:element>
    <xsd:element name="DocumentType" ma:index="11" nillable="true" ma:displayName="DocumentType" ma:internalName="DocumentType">
      <xsd:simpleType>
        <xsd:restriction base="dms:Text">
          <xsd:maxLength value="255"/>
        </xsd:restriction>
      </xsd:simpleType>
    </xsd:element>
    <xsd:element name="SortOrder" ma:index="12" nillable="true" ma:displayName="SortOrder" ma:internalName="SortOrder">
      <xsd:simpleType>
        <xsd:restriction base="dms:Number"/>
      </xsd:simpleType>
    </xsd:element>
    <xsd:element name="AttachmentType" ma:index="13" nillable="true" ma:displayName="AttachmentType" ma:internalName="AttachmentType">
      <xsd:simpleType>
        <xsd:restriction base="dms:Text">
          <xsd:maxLength value="255"/>
        </xsd:restriction>
      </xsd:simpleType>
    </xsd:element>
    <xsd:element name="Abstract" ma:index="14" nillable="true" ma:displayName="Abstract" ma:internalName="Abstract">
      <xsd:simpleType>
        <xsd:restriction base="dms:Note"/>
      </xsd:simpleType>
    </xsd:element>
    <xsd:element name="SecurityClassification" ma:index="15" nillable="true" ma:displayName="SecurityClassification" ma:format="Dropdown" ma:internalName="SecurityClassification">
      <xsd:simpleType>
        <xsd:restriction base="dms:Choice">
          <xsd:enumeration value="Official use only"/>
          <xsd:enumeration value="Public"/>
        </xsd:restriction>
      </xsd:simpleType>
    </xsd:element>
    <xsd:element name="Cordis_x0020_ID" ma:index="16" nillable="true" ma:displayName="Cordis ID" ma:internalName="Cordis_x0020_ID">
      <xsd:simpleType>
        <xsd:restriction base="dms:Note"/>
      </xsd:simpleType>
    </xsd:element>
    <xsd:element name="Task_x0020_ID" ma:index="17" nillable="true" ma:displayName="Task ID" ma:internalName="Task_x0020_ID">
      <xsd:simpleType>
        <xsd:restriction base="dms:Note"/>
      </xsd:simpleType>
    </xsd:element>
    <xsd:element name="DependentDoc" ma:index="18" nillable="true" ma:displayName="DependentDoc" ma:internalName="DependentDoc">
      <xsd:simpleType>
        <xsd:restriction base="dms:Note"/>
      </xsd:simpleType>
    </xsd:element>
    <xsd:element name="DeliverableID" ma:index="19" nillable="true" ma:displayName="DeliverableID" ma:internalName="DeliverableID">
      <xsd:simpleType>
        <xsd:restriction base="dms:Note"/>
      </xsd:simpleType>
    </xsd:element>
    <xsd:element name="RefreshDate" ma:index="20" nillable="true" ma:displayName="RefreshDate" ma:format="DateTime" ma:internalName="RefreshDate">
      <xsd:simpleType>
        <xsd:restriction base="dms:DateTime"/>
      </xsd:simpleType>
    </xsd:element>
    <xsd:element name="DocStatus" ma:index="21" nillable="true" ma:displayName="DocStatus" ma:internalName="DocStatus">
      <xsd:simpleType>
        <xsd:restriction base="dms:Text">
          <xsd:maxLength value="255"/>
        </xsd:restriction>
      </xsd:simpleType>
    </xsd:element>
    <xsd:element name="ApprovedVersion" ma:index="22" nillable="true" ma:displayName="ApprovedVersion" ma:internalName="ApprovedVersion">
      <xsd:simpleType>
        <xsd:restriction base="dms:Text">
          <xsd:maxLength value="255"/>
        </xsd:restriction>
      </xsd:simpleType>
    </xsd:element>
    <xsd:element name="DisclosedVersion" ma:index="23" nillable="true" ma:displayName="DisclosedVersion" ma:internalName="DisclosedVersion">
      <xsd:simpleType>
        <xsd:restriction base="dms:Note"/>
      </xsd:simpleType>
    </xsd:element>
    <xsd:element name="HasUserUploaded" ma:index="24" nillable="true" ma:displayName="HasUserUploaded" ma:default="0" ma:internalName="HasUserUploaded">
      <xsd:simpleType>
        <xsd:restriction base="dms:Boolean"/>
      </xsd:simpleType>
    </xsd:element>
    <xsd:element name="IsMandatory" ma:index="25" nillable="true" ma:displayName="IsMandatory" ma:default="0" ma:internalName="IsMandatory">
      <xsd:simpleType>
        <xsd:restriction base="dms:Boolean"/>
      </xsd:simpleType>
    </xsd:element>
    <xsd:element name="IsTemplate" ma:index="26" nillable="true" ma:displayName="IsTemplate" ma:default="0" ma:internalName="IsTemplate">
      <xsd:simpleType>
        <xsd:restriction base="dms:Boolean"/>
      </xsd:simpleType>
    </xsd:element>
    <xsd:element name="SAPStage" ma:index="27" nillable="true" ma:displayName="SAPStage" ma:internalName="SAPStage">
      <xsd:simpleType>
        <xsd:restriction base="dms:Text">
          <xsd:maxLength value="255"/>
        </xsd:restriction>
      </xsd:simpleType>
    </xsd:element>
    <xsd:element name="Authors" ma:index="28" nillable="true" ma:displayName="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Authors" ma:index="29" nillable="true" ma:displayName="DocAuthors" ma:internalName="DocAuthors">
      <xsd:simpleType>
        <xsd:restriction base="dms:Note">
          <xsd:maxLength value="255"/>
        </xsd:restriction>
      </xsd:simpleType>
    </xsd:element>
    <xsd:element name="DocumentDate" ma:index="30" nillable="true" ma:displayName="DocumentDate" ma:format="DateOnly" ma:internalName="DocumentDate">
      <xsd:simpleType>
        <xsd:restriction base="dms:DateTime"/>
      </xsd:simpleType>
    </xsd:element>
    <xsd:element name="PolicyExceptions" ma:index="31" nillable="true" ma:displayName="PolicyExceptions" ma:internalName="PolicyExceptions">
      <xsd:simpleType>
        <xsd:restriction base="dms:Note">
          <xsd:maxLength value="255"/>
        </xsd:restriction>
      </xsd:simpleType>
    </xsd:element>
    <xsd:element name="WBDocType" ma:index="32" nillable="true" ma:displayName="WBDocType" ma:internalName="WBDocType">
      <xsd:simpleType>
        <xsd:restriction base="dms:Text">
          <xsd:maxLength value="255"/>
        </xsd:restriction>
      </xsd:simpleType>
    </xsd:element>
    <xsd:element name="LockStatus" ma:index="33" nillable="true" ma:displayName="LockStatus" ma:internalName="LockStatus">
      <xsd:simpleType>
        <xsd:restriction base="dms:Text">
          <xsd:maxLength value="255"/>
        </xsd:restriction>
      </xsd:simpleType>
    </xsd:element>
    <xsd:element name="DocumentAction" ma:index="34" nillable="true" ma:displayName="DocumentAction" ma:internalName="DocumentAction">
      <xsd:simpleType>
        <xsd:restriction base="dms:Text">
          <xsd:maxLength value="255"/>
        </xsd:restriction>
      </xsd:simpleType>
    </xsd:element>
    <xsd:element name="IsHidden" ma:index="35" nillable="true" ma:displayName="IsHidden" ma:default="0" ma:internalName="IsHidden">
      <xsd:simpleType>
        <xsd:restriction base="dms:Boolean"/>
      </xsd:simpleType>
    </xsd:element>
    <xsd:element name="TemplateDocVersion" ma:index="36" nillable="true" ma:displayName="TemplateDocVersion" ma:internalName="TemplateDocVersion">
      <xsd:simpleType>
        <xsd:restriction base="dms:Text">
          <xsd:maxLength value="255"/>
        </xsd:restriction>
      </xsd:simpleType>
    </xsd:element>
    <xsd:element name="SequenceNum" ma:index="37" nillable="true" ma:displayName="SequenceNum" ma:internalName="SequenceNum">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ortOrder xmlns="b99a068c-3844-4a16-badd-77233eea0529" xsi:nil="true"/>
    <DocStatus xmlns="b99a068c-3844-4a16-badd-77233eea0529" xsi:nil="true"/>
    <RefreshDate xmlns="b99a068c-3844-4a16-badd-77233eea0529">2018-10-03T14:03:03+00:00</RefreshDate>
    <DocAuthors xmlns="b99a068c-3844-4a16-badd-77233eea0529" xsi:nil="true"/>
    <Abstract xmlns="b99a068c-3844-4a16-badd-77233eea0529" xsi:nil="true"/>
    <Authors xmlns="b99a068c-3844-4a16-badd-77233eea0529">
      <UserInfo>
        <DisplayName/>
        <AccountId xsi:nil="true"/>
        <AccountType/>
      </UserInfo>
    </Authors>
    <SequenceNum xmlns="b99a068c-3844-4a16-badd-77233eea0529" xsi:nil="true"/>
    <Cordis_x0020_ID xmlns="b99a068c-3844-4a16-badd-77233eea0529">ITM00234</Cordis_x0020_ID>
    <PolicyExceptions xmlns="b99a068c-3844-4a16-badd-77233eea0529" xsi:nil="true"/>
    <Stage xmlns="b99a068c-3844-4a16-badd-77233eea0529">AIS</Stage>
    <IsHidden xmlns="b99a068c-3844-4a16-badd-77233eea0529">false</IsHidden>
    <IsTemplate xmlns="b99a068c-3844-4a16-badd-77233eea0529">true</IsTemplate>
    <WBDocType xmlns="b99a068c-3844-4a16-badd-77233eea0529" xsi:nil="true"/>
    <DeliverableID xmlns="b99a068c-3844-4a16-badd-77233eea0529" xsi:nil="true"/>
    <SecurityClassification xmlns="b99a068c-3844-4a16-badd-77233eea0529" xsi:nil="true"/>
    <IsMandatory xmlns="b99a068c-3844-4a16-badd-77233eea0529">true</IsMandatory>
    <DisclosedVersion xmlns="b99a068c-3844-4a16-badd-77233eea0529" xsi:nil="true"/>
    <LockStatus xmlns="b99a068c-3844-4a16-badd-77233eea0529" xsi:nil="true"/>
    <ProjectID xmlns="b99a068c-3844-4a16-badd-77233eea0529">P168669</ProjectID>
    <DocumentAction xmlns="b99a068c-3844-4a16-badd-77233eea0529" xsi:nil="true"/>
    <AttachmentType xmlns="b99a068c-3844-4a16-badd-77233eea0529" xsi:nil="true"/>
    <TemplateDocVersion xmlns="b99a068c-3844-4a16-badd-77233eea0529">asa_2.0</TemplateDocVersion>
    <DependentDoc xmlns="b99a068c-3844-4a16-badd-77233eea0529" xsi:nil="true"/>
    <ApprovedVersion xmlns="b99a068c-3844-4a16-badd-77233eea0529" xsi:nil="true"/>
    <Package xmlns="b99a068c-3844-4a16-badd-77233eea0529">true</Package>
    <DocumentType xmlns="b99a068c-3844-4a16-badd-77233eea0529">ITM00234</DocumentType>
    <Task_x0020_ID xmlns="b99a068c-3844-4a16-badd-77233eea0529">TSK7745728,TSK7745730,TSK7745734,TSK7745738</Task_x0020_ID>
    <SAPStage xmlns="b99a068c-3844-4a16-badd-77233eea0529">CON</SAPStage>
    <HasUserUploaded xmlns="b99a068c-3844-4a16-badd-77233eea0529">false</HasUserUploaded>
    <DocumentDate xmlns="b99a068c-3844-4a16-badd-77233eea0529" xsi:nil="true"/>
  </documentManagement>
</p:properties>
</file>

<file path=customXml/itemProps1.xml><?xml version="1.0" encoding="utf-8"?>
<ds:datastoreItem xmlns:ds="http://schemas.openxmlformats.org/officeDocument/2006/customXml" ds:itemID="{2C64A933-3190-4136-8248-D9988DDE9311}"/>
</file>

<file path=customXml/itemProps2.xml><?xml version="1.0" encoding="utf-8"?>
<ds:datastoreItem xmlns:ds="http://schemas.openxmlformats.org/officeDocument/2006/customXml" ds:itemID="{3ED2CE04-4DF2-418C-915D-0118A6A264D5}"/>
</file>

<file path=customXml/itemProps3.xml><?xml version="1.0" encoding="utf-8"?>
<ds:datastoreItem xmlns:ds="http://schemas.openxmlformats.org/officeDocument/2006/customXml" ds:itemID="{4EBF823C-2426-4BC2-A852-1316B14C9766}"/>
</file>

<file path=customXml/itemProps4.xml><?xml version="1.0" encoding="utf-8"?>
<ds:datastoreItem xmlns:ds="http://schemas.openxmlformats.org/officeDocument/2006/customXml" ds:itemID="{1363B0DB-BDBC-4541-9C81-F77C4E4AEBD3}"/>
</file>

<file path=customXml/itemProps5.xml><?xml version="1.0" encoding="utf-8"?>
<ds:datastoreItem xmlns:ds="http://schemas.openxmlformats.org/officeDocument/2006/customXml" ds:itemID="{5C20B999-FB0F-4E8E-BF00-FB03D558A180}"/>
</file>

<file path=docProps/app.xml><?xml version="1.0" encoding="utf-8"?>
<Properties xmlns="http://schemas.openxmlformats.org/officeDocument/2006/extended-properties" xmlns:vt="http://schemas.openxmlformats.org/officeDocument/2006/docPropsVTypes">
  <TotalTime>0</TotalTime>
  <Pages>17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Note</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0x01010054E0FEF4951F9D49A6F48A35419983C7000CD9B3917FA96D4A8C2576909F6FAB95</vt:lpwstr>
  </property>
  <property fmtid="{D5CDD505-2E9C-101B-9397-08002B2CF9AE}" pid="3" name="RatedBy">
    <vt:lpwstr/>
  </property>
  <property fmtid="{D5CDD505-2E9C-101B-9397-08002B2CF9AE}" pid="4" name="LikedBy">
    <vt:lpwstr/>
  </property>
</Properties>
</file>